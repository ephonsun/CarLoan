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CDBAB" w14:textId="77777777" w:rsidR="00375580" w:rsidRDefault="0066333B">
      <w:pPr>
        <w:tabs>
          <w:tab w:val="left" w:pos="5340"/>
        </w:tabs>
        <w:spacing w:after="120" w:line="360" w:lineRule="auto"/>
      </w:pPr>
      <w:r>
        <w:rPr>
          <w:rFonts w:ascii="Rambla" w:eastAsia="Rambla" w:hAnsi="Rambla" w:cs="Rambla"/>
          <w:color w:val="000000"/>
          <w:sz w:val="22"/>
          <w:szCs w:val="22"/>
        </w:rPr>
        <w:tab/>
      </w:r>
    </w:p>
    <w:p w14:paraId="6863FED8" w14:textId="77777777" w:rsidR="00375580" w:rsidRDefault="00375580">
      <w:pPr>
        <w:spacing w:after="120" w:line="360" w:lineRule="auto"/>
      </w:pPr>
    </w:p>
    <w:p w14:paraId="5F34887F" w14:textId="77777777" w:rsidR="00375580" w:rsidRPr="00A076D7" w:rsidRDefault="0066333B">
      <w:pPr>
        <w:tabs>
          <w:tab w:val="right" w:pos="9026"/>
        </w:tabs>
        <w:spacing w:before="720" w:after="240" w:line="360" w:lineRule="auto"/>
        <w:jc w:val="center"/>
        <w:rPr>
          <w:lang w:val="it-IT"/>
        </w:rPr>
      </w:pPr>
      <w:r w:rsidRPr="00A076D7">
        <w:rPr>
          <w:rFonts w:ascii="Verdana" w:eastAsia="Verdana" w:hAnsi="Verdana" w:cs="Verdana"/>
          <w:smallCaps/>
          <w:color w:val="000000"/>
          <w:sz w:val="72"/>
          <w:szCs w:val="72"/>
          <w:lang w:val="it-IT"/>
        </w:rPr>
        <w:t>ANALISI e Specifiche dei Requisiti</w:t>
      </w:r>
    </w:p>
    <w:p w14:paraId="7D655CC8" w14:textId="77777777" w:rsidR="00375580" w:rsidRPr="00A076D7" w:rsidRDefault="0066333B" w:rsidP="00634E40">
      <w:pPr>
        <w:spacing w:after="120" w:line="240" w:lineRule="auto"/>
        <w:jc w:val="right"/>
        <w:rPr>
          <w:lang w:val="it-IT"/>
        </w:rPr>
      </w:pPr>
      <w:r w:rsidRPr="00A076D7">
        <w:rPr>
          <w:rFonts w:ascii="Courier New" w:eastAsia="Courier New" w:hAnsi="Courier New" w:cs="Courier New"/>
          <w:b/>
          <w:color w:val="000000"/>
          <w:sz w:val="56"/>
          <w:szCs w:val="56"/>
          <w:lang w:val="it-IT"/>
        </w:rPr>
        <w:t>CARLOAN</w:t>
      </w:r>
    </w:p>
    <w:p w14:paraId="34A54D08" w14:textId="77777777" w:rsidR="00375580" w:rsidRPr="00A076D7" w:rsidRDefault="0066333B">
      <w:pPr>
        <w:spacing w:after="120" w:line="240" w:lineRule="auto"/>
        <w:jc w:val="right"/>
        <w:rPr>
          <w:lang w:val="it-IT"/>
        </w:rPr>
      </w:pPr>
      <w:r w:rsidRPr="00A076D7">
        <w:rPr>
          <w:rFonts w:ascii="Courier New" w:eastAsia="Courier New" w:hAnsi="Courier New" w:cs="Courier New"/>
          <w:color w:val="000000"/>
          <w:sz w:val="28"/>
          <w:szCs w:val="28"/>
          <w:lang w:val="it-IT"/>
        </w:rPr>
        <w:t>Versione 1.0</w:t>
      </w:r>
    </w:p>
    <w:p w14:paraId="448906CB" w14:textId="77777777" w:rsidR="00375580" w:rsidRPr="00A076D7" w:rsidRDefault="0066333B">
      <w:pPr>
        <w:spacing w:after="120" w:line="240" w:lineRule="auto"/>
        <w:jc w:val="right"/>
        <w:rPr>
          <w:lang w:val="it-IT"/>
        </w:rPr>
      </w:pPr>
      <w:r w:rsidRPr="00A076D7">
        <w:rPr>
          <w:rFonts w:ascii="Courier New" w:eastAsia="Courier New" w:hAnsi="Courier New" w:cs="Courier New"/>
          <w:color w:val="000000"/>
          <w:sz w:val="28"/>
          <w:szCs w:val="28"/>
          <w:lang w:val="it-IT"/>
        </w:rPr>
        <w:t>Data di rilascio:</w:t>
      </w:r>
    </w:p>
    <w:p w14:paraId="57D6803F" w14:textId="77777777" w:rsidR="00375580" w:rsidRPr="00A076D7" w:rsidRDefault="00375580">
      <w:pPr>
        <w:spacing w:after="120" w:line="240" w:lineRule="auto"/>
        <w:rPr>
          <w:lang w:val="it-IT"/>
        </w:rPr>
      </w:pPr>
    </w:p>
    <w:p w14:paraId="5B02DD4E" w14:textId="77777777" w:rsidR="00375580" w:rsidRPr="00A076D7" w:rsidRDefault="0066333B">
      <w:pPr>
        <w:tabs>
          <w:tab w:val="right" w:pos="9026"/>
        </w:tabs>
        <w:spacing w:after="240" w:line="360" w:lineRule="auto"/>
        <w:jc w:val="center"/>
        <w:rPr>
          <w:lang w:val="it-IT"/>
        </w:rPr>
      </w:pPr>
      <w:r w:rsidRPr="00A076D7">
        <w:rPr>
          <w:rFonts w:ascii="Verdana" w:eastAsia="Verdana" w:hAnsi="Verdana" w:cs="Verdana"/>
          <w:smallCaps/>
          <w:color w:val="000000"/>
          <w:sz w:val="32"/>
          <w:szCs w:val="32"/>
          <w:lang w:val="it-IT"/>
        </w:rPr>
        <w:t>Ingegneria del Software a.a. 2014-2015</w:t>
      </w:r>
    </w:p>
    <w:p w14:paraId="17F0F32C" w14:textId="77777777" w:rsidR="00375580" w:rsidRPr="00A076D7" w:rsidRDefault="00375580">
      <w:pPr>
        <w:spacing w:after="120" w:line="240" w:lineRule="auto"/>
        <w:rPr>
          <w:lang w:val="it-IT"/>
        </w:rPr>
      </w:pPr>
    </w:p>
    <w:p w14:paraId="11AD9FCD" w14:textId="77777777" w:rsidR="00375580" w:rsidRPr="00A076D7" w:rsidRDefault="00375580">
      <w:pPr>
        <w:spacing w:after="120" w:line="240" w:lineRule="auto"/>
        <w:rPr>
          <w:lang w:val="it-IT"/>
        </w:rPr>
      </w:pPr>
    </w:p>
    <w:p w14:paraId="4CD83385" w14:textId="77777777" w:rsidR="00375580" w:rsidRPr="00A076D7" w:rsidRDefault="00375580">
      <w:pPr>
        <w:spacing w:after="120" w:line="240" w:lineRule="auto"/>
        <w:rPr>
          <w:lang w:val="it-IT"/>
        </w:rPr>
      </w:pPr>
    </w:p>
    <w:p w14:paraId="1D3D4A10" w14:textId="77777777" w:rsidR="00375580" w:rsidRPr="00A076D7" w:rsidRDefault="00375580">
      <w:pPr>
        <w:spacing w:after="120" w:line="240" w:lineRule="auto"/>
        <w:rPr>
          <w:lang w:val="it-IT"/>
        </w:rPr>
      </w:pPr>
    </w:p>
    <w:p w14:paraId="534F0BFF" w14:textId="77777777" w:rsidR="00375580" w:rsidRPr="00A076D7" w:rsidRDefault="00375580">
      <w:pPr>
        <w:spacing w:after="120" w:line="240" w:lineRule="auto"/>
        <w:rPr>
          <w:lang w:val="it-IT"/>
        </w:rPr>
      </w:pPr>
    </w:p>
    <w:p w14:paraId="1A8C1AB8" w14:textId="77777777" w:rsidR="00375580" w:rsidRPr="00A076D7" w:rsidRDefault="00375580">
      <w:pPr>
        <w:spacing w:after="120" w:line="240" w:lineRule="auto"/>
        <w:rPr>
          <w:lang w:val="it-IT"/>
        </w:rPr>
      </w:pPr>
    </w:p>
    <w:p w14:paraId="0BE9B999" w14:textId="77777777" w:rsidR="00375580" w:rsidRPr="00A076D7" w:rsidRDefault="00375580">
      <w:pPr>
        <w:spacing w:after="120" w:line="240" w:lineRule="auto"/>
        <w:rPr>
          <w:lang w:val="it-IT"/>
        </w:rPr>
      </w:pPr>
    </w:p>
    <w:p w14:paraId="2081D144" w14:textId="77777777" w:rsidR="00375580" w:rsidRPr="00A076D7" w:rsidRDefault="00375580">
      <w:pPr>
        <w:spacing w:after="120" w:line="240" w:lineRule="auto"/>
        <w:jc w:val="left"/>
        <w:rPr>
          <w:lang w:val="it-IT"/>
        </w:rPr>
      </w:pPr>
    </w:p>
    <w:p w14:paraId="2F45D766" w14:textId="77777777" w:rsidR="00375580" w:rsidRPr="00A076D7" w:rsidRDefault="0066333B">
      <w:pPr>
        <w:spacing w:after="120" w:line="240" w:lineRule="auto"/>
        <w:jc w:val="right"/>
        <w:rPr>
          <w:lang w:val="it-IT"/>
        </w:rPr>
      </w:pPr>
      <w:r w:rsidRPr="00A076D7">
        <w:rPr>
          <w:rFonts w:ascii="Courier New" w:eastAsia="Courier New" w:hAnsi="Courier New" w:cs="Courier New"/>
          <w:b/>
          <w:color w:val="000000"/>
          <w:sz w:val="28"/>
          <w:szCs w:val="28"/>
          <w:lang w:val="it-IT"/>
        </w:rPr>
        <w:t>Realizzato da</w:t>
      </w:r>
    </w:p>
    <w:p w14:paraId="256538A7" w14:textId="77777777" w:rsidR="00375580" w:rsidRPr="00A076D7" w:rsidRDefault="0066333B">
      <w:pPr>
        <w:spacing w:after="120" w:line="240" w:lineRule="auto"/>
        <w:jc w:val="right"/>
        <w:rPr>
          <w:lang w:val="it-IT"/>
        </w:rPr>
      </w:pPr>
      <w:r w:rsidRPr="00A076D7">
        <w:rPr>
          <w:rFonts w:ascii="Courier New" w:eastAsia="Courier New" w:hAnsi="Courier New" w:cs="Courier New"/>
          <w:color w:val="000000"/>
          <w:sz w:val="28"/>
          <w:szCs w:val="28"/>
          <w:lang w:val="it-IT"/>
        </w:rPr>
        <w:t xml:space="preserve">Sinisi Francesco 618189 Informatica </w:t>
      </w:r>
      <w:hyperlink r:id="rId9" w:history="1">
        <w:r w:rsidRPr="00A076D7">
          <w:rPr>
            <w:rFonts w:ascii="Courier New" w:eastAsia="Courier New" w:hAnsi="Courier New" w:cs="Courier New"/>
            <w:color w:val="1155CC"/>
            <w:sz w:val="28"/>
            <w:szCs w:val="28"/>
            <w:u w:val="single"/>
            <w:lang w:val="it-IT"/>
          </w:rPr>
          <w:t>fra.a7x@gmail.com</w:t>
        </w:r>
      </w:hyperlink>
      <w:hyperlink r:id="rId10" w:history="1"/>
    </w:p>
    <w:p w14:paraId="373B14EB" w14:textId="77777777" w:rsidR="00375580" w:rsidRPr="00A076D7" w:rsidRDefault="0066333B">
      <w:pPr>
        <w:spacing w:after="120" w:line="240" w:lineRule="auto"/>
        <w:jc w:val="right"/>
        <w:rPr>
          <w:lang w:val="it-IT"/>
        </w:rPr>
      </w:pPr>
      <w:r w:rsidRPr="00A076D7">
        <w:rPr>
          <w:rFonts w:ascii="Courier New" w:eastAsia="Courier New" w:hAnsi="Courier New" w:cs="Courier New"/>
          <w:color w:val="000000"/>
          <w:sz w:val="28"/>
          <w:szCs w:val="28"/>
          <w:lang w:val="it-IT"/>
        </w:rPr>
        <w:lastRenderedPageBreak/>
        <w:t xml:space="preserve">Palumbo Vito 624778 Informatica </w:t>
      </w:r>
      <w:hyperlink r:id="rId11" w:history="1">
        <w:r w:rsidRPr="00A076D7">
          <w:rPr>
            <w:rFonts w:ascii="Courier New" w:eastAsia="Courier New" w:hAnsi="Courier New" w:cs="Courier New"/>
            <w:color w:val="1155CC"/>
            <w:sz w:val="28"/>
            <w:szCs w:val="28"/>
            <w:u w:val="single"/>
            <w:lang w:val="it-IT"/>
          </w:rPr>
          <w:t>ninenexusx@gmail.com</w:t>
        </w:r>
      </w:hyperlink>
      <w:hyperlink r:id="rId12" w:history="1"/>
    </w:p>
    <w:p w14:paraId="709E4253" w14:textId="77777777" w:rsidR="00375580" w:rsidRPr="00A076D7" w:rsidRDefault="0066333B">
      <w:pPr>
        <w:spacing w:after="120" w:line="240" w:lineRule="auto"/>
        <w:rPr>
          <w:lang w:val="it-IT"/>
        </w:rPr>
      </w:pPr>
      <w:r w:rsidRPr="00A076D7">
        <w:rPr>
          <w:rFonts w:ascii="Verdana" w:eastAsia="Verdana" w:hAnsi="Verdana" w:cs="Verdana"/>
          <w:b/>
          <w:smallCaps/>
          <w:color w:val="000080"/>
          <w:sz w:val="32"/>
          <w:szCs w:val="32"/>
          <w:lang w:val="it-IT"/>
        </w:rPr>
        <w:t>Indice</w:t>
      </w:r>
    </w:p>
    <w:p w14:paraId="02636AE2" w14:textId="77777777" w:rsidR="00375580" w:rsidRPr="00A076D7" w:rsidRDefault="0066333B">
      <w:pPr>
        <w:spacing w:before="240" w:after="120" w:line="240" w:lineRule="auto"/>
        <w:rPr>
          <w:lang w:val="it-IT"/>
        </w:rPr>
      </w:pPr>
      <w:r w:rsidRPr="00A076D7">
        <w:rPr>
          <w:rFonts w:ascii="Verdana" w:eastAsia="Verdana" w:hAnsi="Verdana" w:cs="Verdana"/>
          <w:b/>
          <w:smallCaps/>
          <w:color w:val="0000FF"/>
          <w:sz w:val="24"/>
          <w:szCs w:val="24"/>
          <w:u w:val="single"/>
          <w:lang w:val="it-IT"/>
        </w:rPr>
        <w:t>Indic</w:t>
      </w:r>
      <w:r w:rsidR="00C254F0">
        <w:rPr>
          <w:rFonts w:ascii="Verdana" w:eastAsia="Verdana" w:hAnsi="Verdana" w:cs="Verdana"/>
          <w:b/>
          <w:smallCaps/>
          <w:color w:val="0000FF"/>
          <w:sz w:val="24"/>
          <w:szCs w:val="24"/>
          <w:u w:val="single"/>
          <w:lang w:val="it-IT"/>
        </w:rPr>
        <w:t>e</w:t>
      </w:r>
    </w:p>
    <w:p w14:paraId="3B0815FA" w14:textId="77777777" w:rsidR="00375580" w:rsidRPr="00A076D7" w:rsidRDefault="0066333B">
      <w:pPr>
        <w:tabs>
          <w:tab w:val="left" w:pos="720"/>
        </w:tabs>
        <w:spacing w:before="240" w:after="120" w:line="240" w:lineRule="auto"/>
        <w:rPr>
          <w:lang w:val="it-IT"/>
        </w:rPr>
      </w:pPr>
      <w:r w:rsidRPr="00A076D7">
        <w:rPr>
          <w:rFonts w:ascii="Verdana" w:eastAsia="Verdana" w:hAnsi="Verdana" w:cs="Verdana"/>
          <w:b/>
          <w:smallCaps/>
          <w:color w:val="0000FF"/>
          <w:sz w:val="24"/>
          <w:szCs w:val="24"/>
          <w:u w:val="single"/>
          <w:lang w:val="it-IT"/>
        </w:rPr>
        <w:t>1.</w:t>
      </w:r>
      <w:r w:rsidRPr="00A076D7">
        <w:rPr>
          <w:rFonts w:eastAsia="Arial"/>
          <w:color w:val="000000"/>
          <w:sz w:val="22"/>
          <w:szCs w:val="22"/>
          <w:lang w:val="it-IT"/>
        </w:rPr>
        <w:t xml:space="preserve"> </w:t>
      </w:r>
      <w:hyperlink w:anchor="h.1fob9te" w:history="1">
        <w:r w:rsidRPr="00A076D7">
          <w:rPr>
            <w:rFonts w:ascii="Verdana" w:eastAsia="Verdana" w:hAnsi="Verdana" w:cs="Verdana"/>
            <w:b/>
            <w:smallCaps/>
            <w:color w:val="0000FF"/>
            <w:sz w:val="24"/>
            <w:szCs w:val="24"/>
            <w:u w:val="single"/>
            <w:lang w:val="it-IT"/>
          </w:rPr>
          <w:t>Premesse dei Requisiti</w:t>
        </w:r>
      </w:hyperlink>
      <w:hyperlink w:anchor="h.1fob9te" w:history="1">
        <w:r w:rsidRPr="00A076D7">
          <w:rPr>
            <w:rFonts w:ascii="Rambla" w:eastAsia="Rambla" w:hAnsi="Rambla" w:cs="Rambla"/>
            <w:b/>
            <w:smallCaps/>
            <w:color w:val="000000"/>
            <w:sz w:val="24"/>
            <w:szCs w:val="24"/>
            <w:lang w:val="it-IT"/>
          </w:rPr>
          <w:tab/>
        </w:r>
      </w:hyperlink>
      <w:hyperlink w:anchor="h.1fob9te" w:history="1"/>
    </w:p>
    <w:p w14:paraId="403FE24D" w14:textId="77777777" w:rsidR="00375580" w:rsidRPr="00A076D7" w:rsidRDefault="00232DF8">
      <w:pPr>
        <w:tabs>
          <w:tab w:val="left" w:pos="851"/>
        </w:tabs>
        <w:spacing w:after="0" w:line="240" w:lineRule="auto"/>
        <w:ind w:left="284"/>
        <w:rPr>
          <w:lang w:val="it-IT"/>
        </w:rPr>
      </w:pPr>
      <w:hyperlink w:anchor="h.1fob9te" w:history="1">
        <w:r w:rsidR="0066333B" w:rsidRPr="00A076D7">
          <w:rPr>
            <w:rFonts w:ascii="Verdana" w:eastAsia="Verdana" w:hAnsi="Verdana" w:cs="Verdana"/>
            <w:smallCaps/>
            <w:color w:val="0000FF"/>
            <w:sz w:val="22"/>
            <w:szCs w:val="22"/>
            <w:u w:val="single"/>
            <w:lang w:val="it-IT"/>
          </w:rPr>
          <w:t>1.1</w:t>
        </w:r>
      </w:hyperlink>
      <w:hyperlink w:anchor="h.1fob9te" w:history="1">
        <w:r w:rsidR="0066333B" w:rsidRPr="00A076D7">
          <w:rPr>
            <w:rFonts w:ascii="Verdana" w:eastAsia="Verdana" w:hAnsi="Verdana" w:cs="Verdana"/>
            <w:color w:val="000000"/>
            <w:sz w:val="22"/>
            <w:szCs w:val="22"/>
            <w:lang w:val="it-IT"/>
          </w:rPr>
          <w:tab/>
        </w:r>
      </w:hyperlink>
      <w:hyperlink w:anchor="h.1fob9te" w:history="1">
        <w:r w:rsidR="0066333B" w:rsidRPr="00A076D7">
          <w:rPr>
            <w:rFonts w:ascii="Verdana" w:eastAsia="Verdana" w:hAnsi="Verdana" w:cs="Verdana"/>
            <w:smallCaps/>
            <w:color w:val="0000FF"/>
            <w:sz w:val="22"/>
            <w:szCs w:val="22"/>
            <w:u w:val="single"/>
            <w:lang w:val="it-IT"/>
          </w:rPr>
          <w:t>Motivazioni e Scopo</w:t>
        </w:r>
      </w:hyperlink>
      <w:hyperlink w:anchor="h.1fob9te" w:history="1">
        <w:r w:rsidR="0066333B" w:rsidRPr="00A076D7">
          <w:rPr>
            <w:rFonts w:ascii="Verdana" w:eastAsia="Verdana" w:hAnsi="Verdana" w:cs="Verdana"/>
            <w:smallCaps/>
            <w:color w:val="000000"/>
            <w:sz w:val="22"/>
            <w:szCs w:val="22"/>
            <w:lang w:val="it-IT"/>
          </w:rPr>
          <w:tab/>
        </w:r>
      </w:hyperlink>
      <w:hyperlink w:anchor="h.1fob9te" w:history="1"/>
    </w:p>
    <w:p w14:paraId="6DD98394"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1.2</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sz w:val="22"/>
          <w:szCs w:val="22"/>
          <w:u w:val="single"/>
          <w:lang w:val="it-IT"/>
        </w:rPr>
        <w:t>Contesto di Business</w:t>
      </w:r>
      <w:r w:rsidRPr="00A076D7">
        <w:rPr>
          <w:rFonts w:ascii="Verdana" w:eastAsia="Verdana" w:hAnsi="Verdana" w:cs="Verdana"/>
          <w:smallCaps/>
          <w:color w:val="000000"/>
          <w:sz w:val="22"/>
          <w:szCs w:val="22"/>
          <w:lang w:val="it-IT"/>
        </w:rPr>
        <w:tab/>
      </w:r>
    </w:p>
    <w:p w14:paraId="4C99BC47"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1.3</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sz w:val="22"/>
          <w:szCs w:val="22"/>
          <w:u w:val="single"/>
          <w:lang w:val="it-IT"/>
        </w:rPr>
        <w:t>Stakeholder</w:t>
      </w:r>
      <w:r w:rsidRPr="00A076D7">
        <w:rPr>
          <w:rFonts w:ascii="Verdana" w:eastAsia="Verdana" w:hAnsi="Verdana" w:cs="Verdana"/>
          <w:smallCaps/>
          <w:color w:val="000000"/>
          <w:sz w:val="22"/>
          <w:szCs w:val="22"/>
          <w:lang w:val="it-IT"/>
        </w:rPr>
        <w:tab/>
      </w:r>
    </w:p>
    <w:p w14:paraId="40D8BED8"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1.4</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sz w:val="22"/>
          <w:szCs w:val="22"/>
          <w:u w:val="single"/>
          <w:lang w:val="it-IT"/>
        </w:rPr>
        <w:t>Previsioni di Sviluppo</w:t>
      </w:r>
      <w:r w:rsidRPr="00A076D7">
        <w:rPr>
          <w:rFonts w:ascii="Rambla" w:eastAsia="Rambla" w:hAnsi="Rambla" w:cs="Rambla"/>
          <w:smallCaps/>
          <w:color w:val="000000"/>
          <w:sz w:val="24"/>
          <w:szCs w:val="24"/>
          <w:lang w:val="it-IT"/>
        </w:rPr>
        <w:tab/>
      </w:r>
    </w:p>
    <w:p w14:paraId="561E3025" w14:textId="77777777" w:rsidR="00375580" w:rsidRPr="00A076D7" w:rsidRDefault="00232DF8">
      <w:pPr>
        <w:tabs>
          <w:tab w:val="left" w:pos="720"/>
        </w:tabs>
        <w:spacing w:before="240" w:after="120" w:line="240" w:lineRule="auto"/>
        <w:rPr>
          <w:lang w:val="it-IT"/>
        </w:rPr>
      </w:pPr>
      <w:hyperlink w:anchor="h.4d34og8" w:history="1">
        <w:r w:rsidR="0066333B" w:rsidRPr="00A076D7">
          <w:rPr>
            <w:rFonts w:ascii="Verdana" w:eastAsia="Verdana" w:hAnsi="Verdana" w:cs="Verdana"/>
            <w:b/>
            <w:smallCaps/>
            <w:color w:val="0000FF"/>
            <w:sz w:val="24"/>
            <w:szCs w:val="24"/>
            <w:u w:val="single"/>
            <w:lang w:val="it-IT"/>
          </w:rPr>
          <w:t>2.</w:t>
        </w:r>
      </w:hyperlink>
      <w:hyperlink w:anchor="h.4d34og8" w:history="1">
        <w:r w:rsidR="0066333B" w:rsidRPr="00A076D7">
          <w:rPr>
            <w:rFonts w:eastAsia="Arial"/>
            <w:color w:val="000000"/>
            <w:sz w:val="22"/>
            <w:szCs w:val="22"/>
            <w:lang w:val="it-IT"/>
          </w:rPr>
          <w:t xml:space="preserve"> </w:t>
        </w:r>
      </w:hyperlink>
      <w:hyperlink w:anchor="h.4d34og8" w:history="1">
        <w:r w:rsidR="0066333B" w:rsidRPr="00A076D7">
          <w:rPr>
            <w:rFonts w:ascii="Verdana" w:eastAsia="Verdana" w:hAnsi="Verdana" w:cs="Verdana"/>
            <w:b/>
            <w:smallCaps/>
            <w:color w:val="0000FF"/>
            <w:sz w:val="24"/>
            <w:szCs w:val="24"/>
            <w:u w:val="single"/>
            <w:lang w:val="it-IT"/>
          </w:rPr>
          <w:t>Descrizione generale</w:t>
        </w:r>
      </w:hyperlink>
      <w:hyperlink w:anchor="h.4d34og8" w:history="1">
        <w:r w:rsidR="0066333B" w:rsidRPr="00A076D7">
          <w:rPr>
            <w:rFonts w:ascii="Rambla" w:eastAsia="Rambla" w:hAnsi="Rambla" w:cs="Rambla"/>
            <w:b/>
            <w:smallCaps/>
            <w:color w:val="000000"/>
            <w:sz w:val="24"/>
            <w:szCs w:val="24"/>
            <w:lang w:val="it-IT"/>
          </w:rPr>
          <w:tab/>
        </w:r>
      </w:hyperlink>
      <w:hyperlink w:anchor="h.4d34og8" w:history="1"/>
    </w:p>
    <w:p w14:paraId="5F29E6D0" w14:textId="77777777" w:rsidR="00375580" w:rsidRPr="00A076D7" w:rsidRDefault="00232DF8">
      <w:pPr>
        <w:tabs>
          <w:tab w:val="left" w:pos="851"/>
        </w:tabs>
        <w:spacing w:after="0" w:line="240" w:lineRule="auto"/>
        <w:ind w:left="284"/>
        <w:rPr>
          <w:lang w:val="it-IT"/>
        </w:rPr>
      </w:pPr>
      <w:hyperlink w:anchor="h.2s8eyo1" w:history="1">
        <w:r w:rsidR="0066333B" w:rsidRPr="00A076D7">
          <w:rPr>
            <w:rFonts w:ascii="Verdana" w:eastAsia="Verdana" w:hAnsi="Verdana" w:cs="Verdana"/>
            <w:smallCaps/>
            <w:color w:val="0000FF"/>
            <w:sz w:val="22"/>
            <w:szCs w:val="22"/>
            <w:u w:val="single"/>
            <w:lang w:val="it-IT"/>
          </w:rPr>
          <w:t>2.1</w:t>
        </w:r>
      </w:hyperlink>
      <w:hyperlink w:anchor="h.2s8eyo1" w:history="1">
        <w:r w:rsidR="0066333B" w:rsidRPr="00A076D7">
          <w:rPr>
            <w:rFonts w:ascii="Verdana" w:eastAsia="Verdana" w:hAnsi="Verdana" w:cs="Verdana"/>
            <w:color w:val="000000"/>
            <w:sz w:val="22"/>
            <w:szCs w:val="22"/>
            <w:lang w:val="it-IT"/>
          </w:rPr>
          <w:tab/>
        </w:r>
      </w:hyperlink>
      <w:hyperlink w:anchor="h.2s8eyo1" w:history="1">
        <w:r w:rsidR="0066333B" w:rsidRPr="00A076D7">
          <w:rPr>
            <w:rFonts w:ascii="Verdana" w:eastAsia="Verdana" w:hAnsi="Verdana" w:cs="Verdana"/>
            <w:smallCaps/>
            <w:color w:val="0000FF"/>
            <w:sz w:val="22"/>
            <w:szCs w:val="22"/>
            <w:u w:val="single"/>
            <w:lang w:val="it-IT"/>
          </w:rPr>
          <w:t>Macro funzionalità del sistema</w:t>
        </w:r>
      </w:hyperlink>
      <w:hyperlink w:anchor="h.2s8eyo1" w:history="1">
        <w:r w:rsidR="0066333B" w:rsidRPr="00A076D7">
          <w:rPr>
            <w:rFonts w:ascii="Verdana" w:eastAsia="Verdana" w:hAnsi="Verdana" w:cs="Verdana"/>
            <w:smallCaps/>
            <w:color w:val="000000"/>
            <w:sz w:val="22"/>
            <w:szCs w:val="22"/>
            <w:lang w:val="it-IT"/>
          </w:rPr>
          <w:tab/>
        </w:r>
      </w:hyperlink>
      <w:hyperlink w:anchor="h.2s8eyo1" w:history="1"/>
    </w:p>
    <w:p w14:paraId="65889E90"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2.2</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u w:val="single"/>
          <w:lang w:val="it-IT"/>
        </w:rPr>
        <w:t>Interfaccia Utente</w:t>
      </w:r>
      <w:r w:rsidRPr="00A076D7">
        <w:rPr>
          <w:rFonts w:ascii="Verdana" w:eastAsia="Verdana" w:hAnsi="Verdana" w:cs="Verdana"/>
          <w:smallCaps/>
          <w:color w:val="000000"/>
          <w:sz w:val="22"/>
          <w:szCs w:val="22"/>
          <w:lang w:val="it-IT"/>
        </w:rPr>
        <w:tab/>
      </w:r>
    </w:p>
    <w:p w14:paraId="4537F4D2"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2.</w:t>
      </w:r>
      <w:r w:rsidRPr="00A076D7">
        <w:rPr>
          <w:rFonts w:ascii="Verdana" w:eastAsia="Verdana" w:hAnsi="Verdana" w:cs="Verdana"/>
          <w:smallCaps/>
          <w:color w:val="0000FF"/>
          <w:u w:val="single"/>
          <w:lang w:val="it-IT"/>
        </w:rPr>
        <w:t>3</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u w:val="single"/>
          <w:lang w:val="it-IT"/>
        </w:rPr>
        <w:t>Ambiente di Esecuzione</w:t>
      </w:r>
    </w:p>
    <w:p w14:paraId="0EB7F575" w14:textId="77777777" w:rsidR="00375580" w:rsidRPr="00A076D7" w:rsidRDefault="0066333B" w:rsidP="00C254F0">
      <w:pPr>
        <w:tabs>
          <w:tab w:val="left" w:pos="851"/>
        </w:tabs>
        <w:spacing w:after="0" w:line="240" w:lineRule="auto"/>
        <w:ind w:left="284"/>
        <w:rPr>
          <w:lang w:val="it-IT"/>
        </w:rPr>
      </w:pPr>
      <w:r w:rsidRPr="00A076D7">
        <w:rPr>
          <w:rFonts w:ascii="Verdana" w:eastAsia="Verdana" w:hAnsi="Verdana" w:cs="Verdana"/>
          <w:smallCaps/>
          <w:color w:val="0000FF"/>
          <w:u w:val="single"/>
          <w:lang w:val="it-IT"/>
        </w:rPr>
        <w:t>2.4</w:t>
      </w:r>
      <w:r w:rsidRPr="00A076D7">
        <w:rPr>
          <w:rFonts w:ascii="Verdana" w:eastAsia="Verdana" w:hAnsi="Verdana" w:cs="Verdana"/>
          <w:lang w:val="it-IT"/>
        </w:rPr>
        <w:tab/>
      </w:r>
      <w:r w:rsidRPr="00A076D7">
        <w:rPr>
          <w:rFonts w:ascii="Verdana" w:eastAsia="Verdana" w:hAnsi="Verdana" w:cs="Verdana"/>
          <w:smallCaps/>
          <w:color w:val="0000FF"/>
          <w:u w:val="single"/>
          <w:lang w:val="it-IT"/>
        </w:rPr>
        <w:t>Requisiti Operativi</w:t>
      </w:r>
      <w:r w:rsidRPr="00A076D7">
        <w:rPr>
          <w:rFonts w:ascii="Verdana" w:eastAsia="Verdana" w:hAnsi="Verdana" w:cs="Verdana"/>
          <w:smallCaps/>
          <w:lang w:val="it-IT"/>
        </w:rPr>
        <w:tab/>
      </w:r>
      <w:r w:rsidRPr="00A076D7">
        <w:rPr>
          <w:rFonts w:ascii="Verdana" w:eastAsia="Verdana" w:hAnsi="Verdana" w:cs="Verdana"/>
          <w:smallCaps/>
          <w:color w:val="000000"/>
          <w:sz w:val="22"/>
          <w:szCs w:val="22"/>
          <w:lang w:val="it-IT"/>
        </w:rPr>
        <w:tab/>
      </w:r>
    </w:p>
    <w:p w14:paraId="425042D3" w14:textId="77777777" w:rsidR="00375580" w:rsidRPr="00A076D7" w:rsidRDefault="00232DF8" w:rsidP="00C254F0">
      <w:pPr>
        <w:tabs>
          <w:tab w:val="left" w:pos="851"/>
        </w:tabs>
        <w:spacing w:after="0" w:line="240" w:lineRule="auto"/>
        <w:ind w:left="284"/>
        <w:rPr>
          <w:lang w:val="it-IT"/>
        </w:rPr>
      </w:pPr>
      <w:hyperlink w:anchor="h.1ksv4uv" w:history="1">
        <w:r w:rsidR="0066333B" w:rsidRPr="00A076D7">
          <w:rPr>
            <w:rFonts w:ascii="Verdana" w:eastAsia="Verdana" w:hAnsi="Verdana" w:cs="Verdana"/>
            <w:smallCaps/>
            <w:color w:val="0000FF"/>
            <w:sz w:val="22"/>
            <w:szCs w:val="22"/>
            <w:u w:val="single"/>
            <w:lang w:val="it-IT"/>
          </w:rPr>
          <w:t>2.5</w:t>
        </w:r>
      </w:hyperlink>
      <w:hyperlink w:anchor="h.1ksv4uv" w:history="1">
        <w:r w:rsidR="0066333B" w:rsidRPr="00A076D7">
          <w:rPr>
            <w:rFonts w:ascii="Verdana" w:eastAsia="Verdana" w:hAnsi="Verdana" w:cs="Verdana"/>
            <w:color w:val="000000"/>
            <w:sz w:val="22"/>
            <w:szCs w:val="22"/>
            <w:lang w:val="it-IT"/>
          </w:rPr>
          <w:tab/>
        </w:r>
      </w:hyperlink>
      <w:hyperlink w:anchor="h.1ksv4uv" w:history="1">
        <w:r w:rsidR="0066333B" w:rsidRPr="00A076D7">
          <w:rPr>
            <w:rFonts w:ascii="Verdana" w:eastAsia="Verdana" w:hAnsi="Verdana" w:cs="Verdana"/>
            <w:smallCaps/>
            <w:color w:val="0000FF"/>
            <w:u w:val="single"/>
            <w:lang w:val="it-IT"/>
          </w:rPr>
          <w:t>Documentazione Utente</w:t>
        </w:r>
      </w:hyperlink>
    </w:p>
    <w:p w14:paraId="1C2070C5" w14:textId="77777777" w:rsidR="00375580" w:rsidRPr="00A076D7" w:rsidRDefault="00232DF8">
      <w:pPr>
        <w:tabs>
          <w:tab w:val="left" w:pos="851"/>
        </w:tabs>
        <w:spacing w:line="240" w:lineRule="auto"/>
        <w:ind w:left="284"/>
        <w:rPr>
          <w:lang w:val="it-IT"/>
        </w:rPr>
      </w:pPr>
      <w:hyperlink w:anchor="h.1ksv4uv" w:history="1">
        <w:r w:rsidR="0066333B" w:rsidRPr="00A076D7">
          <w:rPr>
            <w:rFonts w:ascii="Verdana" w:eastAsia="Verdana" w:hAnsi="Verdana" w:cs="Verdana"/>
            <w:smallCaps/>
            <w:color w:val="0000FF"/>
            <w:u w:val="single"/>
            <w:lang w:val="it-IT"/>
          </w:rPr>
          <w:t>2.6</w:t>
        </w:r>
      </w:hyperlink>
      <w:hyperlink w:anchor="h.1ksv4uv" w:history="1">
        <w:r w:rsidR="0066333B" w:rsidRPr="00A076D7">
          <w:rPr>
            <w:rFonts w:ascii="Verdana" w:eastAsia="Verdana" w:hAnsi="Verdana" w:cs="Verdana"/>
            <w:lang w:val="it-IT"/>
          </w:rPr>
          <w:tab/>
        </w:r>
      </w:hyperlink>
      <w:hyperlink w:anchor="h.1ksv4uv" w:history="1">
        <w:r w:rsidR="0066333B" w:rsidRPr="00A076D7">
          <w:rPr>
            <w:rFonts w:ascii="Verdana" w:eastAsia="Verdana" w:hAnsi="Verdana" w:cs="Verdana"/>
            <w:smallCaps/>
            <w:color w:val="0000FF"/>
            <w:u w:val="single"/>
            <w:lang w:val="it-IT"/>
          </w:rPr>
          <w:t>Stabilità dei Vincoli</w:t>
        </w:r>
      </w:hyperlink>
      <w:hyperlink w:anchor="h.1ksv4uv" w:history="1">
        <w:r w:rsidR="0066333B" w:rsidRPr="00A076D7">
          <w:rPr>
            <w:rFonts w:ascii="Rambla" w:eastAsia="Rambla" w:hAnsi="Rambla" w:cs="Rambla"/>
            <w:smallCaps/>
            <w:sz w:val="24"/>
            <w:szCs w:val="24"/>
            <w:lang w:val="it-IT"/>
          </w:rPr>
          <w:tab/>
        </w:r>
      </w:hyperlink>
      <w:hyperlink w:anchor="h.1ksv4uv" w:history="1">
        <w:r w:rsidR="0066333B" w:rsidRPr="00A076D7">
          <w:rPr>
            <w:rFonts w:ascii="Rambla" w:eastAsia="Rambla" w:hAnsi="Rambla" w:cs="Rambla"/>
            <w:smallCaps/>
            <w:color w:val="000000"/>
            <w:sz w:val="24"/>
            <w:szCs w:val="24"/>
            <w:lang w:val="it-IT"/>
          </w:rPr>
          <w:tab/>
        </w:r>
      </w:hyperlink>
      <w:hyperlink w:anchor="h.1ksv4uv" w:history="1"/>
    </w:p>
    <w:p w14:paraId="2393006C" w14:textId="77777777" w:rsidR="00375580" w:rsidRPr="00A076D7" w:rsidRDefault="0066333B">
      <w:pPr>
        <w:tabs>
          <w:tab w:val="left" w:pos="720"/>
        </w:tabs>
        <w:spacing w:before="240" w:after="120" w:line="240" w:lineRule="auto"/>
        <w:rPr>
          <w:lang w:val="it-IT"/>
        </w:rPr>
      </w:pPr>
      <w:r w:rsidRPr="00A076D7">
        <w:rPr>
          <w:rFonts w:ascii="Verdana" w:eastAsia="Verdana" w:hAnsi="Verdana" w:cs="Verdana"/>
          <w:b/>
          <w:smallCaps/>
          <w:color w:val="0000FF"/>
          <w:sz w:val="24"/>
          <w:szCs w:val="24"/>
          <w:u w:val="single"/>
          <w:lang w:val="it-IT"/>
        </w:rPr>
        <w:t>3.</w:t>
      </w:r>
      <w:r w:rsidRPr="00A076D7">
        <w:rPr>
          <w:rFonts w:eastAsia="Arial"/>
          <w:color w:val="000000"/>
          <w:sz w:val="22"/>
          <w:szCs w:val="22"/>
          <w:lang w:val="it-IT"/>
        </w:rPr>
        <w:t xml:space="preserve"> </w:t>
      </w:r>
      <w:r w:rsidRPr="00A076D7">
        <w:rPr>
          <w:rFonts w:ascii="Verdana" w:eastAsia="Verdana" w:hAnsi="Verdana" w:cs="Verdana"/>
          <w:b/>
          <w:smallCaps/>
          <w:color w:val="0000FF"/>
          <w:sz w:val="24"/>
          <w:szCs w:val="24"/>
          <w:u w:val="single"/>
          <w:lang w:val="it-IT"/>
        </w:rPr>
        <w:t>Requisiti</w:t>
      </w:r>
      <w:r w:rsidRPr="00A076D7">
        <w:rPr>
          <w:rFonts w:ascii="Rambla" w:eastAsia="Rambla" w:hAnsi="Rambla" w:cs="Rambla"/>
          <w:b/>
          <w:smallCaps/>
          <w:color w:val="000000"/>
          <w:sz w:val="24"/>
          <w:szCs w:val="24"/>
          <w:lang w:val="it-IT"/>
        </w:rPr>
        <w:tab/>
      </w:r>
    </w:p>
    <w:p w14:paraId="5983F451" w14:textId="77777777" w:rsidR="00375580" w:rsidRPr="00A076D7" w:rsidRDefault="00232DF8" w:rsidP="000A29B9">
      <w:pPr>
        <w:tabs>
          <w:tab w:val="left" w:pos="851"/>
        </w:tabs>
        <w:spacing w:line="240" w:lineRule="auto"/>
        <w:ind w:firstLine="284"/>
        <w:rPr>
          <w:lang w:val="it-IT"/>
        </w:rPr>
      </w:pPr>
      <w:hyperlink w:anchor="h.44sinio" w:history="1">
        <w:r w:rsidR="0066333B" w:rsidRPr="00A076D7">
          <w:rPr>
            <w:rFonts w:ascii="Verdana" w:eastAsia="Verdana" w:hAnsi="Verdana" w:cs="Verdana"/>
            <w:smallCaps/>
            <w:color w:val="0000FF"/>
            <w:u w:val="single"/>
            <w:lang w:val="it-IT"/>
          </w:rPr>
          <w:t>3.1</w:t>
        </w:r>
      </w:hyperlink>
      <w:hyperlink w:anchor="h.44sinio" w:history="1">
        <w:r w:rsidR="0066333B" w:rsidRPr="00A076D7">
          <w:rPr>
            <w:rFonts w:ascii="Verdana" w:eastAsia="Verdana" w:hAnsi="Verdana" w:cs="Verdana"/>
            <w:lang w:val="it-IT"/>
          </w:rPr>
          <w:tab/>
        </w:r>
      </w:hyperlink>
      <w:hyperlink w:anchor="h.44sinio" w:history="1">
        <w:r w:rsidR="0066333B" w:rsidRPr="00A076D7">
          <w:rPr>
            <w:rFonts w:ascii="Verdana" w:eastAsia="Verdana" w:hAnsi="Verdana" w:cs="Verdana"/>
            <w:smallCaps/>
            <w:color w:val="0000FF"/>
            <w:u w:val="single"/>
            <w:lang w:val="it-IT"/>
          </w:rPr>
          <w:t>Requisiti Funzionali</w:t>
        </w:r>
      </w:hyperlink>
      <w:hyperlink w:anchor="h.44sinio" w:history="1">
        <w:r w:rsidR="0066333B" w:rsidRPr="00A076D7">
          <w:rPr>
            <w:rFonts w:ascii="Verdana" w:eastAsia="Verdana" w:hAnsi="Verdana" w:cs="Verdana"/>
            <w:smallCaps/>
            <w:lang w:val="it-IT"/>
          </w:rPr>
          <w:tab/>
        </w:r>
      </w:hyperlink>
    </w:p>
    <w:p w14:paraId="3640B366" w14:textId="77777777" w:rsidR="00375580" w:rsidRPr="00A076D7" w:rsidRDefault="00232DF8">
      <w:pPr>
        <w:tabs>
          <w:tab w:val="left" w:pos="851"/>
        </w:tabs>
        <w:spacing w:after="0" w:line="240" w:lineRule="auto"/>
        <w:ind w:firstLine="284"/>
        <w:rPr>
          <w:lang w:val="it-IT"/>
        </w:rPr>
      </w:pPr>
      <w:hyperlink w:anchor="h.44sinio" w:history="1">
        <w:r w:rsidR="0066333B" w:rsidRPr="00A076D7">
          <w:rPr>
            <w:rFonts w:ascii="Verdana" w:eastAsia="Verdana" w:hAnsi="Verdana" w:cs="Verdana"/>
            <w:smallCaps/>
            <w:color w:val="0000FF"/>
            <w:sz w:val="22"/>
            <w:szCs w:val="22"/>
            <w:u w:val="single"/>
            <w:lang w:val="it-IT"/>
          </w:rPr>
          <w:t>3.</w:t>
        </w:r>
      </w:hyperlink>
      <w:hyperlink w:anchor="h.44sinio" w:history="1">
        <w:r w:rsidR="0066333B" w:rsidRPr="00A076D7">
          <w:rPr>
            <w:rFonts w:ascii="Verdana" w:eastAsia="Verdana" w:hAnsi="Verdana" w:cs="Verdana"/>
            <w:smallCaps/>
            <w:color w:val="0000FF"/>
            <w:u w:val="single"/>
            <w:lang w:val="it-IT"/>
          </w:rPr>
          <w:t>2</w:t>
        </w:r>
      </w:hyperlink>
      <w:hyperlink w:anchor="h.44sinio" w:history="1">
        <w:r w:rsidR="0066333B" w:rsidRPr="00A076D7">
          <w:rPr>
            <w:rFonts w:ascii="Verdana" w:eastAsia="Verdana" w:hAnsi="Verdana" w:cs="Verdana"/>
            <w:color w:val="000000"/>
            <w:sz w:val="22"/>
            <w:szCs w:val="22"/>
            <w:lang w:val="it-IT"/>
          </w:rPr>
          <w:tab/>
        </w:r>
      </w:hyperlink>
      <w:hyperlink w:anchor="h.44sinio" w:history="1">
        <w:r w:rsidR="0066333B" w:rsidRPr="00A076D7">
          <w:rPr>
            <w:rFonts w:ascii="Verdana" w:eastAsia="Verdana" w:hAnsi="Verdana" w:cs="Verdana"/>
            <w:smallCaps/>
            <w:color w:val="0000FF"/>
            <w:sz w:val="22"/>
            <w:szCs w:val="22"/>
            <w:u w:val="single"/>
            <w:lang w:val="it-IT"/>
          </w:rPr>
          <w:t>Analisi testuale</w:t>
        </w:r>
      </w:hyperlink>
      <w:hyperlink w:anchor="h.44sinio" w:history="1">
        <w:r w:rsidR="0066333B" w:rsidRPr="00A076D7">
          <w:rPr>
            <w:rFonts w:ascii="Verdana" w:eastAsia="Verdana" w:hAnsi="Verdana" w:cs="Verdana"/>
            <w:smallCaps/>
            <w:color w:val="000000"/>
            <w:sz w:val="22"/>
            <w:szCs w:val="22"/>
            <w:lang w:val="it-IT"/>
          </w:rPr>
          <w:tab/>
        </w:r>
      </w:hyperlink>
      <w:hyperlink w:anchor="h.44sinio" w:history="1"/>
    </w:p>
    <w:p w14:paraId="6B2F2013" w14:textId="77777777" w:rsidR="00375580" w:rsidRPr="00A076D7" w:rsidRDefault="00232DF8">
      <w:pPr>
        <w:spacing w:after="0" w:line="240" w:lineRule="auto"/>
        <w:ind w:left="360" w:firstLine="284"/>
        <w:rPr>
          <w:lang w:val="it-IT"/>
        </w:rPr>
      </w:pPr>
      <w:hyperlink w:anchor="h.2jxsxqh" w:history="1">
        <w:r w:rsidR="0066333B" w:rsidRPr="00A076D7">
          <w:rPr>
            <w:rFonts w:ascii="Verdana" w:eastAsia="Verdana" w:hAnsi="Verdana" w:cs="Verdana"/>
            <w:i/>
            <w:color w:val="0000FF"/>
            <w:sz w:val="20"/>
            <w:u w:val="single"/>
            <w:lang w:val="it-IT"/>
          </w:rPr>
          <w:t>3.</w:t>
        </w:r>
      </w:hyperlink>
      <w:hyperlink w:anchor="h.2jxsxqh" w:history="1">
        <w:r w:rsidR="0066333B" w:rsidRPr="00A076D7">
          <w:rPr>
            <w:rFonts w:ascii="Verdana" w:eastAsia="Verdana" w:hAnsi="Verdana" w:cs="Verdana"/>
            <w:i/>
            <w:color w:val="0000FF"/>
            <w:sz w:val="20"/>
            <w:u w:val="single"/>
            <w:lang w:val="it-IT"/>
          </w:rPr>
          <w:t>2</w:t>
        </w:r>
      </w:hyperlink>
      <w:hyperlink w:anchor="h.2jxsxqh" w:history="1">
        <w:r w:rsidR="0066333B" w:rsidRPr="00A076D7">
          <w:rPr>
            <w:rFonts w:ascii="Verdana" w:eastAsia="Verdana" w:hAnsi="Verdana" w:cs="Verdana"/>
            <w:i/>
            <w:color w:val="0000FF"/>
            <w:sz w:val="20"/>
            <w:u w:val="single"/>
            <w:lang w:val="it-IT"/>
          </w:rPr>
          <w:t>.1</w:t>
        </w:r>
      </w:hyperlink>
      <w:hyperlink w:anchor="h.2jxsxqh" w:history="1">
        <w:r w:rsidR="0066333B" w:rsidRPr="00A076D7">
          <w:rPr>
            <w:rFonts w:ascii="Verdana" w:eastAsia="Verdana" w:hAnsi="Verdana" w:cs="Verdana"/>
            <w:color w:val="000000"/>
            <w:sz w:val="20"/>
            <w:lang w:val="it-IT"/>
          </w:rPr>
          <w:tab/>
        </w:r>
      </w:hyperlink>
      <w:hyperlink w:anchor="h.2jxsxqh" w:history="1">
        <w:r w:rsidR="0066333B" w:rsidRPr="00A076D7">
          <w:rPr>
            <w:rFonts w:ascii="Verdana" w:eastAsia="Verdana" w:hAnsi="Verdana" w:cs="Verdana"/>
            <w:i/>
            <w:color w:val="0000FF"/>
            <w:sz w:val="20"/>
            <w:u w:val="single"/>
            <w:lang w:val="it-IT"/>
          </w:rPr>
          <w:t>Identificazione casi d’uso ed attori</w:t>
        </w:r>
      </w:hyperlink>
      <w:hyperlink w:anchor="h.2jxsxqh" w:history="1">
        <w:r w:rsidR="0066333B" w:rsidRPr="00A076D7">
          <w:rPr>
            <w:rFonts w:ascii="Verdana" w:eastAsia="Verdana" w:hAnsi="Verdana" w:cs="Verdana"/>
            <w:i/>
            <w:color w:val="000000"/>
            <w:sz w:val="20"/>
            <w:lang w:val="it-IT"/>
          </w:rPr>
          <w:tab/>
        </w:r>
      </w:hyperlink>
      <w:hyperlink w:anchor="h.2jxsxqh" w:history="1"/>
    </w:p>
    <w:p w14:paraId="09EE78CF" w14:textId="77777777" w:rsidR="00375580" w:rsidRPr="00A076D7" w:rsidRDefault="00232DF8">
      <w:pPr>
        <w:spacing w:after="0" w:line="240" w:lineRule="auto"/>
        <w:ind w:left="360" w:firstLine="284"/>
        <w:rPr>
          <w:lang w:val="it-IT"/>
        </w:rPr>
      </w:pPr>
      <w:hyperlink w:anchor="h.z337ya" w:history="1">
        <w:r w:rsidR="0066333B" w:rsidRPr="00A076D7">
          <w:rPr>
            <w:rFonts w:ascii="Verdana" w:eastAsia="Verdana" w:hAnsi="Verdana" w:cs="Verdana"/>
            <w:i/>
            <w:color w:val="0000FF"/>
            <w:sz w:val="20"/>
            <w:u w:val="single"/>
            <w:lang w:val="it-IT"/>
          </w:rPr>
          <w:t>3.</w:t>
        </w:r>
      </w:hyperlink>
      <w:hyperlink w:anchor="h.z337ya" w:history="1">
        <w:r w:rsidR="0066333B" w:rsidRPr="00A076D7">
          <w:rPr>
            <w:rFonts w:ascii="Verdana" w:eastAsia="Verdana" w:hAnsi="Verdana" w:cs="Verdana"/>
            <w:i/>
            <w:color w:val="0000FF"/>
            <w:sz w:val="20"/>
            <w:u w:val="single"/>
            <w:lang w:val="it-IT"/>
          </w:rPr>
          <w:t>2</w:t>
        </w:r>
      </w:hyperlink>
      <w:hyperlink w:anchor="h.z337ya" w:history="1">
        <w:r w:rsidR="0066333B" w:rsidRPr="00A076D7">
          <w:rPr>
            <w:rFonts w:ascii="Verdana" w:eastAsia="Verdana" w:hAnsi="Verdana" w:cs="Verdana"/>
            <w:i/>
            <w:color w:val="0000FF"/>
            <w:sz w:val="20"/>
            <w:u w:val="single"/>
            <w:lang w:val="it-IT"/>
          </w:rPr>
          <w:t>.2</w:t>
        </w:r>
      </w:hyperlink>
      <w:hyperlink w:anchor="h.z337ya" w:history="1">
        <w:r w:rsidR="0066333B" w:rsidRPr="00A076D7">
          <w:rPr>
            <w:rFonts w:ascii="Verdana" w:eastAsia="Verdana" w:hAnsi="Verdana" w:cs="Verdana"/>
            <w:color w:val="000000"/>
            <w:sz w:val="20"/>
            <w:lang w:val="it-IT"/>
          </w:rPr>
          <w:tab/>
        </w:r>
      </w:hyperlink>
      <w:hyperlink w:anchor="h.z337ya" w:history="1">
        <w:r w:rsidR="0066333B" w:rsidRPr="00A076D7">
          <w:rPr>
            <w:rFonts w:ascii="Verdana" w:eastAsia="Verdana" w:hAnsi="Verdana" w:cs="Verdana"/>
            <w:i/>
            <w:color w:val="0000FF"/>
            <w:sz w:val="20"/>
            <w:u w:val="single"/>
            <w:lang w:val="it-IT"/>
          </w:rPr>
          <w:t>Identificazione vincoli</w:t>
        </w:r>
      </w:hyperlink>
      <w:hyperlink w:anchor="h.z337ya" w:history="1">
        <w:r w:rsidR="0066333B" w:rsidRPr="00A076D7">
          <w:rPr>
            <w:rFonts w:ascii="Verdana" w:eastAsia="Verdana" w:hAnsi="Verdana" w:cs="Verdana"/>
            <w:i/>
            <w:color w:val="000000"/>
            <w:sz w:val="20"/>
            <w:lang w:val="it-IT"/>
          </w:rPr>
          <w:tab/>
        </w:r>
      </w:hyperlink>
      <w:hyperlink w:anchor="h.z337ya" w:history="1"/>
    </w:p>
    <w:p w14:paraId="1C9D5313" w14:textId="77777777" w:rsidR="00375580" w:rsidRPr="00A076D7" w:rsidRDefault="00232DF8">
      <w:pPr>
        <w:spacing w:after="0" w:line="240" w:lineRule="auto"/>
        <w:ind w:left="360" w:firstLine="284"/>
        <w:rPr>
          <w:lang w:val="it-IT"/>
        </w:rPr>
      </w:pPr>
      <w:hyperlink w:anchor="h.3j2qqm3" w:history="1">
        <w:r w:rsidR="0066333B" w:rsidRPr="00A076D7">
          <w:rPr>
            <w:rFonts w:ascii="Verdana" w:eastAsia="Verdana" w:hAnsi="Verdana" w:cs="Verdana"/>
            <w:i/>
            <w:color w:val="0000FF"/>
            <w:sz w:val="20"/>
            <w:u w:val="single"/>
            <w:lang w:val="it-IT"/>
          </w:rPr>
          <w:t>3.</w:t>
        </w:r>
      </w:hyperlink>
      <w:hyperlink w:anchor="h.3j2qqm3" w:history="1">
        <w:r w:rsidR="0066333B" w:rsidRPr="00A076D7">
          <w:rPr>
            <w:rFonts w:ascii="Verdana" w:eastAsia="Verdana" w:hAnsi="Verdana" w:cs="Verdana"/>
            <w:i/>
            <w:color w:val="0000FF"/>
            <w:sz w:val="20"/>
            <w:u w:val="single"/>
            <w:lang w:val="it-IT"/>
          </w:rPr>
          <w:t>2</w:t>
        </w:r>
      </w:hyperlink>
      <w:hyperlink w:anchor="h.3j2qqm3" w:history="1">
        <w:r w:rsidR="0066333B" w:rsidRPr="00A076D7">
          <w:rPr>
            <w:rFonts w:ascii="Verdana" w:eastAsia="Verdana" w:hAnsi="Verdana" w:cs="Verdana"/>
            <w:i/>
            <w:color w:val="0000FF"/>
            <w:sz w:val="20"/>
            <w:u w:val="single"/>
            <w:lang w:val="it-IT"/>
          </w:rPr>
          <w:t>.3</w:t>
        </w:r>
      </w:hyperlink>
      <w:hyperlink w:anchor="h.3j2qqm3" w:history="1">
        <w:r w:rsidR="0066333B" w:rsidRPr="00A076D7">
          <w:rPr>
            <w:rFonts w:ascii="Verdana" w:eastAsia="Verdana" w:hAnsi="Verdana" w:cs="Verdana"/>
            <w:color w:val="000000"/>
            <w:sz w:val="20"/>
            <w:lang w:val="it-IT"/>
          </w:rPr>
          <w:tab/>
        </w:r>
      </w:hyperlink>
      <w:hyperlink w:anchor="h.3j2qqm3" w:history="1">
        <w:r w:rsidR="0066333B" w:rsidRPr="00A076D7">
          <w:rPr>
            <w:rFonts w:ascii="Verdana" w:eastAsia="Verdana" w:hAnsi="Verdana" w:cs="Verdana"/>
            <w:i/>
            <w:color w:val="0000FF"/>
            <w:sz w:val="20"/>
            <w:u w:val="single"/>
            <w:lang w:val="it-IT"/>
          </w:rPr>
          <w:t>Identificazione classi e relazioni</w:t>
        </w:r>
      </w:hyperlink>
      <w:hyperlink w:anchor="h.3j2qqm3" w:history="1">
        <w:r w:rsidR="0066333B" w:rsidRPr="00A076D7">
          <w:rPr>
            <w:rFonts w:ascii="Verdana" w:eastAsia="Verdana" w:hAnsi="Verdana" w:cs="Verdana"/>
            <w:i/>
            <w:color w:val="000000"/>
            <w:sz w:val="20"/>
            <w:lang w:val="it-IT"/>
          </w:rPr>
          <w:tab/>
        </w:r>
      </w:hyperlink>
      <w:hyperlink w:anchor="h.3j2qqm3" w:history="1"/>
    </w:p>
    <w:p w14:paraId="5A88CA61" w14:textId="77777777" w:rsidR="00375580" w:rsidRPr="00634E40" w:rsidRDefault="00232DF8">
      <w:pPr>
        <w:spacing w:after="0" w:line="240" w:lineRule="auto"/>
        <w:ind w:left="360" w:firstLine="284"/>
        <w:rPr>
          <w:lang w:val="it-IT"/>
        </w:rPr>
      </w:pPr>
      <w:hyperlink w:anchor="h.3j2qqm3" w:history="1">
        <w:r w:rsidR="0066333B" w:rsidRPr="00634E40">
          <w:rPr>
            <w:rFonts w:ascii="Verdana" w:eastAsia="Verdana" w:hAnsi="Verdana" w:cs="Verdana"/>
            <w:i/>
            <w:color w:val="0000FF"/>
            <w:sz w:val="20"/>
            <w:u w:val="single"/>
            <w:lang w:val="it-IT"/>
          </w:rPr>
          <w:t>3.</w:t>
        </w:r>
      </w:hyperlink>
      <w:hyperlink w:anchor="h.3j2qqm3" w:history="1">
        <w:r w:rsidR="0066333B" w:rsidRPr="00634E40">
          <w:rPr>
            <w:rFonts w:ascii="Verdana" w:eastAsia="Verdana" w:hAnsi="Verdana" w:cs="Verdana"/>
            <w:i/>
            <w:color w:val="0000FF"/>
            <w:sz w:val="20"/>
            <w:u w:val="single"/>
            <w:lang w:val="it-IT"/>
          </w:rPr>
          <w:t>2</w:t>
        </w:r>
      </w:hyperlink>
      <w:hyperlink w:anchor="h.3j2qqm3" w:history="1">
        <w:r w:rsidR="0066333B" w:rsidRPr="00634E40">
          <w:rPr>
            <w:rFonts w:ascii="Verdana" w:eastAsia="Verdana" w:hAnsi="Verdana" w:cs="Verdana"/>
            <w:i/>
            <w:color w:val="0000FF"/>
            <w:sz w:val="20"/>
            <w:u w:val="single"/>
            <w:lang w:val="it-IT"/>
          </w:rPr>
          <w:t>.4</w:t>
        </w:r>
      </w:hyperlink>
      <w:hyperlink w:anchor="h.3j2qqm3" w:history="1">
        <w:r w:rsidR="0066333B" w:rsidRPr="00634E40">
          <w:rPr>
            <w:rFonts w:ascii="Verdana" w:eastAsia="Verdana" w:hAnsi="Verdana" w:cs="Verdana"/>
            <w:color w:val="000000"/>
            <w:sz w:val="20"/>
            <w:lang w:val="it-IT"/>
          </w:rPr>
          <w:tab/>
        </w:r>
      </w:hyperlink>
      <w:hyperlink w:anchor="h.3j2qqm3" w:history="1">
        <w:r w:rsidR="0066333B" w:rsidRPr="00634E40">
          <w:rPr>
            <w:rFonts w:ascii="Verdana" w:eastAsia="Verdana" w:hAnsi="Verdana" w:cs="Verdana"/>
            <w:i/>
            <w:color w:val="0000FF"/>
            <w:sz w:val="20"/>
            <w:u w:val="single"/>
            <w:lang w:val="it-IT"/>
          </w:rPr>
          <w:t>Matrici di tracciabilità</w:t>
        </w:r>
      </w:hyperlink>
      <w:hyperlink w:anchor="h.3j2qqm3" w:history="1">
        <w:r w:rsidR="0066333B" w:rsidRPr="00634E40">
          <w:rPr>
            <w:rFonts w:ascii="Verdana" w:eastAsia="Verdana" w:hAnsi="Verdana" w:cs="Verdana"/>
            <w:i/>
            <w:color w:val="000000"/>
            <w:sz w:val="22"/>
            <w:szCs w:val="22"/>
            <w:lang w:val="it-IT"/>
          </w:rPr>
          <w:tab/>
        </w:r>
      </w:hyperlink>
      <w:hyperlink w:anchor="h.3j2qqm3" w:history="1"/>
    </w:p>
    <w:p w14:paraId="4CC8DA35" w14:textId="77777777" w:rsidR="00375580" w:rsidRPr="00634E40" w:rsidRDefault="00232DF8">
      <w:pPr>
        <w:spacing w:after="0" w:line="240" w:lineRule="auto"/>
        <w:ind w:left="360" w:firstLine="284"/>
        <w:rPr>
          <w:lang w:val="it-IT"/>
        </w:rPr>
      </w:pPr>
      <w:hyperlink w:anchor="h.2xcytpi" w:history="1"/>
    </w:p>
    <w:p w14:paraId="5067FD78" w14:textId="77777777" w:rsidR="00375580" w:rsidRPr="00A076D7" w:rsidRDefault="0066333B">
      <w:pPr>
        <w:tabs>
          <w:tab w:val="left" w:pos="851"/>
        </w:tabs>
        <w:spacing w:after="0" w:line="240" w:lineRule="auto"/>
        <w:ind w:firstLine="284"/>
        <w:rPr>
          <w:lang w:val="it-IT"/>
        </w:rPr>
      </w:pPr>
      <w:r w:rsidRPr="00A076D7">
        <w:rPr>
          <w:rFonts w:ascii="Verdana" w:eastAsia="Verdana" w:hAnsi="Verdana" w:cs="Verdana"/>
          <w:smallCaps/>
          <w:color w:val="0000FF"/>
          <w:sz w:val="22"/>
          <w:szCs w:val="22"/>
          <w:u w:val="single"/>
          <w:lang w:val="it-IT"/>
        </w:rPr>
        <w:t>3.</w:t>
      </w:r>
      <w:r w:rsidRPr="00A076D7">
        <w:rPr>
          <w:rFonts w:ascii="Verdana" w:eastAsia="Verdana" w:hAnsi="Verdana" w:cs="Verdana"/>
          <w:smallCaps/>
          <w:color w:val="0000FF"/>
          <w:u w:val="single"/>
          <w:lang w:val="it-IT"/>
        </w:rPr>
        <w:t>3</w:t>
      </w:r>
      <w:r w:rsidRPr="00A076D7">
        <w:rPr>
          <w:rFonts w:ascii="Verdana" w:eastAsia="Verdana" w:hAnsi="Verdana" w:cs="Verdana"/>
          <w:color w:val="000000"/>
          <w:sz w:val="22"/>
          <w:szCs w:val="22"/>
          <w:lang w:val="it-IT"/>
        </w:rPr>
        <w:tab/>
      </w:r>
      <w:r w:rsidRPr="00A076D7">
        <w:rPr>
          <w:rFonts w:ascii="Verdana" w:eastAsia="Verdana" w:hAnsi="Verdana" w:cs="Verdana"/>
          <w:smallCaps/>
          <w:color w:val="0000FF"/>
          <w:sz w:val="22"/>
          <w:szCs w:val="22"/>
          <w:u w:val="single"/>
          <w:lang w:val="it-IT"/>
        </w:rPr>
        <w:t>Matrici di tracciabilità</w:t>
      </w:r>
      <w:r w:rsidRPr="00A076D7">
        <w:rPr>
          <w:rFonts w:ascii="Verdana" w:eastAsia="Verdana" w:hAnsi="Verdana" w:cs="Verdana"/>
          <w:smallCaps/>
          <w:color w:val="000000"/>
          <w:sz w:val="22"/>
          <w:szCs w:val="22"/>
          <w:lang w:val="it-IT"/>
        </w:rPr>
        <w:tab/>
      </w:r>
    </w:p>
    <w:p w14:paraId="4073B2BF" w14:textId="77777777" w:rsidR="00375580" w:rsidRPr="00A076D7" w:rsidRDefault="0066333B">
      <w:pPr>
        <w:tabs>
          <w:tab w:val="left" w:pos="1200"/>
        </w:tabs>
        <w:spacing w:after="0" w:line="240" w:lineRule="auto"/>
        <w:ind w:left="360" w:firstLine="284"/>
        <w:rPr>
          <w:lang w:val="it-IT"/>
        </w:rPr>
      </w:pPr>
      <w:r w:rsidRPr="00A076D7">
        <w:rPr>
          <w:rFonts w:ascii="Verdana" w:eastAsia="Verdana" w:hAnsi="Verdana" w:cs="Verdana"/>
          <w:i/>
          <w:color w:val="0000FF"/>
          <w:sz w:val="20"/>
          <w:u w:val="single"/>
          <w:lang w:val="it-IT"/>
        </w:rPr>
        <w:t>3.3.1</w:t>
      </w:r>
      <w:r w:rsidRPr="00A076D7">
        <w:rPr>
          <w:rFonts w:ascii="Verdana" w:eastAsia="Verdana" w:hAnsi="Verdana" w:cs="Verdana"/>
          <w:color w:val="000000"/>
          <w:sz w:val="20"/>
          <w:lang w:val="it-IT"/>
        </w:rPr>
        <w:tab/>
      </w:r>
      <w:r w:rsidRPr="00A076D7">
        <w:rPr>
          <w:rFonts w:ascii="Verdana" w:eastAsia="Verdana" w:hAnsi="Verdana" w:cs="Verdana"/>
          <w:i/>
          <w:color w:val="0000FF"/>
          <w:sz w:val="20"/>
          <w:u w:val="single"/>
          <w:lang w:val="it-IT"/>
        </w:rPr>
        <w:t>Requisiti funzionali vs Casi d’uso</w:t>
      </w:r>
      <w:r w:rsidRPr="00A076D7">
        <w:rPr>
          <w:rFonts w:ascii="Verdana" w:eastAsia="Verdana" w:hAnsi="Verdana" w:cs="Verdana"/>
          <w:i/>
          <w:color w:val="000000"/>
          <w:sz w:val="20"/>
          <w:lang w:val="it-IT"/>
        </w:rPr>
        <w:tab/>
      </w:r>
    </w:p>
    <w:p w14:paraId="319D0E2C" w14:textId="77777777" w:rsidR="00375580" w:rsidRPr="00A076D7" w:rsidRDefault="0066333B">
      <w:pPr>
        <w:tabs>
          <w:tab w:val="left" w:pos="1200"/>
        </w:tabs>
        <w:spacing w:after="0" w:line="240" w:lineRule="auto"/>
        <w:ind w:left="360" w:firstLine="284"/>
        <w:rPr>
          <w:lang w:val="it-IT"/>
        </w:rPr>
      </w:pPr>
      <w:r w:rsidRPr="00A076D7">
        <w:rPr>
          <w:rFonts w:ascii="Verdana" w:eastAsia="Verdana" w:hAnsi="Verdana" w:cs="Verdana"/>
          <w:i/>
          <w:color w:val="0000FF"/>
          <w:sz w:val="20"/>
          <w:u w:val="single"/>
          <w:lang w:val="it-IT"/>
        </w:rPr>
        <w:t>3.3.2</w:t>
      </w:r>
      <w:r w:rsidRPr="00A076D7">
        <w:rPr>
          <w:rFonts w:ascii="Verdana" w:eastAsia="Verdana" w:hAnsi="Verdana" w:cs="Verdana"/>
          <w:color w:val="000000"/>
          <w:sz w:val="20"/>
          <w:lang w:val="it-IT"/>
        </w:rPr>
        <w:tab/>
      </w:r>
      <w:r w:rsidRPr="00A076D7">
        <w:rPr>
          <w:rFonts w:ascii="Verdana" w:eastAsia="Verdana" w:hAnsi="Verdana" w:cs="Verdana"/>
          <w:i/>
          <w:color w:val="0000FF"/>
          <w:sz w:val="20"/>
          <w:u w:val="single"/>
          <w:lang w:val="it-IT"/>
        </w:rPr>
        <w:t>Vincoli vs Casi d’uso</w:t>
      </w:r>
      <w:r w:rsidRPr="00A076D7">
        <w:rPr>
          <w:rFonts w:ascii="Verdana" w:eastAsia="Verdana" w:hAnsi="Verdana" w:cs="Verdana"/>
          <w:i/>
          <w:color w:val="000000"/>
          <w:sz w:val="20"/>
          <w:lang w:val="it-IT"/>
        </w:rPr>
        <w:tab/>
      </w:r>
    </w:p>
    <w:p w14:paraId="71357E14" w14:textId="77777777" w:rsidR="00375580" w:rsidRPr="00A076D7" w:rsidRDefault="0066333B">
      <w:pPr>
        <w:tabs>
          <w:tab w:val="left" w:pos="1200"/>
        </w:tabs>
        <w:spacing w:after="0" w:line="240" w:lineRule="auto"/>
        <w:ind w:left="360" w:firstLine="284"/>
        <w:rPr>
          <w:lang w:val="it-IT"/>
        </w:rPr>
      </w:pPr>
      <w:r w:rsidRPr="00A076D7">
        <w:rPr>
          <w:rFonts w:ascii="Verdana" w:eastAsia="Verdana" w:hAnsi="Verdana" w:cs="Verdana"/>
          <w:i/>
          <w:color w:val="0000FF"/>
          <w:sz w:val="20"/>
          <w:u w:val="single"/>
          <w:lang w:val="it-IT"/>
        </w:rPr>
        <w:t>3.3.3</w:t>
      </w:r>
      <w:r w:rsidRPr="00A076D7">
        <w:rPr>
          <w:rFonts w:ascii="Verdana" w:eastAsia="Verdana" w:hAnsi="Verdana" w:cs="Verdana"/>
          <w:color w:val="000000"/>
          <w:sz w:val="20"/>
          <w:lang w:val="it-IT"/>
        </w:rPr>
        <w:tab/>
      </w:r>
      <w:r w:rsidRPr="00A076D7">
        <w:rPr>
          <w:rFonts w:ascii="Verdana" w:eastAsia="Verdana" w:hAnsi="Verdana" w:cs="Verdana"/>
          <w:i/>
          <w:color w:val="0000FF"/>
          <w:sz w:val="20"/>
          <w:u w:val="single"/>
          <w:lang w:val="it-IT"/>
        </w:rPr>
        <w:t>Requisiti informativi Vs casi d’uso</w:t>
      </w:r>
      <w:r w:rsidRPr="00A076D7">
        <w:rPr>
          <w:rFonts w:ascii="Verdana" w:eastAsia="Verdana" w:hAnsi="Verdana" w:cs="Verdana"/>
          <w:i/>
          <w:color w:val="000000"/>
          <w:sz w:val="22"/>
          <w:szCs w:val="22"/>
          <w:lang w:val="it-IT"/>
        </w:rPr>
        <w:tab/>
      </w:r>
    </w:p>
    <w:p w14:paraId="2C32CC23" w14:textId="77777777" w:rsidR="00375580" w:rsidRPr="00A076D7" w:rsidRDefault="00375580">
      <w:pPr>
        <w:tabs>
          <w:tab w:val="left" w:pos="1200"/>
        </w:tabs>
        <w:spacing w:after="0" w:line="240" w:lineRule="auto"/>
        <w:ind w:left="360" w:firstLine="284"/>
        <w:rPr>
          <w:lang w:val="it-IT"/>
        </w:rPr>
      </w:pPr>
    </w:p>
    <w:p w14:paraId="33CE32C2" w14:textId="77777777" w:rsidR="00375580" w:rsidRPr="00A076D7" w:rsidRDefault="00232DF8">
      <w:pPr>
        <w:tabs>
          <w:tab w:val="left" w:pos="851"/>
        </w:tabs>
        <w:spacing w:after="0" w:line="240" w:lineRule="auto"/>
        <w:ind w:firstLine="284"/>
        <w:rPr>
          <w:lang w:val="it-IT"/>
        </w:rPr>
      </w:pPr>
      <w:hyperlink w:anchor="h.1ci93xb" w:history="1">
        <w:r w:rsidR="0066333B" w:rsidRPr="00A076D7">
          <w:rPr>
            <w:rFonts w:ascii="Verdana" w:eastAsia="Verdana" w:hAnsi="Verdana" w:cs="Verdana"/>
            <w:smallCaps/>
            <w:color w:val="0000FF"/>
            <w:sz w:val="22"/>
            <w:szCs w:val="22"/>
            <w:u w:val="single"/>
            <w:lang w:val="it-IT"/>
          </w:rPr>
          <w:t>3.4</w:t>
        </w:r>
      </w:hyperlink>
      <w:hyperlink w:anchor="h.1ci93xb" w:history="1">
        <w:r w:rsidR="0066333B" w:rsidRPr="00A076D7">
          <w:rPr>
            <w:rFonts w:ascii="Verdana" w:eastAsia="Verdana" w:hAnsi="Verdana" w:cs="Verdana"/>
            <w:color w:val="000000"/>
            <w:sz w:val="22"/>
            <w:szCs w:val="22"/>
            <w:lang w:val="it-IT"/>
          </w:rPr>
          <w:tab/>
        </w:r>
      </w:hyperlink>
      <w:hyperlink w:anchor="h.1ci93xb" w:history="1">
        <w:r w:rsidR="0066333B" w:rsidRPr="00A076D7">
          <w:rPr>
            <w:rFonts w:ascii="Verdana" w:eastAsia="Verdana" w:hAnsi="Verdana" w:cs="Verdana"/>
            <w:smallCaps/>
            <w:color w:val="0000FF"/>
            <w:sz w:val="22"/>
            <w:szCs w:val="22"/>
            <w:u w:val="single"/>
            <w:lang w:val="it-IT"/>
          </w:rPr>
          <w:t>Casi d’uso</w:t>
        </w:r>
      </w:hyperlink>
      <w:hyperlink w:anchor="h.1ci93xb" w:history="1">
        <w:r w:rsidR="0066333B" w:rsidRPr="00A076D7">
          <w:rPr>
            <w:rFonts w:ascii="Verdana" w:eastAsia="Verdana" w:hAnsi="Verdana" w:cs="Verdana"/>
            <w:smallCaps/>
            <w:color w:val="000000"/>
            <w:sz w:val="22"/>
            <w:szCs w:val="22"/>
            <w:lang w:val="it-IT"/>
          </w:rPr>
          <w:tab/>
        </w:r>
      </w:hyperlink>
      <w:hyperlink w:anchor="h.1ci93xb" w:history="1"/>
    </w:p>
    <w:p w14:paraId="087E005E" w14:textId="77777777" w:rsidR="00375580" w:rsidRPr="00A076D7" w:rsidRDefault="00232DF8">
      <w:pPr>
        <w:tabs>
          <w:tab w:val="left" w:pos="1200"/>
        </w:tabs>
        <w:spacing w:after="0" w:line="240" w:lineRule="auto"/>
        <w:ind w:left="360" w:firstLine="284"/>
        <w:rPr>
          <w:lang w:val="it-IT"/>
        </w:rPr>
      </w:pPr>
      <w:hyperlink w:anchor="h.3whwml4" w:history="1">
        <w:r w:rsidR="0066333B" w:rsidRPr="00A076D7">
          <w:rPr>
            <w:rFonts w:ascii="Verdana" w:eastAsia="Verdana" w:hAnsi="Verdana" w:cs="Verdana"/>
            <w:i/>
            <w:color w:val="0000FF"/>
            <w:sz w:val="20"/>
            <w:u w:val="single"/>
            <w:lang w:val="it-IT"/>
          </w:rPr>
          <w:t>3.</w:t>
        </w:r>
      </w:hyperlink>
      <w:hyperlink w:anchor="h.3whwml4" w:history="1">
        <w:r w:rsidR="0066333B" w:rsidRPr="00A076D7">
          <w:rPr>
            <w:rFonts w:ascii="Verdana" w:eastAsia="Verdana" w:hAnsi="Verdana" w:cs="Verdana"/>
            <w:i/>
            <w:color w:val="0000FF"/>
            <w:sz w:val="20"/>
            <w:u w:val="single"/>
            <w:lang w:val="it-IT"/>
          </w:rPr>
          <w:t>4</w:t>
        </w:r>
      </w:hyperlink>
      <w:hyperlink w:anchor="h.3whwml4" w:history="1">
        <w:r w:rsidR="0066333B" w:rsidRPr="00A076D7">
          <w:rPr>
            <w:rFonts w:ascii="Verdana" w:eastAsia="Verdana" w:hAnsi="Verdana" w:cs="Verdana"/>
            <w:i/>
            <w:color w:val="0000FF"/>
            <w:sz w:val="20"/>
            <w:u w:val="single"/>
            <w:lang w:val="it-IT"/>
          </w:rPr>
          <w:t>.1</w:t>
        </w:r>
      </w:hyperlink>
      <w:hyperlink w:anchor="h.3whwml4" w:history="1">
        <w:r w:rsidR="0066333B" w:rsidRPr="00A076D7">
          <w:rPr>
            <w:rFonts w:ascii="Verdana" w:eastAsia="Verdana" w:hAnsi="Verdana" w:cs="Verdana"/>
            <w:color w:val="000000"/>
            <w:sz w:val="20"/>
            <w:lang w:val="it-IT"/>
          </w:rPr>
          <w:tab/>
        </w:r>
      </w:hyperlink>
      <w:hyperlink w:anchor="h.3whwml4" w:history="1">
        <w:r w:rsidR="0066333B" w:rsidRPr="00A076D7">
          <w:rPr>
            <w:rFonts w:ascii="Verdana" w:eastAsia="Verdana" w:hAnsi="Verdana" w:cs="Verdana"/>
            <w:i/>
            <w:color w:val="0000FF"/>
            <w:sz w:val="20"/>
            <w:u w:val="single"/>
            <w:lang w:val="it-IT"/>
          </w:rPr>
          <w:t>Diagrammi</w:t>
        </w:r>
      </w:hyperlink>
      <w:hyperlink w:anchor="h.3whwml4" w:history="1">
        <w:r w:rsidR="0066333B" w:rsidRPr="00A076D7">
          <w:rPr>
            <w:rFonts w:ascii="Verdana" w:eastAsia="Verdana" w:hAnsi="Verdana" w:cs="Verdana"/>
            <w:i/>
            <w:color w:val="000000"/>
            <w:sz w:val="20"/>
            <w:lang w:val="it-IT"/>
          </w:rPr>
          <w:tab/>
        </w:r>
      </w:hyperlink>
      <w:hyperlink w:anchor="h.3whwml4" w:history="1"/>
    </w:p>
    <w:p w14:paraId="64E0B8FD" w14:textId="77777777" w:rsidR="00375580" w:rsidRPr="00A076D7" w:rsidRDefault="00232DF8">
      <w:pPr>
        <w:tabs>
          <w:tab w:val="left" w:pos="1200"/>
        </w:tabs>
        <w:spacing w:after="0" w:line="240" w:lineRule="auto"/>
        <w:ind w:left="360" w:firstLine="284"/>
        <w:rPr>
          <w:lang w:val="it-IT"/>
        </w:rPr>
      </w:pPr>
      <w:hyperlink w:anchor="h.2bn6wsx" w:history="1">
        <w:r w:rsidR="0066333B" w:rsidRPr="00A076D7">
          <w:rPr>
            <w:rFonts w:ascii="Verdana" w:eastAsia="Verdana" w:hAnsi="Verdana" w:cs="Verdana"/>
            <w:i/>
            <w:color w:val="0000FF"/>
            <w:sz w:val="20"/>
            <w:u w:val="single"/>
            <w:lang w:val="it-IT"/>
          </w:rPr>
          <w:t>3.</w:t>
        </w:r>
      </w:hyperlink>
      <w:hyperlink w:anchor="h.2bn6wsx" w:history="1">
        <w:r w:rsidR="0066333B" w:rsidRPr="00A076D7">
          <w:rPr>
            <w:rFonts w:ascii="Verdana" w:eastAsia="Verdana" w:hAnsi="Verdana" w:cs="Verdana"/>
            <w:i/>
            <w:color w:val="0000FF"/>
            <w:sz w:val="20"/>
            <w:u w:val="single"/>
            <w:lang w:val="it-IT"/>
          </w:rPr>
          <w:t>4</w:t>
        </w:r>
      </w:hyperlink>
      <w:hyperlink w:anchor="h.2bn6wsx" w:history="1">
        <w:r w:rsidR="0066333B" w:rsidRPr="00A076D7">
          <w:rPr>
            <w:rFonts w:ascii="Verdana" w:eastAsia="Verdana" w:hAnsi="Verdana" w:cs="Verdana"/>
            <w:i/>
            <w:color w:val="0000FF"/>
            <w:sz w:val="20"/>
            <w:u w:val="single"/>
            <w:lang w:val="it-IT"/>
          </w:rPr>
          <w:t>.2</w:t>
        </w:r>
      </w:hyperlink>
      <w:hyperlink w:anchor="h.2bn6wsx" w:history="1">
        <w:r w:rsidR="0066333B" w:rsidRPr="00A076D7">
          <w:rPr>
            <w:rFonts w:ascii="Verdana" w:eastAsia="Verdana" w:hAnsi="Verdana" w:cs="Verdana"/>
            <w:color w:val="000000"/>
            <w:sz w:val="20"/>
            <w:lang w:val="it-IT"/>
          </w:rPr>
          <w:tab/>
        </w:r>
      </w:hyperlink>
      <w:hyperlink w:anchor="h.2bn6wsx" w:history="1">
        <w:r w:rsidR="0066333B" w:rsidRPr="00A076D7">
          <w:rPr>
            <w:rFonts w:ascii="Verdana" w:eastAsia="Verdana" w:hAnsi="Verdana" w:cs="Verdana"/>
            <w:i/>
            <w:color w:val="0000FF"/>
            <w:sz w:val="20"/>
            <w:u w:val="single"/>
            <w:lang w:val="it-IT"/>
          </w:rPr>
          <w:t>Informazioni di Base e Scenari</w:t>
        </w:r>
      </w:hyperlink>
      <w:hyperlink w:anchor="h.2bn6wsx" w:history="1">
        <w:r w:rsidR="0066333B" w:rsidRPr="00A076D7">
          <w:rPr>
            <w:rFonts w:ascii="Verdana" w:eastAsia="Verdana" w:hAnsi="Verdana" w:cs="Verdana"/>
            <w:i/>
            <w:color w:val="000000"/>
            <w:sz w:val="20"/>
            <w:lang w:val="it-IT"/>
          </w:rPr>
          <w:tab/>
        </w:r>
      </w:hyperlink>
      <w:hyperlink w:anchor="h.2bn6wsx" w:history="1"/>
    </w:p>
    <w:p w14:paraId="1C25AD82" w14:textId="77777777" w:rsidR="00375580" w:rsidRPr="00A076D7" w:rsidRDefault="00232DF8">
      <w:pPr>
        <w:tabs>
          <w:tab w:val="left" w:pos="1200"/>
        </w:tabs>
        <w:spacing w:after="0" w:line="240" w:lineRule="auto"/>
        <w:ind w:left="360" w:firstLine="284"/>
        <w:rPr>
          <w:lang w:val="it-IT"/>
        </w:rPr>
      </w:pPr>
      <w:hyperlink w:anchor="h.1pxezwc" w:history="1"/>
    </w:p>
    <w:p w14:paraId="6C7E27C5" w14:textId="77777777" w:rsidR="00375580" w:rsidRPr="00A076D7" w:rsidRDefault="00232DF8">
      <w:pPr>
        <w:tabs>
          <w:tab w:val="left" w:pos="851"/>
        </w:tabs>
        <w:spacing w:after="0" w:line="240" w:lineRule="auto"/>
        <w:ind w:firstLine="284"/>
        <w:rPr>
          <w:lang w:val="it-IT"/>
        </w:rPr>
      </w:pPr>
      <w:hyperlink w:anchor="h.qsh70q" w:history="1">
        <w:r w:rsidR="0066333B" w:rsidRPr="00A076D7">
          <w:rPr>
            <w:rFonts w:ascii="Verdana" w:eastAsia="Verdana" w:hAnsi="Verdana" w:cs="Verdana"/>
            <w:smallCaps/>
            <w:color w:val="0000FF"/>
            <w:sz w:val="22"/>
            <w:szCs w:val="22"/>
            <w:u w:val="single"/>
            <w:lang w:val="it-IT"/>
          </w:rPr>
          <w:t>3.</w:t>
        </w:r>
      </w:hyperlink>
      <w:hyperlink w:anchor="h.qsh70q" w:history="1">
        <w:r w:rsidR="0066333B" w:rsidRPr="00A076D7">
          <w:rPr>
            <w:rFonts w:ascii="Verdana" w:eastAsia="Verdana" w:hAnsi="Verdana" w:cs="Verdana"/>
            <w:smallCaps/>
            <w:color w:val="0000FF"/>
            <w:u w:val="single"/>
            <w:lang w:val="it-IT"/>
          </w:rPr>
          <w:t>5</w:t>
        </w:r>
      </w:hyperlink>
      <w:hyperlink w:anchor="h.qsh70q" w:history="1">
        <w:r w:rsidR="0066333B" w:rsidRPr="00A076D7">
          <w:rPr>
            <w:rFonts w:ascii="Verdana" w:eastAsia="Verdana" w:hAnsi="Verdana" w:cs="Verdana"/>
            <w:color w:val="000000"/>
            <w:sz w:val="22"/>
            <w:szCs w:val="22"/>
            <w:lang w:val="it-IT"/>
          </w:rPr>
          <w:tab/>
        </w:r>
      </w:hyperlink>
      <w:hyperlink w:anchor="h.qsh70q" w:history="1">
        <w:r w:rsidR="0066333B" w:rsidRPr="00A076D7">
          <w:rPr>
            <w:rFonts w:ascii="Verdana" w:eastAsia="Verdana" w:hAnsi="Verdana" w:cs="Verdana"/>
            <w:smallCaps/>
            <w:color w:val="0000FF"/>
            <w:sz w:val="22"/>
            <w:szCs w:val="22"/>
            <w:u w:val="single"/>
            <w:lang w:val="it-IT"/>
          </w:rPr>
          <w:t>Diagrammi delle classi</w:t>
        </w:r>
      </w:hyperlink>
      <w:hyperlink w:anchor="h.qsh70q" w:history="1">
        <w:r w:rsidR="0066333B" w:rsidRPr="00A076D7">
          <w:rPr>
            <w:rFonts w:ascii="Verdana" w:eastAsia="Verdana" w:hAnsi="Verdana" w:cs="Verdana"/>
            <w:smallCaps/>
            <w:color w:val="000000"/>
            <w:sz w:val="22"/>
            <w:szCs w:val="22"/>
            <w:lang w:val="it-IT"/>
          </w:rPr>
          <w:tab/>
        </w:r>
      </w:hyperlink>
      <w:hyperlink w:anchor="h.qsh70q" w:history="1"/>
    </w:p>
    <w:p w14:paraId="3EC89EB6" w14:textId="77777777" w:rsidR="00375580" w:rsidRPr="00A076D7" w:rsidRDefault="00232DF8">
      <w:pPr>
        <w:tabs>
          <w:tab w:val="left" w:pos="1200"/>
        </w:tabs>
        <w:spacing w:after="0" w:line="240" w:lineRule="auto"/>
        <w:ind w:left="360" w:firstLine="284"/>
        <w:rPr>
          <w:lang w:val="it-IT"/>
        </w:rPr>
      </w:pPr>
      <w:hyperlink w:anchor="h.3as4poj" w:history="1">
        <w:r w:rsidR="0066333B" w:rsidRPr="00A076D7">
          <w:rPr>
            <w:rFonts w:ascii="Verdana" w:eastAsia="Verdana" w:hAnsi="Verdana" w:cs="Verdana"/>
            <w:i/>
            <w:color w:val="0000FF"/>
            <w:sz w:val="20"/>
            <w:u w:val="single"/>
            <w:lang w:val="it-IT"/>
          </w:rPr>
          <w:t>3.</w:t>
        </w:r>
      </w:hyperlink>
      <w:hyperlink w:anchor="h.3as4poj" w:history="1">
        <w:r w:rsidR="0066333B" w:rsidRPr="00A076D7">
          <w:rPr>
            <w:rFonts w:ascii="Verdana" w:eastAsia="Verdana" w:hAnsi="Verdana" w:cs="Verdana"/>
            <w:i/>
            <w:color w:val="0000FF"/>
            <w:sz w:val="20"/>
            <w:u w:val="single"/>
            <w:lang w:val="it-IT"/>
          </w:rPr>
          <w:t>5</w:t>
        </w:r>
      </w:hyperlink>
      <w:hyperlink w:anchor="h.3as4poj" w:history="1">
        <w:r w:rsidR="0066333B" w:rsidRPr="00A076D7">
          <w:rPr>
            <w:rFonts w:ascii="Verdana" w:eastAsia="Verdana" w:hAnsi="Verdana" w:cs="Verdana"/>
            <w:i/>
            <w:color w:val="0000FF"/>
            <w:sz w:val="20"/>
            <w:u w:val="single"/>
            <w:lang w:val="it-IT"/>
          </w:rPr>
          <w:t>.1</w:t>
        </w:r>
      </w:hyperlink>
      <w:hyperlink w:anchor="h.3as4poj" w:history="1">
        <w:r w:rsidR="0066333B" w:rsidRPr="00A076D7">
          <w:rPr>
            <w:rFonts w:ascii="Verdana" w:eastAsia="Verdana" w:hAnsi="Verdana" w:cs="Verdana"/>
            <w:color w:val="000000"/>
            <w:sz w:val="20"/>
            <w:lang w:val="it-IT"/>
          </w:rPr>
          <w:tab/>
        </w:r>
      </w:hyperlink>
      <w:hyperlink w:anchor="h.3as4poj" w:history="1">
        <w:r w:rsidR="0066333B" w:rsidRPr="00A076D7">
          <w:rPr>
            <w:rFonts w:ascii="Verdana" w:eastAsia="Verdana" w:hAnsi="Verdana" w:cs="Verdana"/>
            <w:i/>
            <w:color w:val="0000FF"/>
            <w:sz w:val="20"/>
            <w:u w:val="single"/>
            <w:lang w:val="it-IT"/>
          </w:rPr>
          <w:t>Specifica delle classi</w:t>
        </w:r>
      </w:hyperlink>
      <w:hyperlink w:anchor="h.3as4poj" w:history="1">
        <w:r w:rsidR="0066333B" w:rsidRPr="00A076D7">
          <w:rPr>
            <w:rFonts w:ascii="Verdana" w:eastAsia="Verdana" w:hAnsi="Verdana" w:cs="Verdana"/>
            <w:i/>
            <w:color w:val="000000"/>
            <w:sz w:val="22"/>
            <w:szCs w:val="22"/>
            <w:lang w:val="it-IT"/>
          </w:rPr>
          <w:tab/>
        </w:r>
      </w:hyperlink>
      <w:hyperlink w:anchor="h.3as4poj" w:history="1"/>
    </w:p>
    <w:p w14:paraId="317D868F" w14:textId="77777777" w:rsidR="00375580" w:rsidRPr="00A076D7" w:rsidRDefault="00232DF8">
      <w:pPr>
        <w:tabs>
          <w:tab w:val="left" w:pos="1200"/>
        </w:tabs>
        <w:spacing w:after="0" w:line="240" w:lineRule="auto"/>
        <w:ind w:left="360" w:firstLine="284"/>
        <w:rPr>
          <w:lang w:val="it-IT"/>
        </w:rPr>
      </w:pPr>
      <w:hyperlink w:anchor="h.2p2csry" w:history="1"/>
    </w:p>
    <w:p w14:paraId="379FD8A4" w14:textId="77777777" w:rsidR="00375580" w:rsidRPr="00A076D7" w:rsidRDefault="00232DF8">
      <w:pPr>
        <w:tabs>
          <w:tab w:val="left" w:pos="851"/>
        </w:tabs>
        <w:spacing w:after="0" w:line="240" w:lineRule="auto"/>
        <w:ind w:firstLine="284"/>
        <w:rPr>
          <w:lang w:val="it-IT"/>
        </w:rPr>
      </w:pPr>
      <w:hyperlink w:anchor="h.1pxezwc" w:history="1">
        <w:r w:rsidR="0066333B" w:rsidRPr="00A076D7">
          <w:rPr>
            <w:rFonts w:ascii="Verdana" w:eastAsia="Verdana" w:hAnsi="Verdana" w:cs="Verdana"/>
            <w:smallCaps/>
            <w:color w:val="0000FF"/>
            <w:sz w:val="22"/>
            <w:szCs w:val="22"/>
            <w:u w:val="single"/>
            <w:lang w:val="it-IT"/>
          </w:rPr>
          <w:t>3.</w:t>
        </w:r>
      </w:hyperlink>
      <w:hyperlink w:anchor="h.1pxezwc" w:history="1">
        <w:r w:rsidR="0066333B" w:rsidRPr="00A076D7">
          <w:rPr>
            <w:rFonts w:ascii="Verdana" w:eastAsia="Verdana" w:hAnsi="Verdana" w:cs="Verdana"/>
            <w:smallCaps/>
            <w:color w:val="0000FF"/>
            <w:u w:val="single"/>
            <w:lang w:val="it-IT"/>
          </w:rPr>
          <w:t>6</w:t>
        </w:r>
      </w:hyperlink>
      <w:hyperlink w:anchor="h.1pxezwc" w:history="1">
        <w:r w:rsidR="0066333B" w:rsidRPr="00A076D7">
          <w:rPr>
            <w:rFonts w:ascii="Verdana" w:eastAsia="Verdana" w:hAnsi="Verdana" w:cs="Verdana"/>
            <w:color w:val="000000"/>
            <w:sz w:val="22"/>
            <w:szCs w:val="22"/>
            <w:lang w:val="it-IT"/>
          </w:rPr>
          <w:tab/>
        </w:r>
      </w:hyperlink>
      <w:hyperlink w:anchor="h.1pxezwc" w:history="1">
        <w:r w:rsidR="0066333B" w:rsidRPr="00A076D7">
          <w:rPr>
            <w:rFonts w:ascii="Verdana" w:eastAsia="Verdana" w:hAnsi="Verdana" w:cs="Verdana"/>
            <w:smallCaps/>
            <w:color w:val="0000FF"/>
            <w:sz w:val="22"/>
            <w:szCs w:val="22"/>
            <w:u w:val="single"/>
            <w:lang w:val="it-IT"/>
          </w:rPr>
          <w:t>Diagrammi di Sequenza</w:t>
        </w:r>
      </w:hyperlink>
      <w:hyperlink w:anchor="h.1pxezwc" w:history="1">
        <w:r w:rsidR="0066333B" w:rsidRPr="00A076D7">
          <w:rPr>
            <w:rFonts w:ascii="Verdana" w:eastAsia="Verdana" w:hAnsi="Verdana" w:cs="Verdana"/>
            <w:smallCaps/>
            <w:color w:val="000000"/>
            <w:sz w:val="22"/>
            <w:szCs w:val="22"/>
            <w:lang w:val="it-IT"/>
          </w:rPr>
          <w:tab/>
        </w:r>
      </w:hyperlink>
      <w:hyperlink w:anchor="h.1pxezwc" w:history="1"/>
    </w:p>
    <w:p w14:paraId="0A46EA5E" w14:textId="77777777" w:rsidR="00375580" w:rsidRPr="00A076D7" w:rsidRDefault="00232DF8">
      <w:pPr>
        <w:tabs>
          <w:tab w:val="left" w:pos="720"/>
        </w:tabs>
        <w:spacing w:before="240" w:after="120" w:line="240" w:lineRule="auto"/>
        <w:rPr>
          <w:lang w:val="it-IT"/>
        </w:rPr>
      </w:pPr>
      <w:hyperlink w:anchor="h.49x2ik5" w:history="1">
        <w:r w:rsidR="0066333B" w:rsidRPr="00A076D7">
          <w:rPr>
            <w:rFonts w:ascii="Verdana" w:eastAsia="Verdana" w:hAnsi="Verdana" w:cs="Verdana"/>
            <w:b/>
            <w:smallCaps/>
            <w:color w:val="0000FF"/>
            <w:sz w:val="24"/>
            <w:szCs w:val="24"/>
            <w:u w:val="single"/>
            <w:lang w:val="it-IT"/>
          </w:rPr>
          <w:t>4.</w:t>
        </w:r>
      </w:hyperlink>
      <w:hyperlink w:anchor="h.49x2ik5" w:history="1">
        <w:r w:rsidR="0066333B" w:rsidRPr="00A076D7">
          <w:rPr>
            <w:rFonts w:ascii="Verdana" w:eastAsia="Verdana" w:hAnsi="Verdana" w:cs="Verdana"/>
            <w:color w:val="000000"/>
            <w:sz w:val="22"/>
            <w:szCs w:val="22"/>
            <w:lang w:val="it-IT"/>
          </w:rPr>
          <w:t xml:space="preserve"> </w:t>
        </w:r>
      </w:hyperlink>
      <w:hyperlink w:anchor="h.49x2ik5" w:history="1">
        <w:r w:rsidR="0066333B" w:rsidRPr="00A076D7">
          <w:rPr>
            <w:rFonts w:ascii="Verdana" w:eastAsia="Verdana" w:hAnsi="Verdana" w:cs="Verdana"/>
            <w:b/>
            <w:smallCaps/>
            <w:color w:val="0000FF"/>
            <w:sz w:val="24"/>
            <w:szCs w:val="24"/>
            <w:u w:val="single"/>
            <w:lang w:val="it-IT"/>
          </w:rPr>
          <w:t>Altri Requisiti non Funzionali</w:t>
        </w:r>
      </w:hyperlink>
      <w:hyperlink w:anchor="h.49x2ik5" w:history="1">
        <w:r w:rsidR="0066333B" w:rsidRPr="00A076D7">
          <w:rPr>
            <w:rFonts w:ascii="Verdana" w:eastAsia="Verdana" w:hAnsi="Verdana" w:cs="Verdana"/>
            <w:b/>
            <w:smallCaps/>
            <w:color w:val="000000"/>
            <w:sz w:val="24"/>
            <w:szCs w:val="24"/>
            <w:lang w:val="it-IT"/>
          </w:rPr>
          <w:tab/>
        </w:r>
      </w:hyperlink>
      <w:hyperlink w:anchor="h.49x2ik5" w:history="1"/>
    </w:p>
    <w:p w14:paraId="5D99C302"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4.1</w:t>
      </w:r>
      <w:r w:rsidRPr="00A076D7">
        <w:rPr>
          <w:rFonts w:ascii="Verdana" w:eastAsia="Verdana" w:hAnsi="Verdana" w:cs="Verdana"/>
          <w:color w:val="000000"/>
          <w:sz w:val="20"/>
          <w:lang w:val="it-IT"/>
        </w:rPr>
        <w:tab/>
      </w:r>
      <w:r w:rsidRPr="00A076D7">
        <w:rPr>
          <w:rFonts w:ascii="Verdana" w:eastAsia="Verdana" w:hAnsi="Verdana" w:cs="Verdana"/>
          <w:smallCaps/>
          <w:color w:val="0000FF"/>
          <w:sz w:val="22"/>
          <w:szCs w:val="22"/>
          <w:u w:val="single"/>
          <w:lang w:val="it-IT"/>
        </w:rPr>
        <w:t>Requisiti Prestazionali</w:t>
      </w:r>
      <w:r w:rsidRPr="00A076D7">
        <w:rPr>
          <w:rFonts w:ascii="Verdana" w:eastAsia="Verdana" w:hAnsi="Verdana" w:cs="Verdana"/>
          <w:smallCaps/>
          <w:color w:val="000000"/>
          <w:sz w:val="22"/>
          <w:szCs w:val="22"/>
          <w:lang w:val="it-IT"/>
        </w:rPr>
        <w:tab/>
      </w:r>
    </w:p>
    <w:p w14:paraId="6EDAF9AB"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4.2</w:t>
      </w:r>
      <w:r w:rsidRPr="00A076D7">
        <w:rPr>
          <w:rFonts w:ascii="Verdana" w:eastAsia="Verdana" w:hAnsi="Verdana" w:cs="Verdana"/>
          <w:color w:val="000000"/>
          <w:sz w:val="20"/>
          <w:lang w:val="it-IT"/>
        </w:rPr>
        <w:tab/>
      </w:r>
      <w:r w:rsidRPr="00A076D7">
        <w:rPr>
          <w:rFonts w:ascii="Verdana" w:eastAsia="Verdana" w:hAnsi="Verdana" w:cs="Verdana"/>
          <w:smallCaps/>
          <w:color w:val="0000FF"/>
          <w:sz w:val="22"/>
          <w:szCs w:val="22"/>
          <w:u w:val="single"/>
          <w:lang w:val="it-IT"/>
        </w:rPr>
        <w:t>Requisiti di riservatezza</w:t>
      </w:r>
      <w:r w:rsidRPr="00A076D7">
        <w:rPr>
          <w:rFonts w:ascii="Verdana" w:eastAsia="Verdana" w:hAnsi="Verdana" w:cs="Verdana"/>
          <w:smallCaps/>
          <w:color w:val="000000"/>
          <w:sz w:val="22"/>
          <w:szCs w:val="22"/>
          <w:lang w:val="it-IT"/>
        </w:rPr>
        <w:tab/>
      </w:r>
    </w:p>
    <w:p w14:paraId="61A8FC12" w14:textId="77777777" w:rsidR="00375580" w:rsidRPr="00A076D7" w:rsidRDefault="0066333B">
      <w:pPr>
        <w:tabs>
          <w:tab w:val="left" w:pos="851"/>
        </w:tabs>
        <w:spacing w:after="0" w:line="240" w:lineRule="auto"/>
        <w:ind w:left="284"/>
        <w:rPr>
          <w:lang w:val="it-IT"/>
        </w:rPr>
      </w:pPr>
      <w:r w:rsidRPr="00A076D7">
        <w:rPr>
          <w:rFonts w:ascii="Verdana" w:eastAsia="Verdana" w:hAnsi="Verdana" w:cs="Verdana"/>
          <w:smallCaps/>
          <w:color w:val="0000FF"/>
          <w:sz w:val="22"/>
          <w:szCs w:val="22"/>
          <w:u w:val="single"/>
          <w:lang w:val="it-IT"/>
        </w:rPr>
        <w:t>4.3</w:t>
      </w:r>
      <w:r w:rsidRPr="00A076D7">
        <w:rPr>
          <w:rFonts w:ascii="Verdana" w:eastAsia="Verdana" w:hAnsi="Verdana" w:cs="Verdana"/>
          <w:color w:val="000000"/>
          <w:sz w:val="20"/>
          <w:lang w:val="it-IT"/>
        </w:rPr>
        <w:tab/>
      </w:r>
      <w:r w:rsidRPr="00A076D7">
        <w:rPr>
          <w:rFonts w:ascii="Verdana" w:eastAsia="Verdana" w:hAnsi="Verdana" w:cs="Verdana"/>
          <w:smallCaps/>
          <w:color w:val="0000FF"/>
          <w:sz w:val="22"/>
          <w:szCs w:val="22"/>
          <w:u w:val="single"/>
          <w:lang w:val="it-IT"/>
        </w:rPr>
        <w:t>Attributi di qualità del Software</w:t>
      </w:r>
      <w:r w:rsidRPr="00A076D7">
        <w:rPr>
          <w:rFonts w:ascii="Verdana" w:eastAsia="Verdana" w:hAnsi="Verdana" w:cs="Verdana"/>
          <w:smallCaps/>
          <w:color w:val="000000"/>
          <w:sz w:val="22"/>
          <w:szCs w:val="22"/>
          <w:lang w:val="it-IT"/>
        </w:rPr>
        <w:tab/>
      </w:r>
    </w:p>
    <w:p w14:paraId="2ADB2E8F" w14:textId="77777777" w:rsidR="00375580" w:rsidRPr="0091397B" w:rsidRDefault="0066333B">
      <w:pPr>
        <w:tabs>
          <w:tab w:val="left" w:pos="851"/>
        </w:tabs>
        <w:spacing w:after="0" w:line="240" w:lineRule="auto"/>
        <w:ind w:left="284"/>
        <w:rPr>
          <w:lang w:val="it-IT"/>
        </w:rPr>
      </w:pPr>
      <w:r w:rsidRPr="0091397B">
        <w:rPr>
          <w:rFonts w:ascii="Verdana" w:eastAsia="Verdana" w:hAnsi="Verdana" w:cs="Verdana"/>
          <w:smallCaps/>
          <w:color w:val="0000FF"/>
          <w:sz w:val="22"/>
          <w:szCs w:val="22"/>
          <w:u w:val="single"/>
          <w:lang w:val="it-IT"/>
        </w:rPr>
        <w:t>4.4</w:t>
      </w:r>
      <w:r w:rsidRPr="0091397B">
        <w:rPr>
          <w:rFonts w:ascii="Verdana" w:eastAsia="Verdana" w:hAnsi="Verdana" w:cs="Verdana"/>
          <w:color w:val="000000"/>
          <w:sz w:val="20"/>
          <w:lang w:val="it-IT"/>
        </w:rPr>
        <w:tab/>
      </w:r>
      <w:r w:rsidRPr="0091397B">
        <w:rPr>
          <w:rFonts w:ascii="Verdana" w:eastAsia="Verdana" w:hAnsi="Verdana" w:cs="Verdana"/>
          <w:smallCaps/>
          <w:color w:val="0000FF"/>
          <w:sz w:val="22"/>
          <w:szCs w:val="22"/>
          <w:u w:val="single"/>
          <w:lang w:val="it-IT"/>
        </w:rPr>
        <w:t>Regole di Business</w:t>
      </w:r>
      <w:r w:rsidRPr="0091397B">
        <w:rPr>
          <w:rFonts w:ascii="Verdana" w:eastAsia="Verdana" w:hAnsi="Verdana" w:cs="Verdana"/>
          <w:smallCaps/>
          <w:color w:val="000000"/>
          <w:sz w:val="24"/>
          <w:szCs w:val="24"/>
          <w:lang w:val="it-IT"/>
        </w:rPr>
        <w:tab/>
      </w:r>
    </w:p>
    <w:p w14:paraId="3595ECA1" w14:textId="77777777" w:rsidR="00375580" w:rsidRPr="0091397B" w:rsidRDefault="00375580">
      <w:pPr>
        <w:tabs>
          <w:tab w:val="left" w:pos="851"/>
        </w:tabs>
        <w:spacing w:after="0" w:line="240" w:lineRule="auto"/>
        <w:ind w:left="284"/>
        <w:rPr>
          <w:lang w:val="it-IT"/>
        </w:rPr>
      </w:pPr>
    </w:p>
    <w:p w14:paraId="53A3BDAB" w14:textId="77777777" w:rsidR="00375580" w:rsidRPr="0091397B" w:rsidRDefault="00375580">
      <w:pPr>
        <w:tabs>
          <w:tab w:val="left" w:pos="851"/>
        </w:tabs>
        <w:spacing w:after="0" w:line="240" w:lineRule="auto"/>
        <w:ind w:left="284"/>
        <w:rPr>
          <w:lang w:val="it-IT"/>
        </w:rPr>
      </w:pPr>
    </w:p>
    <w:p w14:paraId="4BB03983" w14:textId="77777777" w:rsidR="00C254F0" w:rsidRPr="0091397B" w:rsidRDefault="00C254F0">
      <w:pPr>
        <w:tabs>
          <w:tab w:val="left" w:pos="851"/>
        </w:tabs>
        <w:spacing w:after="0" w:line="240" w:lineRule="auto"/>
        <w:ind w:left="284"/>
        <w:rPr>
          <w:lang w:val="it-IT"/>
        </w:rPr>
      </w:pPr>
    </w:p>
    <w:p w14:paraId="429B421D" w14:textId="77777777" w:rsidR="00375580" w:rsidRPr="0091397B" w:rsidRDefault="00375580">
      <w:pPr>
        <w:tabs>
          <w:tab w:val="left" w:pos="851"/>
        </w:tabs>
        <w:spacing w:after="0" w:line="240" w:lineRule="auto"/>
        <w:ind w:left="284"/>
        <w:rPr>
          <w:lang w:val="it-IT"/>
        </w:rPr>
      </w:pPr>
    </w:p>
    <w:p w14:paraId="59441F1C" w14:textId="77777777" w:rsidR="00375580" w:rsidRPr="0091397B" w:rsidRDefault="00232DF8">
      <w:pPr>
        <w:tabs>
          <w:tab w:val="left" w:pos="284"/>
        </w:tabs>
        <w:spacing w:after="0" w:line="240" w:lineRule="auto"/>
        <w:rPr>
          <w:lang w:val="it-IT"/>
        </w:rPr>
      </w:pPr>
      <w:hyperlink w:anchor="h.3fwokq0" w:history="1">
        <w:r w:rsidR="0066333B" w:rsidRPr="0091397B">
          <w:rPr>
            <w:rFonts w:ascii="Verdana" w:eastAsia="Verdana" w:hAnsi="Verdana" w:cs="Verdana"/>
            <w:b/>
            <w:smallCaps/>
            <w:color w:val="0000FF"/>
            <w:sz w:val="24"/>
            <w:szCs w:val="24"/>
            <w:u w:val="single"/>
            <w:lang w:val="it-IT"/>
          </w:rPr>
          <w:t>5.</w:t>
        </w:r>
      </w:hyperlink>
      <w:hyperlink w:anchor="h.3fwokq0" w:history="1">
        <w:r w:rsidR="0066333B" w:rsidRPr="0091397B">
          <w:rPr>
            <w:rFonts w:ascii="Verdana" w:eastAsia="Verdana" w:hAnsi="Verdana" w:cs="Verdana"/>
            <w:color w:val="000000"/>
            <w:sz w:val="22"/>
            <w:szCs w:val="22"/>
            <w:lang w:val="it-IT"/>
          </w:rPr>
          <w:tab/>
        </w:r>
      </w:hyperlink>
      <w:hyperlink w:anchor="h.3fwokq0" w:history="1">
        <w:r w:rsidR="0066333B" w:rsidRPr="00C540B0">
          <w:rPr>
            <w:rFonts w:ascii="Verdana" w:eastAsia="Verdana" w:hAnsi="Verdana" w:cs="Verdana"/>
            <w:b/>
            <w:smallCaps/>
            <w:color w:val="0000FF"/>
            <w:sz w:val="24"/>
            <w:szCs w:val="24"/>
            <w:u w:val="single"/>
            <w:lang w:val="it-IT"/>
          </w:rPr>
          <w:t>Glossario</w:t>
        </w:r>
      </w:hyperlink>
      <w:hyperlink w:anchor="h.3fwokq0" w:history="1">
        <w:r w:rsidR="0066333B" w:rsidRPr="0091397B">
          <w:rPr>
            <w:rFonts w:ascii="Verdana" w:eastAsia="Verdana" w:hAnsi="Verdana" w:cs="Verdana"/>
            <w:b/>
            <w:smallCaps/>
            <w:color w:val="000000"/>
            <w:sz w:val="24"/>
            <w:szCs w:val="24"/>
            <w:lang w:val="it-IT"/>
          </w:rPr>
          <w:tab/>
        </w:r>
      </w:hyperlink>
      <w:r w:rsidR="00C540B0" w:rsidRPr="0091397B">
        <w:rPr>
          <w:lang w:val="it-IT"/>
        </w:rPr>
        <w:t xml:space="preserve"> </w:t>
      </w:r>
      <w:hyperlink w:anchor="h.3fwokq0" w:history="1"/>
    </w:p>
    <w:p w14:paraId="256A6771" w14:textId="77777777" w:rsidR="00375580" w:rsidRPr="0091397B" w:rsidRDefault="00232DF8">
      <w:pPr>
        <w:tabs>
          <w:tab w:val="left" w:pos="851"/>
        </w:tabs>
        <w:spacing w:after="0" w:line="240" w:lineRule="auto"/>
        <w:ind w:left="284"/>
        <w:rPr>
          <w:lang w:val="it-IT"/>
        </w:rPr>
      </w:pPr>
      <w:hyperlink w:anchor="h.1v1yuxt" w:history="1">
        <w:r w:rsidR="0066333B" w:rsidRPr="0091397B">
          <w:rPr>
            <w:rFonts w:ascii="Verdana" w:eastAsia="Verdana" w:hAnsi="Verdana" w:cs="Verdana"/>
            <w:smallCaps/>
            <w:color w:val="0000FF"/>
            <w:sz w:val="24"/>
            <w:szCs w:val="24"/>
            <w:u w:val="single"/>
            <w:lang w:val="it-IT"/>
          </w:rPr>
          <w:t>5.1</w:t>
        </w:r>
      </w:hyperlink>
      <w:hyperlink w:anchor="h.1v1yuxt" w:history="1">
        <w:r w:rsidR="0066333B" w:rsidRPr="0091397B">
          <w:rPr>
            <w:rFonts w:ascii="Verdana" w:eastAsia="Verdana" w:hAnsi="Verdana" w:cs="Verdana"/>
            <w:color w:val="000000"/>
            <w:sz w:val="22"/>
            <w:szCs w:val="22"/>
            <w:lang w:val="it-IT"/>
          </w:rPr>
          <w:tab/>
        </w:r>
      </w:hyperlink>
      <w:hyperlink w:anchor="h.1v1yuxt" w:history="1">
        <w:r w:rsidR="0066333B" w:rsidRPr="0091397B">
          <w:rPr>
            <w:rFonts w:ascii="Verdana" w:eastAsia="Verdana" w:hAnsi="Verdana" w:cs="Verdana"/>
            <w:smallCaps/>
            <w:color w:val="0000FF"/>
            <w:sz w:val="24"/>
            <w:szCs w:val="24"/>
            <w:u w:val="single"/>
            <w:lang w:val="it-IT"/>
          </w:rPr>
          <w:t>Acronimi</w:t>
        </w:r>
      </w:hyperlink>
      <w:hyperlink w:anchor="h.1v1yuxt" w:history="1">
        <w:r w:rsidR="0066333B" w:rsidRPr="0091397B">
          <w:rPr>
            <w:rFonts w:ascii="Verdana" w:eastAsia="Verdana" w:hAnsi="Verdana" w:cs="Verdana"/>
            <w:smallCaps/>
            <w:color w:val="000000"/>
            <w:sz w:val="24"/>
            <w:szCs w:val="24"/>
            <w:lang w:val="it-IT"/>
          </w:rPr>
          <w:tab/>
        </w:r>
      </w:hyperlink>
      <w:hyperlink w:anchor="h.1v1yuxt" w:history="1"/>
    </w:p>
    <w:p w14:paraId="7E0F0D99" w14:textId="77777777" w:rsidR="00375580" w:rsidRDefault="00232DF8">
      <w:pPr>
        <w:tabs>
          <w:tab w:val="left" w:pos="851"/>
        </w:tabs>
        <w:spacing w:after="0" w:line="240" w:lineRule="auto"/>
        <w:ind w:left="284"/>
      </w:pPr>
      <w:hyperlink w:anchor="h.4f1mdlm" w:history="1">
        <w:r w:rsidR="0066333B">
          <w:rPr>
            <w:rFonts w:ascii="Verdana" w:eastAsia="Verdana" w:hAnsi="Verdana" w:cs="Verdana"/>
            <w:smallCaps/>
            <w:color w:val="0000FF"/>
            <w:sz w:val="24"/>
            <w:szCs w:val="24"/>
            <w:u w:val="single"/>
          </w:rPr>
          <w:t>5.2</w:t>
        </w:r>
      </w:hyperlink>
      <w:hyperlink w:anchor="h.4f1mdlm" w:history="1">
        <w:r w:rsidR="0066333B">
          <w:rPr>
            <w:rFonts w:ascii="Verdana" w:eastAsia="Verdana" w:hAnsi="Verdana" w:cs="Verdana"/>
            <w:color w:val="000000"/>
            <w:sz w:val="22"/>
            <w:szCs w:val="22"/>
          </w:rPr>
          <w:tab/>
        </w:r>
      </w:hyperlink>
      <w:hyperlink w:anchor="h.4f1mdlm" w:history="1">
        <w:r w:rsidR="0066333B">
          <w:rPr>
            <w:rFonts w:ascii="Verdana" w:eastAsia="Verdana" w:hAnsi="Verdana" w:cs="Verdana"/>
            <w:smallCaps/>
            <w:color w:val="0000FF"/>
            <w:sz w:val="24"/>
            <w:szCs w:val="24"/>
            <w:u w:val="single"/>
          </w:rPr>
          <w:t>Definizioni</w:t>
        </w:r>
      </w:hyperlink>
      <w:hyperlink w:anchor="h.4f1mdlm" w:history="1">
        <w:r w:rsidR="0066333B">
          <w:rPr>
            <w:rFonts w:ascii="Verdana" w:eastAsia="Verdana" w:hAnsi="Verdana" w:cs="Verdana"/>
            <w:smallCaps/>
            <w:color w:val="000000"/>
            <w:sz w:val="24"/>
            <w:szCs w:val="24"/>
          </w:rPr>
          <w:tab/>
        </w:r>
      </w:hyperlink>
      <w:hyperlink w:anchor="h.4f1mdlm" w:history="1"/>
    </w:p>
    <w:p w14:paraId="2289A596" w14:textId="77777777" w:rsidR="00A076D7" w:rsidRDefault="00A076D7" w:rsidP="00A076D7"/>
    <w:p w14:paraId="15A240D7" w14:textId="77777777" w:rsidR="00A076D7" w:rsidRPr="00A076D7" w:rsidRDefault="00232DF8" w:rsidP="00A076D7">
      <w:hyperlink w:anchor="h.2grqrue" w:history="1"/>
    </w:p>
    <w:p w14:paraId="0C9E2750" w14:textId="77777777" w:rsidR="00375580" w:rsidRDefault="0066333B">
      <w:pPr>
        <w:keepNext/>
        <w:numPr>
          <w:ilvl w:val="0"/>
          <w:numId w:val="1"/>
        </w:numPr>
        <w:spacing w:before="360" w:after="120" w:line="360" w:lineRule="auto"/>
        <w:ind w:left="0" w:firstLine="0"/>
      </w:pPr>
      <w:r>
        <w:rPr>
          <w:rFonts w:ascii="Verdana" w:eastAsia="Verdana" w:hAnsi="Verdana" w:cs="Verdana"/>
          <w:b/>
          <w:color w:val="002060"/>
          <w:sz w:val="36"/>
          <w:szCs w:val="36"/>
        </w:rPr>
        <w:t>PREMESSE DEI REQUISITI</w:t>
      </w:r>
    </w:p>
    <w:p w14:paraId="2A56EC2D" w14:textId="77777777" w:rsidR="00375580" w:rsidRPr="00A076D7" w:rsidRDefault="0066333B">
      <w:pPr>
        <w:keepNext/>
        <w:numPr>
          <w:ilvl w:val="1"/>
          <w:numId w:val="1"/>
        </w:numPr>
        <w:spacing w:before="360" w:after="120" w:line="360" w:lineRule="auto"/>
        <w:ind w:left="709" w:hanging="709"/>
        <w:rPr>
          <w:rFonts w:ascii="Verdana" w:eastAsia="Verdana" w:hAnsi="Verdana" w:cs="Verdana"/>
          <w:b/>
          <w:color w:val="000080"/>
          <w:sz w:val="24"/>
          <w:szCs w:val="24"/>
          <w:lang w:val="it-IT"/>
        </w:rPr>
      </w:pPr>
      <w:commentRangeStart w:id="0"/>
      <w:commentRangeStart w:id="1"/>
      <w:r w:rsidRPr="00A076D7">
        <w:rPr>
          <w:rFonts w:ascii="Verdana" w:eastAsia="Verdana" w:hAnsi="Verdana" w:cs="Verdana"/>
          <w:b/>
          <w:color w:val="000080"/>
          <w:sz w:val="28"/>
          <w:szCs w:val="28"/>
          <w:lang w:val="it-IT"/>
        </w:rPr>
        <w:t>Motivazioni e Scopo</w:t>
      </w:r>
      <w:commentRangeEnd w:id="0"/>
      <w:r>
        <w:commentReference w:id="0"/>
      </w:r>
      <w:commentRangeEnd w:id="1"/>
      <w:r>
        <w:commentReference w:id="1"/>
      </w:r>
      <w:r w:rsidRPr="00A076D7">
        <w:rPr>
          <w:rFonts w:ascii="Verdana" w:eastAsia="Verdana" w:hAnsi="Verdana" w:cs="Verdana"/>
          <w:b/>
          <w:color w:val="000080"/>
          <w:sz w:val="28"/>
          <w:szCs w:val="28"/>
          <w:lang w:val="it-IT"/>
        </w:rPr>
        <w:br/>
      </w:r>
      <w:r w:rsidRPr="00A076D7">
        <w:rPr>
          <w:rFonts w:ascii="Verdana" w:eastAsia="Verdana" w:hAnsi="Verdana" w:cs="Verdana"/>
          <w:color w:val="000000"/>
          <w:sz w:val="24"/>
          <w:szCs w:val="24"/>
          <w:lang w:val="it-IT"/>
        </w:rPr>
        <w:t>Si vuole realizzare un sistema software in grado di gestire un autonoleggio. Attraverso il sistema, gli utenti possono stipulare  e concludere, attraverso un operatore autorizzato, un contratto di noleggio su un autoveicolo.</w:t>
      </w:r>
    </w:p>
    <w:p w14:paraId="63AF3218" w14:textId="77777777" w:rsidR="00375580" w:rsidRPr="00594B3D" w:rsidRDefault="0066333B" w:rsidP="00594B3D">
      <w:pPr>
        <w:keepNext/>
        <w:numPr>
          <w:ilvl w:val="1"/>
          <w:numId w:val="1"/>
        </w:numPr>
        <w:spacing w:before="360" w:after="120" w:line="360" w:lineRule="auto"/>
        <w:ind w:left="709" w:hanging="709"/>
        <w:rPr>
          <w:rFonts w:ascii="Verdana" w:eastAsia="Verdana" w:hAnsi="Verdana" w:cs="Verdana"/>
          <w:b/>
          <w:color w:val="000080"/>
          <w:sz w:val="28"/>
          <w:szCs w:val="28"/>
          <w:lang w:val="it-IT"/>
        </w:rPr>
      </w:pPr>
      <w:commentRangeStart w:id="2"/>
      <w:commentRangeStart w:id="3"/>
      <w:commentRangeStart w:id="4"/>
      <w:r w:rsidRPr="00A076D7">
        <w:rPr>
          <w:rFonts w:ascii="Verdana" w:eastAsia="Verdana" w:hAnsi="Verdana" w:cs="Verdana"/>
          <w:b/>
          <w:color w:val="000080"/>
          <w:sz w:val="28"/>
          <w:szCs w:val="28"/>
          <w:lang w:val="it-IT"/>
        </w:rPr>
        <w:t>Contesto di Business</w:t>
      </w:r>
      <w:commentRangeEnd w:id="2"/>
      <w:r>
        <w:commentReference w:id="2"/>
      </w:r>
      <w:commentRangeEnd w:id="3"/>
      <w:r>
        <w:commentReference w:id="3"/>
      </w:r>
      <w:commentRangeEnd w:id="4"/>
      <w:r>
        <w:commentReference w:id="4"/>
      </w:r>
      <w:r w:rsidRPr="00A076D7">
        <w:rPr>
          <w:rFonts w:ascii="Verdana" w:eastAsia="Verdana" w:hAnsi="Verdana" w:cs="Verdana"/>
          <w:b/>
          <w:color w:val="000080"/>
          <w:sz w:val="28"/>
          <w:szCs w:val="28"/>
          <w:lang w:val="it-IT"/>
        </w:rPr>
        <w:br/>
      </w:r>
      <w:r w:rsidRPr="00A076D7">
        <w:rPr>
          <w:rFonts w:ascii="Verdana" w:eastAsia="Verdana" w:hAnsi="Verdana" w:cs="Verdana"/>
          <w:color w:val="000000"/>
          <w:sz w:val="24"/>
          <w:szCs w:val="24"/>
          <w:lang w:val="it-IT"/>
        </w:rPr>
        <w:t xml:space="preserve">CarLoan si rivolge ad agenzie di autonoleggio. Il sistema viene gestito </w:t>
      </w:r>
      <w:r w:rsidR="00497A1E">
        <w:rPr>
          <w:rFonts w:ascii="Verdana" w:eastAsia="Verdana" w:hAnsi="Verdana" w:cs="Verdana"/>
          <w:color w:val="000000"/>
          <w:sz w:val="24"/>
          <w:szCs w:val="24"/>
          <w:lang w:val="it-IT"/>
        </w:rPr>
        <w:t>dall’</w:t>
      </w:r>
      <w:r w:rsidRPr="00A076D7">
        <w:rPr>
          <w:rFonts w:ascii="Verdana" w:eastAsia="Verdana" w:hAnsi="Verdana" w:cs="Verdana"/>
          <w:color w:val="000000"/>
          <w:sz w:val="24"/>
          <w:szCs w:val="24"/>
          <w:lang w:val="it-IT"/>
        </w:rPr>
        <w:t xml:space="preserve">impiegato dell’autonoleggio che, ricevendo i dati da un colloquio </w:t>
      </w:r>
      <w:r w:rsidRPr="00A076D7">
        <w:rPr>
          <w:rFonts w:ascii="Verdana" w:eastAsia="Verdana" w:hAnsi="Verdana" w:cs="Verdana"/>
          <w:color w:val="000000"/>
          <w:sz w:val="24"/>
          <w:szCs w:val="24"/>
          <w:lang w:val="it-IT"/>
        </w:rPr>
        <w:lastRenderedPageBreak/>
        <w:t>con il cliente, e</w:t>
      </w:r>
      <w:r w:rsidR="00497A1E">
        <w:rPr>
          <w:rFonts w:ascii="Verdana" w:eastAsia="Verdana" w:hAnsi="Verdana" w:cs="Verdana"/>
          <w:color w:val="000000"/>
          <w:sz w:val="24"/>
          <w:szCs w:val="24"/>
          <w:lang w:val="it-IT"/>
        </w:rPr>
        <w:t xml:space="preserve">ffettua le operazioni richieste e da un amministratore che si occupa di mansioni amministrative. </w:t>
      </w:r>
    </w:p>
    <w:p w14:paraId="5321A1F4" w14:textId="77777777" w:rsidR="00375580" w:rsidRDefault="0066333B">
      <w:pPr>
        <w:keepNext/>
        <w:numPr>
          <w:ilvl w:val="1"/>
          <w:numId w:val="1"/>
        </w:numPr>
        <w:spacing w:before="240" w:after="240" w:line="360" w:lineRule="auto"/>
        <w:ind w:left="709" w:hanging="709"/>
        <w:rPr>
          <w:b/>
          <w:color w:val="000080"/>
          <w:sz w:val="28"/>
          <w:szCs w:val="28"/>
        </w:rPr>
      </w:pPr>
      <w:r>
        <w:rPr>
          <w:rFonts w:ascii="Verdana" w:eastAsia="Verdana" w:hAnsi="Verdana" w:cs="Verdana"/>
          <w:b/>
          <w:color w:val="000080"/>
          <w:sz w:val="28"/>
          <w:szCs w:val="28"/>
        </w:rPr>
        <w:t>Stakeholder</w:t>
      </w:r>
    </w:p>
    <w:p w14:paraId="4C4EE24F" w14:textId="77777777" w:rsidR="00375580" w:rsidRPr="00A076D7" w:rsidRDefault="00624B69">
      <w:pPr>
        <w:keepNext/>
        <w:numPr>
          <w:ilvl w:val="0"/>
          <w:numId w:val="2"/>
        </w:numPr>
        <w:spacing w:before="360" w:after="120" w:line="360" w:lineRule="auto"/>
        <w:ind w:left="709" w:hanging="425"/>
        <w:rPr>
          <w:b/>
          <w:color w:val="000080"/>
          <w:sz w:val="28"/>
          <w:szCs w:val="28"/>
          <w:lang w:val="it-IT"/>
        </w:rPr>
      </w:pPr>
      <w:r>
        <w:rPr>
          <w:rFonts w:ascii="Verdana" w:eastAsia="Verdana" w:hAnsi="Verdana" w:cs="Verdana"/>
          <w:b/>
          <w:color w:val="000000"/>
          <w:sz w:val="28"/>
          <w:szCs w:val="28"/>
          <w:lang w:val="it-IT"/>
        </w:rPr>
        <w:t>Manager</w:t>
      </w:r>
      <w:r w:rsidR="0066333B" w:rsidRPr="00A076D7">
        <w:rPr>
          <w:rFonts w:ascii="Verdana" w:eastAsia="Verdana" w:hAnsi="Verdana" w:cs="Verdana"/>
          <w:color w:val="000000"/>
          <w:sz w:val="28"/>
          <w:szCs w:val="28"/>
          <w:lang w:val="it-IT"/>
        </w:rPr>
        <w:br/>
      </w:r>
      <w:r w:rsidR="0066333B" w:rsidRPr="00A076D7">
        <w:rPr>
          <w:rFonts w:ascii="Verdana" w:eastAsia="Verdana" w:hAnsi="Verdana" w:cs="Verdana"/>
          <w:color w:val="000000"/>
          <w:sz w:val="24"/>
          <w:szCs w:val="24"/>
          <w:lang w:val="it-IT"/>
        </w:rPr>
        <w:t>Si occupa della gestione amministrativa dell’agenzia, quindi di ciò che riguarda gli impie</w:t>
      </w:r>
      <w:r w:rsidR="00497A1E">
        <w:rPr>
          <w:rFonts w:ascii="Verdana" w:eastAsia="Verdana" w:hAnsi="Verdana" w:cs="Verdana"/>
          <w:color w:val="000000"/>
          <w:sz w:val="24"/>
          <w:szCs w:val="24"/>
          <w:lang w:val="it-IT"/>
        </w:rPr>
        <w:t>gati, i clienti, il parco auto e le tariffe.</w:t>
      </w:r>
    </w:p>
    <w:p w14:paraId="094CD448" w14:textId="77777777" w:rsidR="00375580" w:rsidRPr="00A076D7" w:rsidRDefault="0066333B">
      <w:pPr>
        <w:keepNext/>
        <w:numPr>
          <w:ilvl w:val="0"/>
          <w:numId w:val="2"/>
        </w:numPr>
        <w:spacing w:before="360" w:after="120" w:line="360" w:lineRule="auto"/>
        <w:ind w:left="709" w:hanging="425"/>
        <w:rPr>
          <w:b/>
          <w:color w:val="000080"/>
          <w:sz w:val="28"/>
          <w:szCs w:val="28"/>
          <w:lang w:val="it-IT"/>
        </w:rPr>
      </w:pPr>
      <w:r w:rsidRPr="00A076D7">
        <w:rPr>
          <w:rFonts w:ascii="Verdana" w:eastAsia="Verdana" w:hAnsi="Verdana" w:cs="Verdana"/>
          <w:b/>
          <w:color w:val="000000"/>
          <w:sz w:val="28"/>
          <w:szCs w:val="28"/>
          <w:lang w:val="it-IT"/>
        </w:rPr>
        <w:t>Impiegato</w:t>
      </w:r>
      <w:r w:rsidRPr="00A076D7">
        <w:rPr>
          <w:rFonts w:ascii="Verdana" w:eastAsia="Verdana" w:hAnsi="Verdana" w:cs="Verdana"/>
          <w:color w:val="000000"/>
          <w:sz w:val="28"/>
          <w:szCs w:val="28"/>
          <w:lang w:val="it-IT"/>
        </w:rPr>
        <w:br/>
      </w:r>
      <w:r w:rsidRPr="00A076D7">
        <w:rPr>
          <w:rFonts w:ascii="Verdana" w:eastAsia="Verdana" w:hAnsi="Verdana" w:cs="Verdana"/>
          <w:color w:val="000000"/>
          <w:sz w:val="24"/>
          <w:szCs w:val="24"/>
          <w:lang w:val="it-IT"/>
        </w:rPr>
        <w:t>È l’operatore che interagisce direttamente con il cliente. Ha il compito di gestire la stipula/modifica</w:t>
      </w:r>
      <w:r w:rsidR="00497A1E">
        <w:rPr>
          <w:rFonts w:ascii="Verdana" w:eastAsia="Verdana" w:hAnsi="Verdana" w:cs="Verdana"/>
          <w:color w:val="000000"/>
          <w:sz w:val="24"/>
          <w:szCs w:val="24"/>
          <w:lang w:val="it-IT"/>
        </w:rPr>
        <w:t>/chiusura</w:t>
      </w:r>
      <w:r w:rsidRPr="00A076D7">
        <w:rPr>
          <w:rFonts w:ascii="Verdana" w:eastAsia="Verdana" w:hAnsi="Verdana" w:cs="Verdana"/>
          <w:color w:val="000000"/>
          <w:sz w:val="24"/>
          <w:szCs w:val="24"/>
          <w:lang w:val="it-IT"/>
        </w:rPr>
        <w:t>/annullamento dei contratti.</w:t>
      </w:r>
    </w:p>
    <w:p w14:paraId="637890FE" w14:textId="77777777" w:rsidR="00375580" w:rsidRPr="00AA7C5D" w:rsidRDefault="0066333B">
      <w:pPr>
        <w:keepNext/>
        <w:numPr>
          <w:ilvl w:val="0"/>
          <w:numId w:val="2"/>
        </w:numPr>
        <w:spacing w:before="360" w:after="120" w:line="360" w:lineRule="auto"/>
        <w:ind w:left="709" w:hanging="425"/>
        <w:rPr>
          <w:b/>
          <w:color w:val="000080"/>
          <w:sz w:val="28"/>
          <w:szCs w:val="28"/>
          <w:lang w:val="it-IT"/>
        </w:rPr>
      </w:pPr>
      <w:r w:rsidRPr="00A076D7">
        <w:rPr>
          <w:rFonts w:ascii="Verdana" w:eastAsia="Verdana" w:hAnsi="Verdana" w:cs="Verdana"/>
          <w:b/>
          <w:color w:val="000000"/>
          <w:sz w:val="28"/>
          <w:szCs w:val="28"/>
          <w:lang w:val="it-IT"/>
        </w:rPr>
        <w:t>Cliente</w:t>
      </w:r>
      <w:r w:rsidRPr="00A076D7">
        <w:rPr>
          <w:rFonts w:ascii="Verdana" w:eastAsia="Verdana" w:hAnsi="Verdana" w:cs="Verdana"/>
          <w:color w:val="000000"/>
          <w:sz w:val="28"/>
          <w:szCs w:val="28"/>
          <w:lang w:val="it-IT"/>
        </w:rPr>
        <w:br/>
      </w:r>
      <w:r w:rsidRPr="00A076D7">
        <w:rPr>
          <w:rFonts w:ascii="Verdana" w:eastAsia="Verdana" w:hAnsi="Verdana" w:cs="Verdana"/>
          <w:color w:val="000000"/>
          <w:sz w:val="24"/>
          <w:szCs w:val="24"/>
          <w:lang w:val="it-IT"/>
        </w:rPr>
        <w:t>È colui che richiede il servizio all’agenzia. Non entra a diretto contatto con il sistema.</w:t>
      </w:r>
    </w:p>
    <w:p w14:paraId="235F3B04" w14:textId="77777777" w:rsidR="00AA7C5D" w:rsidRPr="00A076D7" w:rsidRDefault="00AA7C5D" w:rsidP="00AA7C5D">
      <w:pPr>
        <w:keepNext/>
        <w:spacing w:before="360" w:after="120" w:line="360" w:lineRule="auto"/>
        <w:rPr>
          <w:b/>
          <w:color w:val="000080"/>
          <w:sz w:val="28"/>
          <w:szCs w:val="28"/>
          <w:lang w:val="it-IT"/>
        </w:rPr>
      </w:pPr>
    </w:p>
    <w:p w14:paraId="1767BAA8" w14:textId="77777777" w:rsidR="00375580" w:rsidRPr="00A076D7" w:rsidRDefault="0066333B">
      <w:pPr>
        <w:keepNext/>
        <w:numPr>
          <w:ilvl w:val="1"/>
          <w:numId w:val="1"/>
        </w:numPr>
        <w:spacing w:before="360" w:after="120" w:line="360" w:lineRule="auto"/>
        <w:ind w:left="709" w:hanging="709"/>
        <w:rPr>
          <w:rFonts w:ascii="Verdana" w:eastAsia="Verdana" w:hAnsi="Verdana" w:cs="Verdana"/>
          <w:b/>
          <w:color w:val="000080"/>
          <w:sz w:val="28"/>
          <w:szCs w:val="28"/>
          <w:lang w:val="it-IT"/>
        </w:rPr>
      </w:pPr>
      <w:r w:rsidRPr="00A076D7">
        <w:rPr>
          <w:rFonts w:ascii="Verdana" w:eastAsia="Verdana" w:hAnsi="Verdana" w:cs="Verdana"/>
          <w:b/>
          <w:color w:val="000080"/>
          <w:sz w:val="28"/>
          <w:szCs w:val="28"/>
          <w:lang w:val="it-IT"/>
        </w:rPr>
        <w:t>Previsioni di Sviluppo</w:t>
      </w:r>
      <w:r w:rsidRPr="00A076D7">
        <w:rPr>
          <w:rFonts w:ascii="Verdana" w:eastAsia="Verdana" w:hAnsi="Verdana" w:cs="Verdana"/>
          <w:b/>
          <w:color w:val="000080"/>
          <w:sz w:val="28"/>
          <w:szCs w:val="28"/>
          <w:lang w:val="it-IT"/>
        </w:rPr>
        <w:br/>
      </w:r>
      <w:r w:rsidRPr="00A076D7">
        <w:rPr>
          <w:rFonts w:ascii="Verdana" w:eastAsia="Verdana" w:hAnsi="Verdana" w:cs="Verdana"/>
          <w:color w:val="000000"/>
          <w:sz w:val="24"/>
          <w:szCs w:val="24"/>
          <w:lang w:val="it-IT"/>
        </w:rPr>
        <w:t>Si prevede nel futuro una possibile estensione delle funzionalità del sistema, come :</w:t>
      </w:r>
      <w:r w:rsidRPr="00A076D7">
        <w:rPr>
          <w:rFonts w:ascii="Verdana" w:eastAsia="Verdana" w:hAnsi="Verdana" w:cs="Verdana"/>
          <w:color w:val="000000"/>
          <w:sz w:val="28"/>
          <w:szCs w:val="28"/>
          <w:lang w:val="it-IT"/>
        </w:rPr>
        <w:t xml:space="preserve">    </w:t>
      </w:r>
    </w:p>
    <w:p w14:paraId="01708D56" w14:textId="77777777" w:rsidR="00375580" w:rsidRPr="00A076D7" w:rsidRDefault="0066333B">
      <w:pPr>
        <w:numPr>
          <w:ilvl w:val="0"/>
          <w:numId w:val="3"/>
        </w:numPr>
        <w:spacing w:before="100" w:after="100" w:line="360" w:lineRule="auto"/>
        <w:ind w:hanging="360"/>
        <w:contextualSpacing/>
        <w:rPr>
          <w:color w:val="000000"/>
          <w:sz w:val="24"/>
          <w:szCs w:val="24"/>
          <w:lang w:val="it-IT"/>
        </w:rPr>
      </w:pPr>
      <w:r w:rsidRPr="00A076D7">
        <w:rPr>
          <w:rFonts w:ascii="Verdana" w:eastAsia="Verdana" w:hAnsi="Verdana" w:cs="Verdana"/>
          <w:color w:val="000000"/>
          <w:sz w:val="24"/>
          <w:szCs w:val="24"/>
          <w:lang w:val="it-IT"/>
        </w:rPr>
        <w:t>Rendere il sistema gestibile da più sedi, permettendo una gestione centralizzata di tutti i dati, estendendo la</w:t>
      </w:r>
      <w:r w:rsidR="00B629C3">
        <w:rPr>
          <w:rFonts w:ascii="Verdana" w:eastAsia="Verdana" w:hAnsi="Verdana" w:cs="Verdana"/>
          <w:color w:val="000000"/>
          <w:sz w:val="24"/>
          <w:szCs w:val="24"/>
          <w:lang w:val="it-IT"/>
        </w:rPr>
        <w:t xml:space="preserve"> conoscenza delle varie risorse</w:t>
      </w:r>
    </w:p>
    <w:p w14:paraId="55EAC899" w14:textId="77777777" w:rsidR="00375580" w:rsidRPr="00A076D7" w:rsidRDefault="0066333B">
      <w:pPr>
        <w:numPr>
          <w:ilvl w:val="0"/>
          <w:numId w:val="3"/>
        </w:numPr>
        <w:spacing w:before="100" w:after="100" w:line="360" w:lineRule="auto"/>
        <w:ind w:hanging="360"/>
        <w:contextualSpacing/>
        <w:rPr>
          <w:color w:val="000000"/>
          <w:sz w:val="24"/>
          <w:szCs w:val="24"/>
          <w:lang w:val="it-IT"/>
        </w:rPr>
      </w:pPr>
      <w:r w:rsidRPr="00A076D7">
        <w:rPr>
          <w:rFonts w:ascii="Verdana" w:eastAsia="Verdana" w:hAnsi="Verdana" w:cs="Verdana"/>
          <w:color w:val="000000"/>
          <w:sz w:val="24"/>
          <w:szCs w:val="24"/>
          <w:lang w:val="it-IT"/>
        </w:rPr>
        <w:t>Estendere l’utilizzo del sistema Car</w:t>
      </w:r>
      <w:r w:rsidRPr="00A076D7">
        <w:rPr>
          <w:rFonts w:ascii="Verdana" w:eastAsia="Verdana" w:hAnsi="Verdana" w:cs="Verdana"/>
          <w:sz w:val="24"/>
          <w:szCs w:val="24"/>
          <w:lang w:val="it-IT"/>
        </w:rPr>
        <w:t>L</w:t>
      </w:r>
      <w:r w:rsidRPr="00A076D7">
        <w:rPr>
          <w:rFonts w:ascii="Verdana" w:eastAsia="Verdana" w:hAnsi="Verdana" w:cs="Verdana"/>
          <w:color w:val="000000"/>
          <w:sz w:val="24"/>
          <w:szCs w:val="24"/>
          <w:lang w:val="it-IT"/>
        </w:rPr>
        <w:t>oan su piattaforme mobili, quali smartphone e tablet, rendendolo a portata di mano pe</w:t>
      </w:r>
      <w:r w:rsidR="00B629C3">
        <w:rPr>
          <w:rFonts w:ascii="Verdana" w:eastAsia="Verdana" w:hAnsi="Verdana" w:cs="Verdana"/>
          <w:color w:val="000000"/>
          <w:sz w:val="24"/>
          <w:szCs w:val="24"/>
          <w:lang w:val="it-IT"/>
        </w:rPr>
        <w:t>r chiunque, ovunque ci si trovi</w:t>
      </w:r>
    </w:p>
    <w:p w14:paraId="2B1E83CE" w14:textId="77777777" w:rsidR="00A076D7" w:rsidRPr="00B629C3" w:rsidRDefault="0066333B" w:rsidP="00A076D7">
      <w:pPr>
        <w:numPr>
          <w:ilvl w:val="0"/>
          <w:numId w:val="3"/>
        </w:numPr>
        <w:spacing w:before="100" w:after="100" w:line="360" w:lineRule="auto"/>
        <w:ind w:hanging="360"/>
        <w:contextualSpacing/>
        <w:rPr>
          <w:color w:val="000000"/>
          <w:sz w:val="24"/>
          <w:szCs w:val="24"/>
          <w:lang w:val="it-IT"/>
        </w:rPr>
      </w:pPr>
      <w:r w:rsidRPr="00A076D7">
        <w:rPr>
          <w:rFonts w:ascii="Verdana" w:eastAsia="Verdana" w:hAnsi="Verdana" w:cs="Verdana"/>
          <w:color w:val="000000"/>
          <w:sz w:val="24"/>
          <w:szCs w:val="24"/>
          <w:lang w:val="it-IT"/>
        </w:rPr>
        <w:t xml:space="preserve">Integrare il supporto per il web browser, permettendo di </w:t>
      </w:r>
      <w:r w:rsidR="00B629C3">
        <w:rPr>
          <w:rFonts w:ascii="Verdana" w:eastAsia="Verdana" w:hAnsi="Verdana" w:cs="Verdana"/>
          <w:color w:val="000000"/>
          <w:sz w:val="24"/>
          <w:szCs w:val="24"/>
          <w:lang w:val="it-IT"/>
        </w:rPr>
        <w:t>creare un sito web dell’azienda</w:t>
      </w:r>
    </w:p>
    <w:p w14:paraId="4CB33C31" w14:textId="77777777" w:rsidR="00B629C3" w:rsidRDefault="00B629C3" w:rsidP="00A076D7">
      <w:pPr>
        <w:numPr>
          <w:ilvl w:val="0"/>
          <w:numId w:val="3"/>
        </w:numPr>
        <w:spacing w:before="100" w:after="100" w:line="360" w:lineRule="auto"/>
        <w:ind w:hanging="360"/>
        <w:contextualSpacing/>
        <w:rPr>
          <w:color w:val="000000"/>
          <w:sz w:val="24"/>
          <w:szCs w:val="24"/>
          <w:lang w:val="it-IT"/>
        </w:rPr>
      </w:pPr>
      <w:r>
        <w:rPr>
          <w:rFonts w:ascii="Verdana" w:eastAsia="Verdana" w:hAnsi="Verdana" w:cs="Verdana"/>
          <w:color w:val="000000"/>
          <w:sz w:val="24"/>
          <w:szCs w:val="24"/>
          <w:lang w:val="it-IT"/>
        </w:rPr>
        <w:t>Creare un sistema di affiliazione con il cliente integrando il sistema con un sistema di notifica per eventuali offerte o comunicazioni</w:t>
      </w:r>
    </w:p>
    <w:p w14:paraId="13191326" w14:textId="77777777" w:rsidR="00A076D7" w:rsidRPr="00A076D7" w:rsidRDefault="00A076D7" w:rsidP="00A076D7">
      <w:pPr>
        <w:spacing w:before="100" w:after="100" w:line="360" w:lineRule="auto"/>
        <w:ind w:left="720"/>
        <w:contextualSpacing/>
        <w:rPr>
          <w:color w:val="000000"/>
          <w:sz w:val="24"/>
          <w:szCs w:val="24"/>
          <w:lang w:val="it-IT"/>
        </w:rPr>
      </w:pPr>
    </w:p>
    <w:p w14:paraId="44004922" w14:textId="77777777" w:rsidR="00375580" w:rsidRDefault="0066333B">
      <w:pPr>
        <w:keepNext/>
        <w:numPr>
          <w:ilvl w:val="0"/>
          <w:numId w:val="1"/>
        </w:numPr>
        <w:spacing w:before="360" w:after="120" w:line="360" w:lineRule="auto"/>
        <w:ind w:left="0" w:firstLine="0"/>
      </w:pPr>
      <w:r>
        <w:rPr>
          <w:rFonts w:ascii="Verdana" w:eastAsia="Verdana" w:hAnsi="Verdana" w:cs="Verdana"/>
          <w:b/>
          <w:color w:val="002060"/>
          <w:sz w:val="36"/>
          <w:szCs w:val="36"/>
        </w:rPr>
        <w:t>Descrizione generale</w:t>
      </w:r>
    </w:p>
    <w:p w14:paraId="5A027D42"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Macro funzionalità del sistema</w:t>
      </w:r>
    </w:p>
    <w:p w14:paraId="2C8C3A00" w14:textId="77777777" w:rsidR="00A076D7" w:rsidRPr="00A076D7" w:rsidRDefault="0066333B" w:rsidP="00A076D7">
      <w:pPr>
        <w:keepNext/>
        <w:ind w:left="284"/>
        <w:rPr>
          <w:lang w:val="it-IT"/>
        </w:rPr>
      </w:pPr>
      <w:r w:rsidRPr="00A076D7">
        <w:rPr>
          <w:rFonts w:ascii="Verdana" w:eastAsia="Verdana" w:hAnsi="Verdana" w:cs="Verdana"/>
          <w:color w:val="000000"/>
          <w:sz w:val="24"/>
          <w:szCs w:val="24"/>
          <w:lang w:val="it-IT"/>
        </w:rPr>
        <w:t xml:space="preserve">Carloan deve permettere la registrazione e autenticazione di </w:t>
      </w:r>
      <w:r w:rsidR="00497A1E">
        <w:rPr>
          <w:rFonts w:ascii="Verdana" w:eastAsia="Verdana" w:hAnsi="Verdana" w:cs="Verdana"/>
          <w:color w:val="000000"/>
          <w:sz w:val="24"/>
          <w:szCs w:val="24"/>
          <w:lang w:val="it-IT"/>
        </w:rPr>
        <w:t xml:space="preserve">tre </w:t>
      </w:r>
      <w:r w:rsidRPr="00A076D7">
        <w:rPr>
          <w:rFonts w:ascii="Verdana" w:eastAsia="Verdana" w:hAnsi="Verdana" w:cs="Verdana"/>
          <w:color w:val="000000"/>
          <w:sz w:val="24"/>
          <w:szCs w:val="24"/>
          <w:lang w:val="it-IT"/>
        </w:rPr>
        <w:t xml:space="preserve">tipi di utente : </w:t>
      </w:r>
      <w:r w:rsidR="00624B69">
        <w:rPr>
          <w:rFonts w:ascii="Verdana" w:eastAsia="Verdana" w:hAnsi="Verdana" w:cs="Verdana"/>
          <w:color w:val="000000"/>
          <w:sz w:val="24"/>
          <w:szCs w:val="24"/>
          <w:lang w:val="it-IT"/>
        </w:rPr>
        <w:t>manager</w:t>
      </w:r>
      <w:r w:rsidRPr="00A076D7">
        <w:rPr>
          <w:rFonts w:ascii="Verdana" w:eastAsia="Verdana" w:hAnsi="Verdana" w:cs="Verdana"/>
          <w:color w:val="000000"/>
          <w:sz w:val="24"/>
          <w:szCs w:val="24"/>
          <w:lang w:val="it-IT"/>
        </w:rPr>
        <w:t>, impiegato e cliente.</w:t>
      </w:r>
    </w:p>
    <w:p w14:paraId="1A99D07E" w14:textId="77777777" w:rsidR="00375580" w:rsidRPr="00A076D7" w:rsidRDefault="00497A1E">
      <w:pPr>
        <w:keepNext/>
        <w:spacing w:after="240"/>
        <w:ind w:left="284"/>
        <w:rPr>
          <w:lang w:val="it-IT"/>
        </w:rPr>
      </w:pPr>
      <w:r>
        <w:rPr>
          <w:rFonts w:ascii="Verdana" w:eastAsia="Verdana" w:hAnsi="Verdana" w:cs="Verdana"/>
          <w:color w:val="000000"/>
          <w:sz w:val="24"/>
          <w:szCs w:val="24"/>
          <w:lang w:val="it-IT"/>
        </w:rPr>
        <w:t xml:space="preserve">Il </w:t>
      </w:r>
      <w:r w:rsidR="00624B69">
        <w:rPr>
          <w:rFonts w:ascii="Verdana" w:eastAsia="Verdana" w:hAnsi="Verdana" w:cs="Verdana"/>
          <w:color w:val="000000"/>
          <w:sz w:val="24"/>
          <w:szCs w:val="24"/>
          <w:lang w:val="it-IT"/>
        </w:rPr>
        <w:t>manager</w:t>
      </w:r>
      <w:r w:rsidR="0066333B" w:rsidRPr="00A076D7">
        <w:rPr>
          <w:rFonts w:ascii="Verdana" w:eastAsia="Verdana" w:hAnsi="Verdana" w:cs="Verdana"/>
          <w:color w:val="000000"/>
          <w:sz w:val="24"/>
          <w:szCs w:val="24"/>
          <w:lang w:val="it-IT"/>
        </w:rPr>
        <w:t xml:space="preserve"> ha funzioni amministrative all’interno dell’azienda. Si occupa della gestione dei dati dei clienti, quindi può modificare i dati relativi ai cliente, visual</w:t>
      </w:r>
      <w:r>
        <w:rPr>
          <w:rFonts w:ascii="Verdana" w:eastAsia="Verdana" w:hAnsi="Verdana" w:cs="Verdana"/>
          <w:color w:val="000000"/>
          <w:sz w:val="24"/>
          <w:szCs w:val="24"/>
          <w:lang w:val="it-IT"/>
        </w:rPr>
        <w:t>izzare l’elenco degli impiegati e</w:t>
      </w:r>
      <w:r w:rsidR="0066333B" w:rsidRPr="00A076D7">
        <w:rPr>
          <w:rFonts w:ascii="Verdana" w:eastAsia="Verdana" w:hAnsi="Verdana" w:cs="Verdana"/>
          <w:color w:val="000000"/>
          <w:sz w:val="24"/>
          <w:szCs w:val="24"/>
          <w:lang w:val="it-IT"/>
        </w:rPr>
        <w:t xml:space="preserve"> gestire il parco auto. Può prendere decisioni riguardo il parco auto, quindi ri</w:t>
      </w:r>
      <w:r>
        <w:rPr>
          <w:rFonts w:ascii="Verdana" w:eastAsia="Verdana" w:hAnsi="Verdana" w:cs="Verdana"/>
          <w:color w:val="000000"/>
          <w:sz w:val="24"/>
          <w:szCs w:val="24"/>
          <w:lang w:val="it-IT"/>
        </w:rPr>
        <w:t>chiedere o  rendere autoveicoli</w:t>
      </w:r>
      <w:r w:rsidR="0066333B" w:rsidRPr="00A076D7">
        <w:rPr>
          <w:rFonts w:ascii="Verdana" w:eastAsia="Verdana" w:hAnsi="Verdana" w:cs="Verdana"/>
          <w:color w:val="000000"/>
          <w:sz w:val="24"/>
          <w:szCs w:val="24"/>
          <w:lang w:val="it-IT"/>
        </w:rPr>
        <w:t xml:space="preserve"> e modificare il prezzo delle tariffe e dei servizi.</w:t>
      </w:r>
    </w:p>
    <w:p w14:paraId="19E037FC" w14:textId="77777777" w:rsidR="00375580" w:rsidRPr="00A076D7" w:rsidRDefault="00497A1E">
      <w:pPr>
        <w:keepNext/>
        <w:spacing w:after="240"/>
        <w:ind w:left="284"/>
        <w:rPr>
          <w:lang w:val="it-IT"/>
        </w:rPr>
      </w:pPr>
      <w:r>
        <w:rPr>
          <w:rFonts w:ascii="Verdana" w:eastAsia="Verdana" w:hAnsi="Verdana" w:cs="Verdana"/>
          <w:color w:val="000000"/>
          <w:sz w:val="24"/>
          <w:szCs w:val="24"/>
          <w:lang w:val="it-IT"/>
        </w:rPr>
        <w:t>Ciascun impiegato</w:t>
      </w:r>
      <w:r w:rsidR="0066333B" w:rsidRPr="00A076D7">
        <w:rPr>
          <w:rFonts w:ascii="Verdana" w:eastAsia="Verdana" w:hAnsi="Verdana" w:cs="Verdana"/>
          <w:color w:val="000000"/>
          <w:sz w:val="24"/>
          <w:szCs w:val="24"/>
          <w:lang w:val="it-IT"/>
        </w:rPr>
        <w:t xml:space="preserve"> ha il compito di gestire i contratti e fornire supporto ai clienti. Può aprire, modificare e chiudere contratti, gestire l’utenza e visualizzare il parco auto.</w:t>
      </w:r>
      <w:r>
        <w:rPr>
          <w:rFonts w:ascii="Verdana" w:eastAsia="Verdana" w:hAnsi="Verdana" w:cs="Verdana"/>
          <w:color w:val="000000"/>
          <w:sz w:val="24"/>
          <w:szCs w:val="24"/>
          <w:lang w:val="it-IT"/>
        </w:rPr>
        <w:t xml:space="preserve"> Inoltre può</w:t>
      </w:r>
      <w:r w:rsidRPr="00A076D7">
        <w:rPr>
          <w:rFonts w:ascii="Verdana" w:eastAsia="Verdana" w:hAnsi="Verdana" w:cs="Verdana"/>
          <w:color w:val="000000"/>
          <w:sz w:val="24"/>
          <w:szCs w:val="24"/>
          <w:lang w:val="it-IT"/>
        </w:rPr>
        <w:t xml:space="preserve"> prenota</w:t>
      </w:r>
      <w:r>
        <w:rPr>
          <w:rFonts w:ascii="Verdana" w:eastAsia="Verdana" w:hAnsi="Verdana" w:cs="Verdana"/>
          <w:color w:val="000000"/>
          <w:sz w:val="24"/>
          <w:szCs w:val="24"/>
          <w:lang w:val="it-IT"/>
        </w:rPr>
        <w:t>re</w:t>
      </w:r>
      <w:r w:rsidRPr="00A076D7">
        <w:rPr>
          <w:rFonts w:ascii="Verdana" w:eastAsia="Verdana" w:hAnsi="Verdana" w:cs="Verdana"/>
          <w:color w:val="000000"/>
          <w:sz w:val="24"/>
          <w:szCs w:val="24"/>
          <w:lang w:val="it-IT"/>
        </w:rPr>
        <w:t xml:space="preserve"> le manutenzioni da effettuare agli autoveicoli</w:t>
      </w:r>
      <w:r>
        <w:rPr>
          <w:rFonts w:ascii="Verdana" w:eastAsia="Verdana" w:hAnsi="Verdana" w:cs="Verdana"/>
          <w:color w:val="000000"/>
          <w:sz w:val="24"/>
          <w:szCs w:val="24"/>
          <w:lang w:val="it-IT"/>
        </w:rPr>
        <w:t xml:space="preserve"> al momento della consegna.</w:t>
      </w:r>
    </w:p>
    <w:p w14:paraId="49D07997" w14:textId="77777777" w:rsidR="00375580" w:rsidRPr="00A076D7" w:rsidRDefault="0066333B">
      <w:pPr>
        <w:keepNext/>
        <w:spacing w:after="0"/>
        <w:ind w:left="284"/>
        <w:rPr>
          <w:lang w:val="it-IT"/>
        </w:rPr>
      </w:pPr>
      <w:r w:rsidRPr="00A076D7">
        <w:rPr>
          <w:rFonts w:ascii="Verdana" w:eastAsia="Verdana" w:hAnsi="Verdana" w:cs="Verdana"/>
          <w:color w:val="000000"/>
          <w:sz w:val="24"/>
          <w:szCs w:val="24"/>
          <w:lang w:val="it-IT"/>
        </w:rPr>
        <w:t xml:space="preserve">Ciascun cliente può scegliere tra le auto disponibili nel parco auto ed espandere il pacchetto scegliendo optional e bonus, quali: </w:t>
      </w:r>
      <w:r w:rsidRPr="00B629C3">
        <w:rPr>
          <w:rFonts w:ascii="Verdana" w:eastAsia="Verdana" w:hAnsi="Verdana" w:cs="Verdana"/>
          <w:b/>
          <w:color w:val="000000"/>
          <w:sz w:val="24"/>
          <w:szCs w:val="24"/>
          <w:highlight w:val="yellow"/>
          <w:u w:val="single"/>
          <w:lang w:val="it-IT"/>
        </w:rPr>
        <w:t>assicurazione sul furto, incendio e incidenti</w:t>
      </w:r>
      <w:r w:rsidRPr="00A076D7">
        <w:rPr>
          <w:rFonts w:ascii="Verdana" w:eastAsia="Verdana" w:hAnsi="Verdana" w:cs="Verdana"/>
          <w:color w:val="000000"/>
          <w:sz w:val="24"/>
          <w:szCs w:val="24"/>
          <w:lang w:val="it-IT"/>
        </w:rPr>
        <w:t>, richieste extra (porta bagagli e seggiolino per bambini), ecc.</w:t>
      </w:r>
    </w:p>
    <w:p w14:paraId="5DD574CA" w14:textId="77777777" w:rsidR="00375580" w:rsidRDefault="00375580">
      <w:pPr>
        <w:spacing w:after="120" w:line="240" w:lineRule="auto"/>
        <w:rPr>
          <w:lang w:val="it-IT"/>
        </w:rPr>
      </w:pPr>
    </w:p>
    <w:p w14:paraId="60EE488A" w14:textId="77777777" w:rsidR="00AA7C5D" w:rsidRPr="00A076D7" w:rsidRDefault="00AA7C5D">
      <w:pPr>
        <w:spacing w:after="120" w:line="240" w:lineRule="auto"/>
        <w:rPr>
          <w:lang w:val="it-IT"/>
        </w:rPr>
      </w:pPr>
    </w:p>
    <w:p w14:paraId="3061CA33"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Interfaccia utente</w:t>
      </w:r>
    </w:p>
    <w:p w14:paraId="3296C7DE" w14:textId="77777777" w:rsidR="00375580" w:rsidRPr="00A076D7" w:rsidRDefault="0066333B">
      <w:pPr>
        <w:spacing w:after="120" w:line="240" w:lineRule="auto"/>
        <w:ind w:left="142"/>
        <w:rPr>
          <w:lang w:val="it-IT"/>
        </w:rPr>
      </w:pPr>
      <w:r w:rsidRPr="00A076D7">
        <w:rPr>
          <w:rFonts w:ascii="Verdana" w:eastAsia="Verdana" w:hAnsi="Verdana" w:cs="Verdana"/>
          <w:color w:val="000000"/>
          <w:sz w:val="24"/>
          <w:szCs w:val="24"/>
          <w:lang w:val="it-IT"/>
        </w:rPr>
        <w:t>L’uso del sistema avviene attraverso un’interfaccia grafica windows-based che mostra, tra gli altri, menù, pulsanti e campi di testo, attraverso i quali l’utente può scegliere ed operare tra le diverse operazioni effettuabili.</w:t>
      </w:r>
      <w:r w:rsidRPr="00A076D7">
        <w:rPr>
          <w:rFonts w:ascii="Verdana" w:eastAsia="Verdana" w:hAnsi="Verdana" w:cs="Verdana"/>
          <w:color w:val="000000"/>
          <w:sz w:val="24"/>
          <w:szCs w:val="24"/>
          <w:lang w:val="it-IT"/>
        </w:rPr>
        <w:br/>
        <w:t>Il sistema monitorizza le operazioni richieste, in modo tale da controllare le operazioni distruttive (chiedendo sempre conferma all’utente prima di eseguire irreversibilmente una di essa), abilitare solo le funzionalità consentite e fornire all’utente solo le informazioni necessarie per effettuare le operazioni abilitate.</w:t>
      </w:r>
    </w:p>
    <w:p w14:paraId="5D7E521C"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Ambiente di esecuzione</w:t>
      </w:r>
    </w:p>
    <w:p w14:paraId="5220DA6E" w14:textId="77777777" w:rsidR="00375580" w:rsidRPr="00A076D7" w:rsidRDefault="0066333B">
      <w:pPr>
        <w:spacing w:after="120" w:line="240" w:lineRule="auto"/>
        <w:ind w:left="284"/>
        <w:rPr>
          <w:lang w:val="it-IT"/>
        </w:rPr>
      </w:pPr>
      <w:r w:rsidRPr="00A076D7">
        <w:rPr>
          <w:rFonts w:ascii="Verdana" w:eastAsia="Verdana" w:hAnsi="Verdana" w:cs="Verdana"/>
          <w:color w:val="000000"/>
          <w:sz w:val="24"/>
          <w:szCs w:val="24"/>
          <w:lang w:val="it-IT"/>
        </w:rPr>
        <w:t xml:space="preserve">Il sistema è progettato come un ambiente server-client, con unica </w:t>
      </w:r>
      <w:r w:rsidR="00B629C3">
        <w:rPr>
          <w:rFonts w:ascii="Verdana" w:eastAsia="Verdana" w:hAnsi="Verdana" w:cs="Verdana"/>
          <w:color w:val="000000"/>
          <w:sz w:val="24"/>
          <w:szCs w:val="24"/>
          <w:lang w:val="it-IT"/>
        </w:rPr>
        <w:t xml:space="preserve">istanza del server e molteplici </w:t>
      </w:r>
      <w:r w:rsidRPr="00A076D7">
        <w:rPr>
          <w:rFonts w:ascii="Verdana" w:eastAsia="Verdana" w:hAnsi="Verdana" w:cs="Verdana"/>
          <w:color w:val="000000"/>
          <w:sz w:val="24"/>
          <w:szCs w:val="24"/>
          <w:lang w:val="it-IT"/>
        </w:rPr>
        <w:t xml:space="preserve">client che rappresentano le varie filiali dell’azienda.  </w:t>
      </w:r>
      <w:r w:rsidRPr="00A076D7">
        <w:rPr>
          <w:rFonts w:ascii="Verdana" w:eastAsia="Verdana" w:hAnsi="Verdana" w:cs="Verdana"/>
          <w:color w:val="000000"/>
          <w:sz w:val="24"/>
          <w:szCs w:val="24"/>
          <w:lang w:val="it-IT"/>
        </w:rPr>
        <w:lastRenderedPageBreak/>
        <w:t>Il server necessita di un unico database MySQL, dove verranno salvati i dati del sistema che saranno condivisi tra tutte le filiali.</w:t>
      </w:r>
    </w:p>
    <w:p w14:paraId="51689B21"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Requisiti Operativi</w:t>
      </w:r>
      <w:r>
        <w:rPr>
          <w:rFonts w:ascii="Verdana" w:eastAsia="Verdana" w:hAnsi="Verdana" w:cs="Verdana"/>
          <w:b/>
          <w:color w:val="000080"/>
          <w:sz w:val="28"/>
          <w:szCs w:val="28"/>
        </w:rPr>
        <w:tab/>
      </w:r>
    </w:p>
    <w:p w14:paraId="351433C8" w14:textId="77777777" w:rsidR="00375580" w:rsidRDefault="0066333B">
      <w:pPr>
        <w:keepNext/>
        <w:numPr>
          <w:ilvl w:val="2"/>
          <w:numId w:val="1"/>
        </w:numPr>
        <w:spacing w:before="360" w:after="0" w:line="360" w:lineRule="auto"/>
        <w:ind w:left="284"/>
        <w:rPr>
          <w:rFonts w:ascii="Verdana" w:eastAsia="Verdana" w:hAnsi="Verdana" w:cs="Verdana"/>
          <w:b/>
          <w:color w:val="000080"/>
        </w:rPr>
      </w:pPr>
      <w:r>
        <w:rPr>
          <w:rFonts w:ascii="Verdana" w:eastAsia="Verdana" w:hAnsi="Verdana" w:cs="Verdana"/>
          <w:b/>
          <w:color w:val="000080"/>
          <w:sz w:val="24"/>
          <w:szCs w:val="24"/>
        </w:rPr>
        <w:t>Requisiti Hardware</w:t>
      </w:r>
    </w:p>
    <w:p w14:paraId="63133D9F" w14:textId="77777777" w:rsidR="00375580" w:rsidRPr="00A076D7" w:rsidRDefault="0066333B">
      <w:pPr>
        <w:keepNext/>
        <w:spacing w:after="120" w:line="360" w:lineRule="auto"/>
        <w:ind w:left="284"/>
        <w:rPr>
          <w:lang w:val="it-IT"/>
        </w:rPr>
      </w:pPr>
      <w:r w:rsidRPr="00A076D7">
        <w:rPr>
          <w:rFonts w:ascii="Verdana" w:eastAsia="Verdana" w:hAnsi="Verdana" w:cs="Verdana"/>
          <w:color w:val="000000"/>
          <w:sz w:val="24"/>
          <w:szCs w:val="24"/>
          <w:lang w:val="it-IT"/>
        </w:rPr>
        <w:t>Il sistema, per il corretto funzionamento, necessita di un personal computer che possieda almeno la seguente dotazione:</w:t>
      </w:r>
    </w:p>
    <w:p w14:paraId="742FDEEA"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Processore 1Ghz  </w:t>
      </w:r>
    </w:p>
    <w:p w14:paraId="6B87B542"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RAM: 512 MB  </w:t>
      </w:r>
    </w:p>
    <w:p w14:paraId="5041A7BA"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HD: 40 GB  </w:t>
      </w:r>
    </w:p>
    <w:p w14:paraId="01CC6311"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Scheda Grafica da 32MB  </w:t>
      </w:r>
    </w:p>
    <w:p w14:paraId="19012426"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Mouse  </w:t>
      </w:r>
    </w:p>
    <w:p w14:paraId="5BD47649"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 xml:space="preserve">Tastiera  </w:t>
      </w:r>
    </w:p>
    <w:p w14:paraId="00CAAD02" w14:textId="77777777" w:rsidR="00375580" w:rsidRDefault="0066333B">
      <w:pPr>
        <w:keepNext/>
        <w:numPr>
          <w:ilvl w:val="0"/>
          <w:numId w:val="4"/>
        </w:numPr>
        <w:spacing w:after="0" w:line="360" w:lineRule="auto"/>
        <w:ind w:left="851" w:hanging="284"/>
        <w:rPr>
          <w:b/>
          <w:color w:val="000080"/>
          <w:sz w:val="28"/>
          <w:szCs w:val="28"/>
        </w:rPr>
      </w:pPr>
      <w:r>
        <w:rPr>
          <w:rFonts w:ascii="Verdana" w:eastAsia="Verdana" w:hAnsi="Verdana" w:cs="Verdana"/>
          <w:color w:val="000000"/>
          <w:sz w:val="24"/>
          <w:szCs w:val="24"/>
        </w:rPr>
        <w:t>Risoluzione minima display: 1024x768</w:t>
      </w:r>
    </w:p>
    <w:p w14:paraId="7A5BDB13" w14:textId="77777777" w:rsidR="00375580" w:rsidRDefault="0066333B">
      <w:pPr>
        <w:keepNext/>
        <w:numPr>
          <w:ilvl w:val="2"/>
          <w:numId w:val="1"/>
        </w:numPr>
        <w:spacing w:before="360" w:after="0" w:line="360" w:lineRule="auto"/>
        <w:ind w:left="284"/>
        <w:rPr>
          <w:rFonts w:ascii="Verdana" w:eastAsia="Verdana" w:hAnsi="Verdana" w:cs="Verdana"/>
          <w:b/>
          <w:color w:val="000080"/>
        </w:rPr>
      </w:pPr>
      <w:r>
        <w:rPr>
          <w:rFonts w:ascii="Verdana" w:eastAsia="Verdana" w:hAnsi="Verdana" w:cs="Verdana"/>
          <w:b/>
          <w:color w:val="000080"/>
          <w:sz w:val="24"/>
          <w:szCs w:val="24"/>
        </w:rPr>
        <w:t>Requisiti Software</w:t>
      </w:r>
    </w:p>
    <w:p w14:paraId="30F04E55" w14:textId="77777777" w:rsidR="00375580" w:rsidRPr="00A076D7" w:rsidRDefault="0066333B">
      <w:pPr>
        <w:keepNext/>
        <w:numPr>
          <w:ilvl w:val="0"/>
          <w:numId w:val="5"/>
        </w:numPr>
        <w:spacing w:after="0" w:line="360" w:lineRule="auto"/>
        <w:ind w:left="851" w:hanging="284"/>
        <w:rPr>
          <w:b/>
          <w:color w:val="000080"/>
          <w:sz w:val="28"/>
          <w:szCs w:val="28"/>
          <w:lang w:val="it-IT"/>
        </w:rPr>
      </w:pPr>
      <w:r w:rsidRPr="00A076D7">
        <w:rPr>
          <w:rFonts w:ascii="Verdana" w:eastAsia="Verdana" w:hAnsi="Verdana" w:cs="Verdana"/>
          <w:color w:val="000000"/>
          <w:sz w:val="24"/>
          <w:szCs w:val="24"/>
          <w:lang w:val="it-IT"/>
        </w:rPr>
        <w:t>Windows(Vista o superiore)/ Linux / Mac</w:t>
      </w:r>
    </w:p>
    <w:p w14:paraId="0DF9DD96" w14:textId="77777777" w:rsidR="00375580" w:rsidRDefault="0066333B">
      <w:pPr>
        <w:keepNext/>
        <w:numPr>
          <w:ilvl w:val="0"/>
          <w:numId w:val="5"/>
        </w:numPr>
        <w:spacing w:after="0" w:line="360" w:lineRule="auto"/>
        <w:ind w:left="851" w:hanging="284"/>
        <w:rPr>
          <w:b/>
          <w:color w:val="000080"/>
          <w:sz w:val="28"/>
          <w:szCs w:val="28"/>
        </w:rPr>
      </w:pPr>
      <w:r>
        <w:rPr>
          <w:rFonts w:ascii="Verdana" w:eastAsia="Verdana" w:hAnsi="Verdana" w:cs="Verdana"/>
          <w:color w:val="000000"/>
          <w:sz w:val="24"/>
          <w:szCs w:val="24"/>
        </w:rPr>
        <w:t>Java SE 8 Runtime Environment</w:t>
      </w:r>
    </w:p>
    <w:p w14:paraId="45B67AA4" w14:textId="77777777" w:rsidR="00375580" w:rsidRDefault="0066333B">
      <w:pPr>
        <w:keepNext/>
        <w:numPr>
          <w:ilvl w:val="0"/>
          <w:numId w:val="5"/>
        </w:numPr>
        <w:spacing w:after="0" w:line="360" w:lineRule="auto"/>
        <w:ind w:left="851" w:hanging="284"/>
        <w:rPr>
          <w:b/>
          <w:color w:val="000080"/>
          <w:sz w:val="28"/>
          <w:szCs w:val="28"/>
        </w:rPr>
      </w:pPr>
      <w:r>
        <w:rPr>
          <w:rFonts w:ascii="Verdana" w:eastAsia="Verdana" w:hAnsi="Verdana" w:cs="Verdana"/>
          <w:color w:val="000000"/>
          <w:sz w:val="24"/>
          <w:szCs w:val="24"/>
        </w:rPr>
        <w:t>MySQL 5.6</w:t>
      </w:r>
    </w:p>
    <w:p w14:paraId="048BB36F" w14:textId="77777777" w:rsidR="00375580" w:rsidRPr="00A076D7" w:rsidRDefault="0066333B">
      <w:pPr>
        <w:keepNext/>
        <w:numPr>
          <w:ilvl w:val="0"/>
          <w:numId w:val="5"/>
        </w:numPr>
        <w:spacing w:after="0" w:line="360" w:lineRule="auto"/>
        <w:ind w:left="851" w:hanging="284"/>
        <w:rPr>
          <w:b/>
          <w:color w:val="000080"/>
          <w:sz w:val="28"/>
          <w:szCs w:val="28"/>
          <w:lang w:val="it-IT"/>
        </w:rPr>
      </w:pPr>
      <w:r w:rsidRPr="00A076D7">
        <w:rPr>
          <w:rFonts w:ascii="Verdana" w:eastAsia="Verdana" w:hAnsi="Verdana" w:cs="Verdana"/>
          <w:color w:val="000000"/>
          <w:sz w:val="24"/>
          <w:szCs w:val="24"/>
          <w:lang w:val="it-IT"/>
        </w:rPr>
        <w:t>Lettore pdf per consultare la documentazione</w:t>
      </w:r>
    </w:p>
    <w:p w14:paraId="7E6F523B"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Documentazione Utente</w:t>
      </w:r>
    </w:p>
    <w:p w14:paraId="0FB2A862" w14:textId="77777777" w:rsidR="00375580" w:rsidRPr="00A076D7" w:rsidRDefault="0066333B">
      <w:pPr>
        <w:spacing w:after="120" w:line="240" w:lineRule="auto"/>
        <w:ind w:left="142"/>
        <w:rPr>
          <w:lang w:val="it-IT"/>
        </w:rPr>
      </w:pPr>
      <w:r w:rsidRPr="00A076D7">
        <w:rPr>
          <w:rFonts w:ascii="Verdana" w:eastAsia="Verdana" w:hAnsi="Verdana" w:cs="Verdana"/>
          <w:color w:val="000000"/>
          <w:sz w:val="24"/>
          <w:szCs w:val="24"/>
          <w:lang w:val="it-IT"/>
        </w:rPr>
        <w:t xml:space="preserve">Il manuale utente del software distribuito in formato .pdf è disponibile </w:t>
      </w:r>
      <w:r w:rsidRPr="00A076D7">
        <w:rPr>
          <w:rFonts w:ascii="Verdana" w:eastAsia="Verdana" w:hAnsi="Verdana" w:cs="Verdana"/>
          <w:b/>
          <w:color w:val="000000"/>
          <w:sz w:val="24"/>
          <w:szCs w:val="24"/>
          <w:lang w:val="it-IT"/>
        </w:rPr>
        <w:t>&lt;qui&gt;</w:t>
      </w:r>
    </w:p>
    <w:p w14:paraId="53F27052"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lastRenderedPageBreak/>
        <w:t>Stabilità dei Vincoli</w:t>
      </w:r>
    </w:p>
    <w:tbl>
      <w:tblPr>
        <w:tblW w:w="932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73"/>
        <w:gridCol w:w="8454"/>
      </w:tblGrid>
      <w:tr w:rsidR="00375580" w:rsidRPr="00232DF8" w14:paraId="75EAE12E" w14:textId="77777777">
        <w:tc>
          <w:tcPr>
            <w:tcW w:w="873" w:type="dxa"/>
          </w:tcPr>
          <w:p w14:paraId="16CBE6E3" w14:textId="77777777" w:rsidR="00375580" w:rsidRDefault="0066333B">
            <w:pPr>
              <w:keepNext/>
              <w:spacing w:before="360" w:after="120" w:line="360" w:lineRule="auto"/>
              <w:jc w:val="center"/>
            </w:pPr>
            <w:r>
              <w:rPr>
                <w:rFonts w:ascii="Verdana" w:eastAsia="Verdana" w:hAnsi="Verdana" w:cs="Verdana"/>
                <w:color w:val="000000"/>
                <w:sz w:val="22"/>
                <w:szCs w:val="22"/>
              </w:rPr>
              <w:lastRenderedPageBreak/>
              <w:t>V01</w:t>
            </w:r>
          </w:p>
        </w:tc>
        <w:tc>
          <w:tcPr>
            <w:tcW w:w="8454" w:type="dxa"/>
          </w:tcPr>
          <w:p w14:paraId="276557ED"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Accesso soggetto ad autenticazione (con password crittografate) e limitato solo ai dati accessibili dal proprio account.</w:t>
            </w:r>
          </w:p>
        </w:tc>
      </w:tr>
      <w:tr w:rsidR="00375580" w:rsidRPr="00232DF8" w14:paraId="0E9327E2" w14:textId="77777777">
        <w:tc>
          <w:tcPr>
            <w:tcW w:w="873" w:type="dxa"/>
          </w:tcPr>
          <w:p w14:paraId="4ECDA9DB" w14:textId="77777777" w:rsidR="00375580" w:rsidRDefault="0066333B">
            <w:pPr>
              <w:keepNext/>
              <w:spacing w:before="360" w:after="120" w:line="360" w:lineRule="auto"/>
            </w:pPr>
            <w:r>
              <w:rPr>
                <w:rFonts w:ascii="Verdana" w:eastAsia="Verdana" w:hAnsi="Verdana" w:cs="Verdana"/>
                <w:color w:val="000000"/>
                <w:sz w:val="22"/>
                <w:szCs w:val="22"/>
              </w:rPr>
              <w:t>V02</w:t>
            </w:r>
          </w:p>
        </w:tc>
        <w:tc>
          <w:tcPr>
            <w:tcW w:w="8454" w:type="dxa"/>
          </w:tcPr>
          <w:p w14:paraId="42FA120C"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La password deve avere lunghezza compresa tra 8 e 15 caratteri alfanumerici e simboli (punto, trattino e/o underscore</w:t>
            </w:r>
            <w:r w:rsidR="00B629C3">
              <w:rPr>
                <w:rFonts w:ascii="Verdana" w:eastAsia="Verdana" w:hAnsi="Verdana" w:cs="Verdana"/>
                <w:color w:val="000000"/>
                <w:sz w:val="22"/>
                <w:szCs w:val="22"/>
                <w:lang w:val="it-IT"/>
              </w:rPr>
              <w:t>)</w:t>
            </w:r>
          </w:p>
        </w:tc>
      </w:tr>
      <w:tr w:rsidR="00375580" w:rsidRPr="00232DF8" w14:paraId="4CA73E17" w14:textId="77777777">
        <w:tc>
          <w:tcPr>
            <w:tcW w:w="873" w:type="dxa"/>
          </w:tcPr>
          <w:p w14:paraId="3E6DD48E" w14:textId="77777777" w:rsidR="00375580" w:rsidRDefault="0066333B">
            <w:pPr>
              <w:keepNext/>
              <w:spacing w:before="360" w:after="120" w:line="360" w:lineRule="auto"/>
            </w:pPr>
            <w:r>
              <w:rPr>
                <w:rFonts w:ascii="Verdana" w:eastAsia="Verdana" w:hAnsi="Verdana" w:cs="Verdana"/>
                <w:color w:val="000000"/>
                <w:sz w:val="22"/>
                <w:szCs w:val="22"/>
              </w:rPr>
              <w:t>V03</w:t>
            </w:r>
          </w:p>
        </w:tc>
        <w:tc>
          <w:tcPr>
            <w:tcW w:w="8454" w:type="dxa"/>
          </w:tcPr>
          <w:p w14:paraId="1680220E"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 xml:space="preserve">L’username deve avere lunghezza compresa tra 8 e 15 caratteri alfanumerici e simboli </w:t>
            </w:r>
            <w:r w:rsidR="00B629C3">
              <w:rPr>
                <w:rFonts w:ascii="Verdana" w:eastAsia="Verdana" w:hAnsi="Verdana" w:cs="Verdana"/>
                <w:color w:val="000000"/>
                <w:sz w:val="22"/>
                <w:szCs w:val="22"/>
                <w:lang w:val="it-IT"/>
              </w:rPr>
              <w:t>(</w:t>
            </w:r>
            <w:r w:rsidRPr="00A076D7">
              <w:rPr>
                <w:rFonts w:ascii="Verdana" w:eastAsia="Verdana" w:hAnsi="Verdana" w:cs="Verdana"/>
                <w:color w:val="000000"/>
                <w:sz w:val="22"/>
                <w:szCs w:val="22"/>
                <w:lang w:val="it-IT"/>
              </w:rPr>
              <w:t>punto, trattino e/o underscore</w:t>
            </w:r>
            <w:r w:rsidR="00B629C3">
              <w:rPr>
                <w:rFonts w:ascii="Verdana" w:eastAsia="Verdana" w:hAnsi="Verdana" w:cs="Verdana"/>
                <w:color w:val="000000"/>
                <w:sz w:val="22"/>
                <w:szCs w:val="22"/>
                <w:lang w:val="it-IT"/>
              </w:rPr>
              <w:t>)</w:t>
            </w:r>
          </w:p>
        </w:tc>
      </w:tr>
      <w:tr w:rsidR="00375580" w14:paraId="7FDBDC14" w14:textId="77777777">
        <w:tc>
          <w:tcPr>
            <w:tcW w:w="873" w:type="dxa"/>
          </w:tcPr>
          <w:p w14:paraId="4705CB60" w14:textId="77777777" w:rsidR="00375580" w:rsidRDefault="0066333B">
            <w:pPr>
              <w:keepNext/>
              <w:spacing w:before="360" w:after="120" w:line="360" w:lineRule="auto"/>
            </w:pPr>
            <w:r>
              <w:rPr>
                <w:rFonts w:ascii="Verdana" w:eastAsia="Verdana" w:hAnsi="Verdana" w:cs="Verdana"/>
                <w:color w:val="000000"/>
                <w:sz w:val="22"/>
                <w:szCs w:val="22"/>
              </w:rPr>
              <w:t>V04</w:t>
            </w:r>
          </w:p>
        </w:tc>
        <w:tc>
          <w:tcPr>
            <w:tcW w:w="8454" w:type="dxa"/>
          </w:tcPr>
          <w:p w14:paraId="4458059B" w14:textId="77777777" w:rsidR="00375580" w:rsidRDefault="00B629C3">
            <w:pPr>
              <w:keepNext/>
              <w:spacing w:before="360" w:after="120" w:line="360" w:lineRule="auto"/>
            </w:pPr>
            <w:r>
              <w:rPr>
                <w:rFonts w:ascii="Verdana" w:eastAsia="Verdana" w:hAnsi="Verdana" w:cs="Verdana"/>
                <w:color w:val="000000"/>
                <w:sz w:val="22"/>
                <w:szCs w:val="22"/>
              </w:rPr>
              <w:t>L’username</w:t>
            </w:r>
            <w:r w:rsidR="00C70D25">
              <w:rPr>
                <w:rFonts w:ascii="Verdana" w:eastAsia="Verdana" w:hAnsi="Verdana" w:cs="Verdana"/>
                <w:color w:val="000000"/>
                <w:sz w:val="22"/>
                <w:szCs w:val="22"/>
              </w:rPr>
              <w:t xml:space="preserve"> dev’</w:t>
            </w:r>
            <w:r w:rsidR="0066333B">
              <w:rPr>
                <w:rFonts w:ascii="Verdana" w:eastAsia="Verdana" w:hAnsi="Verdana" w:cs="Verdana"/>
                <w:color w:val="000000"/>
                <w:sz w:val="22"/>
                <w:szCs w:val="22"/>
              </w:rPr>
              <w:t>essere univoco</w:t>
            </w:r>
          </w:p>
        </w:tc>
      </w:tr>
      <w:tr w:rsidR="00375580" w:rsidRPr="00232DF8" w14:paraId="37C15CAE" w14:textId="77777777">
        <w:tc>
          <w:tcPr>
            <w:tcW w:w="873" w:type="dxa"/>
          </w:tcPr>
          <w:p w14:paraId="3096E420" w14:textId="77777777" w:rsidR="00375580" w:rsidRDefault="0066333B">
            <w:pPr>
              <w:keepNext/>
              <w:spacing w:before="360" w:after="120" w:line="360" w:lineRule="auto"/>
            </w:pPr>
            <w:r>
              <w:rPr>
                <w:rFonts w:ascii="Verdana" w:eastAsia="Verdana" w:hAnsi="Verdana" w:cs="Verdana"/>
                <w:color w:val="000000"/>
                <w:sz w:val="22"/>
                <w:szCs w:val="22"/>
              </w:rPr>
              <w:t>V05</w:t>
            </w:r>
          </w:p>
        </w:tc>
        <w:tc>
          <w:tcPr>
            <w:tcW w:w="8454" w:type="dxa"/>
          </w:tcPr>
          <w:p w14:paraId="27BA7904" w14:textId="77777777" w:rsidR="00375580" w:rsidRPr="00A076D7" w:rsidRDefault="0066333B" w:rsidP="00921D5A">
            <w:pPr>
              <w:keepNext/>
              <w:spacing w:before="360" w:after="120" w:line="360" w:lineRule="auto"/>
              <w:rPr>
                <w:lang w:val="it-IT"/>
              </w:rPr>
            </w:pPr>
            <w:r w:rsidRPr="00A076D7">
              <w:rPr>
                <w:rFonts w:ascii="Verdana" w:eastAsia="Verdana" w:hAnsi="Verdana" w:cs="Verdana"/>
                <w:color w:val="000000"/>
                <w:sz w:val="22"/>
                <w:szCs w:val="22"/>
                <w:lang w:val="it-IT"/>
              </w:rPr>
              <w:t>L’età minima per il noleggio è di 21 anni</w:t>
            </w:r>
            <w:r w:rsidR="00921D5A">
              <w:rPr>
                <w:rFonts w:ascii="Verdana" w:eastAsia="Verdana" w:hAnsi="Verdana" w:cs="Verdana"/>
                <w:color w:val="000000"/>
                <w:sz w:val="22"/>
                <w:szCs w:val="22"/>
                <w:lang w:val="it-IT"/>
              </w:rPr>
              <w:t>.</w:t>
            </w:r>
          </w:p>
        </w:tc>
      </w:tr>
      <w:tr w:rsidR="00375580" w:rsidRPr="00232DF8" w14:paraId="010B4DA4" w14:textId="77777777">
        <w:tc>
          <w:tcPr>
            <w:tcW w:w="873" w:type="dxa"/>
          </w:tcPr>
          <w:p w14:paraId="100D4AF7" w14:textId="77777777" w:rsidR="00375580" w:rsidRDefault="0066333B">
            <w:pPr>
              <w:keepNext/>
              <w:spacing w:before="360" w:after="120" w:line="360" w:lineRule="auto"/>
            </w:pPr>
            <w:r>
              <w:rPr>
                <w:rFonts w:ascii="Verdana" w:eastAsia="Verdana" w:hAnsi="Verdana" w:cs="Verdana"/>
                <w:color w:val="000000"/>
                <w:sz w:val="22"/>
                <w:szCs w:val="22"/>
              </w:rPr>
              <w:t>V06</w:t>
            </w:r>
          </w:p>
        </w:tc>
        <w:tc>
          <w:tcPr>
            <w:tcW w:w="8454" w:type="dxa"/>
          </w:tcPr>
          <w:p w14:paraId="6901B1B5"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 xml:space="preserve">L’età del conducente deve soddisfare i </w:t>
            </w:r>
            <w:commentRangeStart w:id="5"/>
            <w:r w:rsidRPr="00A076D7">
              <w:rPr>
                <w:rFonts w:ascii="Verdana" w:eastAsia="Verdana" w:hAnsi="Verdana" w:cs="Verdana"/>
                <w:color w:val="000000"/>
                <w:sz w:val="22"/>
                <w:szCs w:val="22"/>
                <w:lang w:val="it-IT"/>
              </w:rPr>
              <w:t>requisiti</w:t>
            </w:r>
            <w:commentRangeEnd w:id="5"/>
            <w:r>
              <w:commentReference w:id="5"/>
            </w:r>
            <w:r w:rsidRPr="00A076D7">
              <w:rPr>
                <w:rFonts w:ascii="Verdana" w:eastAsia="Verdana" w:hAnsi="Verdana" w:cs="Verdana"/>
                <w:color w:val="000000"/>
                <w:sz w:val="22"/>
                <w:szCs w:val="22"/>
                <w:lang w:val="it-IT"/>
              </w:rPr>
              <w:t xml:space="preserve"> dell’auto scelta</w:t>
            </w:r>
          </w:p>
        </w:tc>
      </w:tr>
      <w:tr w:rsidR="00375580" w:rsidRPr="00232DF8" w14:paraId="2FD9DB22" w14:textId="77777777">
        <w:tc>
          <w:tcPr>
            <w:tcW w:w="873" w:type="dxa"/>
          </w:tcPr>
          <w:p w14:paraId="29AE3ABC" w14:textId="77777777" w:rsidR="00375580" w:rsidRDefault="0066333B">
            <w:pPr>
              <w:keepNext/>
              <w:spacing w:before="360" w:after="120" w:line="360" w:lineRule="auto"/>
            </w:pPr>
            <w:r>
              <w:rPr>
                <w:rFonts w:ascii="Verdana" w:eastAsia="Verdana" w:hAnsi="Verdana" w:cs="Verdana"/>
                <w:color w:val="000000"/>
                <w:sz w:val="22"/>
                <w:szCs w:val="22"/>
              </w:rPr>
              <w:t>V07</w:t>
            </w:r>
          </w:p>
        </w:tc>
        <w:tc>
          <w:tcPr>
            <w:tcW w:w="8454" w:type="dxa"/>
          </w:tcPr>
          <w:p w14:paraId="1C1013F2"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highlight w:val="white"/>
                <w:lang w:val="it-IT"/>
              </w:rPr>
              <w:t>I conducenti devono essere in possesso di una patente di guida valida da almeno 1 anno</w:t>
            </w:r>
          </w:p>
        </w:tc>
      </w:tr>
      <w:tr w:rsidR="00375580" w:rsidRPr="00232DF8" w14:paraId="282112B2" w14:textId="77777777">
        <w:tc>
          <w:tcPr>
            <w:tcW w:w="873" w:type="dxa"/>
          </w:tcPr>
          <w:p w14:paraId="53B869A0" w14:textId="77777777" w:rsidR="00375580" w:rsidRDefault="0066333B">
            <w:pPr>
              <w:keepNext/>
              <w:spacing w:before="360" w:after="120" w:line="360" w:lineRule="auto"/>
            </w:pPr>
            <w:r>
              <w:rPr>
                <w:rFonts w:ascii="Verdana" w:eastAsia="Verdana" w:hAnsi="Verdana" w:cs="Verdana"/>
                <w:color w:val="000000"/>
                <w:sz w:val="22"/>
                <w:szCs w:val="22"/>
              </w:rPr>
              <w:t>V08</w:t>
            </w:r>
          </w:p>
        </w:tc>
        <w:tc>
          <w:tcPr>
            <w:tcW w:w="8454" w:type="dxa"/>
          </w:tcPr>
          <w:p w14:paraId="64B8FF25"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Nessun rimborso nella restituzione anticipata dell’auto</w:t>
            </w:r>
          </w:p>
        </w:tc>
      </w:tr>
      <w:tr w:rsidR="00375580" w:rsidRPr="00232DF8" w14:paraId="6B123130" w14:textId="77777777">
        <w:tc>
          <w:tcPr>
            <w:tcW w:w="873" w:type="dxa"/>
          </w:tcPr>
          <w:p w14:paraId="17D711DB" w14:textId="597FB250" w:rsidR="00375580" w:rsidRDefault="0091397B">
            <w:pPr>
              <w:keepNext/>
              <w:spacing w:before="360" w:after="120" w:line="360" w:lineRule="auto"/>
            </w:pPr>
            <w:r>
              <w:rPr>
                <w:rFonts w:ascii="Verdana" w:eastAsia="Verdana" w:hAnsi="Verdana" w:cs="Verdana"/>
                <w:color w:val="000000"/>
                <w:sz w:val="22"/>
                <w:szCs w:val="22"/>
              </w:rPr>
              <w:t>V09</w:t>
            </w:r>
          </w:p>
        </w:tc>
        <w:tc>
          <w:tcPr>
            <w:tcW w:w="8454" w:type="dxa"/>
          </w:tcPr>
          <w:p w14:paraId="30D4B435"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Non è possibile apportare modifiche a contratti già chiusi</w:t>
            </w:r>
            <w:r w:rsidR="00921D5A">
              <w:rPr>
                <w:rFonts w:ascii="Verdana" w:eastAsia="Verdana" w:hAnsi="Verdana" w:cs="Verdana"/>
                <w:color w:val="000000"/>
                <w:sz w:val="22"/>
                <w:szCs w:val="22"/>
                <w:lang w:val="it-IT"/>
              </w:rPr>
              <w:t xml:space="preserve"> o annullati</w:t>
            </w:r>
          </w:p>
        </w:tc>
      </w:tr>
      <w:tr w:rsidR="00375580" w:rsidRPr="00232DF8" w14:paraId="6F796C7C" w14:textId="77777777">
        <w:tc>
          <w:tcPr>
            <w:tcW w:w="873" w:type="dxa"/>
          </w:tcPr>
          <w:p w14:paraId="33F5F9C5" w14:textId="200B9C18" w:rsidR="00375580" w:rsidRDefault="0091397B">
            <w:pPr>
              <w:keepNext/>
              <w:spacing w:before="360" w:after="120" w:line="360" w:lineRule="auto"/>
            </w:pPr>
            <w:r>
              <w:rPr>
                <w:rFonts w:ascii="Verdana" w:eastAsia="Verdana" w:hAnsi="Verdana" w:cs="Verdana"/>
                <w:color w:val="000000"/>
                <w:sz w:val="22"/>
                <w:szCs w:val="22"/>
              </w:rPr>
              <w:t>V10</w:t>
            </w:r>
          </w:p>
        </w:tc>
        <w:tc>
          <w:tcPr>
            <w:tcW w:w="8454" w:type="dxa"/>
          </w:tcPr>
          <w:p w14:paraId="7E7BD3CD"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In caso di modifiche alle tariffe, queste saranno applicate ai nuovi contratti lasciando inalterati i contratti già aperti</w:t>
            </w:r>
          </w:p>
        </w:tc>
      </w:tr>
      <w:tr w:rsidR="00375580" w:rsidRPr="00232DF8" w14:paraId="5E6B884D" w14:textId="77777777">
        <w:tc>
          <w:tcPr>
            <w:tcW w:w="873" w:type="dxa"/>
          </w:tcPr>
          <w:p w14:paraId="2043CB8F" w14:textId="61749576" w:rsidR="00375580" w:rsidRDefault="0091397B">
            <w:pPr>
              <w:keepNext/>
              <w:spacing w:before="360" w:after="120" w:line="360" w:lineRule="auto"/>
            </w:pPr>
            <w:r>
              <w:rPr>
                <w:rFonts w:ascii="Verdana" w:eastAsia="Verdana" w:hAnsi="Verdana" w:cs="Verdana"/>
                <w:color w:val="000000"/>
                <w:sz w:val="22"/>
                <w:szCs w:val="22"/>
              </w:rPr>
              <w:t>V11</w:t>
            </w:r>
          </w:p>
        </w:tc>
        <w:tc>
          <w:tcPr>
            <w:tcW w:w="8454" w:type="dxa"/>
          </w:tcPr>
          <w:p w14:paraId="63E4DFD3" w14:textId="77777777" w:rsidR="00375580" w:rsidRPr="00A076D7" w:rsidRDefault="0066333B">
            <w:pPr>
              <w:keepNext/>
              <w:spacing w:before="360" w:after="120" w:line="360" w:lineRule="auto"/>
              <w:rPr>
                <w:lang w:val="it-IT"/>
              </w:rPr>
            </w:pPr>
            <w:commentRangeStart w:id="6"/>
            <w:r w:rsidRPr="00A076D7">
              <w:rPr>
                <w:rFonts w:ascii="Verdana" w:eastAsia="Verdana" w:hAnsi="Verdana" w:cs="Verdana"/>
                <w:color w:val="000000"/>
                <w:sz w:val="22"/>
                <w:szCs w:val="22"/>
                <w:lang w:val="it-IT"/>
              </w:rPr>
              <w:t>È possibile noleggiare un autoveicolo non disponibile al momento della stipula del contratto solo se il veicolo tornerà disponibile almeno 48 ore prima della data di inizio del noleggio</w:t>
            </w:r>
            <w:commentRangeEnd w:id="6"/>
            <w:r>
              <w:commentReference w:id="6"/>
            </w:r>
          </w:p>
        </w:tc>
      </w:tr>
      <w:tr w:rsidR="00375580" w:rsidRPr="00232DF8" w14:paraId="0B94A7BD" w14:textId="77777777">
        <w:tc>
          <w:tcPr>
            <w:tcW w:w="873" w:type="dxa"/>
          </w:tcPr>
          <w:p w14:paraId="5E58EC54" w14:textId="4D095BB4" w:rsidR="00375580" w:rsidRDefault="0091397B">
            <w:pPr>
              <w:keepNext/>
              <w:spacing w:before="360" w:after="120" w:line="360" w:lineRule="auto"/>
            </w:pPr>
            <w:r>
              <w:rPr>
                <w:rFonts w:ascii="Verdana" w:eastAsia="Verdana" w:hAnsi="Verdana" w:cs="Verdana"/>
                <w:color w:val="000000"/>
                <w:sz w:val="22"/>
                <w:szCs w:val="22"/>
              </w:rPr>
              <w:lastRenderedPageBreak/>
              <w:t>V12</w:t>
            </w:r>
          </w:p>
        </w:tc>
        <w:tc>
          <w:tcPr>
            <w:tcW w:w="8454" w:type="dxa"/>
          </w:tcPr>
          <w:p w14:paraId="146F441C"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highlight w:val="white"/>
                <w:lang w:val="it-IT"/>
              </w:rPr>
              <w:t>Nessun costo aggiuntivo è previsto per modificare la prenotazione prima dell'inizio del noleggio</w:t>
            </w:r>
          </w:p>
        </w:tc>
      </w:tr>
      <w:tr w:rsidR="00375580" w:rsidRPr="00232DF8" w14:paraId="7FFAD1F5" w14:textId="77777777">
        <w:tc>
          <w:tcPr>
            <w:tcW w:w="873" w:type="dxa"/>
          </w:tcPr>
          <w:p w14:paraId="60F3AEA9" w14:textId="1707D5FF" w:rsidR="00375580" w:rsidRDefault="0091397B">
            <w:pPr>
              <w:keepNext/>
              <w:spacing w:before="360" w:after="120" w:line="360" w:lineRule="auto"/>
            </w:pPr>
            <w:r>
              <w:rPr>
                <w:rFonts w:ascii="Verdana" w:eastAsia="Verdana" w:hAnsi="Verdana" w:cs="Verdana"/>
                <w:color w:val="000000"/>
                <w:sz w:val="22"/>
                <w:szCs w:val="22"/>
              </w:rPr>
              <w:t>V13</w:t>
            </w:r>
          </w:p>
        </w:tc>
        <w:tc>
          <w:tcPr>
            <w:tcW w:w="8454" w:type="dxa"/>
          </w:tcPr>
          <w:p w14:paraId="7F8081A7"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In caso di guasti o incidenti, il cliente dovrà contattare l’azienda, la quale potrà dare l’autorizzazione per la riparazione o sostituzione</w:t>
            </w:r>
          </w:p>
        </w:tc>
      </w:tr>
      <w:tr w:rsidR="00375580" w:rsidRPr="00232DF8" w14:paraId="08AAE65E" w14:textId="77777777">
        <w:tc>
          <w:tcPr>
            <w:tcW w:w="873" w:type="dxa"/>
          </w:tcPr>
          <w:p w14:paraId="5455B297" w14:textId="09C08125" w:rsidR="00375580" w:rsidRDefault="0091397B">
            <w:pPr>
              <w:keepNext/>
              <w:spacing w:before="360" w:after="120" w:line="360" w:lineRule="auto"/>
            </w:pPr>
            <w:r>
              <w:rPr>
                <w:rFonts w:ascii="Verdana" w:eastAsia="Verdana" w:hAnsi="Verdana" w:cs="Verdana"/>
                <w:color w:val="000000"/>
                <w:sz w:val="22"/>
                <w:szCs w:val="22"/>
              </w:rPr>
              <w:t>V14</w:t>
            </w:r>
          </w:p>
        </w:tc>
        <w:tc>
          <w:tcPr>
            <w:tcW w:w="8454" w:type="dxa"/>
          </w:tcPr>
          <w:p w14:paraId="76B13E2B" w14:textId="77777777" w:rsidR="00375580" w:rsidRPr="00A076D7" w:rsidRDefault="0066333B">
            <w:pPr>
              <w:keepNext/>
              <w:spacing w:before="360" w:after="120" w:line="360" w:lineRule="auto"/>
              <w:rPr>
                <w:lang w:val="it-IT"/>
              </w:rPr>
            </w:pPr>
            <w:r w:rsidRPr="00A076D7">
              <w:rPr>
                <w:rFonts w:ascii="Verdana" w:eastAsia="Verdana" w:hAnsi="Verdana" w:cs="Verdana"/>
                <w:color w:val="000000"/>
                <w:sz w:val="22"/>
                <w:szCs w:val="22"/>
                <w:lang w:val="it-IT"/>
              </w:rPr>
              <w:t>I dati dei clienti sono protetti e pertanto non condivisibili al di fuori del sistema</w:t>
            </w:r>
          </w:p>
        </w:tc>
      </w:tr>
      <w:tr w:rsidR="00375580" w:rsidRPr="00232DF8" w14:paraId="1621BF43" w14:textId="77777777">
        <w:tc>
          <w:tcPr>
            <w:tcW w:w="873" w:type="dxa"/>
          </w:tcPr>
          <w:p w14:paraId="1F54699C" w14:textId="19E26CE5" w:rsidR="00375580" w:rsidRDefault="0091397B">
            <w:pPr>
              <w:keepNext/>
              <w:spacing w:before="360" w:after="120" w:line="360" w:lineRule="auto"/>
              <w:rPr>
                <w:rFonts w:ascii="Verdana" w:eastAsia="Verdana" w:hAnsi="Verdana" w:cs="Verdana"/>
                <w:color w:val="000000"/>
                <w:sz w:val="22"/>
                <w:szCs w:val="22"/>
              </w:rPr>
            </w:pPr>
            <w:r>
              <w:rPr>
                <w:rFonts w:ascii="Verdana" w:eastAsia="Verdana" w:hAnsi="Verdana" w:cs="Verdana"/>
                <w:color w:val="000000"/>
                <w:sz w:val="22"/>
                <w:szCs w:val="22"/>
              </w:rPr>
              <w:t>V15</w:t>
            </w:r>
          </w:p>
        </w:tc>
        <w:tc>
          <w:tcPr>
            <w:tcW w:w="8454" w:type="dxa"/>
          </w:tcPr>
          <w:p w14:paraId="046447C3" w14:textId="77777777" w:rsidR="00375580" w:rsidRPr="00A076D7" w:rsidRDefault="0066333B">
            <w:pPr>
              <w:keepNext/>
              <w:spacing w:before="360" w:after="120" w:line="360" w:lineRule="auto"/>
              <w:rPr>
                <w:rFonts w:ascii="Verdana" w:eastAsia="Verdana" w:hAnsi="Verdana" w:cs="Verdana"/>
                <w:color w:val="000000"/>
                <w:sz w:val="22"/>
                <w:szCs w:val="22"/>
                <w:lang w:val="it-IT"/>
              </w:rPr>
            </w:pPr>
            <w:r w:rsidRPr="00A076D7">
              <w:rPr>
                <w:rFonts w:ascii="Verdana" w:eastAsia="Verdana" w:hAnsi="Verdana" w:cs="Verdana"/>
                <w:color w:val="000000"/>
                <w:sz w:val="22"/>
                <w:szCs w:val="22"/>
                <w:lang w:val="it-IT"/>
              </w:rPr>
              <w:t>L’acconto lasciato alla stipula del contratto non viene restituito in caso di annullamento prima della data di inizio</w:t>
            </w:r>
          </w:p>
        </w:tc>
      </w:tr>
    </w:tbl>
    <w:p w14:paraId="27B32264" w14:textId="77777777" w:rsidR="00375580" w:rsidRPr="00A076D7" w:rsidRDefault="0066333B">
      <w:pPr>
        <w:keepNext/>
        <w:spacing w:before="240" w:after="0" w:line="360" w:lineRule="auto"/>
        <w:rPr>
          <w:lang w:val="it-IT"/>
        </w:rPr>
      </w:pPr>
      <w:r w:rsidRPr="00A076D7">
        <w:rPr>
          <w:rFonts w:ascii="Verdana" w:eastAsia="Verdana" w:hAnsi="Verdana" w:cs="Verdana"/>
          <w:color w:val="000000"/>
          <w:sz w:val="24"/>
          <w:szCs w:val="24"/>
          <w:lang w:val="it-IT"/>
        </w:rPr>
        <w:t>I seguenti vincoli possono essere dichiarati instabili, ovvero soggetti a cambiamenti futuri:</w:t>
      </w:r>
    </w:p>
    <w:p w14:paraId="1E3B20E2" w14:textId="77777777" w:rsidR="00375580" w:rsidRPr="00A076D7" w:rsidRDefault="0066333B">
      <w:pPr>
        <w:keepNext/>
        <w:numPr>
          <w:ilvl w:val="0"/>
          <w:numId w:val="6"/>
        </w:numPr>
        <w:spacing w:after="0" w:line="360" w:lineRule="auto"/>
        <w:ind w:hanging="360"/>
        <w:rPr>
          <w:color w:val="000000"/>
          <w:sz w:val="24"/>
          <w:szCs w:val="24"/>
          <w:lang w:val="it-IT"/>
        </w:rPr>
      </w:pPr>
      <w:r w:rsidRPr="00A076D7">
        <w:rPr>
          <w:rFonts w:ascii="Verdana" w:eastAsia="Verdana" w:hAnsi="Verdana" w:cs="Verdana"/>
          <w:color w:val="000000"/>
          <w:sz w:val="24"/>
          <w:szCs w:val="24"/>
          <w:lang w:val="it-IT"/>
        </w:rPr>
        <w:t>V02: Le politiche riguardanti la strutturazione della password potrebbero variare in futuro</w:t>
      </w:r>
    </w:p>
    <w:p w14:paraId="5D694DAD" w14:textId="77777777" w:rsidR="00375580" w:rsidRPr="00A076D7" w:rsidRDefault="0066333B">
      <w:pPr>
        <w:keepNext/>
        <w:numPr>
          <w:ilvl w:val="0"/>
          <w:numId w:val="6"/>
        </w:numPr>
        <w:spacing w:after="0" w:line="360" w:lineRule="auto"/>
        <w:ind w:hanging="360"/>
        <w:rPr>
          <w:color w:val="000000"/>
          <w:sz w:val="24"/>
          <w:szCs w:val="24"/>
          <w:lang w:val="it-IT"/>
        </w:rPr>
      </w:pPr>
      <w:r w:rsidRPr="00A076D7">
        <w:rPr>
          <w:rFonts w:ascii="Verdana" w:eastAsia="Verdana" w:hAnsi="Verdana" w:cs="Verdana"/>
          <w:color w:val="000000"/>
          <w:sz w:val="24"/>
          <w:szCs w:val="24"/>
          <w:lang w:val="it-IT"/>
        </w:rPr>
        <w:t>V03: Le politiche riguardanti la strutturazione dell’username potrebbero variare in futuro</w:t>
      </w:r>
    </w:p>
    <w:p w14:paraId="2BD5BBF1" w14:textId="77777777" w:rsidR="00375580" w:rsidRPr="00A076D7" w:rsidRDefault="0066333B">
      <w:pPr>
        <w:keepNext/>
        <w:numPr>
          <w:ilvl w:val="0"/>
          <w:numId w:val="6"/>
        </w:numPr>
        <w:spacing w:after="0" w:line="360" w:lineRule="auto"/>
        <w:ind w:hanging="360"/>
        <w:rPr>
          <w:color w:val="000000"/>
          <w:sz w:val="24"/>
          <w:szCs w:val="24"/>
          <w:lang w:val="it-IT"/>
        </w:rPr>
      </w:pPr>
      <w:r w:rsidRPr="00A076D7">
        <w:rPr>
          <w:rFonts w:ascii="Verdana" w:eastAsia="Verdana" w:hAnsi="Verdana" w:cs="Verdana"/>
          <w:color w:val="000000"/>
          <w:sz w:val="24"/>
          <w:szCs w:val="24"/>
          <w:lang w:val="it-IT"/>
        </w:rPr>
        <w:t>V05: L’età minima per il noleggio potrebbe variare a seconda del paese in cui è distribuito il software</w:t>
      </w:r>
    </w:p>
    <w:p w14:paraId="4197DB13" w14:textId="77777777" w:rsidR="00375580" w:rsidRPr="00A076D7" w:rsidRDefault="0066333B">
      <w:pPr>
        <w:keepNext/>
        <w:numPr>
          <w:ilvl w:val="0"/>
          <w:numId w:val="6"/>
        </w:numPr>
        <w:spacing w:after="0" w:line="360" w:lineRule="auto"/>
        <w:ind w:hanging="360"/>
        <w:rPr>
          <w:color w:val="000000"/>
          <w:sz w:val="24"/>
          <w:szCs w:val="24"/>
          <w:lang w:val="it-IT"/>
        </w:rPr>
      </w:pPr>
      <w:r w:rsidRPr="00A076D7">
        <w:rPr>
          <w:rFonts w:ascii="Verdana" w:eastAsia="Verdana" w:hAnsi="Verdana" w:cs="Verdana"/>
          <w:color w:val="000000"/>
          <w:sz w:val="24"/>
          <w:szCs w:val="24"/>
          <w:lang w:val="it-IT"/>
        </w:rPr>
        <w:t>V06: L’età minima del conducente per guidare una determinata categoria di veicoli potrebbe variare a seconda delle norme vigenti nei paesi in cui viene distribuito il sistema</w:t>
      </w:r>
    </w:p>
    <w:p w14:paraId="79BC4F86" w14:textId="77777777" w:rsidR="00375580" w:rsidRPr="00A076D7" w:rsidRDefault="0066333B">
      <w:pPr>
        <w:keepNext/>
        <w:numPr>
          <w:ilvl w:val="0"/>
          <w:numId w:val="6"/>
        </w:numPr>
        <w:spacing w:after="0" w:line="360" w:lineRule="auto"/>
        <w:ind w:hanging="360"/>
        <w:rPr>
          <w:color w:val="000000"/>
          <w:sz w:val="24"/>
          <w:szCs w:val="24"/>
          <w:lang w:val="it-IT"/>
        </w:rPr>
      </w:pPr>
      <w:r w:rsidRPr="00A076D7">
        <w:rPr>
          <w:rFonts w:ascii="Verdana" w:eastAsia="Verdana" w:hAnsi="Verdana" w:cs="Verdana"/>
          <w:color w:val="000000"/>
          <w:sz w:val="24"/>
          <w:szCs w:val="24"/>
          <w:lang w:val="it-IT"/>
        </w:rPr>
        <w:t>V11/V13: Questo vincolo potrebbe venir meno in caso di cambio di politica di business</w:t>
      </w:r>
    </w:p>
    <w:p w14:paraId="4843CFE6" w14:textId="77777777" w:rsidR="00375580" w:rsidRPr="00A076D7" w:rsidRDefault="00375580">
      <w:pPr>
        <w:spacing w:after="0"/>
        <w:rPr>
          <w:lang w:val="it-IT"/>
        </w:rPr>
      </w:pPr>
    </w:p>
    <w:p w14:paraId="6C8B8D15" w14:textId="77777777" w:rsidR="00375580" w:rsidRPr="00A076D7" w:rsidRDefault="00375580">
      <w:pPr>
        <w:spacing w:after="0"/>
        <w:rPr>
          <w:lang w:val="it-IT"/>
        </w:rPr>
      </w:pPr>
    </w:p>
    <w:p w14:paraId="40B0595D" w14:textId="77777777" w:rsidR="00375580" w:rsidRDefault="00375580">
      <w:pPr>
        <w:spacing w:after="120" w:line="240" w:lineRule="auto"/>
        <w:ind w:left="720"/>
        <w:rPr>
          <w:lang w:val="it-IT"/>
        </w:rPr>
      </w:pPr>
    </w:p>
    <w:p w14:paraId="48610CA4" w14:textId="77777777" w:rsidR="00F26FC9" w:rsidRDefault="00F26FC9">
      <w:pPr>
        <w:spacing w:after="120" w:line="240" w:lineRule="auto"/>
        <w:ind w:left="720"/>
        <w:rPr>
          <w:lang w:val="it-IT"/>
        </w:rPr>
      </w:pPr>
    </w:p>
    <w:p w14:paraId="4E2ED0D6" w14:textId="77777777" w:rsidR="00F26FC9" w:rsidRDefault="00F26FC9">
      <w:pPr>
        <w:spacing w:after="120" w:line="240" w:lineRule="auto"/>
        <w:ind w:left="720"/>
        <w:rPr>
          <w:lang w:val="it-IT"/>
        </w:rPr>
      </w:pPr>
    </w:p>
    <w:p w14:paraId="750E72BD" w14:textId="77777777" w:rsidR="00F26FC9" w:rsidRDefault="00F26FC9">
      <w:pPr>
        <w:spacing w:after="120" w:line="240" w:lineRule="auto"/>
        <w:ind w:left="720"/>
        <w:rPr>
          <w:lang w:val="it-IT"/>
        </w:rPr>
      </w:pPr>
    </w:p>
    <w:p w14:paraId="4654A410" w14:textId="77777777" w:rsidR="00F26FC9" w:rsidRPr="00A076D7" w:rsidRDefault="00F26FC9">
      <w:pPr>
        <w:spacing w:after="120" w:line="240" w:lineRule="auto"/>
        <w:ind w:left="720"/>
        <w:rPr>
          <w:lang w:val="it-IT"/>
        </w:rPr>
      </w:pPr>
    </w:p>
    <w:p w14:paraId="3826C6C4" w14:textId="77777777" w:rsidR="00375580" w:rsidRDefault="0066333B">
      <w:pPr>
        <w:numPr>
          <w:ilvl w:val="0"/>
          <w:numId w:val="1"/>
        </w:numPr>
        <w:spacing w:after="240" w:line="360" w:lineRule="auto"/>
        <w:ind w:left="0" w:firstLine="0"/>
      </w:pPr>
      <w:r>
        <w:rPr>
          <w:rFonts w:ascii="Verdana" w:eastAsia="Verdana" w:hAnsi="Verdana" w:cs="Verdana"/>
          <w:b/>
          <w:color w:val="002060"/>
          <w:sz w:val="36"/>
          <w:szCs w:val="36"/>
        </w:rPr>
        <w:lastRenderedPageBreak/>
        <w:t>Requisiti</w:t>
      </w:r>
      <w:r>
        <w:rPr>
          <w:rFonts w:ascii="Verdana" w:eastAsia="Verdana" w:hAnsi="Verdana" w:cs="Verdana"/>
          <w:b/>
          <w:smallCaps/>
          <w:color w:val="000080"/>
          <w:sz w:val="32"/>
          <w:szCs w:val="32"/>
        </w:rPr>
        <w:t xml:space="preserve"> </w:t>
      </w:r>
    </w:p>
    <w:p w14:paraId="42A41596" w14:textId="77777777" w:rsidR="00375580" w:rsidRDefault="0066333B">
      <w:pPr>
        <w:numPr>
          <w:ilvl w:val="1"/>
          <w:numId w:val="1"/>
        </w:numPr>
        <w:spacing w:after="240" w:line="360" w:lineRule="auto"/>
        <w:rPr>
          <w:rFonts w:ascii="Verdana" w:eastAsia="Verdana" w:hAnsi="Verdana" w:cs="Verdana"/>
          <w:b/>
          <w:smallCaps/>
          <w:color w:val="000080"/>
          <w:sz w:val="32"/>
          <w:szCs w:val="32"/>
        </w:rPr>
      </w:pPr>
      <w:r>
        <w:rPr>
          <w:rFonts w:ascii="Verdana" w:eastAsia="Verdana" w:hAnsi="Verdana" w:cs="Verdana"/>
          <w:b/>
          <w:smallCaps/>
          <w:color w:val="000080"/>
          <w:sz w:val="32"/>
          <w:szCs w:val="32"/>
        </w:rPr>
        <w:t>Requisiti Funzionali</w:t>
      </w:r>
    </w:p>
    <w:tbl>
      <w:tblPr>
        <w:tblW w:w="928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5"/>
        <w:gridCol w:w="8325"/>
      </w:tblGrid>
      <w:tr w:rsidR="00375580" w14:paraId="53A8F2FC" w14:textId="77777777" w:rsidTr="00990533">
        <w:trPr>
          <w:trHeight w:val="520"/>
        </w:trPr>
        <w:tc>
          <w:tcPr>
            <w:tcW w:w="9280" w:type="dxa"/>
            <w:gridSpan w:val="2"/>
            <w:tcMar>
              <w:top w:w="100" w:type="dxa"/>
              <w:left w:w="100" w:type="dxa"/>
              <w:bottom w:w="100" w:type="dxa"/>
              <w:right w:w="100" w:type="dxa"/>
            </w:tcMar>
          </w:tcPr>
          <w:p w14:paraId="2BDCE0CD" w14:textId="77777777" w:rsidR="00375580" w:rsidRDefault="0066333B">
            <w:pPr>
              <w:widowControl w:val="0"/>
              <w:spacing w:line="240" w:lineRule="auto"/>
              <w:ind w:firstLine="30"/>
              <w:jc w:val="center"/>
            </w:pPr>
            <w:r>
              <w:rPr>
                <w:rFonts w:ascii="Verdana" w:eastAsia="Verdana" w:hAnsi="Verdana" w:cs="Verdana"/>
                <w:b/>
                <w:smallCaps/>
                <w:sz w:val="32"/>
                <w:szCs w:val="32"/>
              </w:rPr>
              <w:t>Requisiti Funzionali</w:t>
            </w:r>
          </w:p>
        </w:tc>
      </w:tr>
      <w:tr w:rsidR="00375580" w14:paraId="7A8996B3" w14:textId="77777777" w:rsidTr="00990533">
        <w:trPr>
          <w:trHeight w:val="420"/>
        </w:trPr>
        <w:tc>
          <w:tcPr>
            <w:tcW w:w="9280" w:type="dxa"/>
            <w:gridSpan w:val="2"/>
            <w:tcMar>
              <w:top w:w="100" w:type="dxa"/>
              <w:left w:w="100" w:type="dxa"/>
              <w:bottom w:w="100" w:type="dxa"/>
              <w:right w:w="100" w:type="dxa"/>
            </w:tcMar>
          </w:tcPr>
          <w:p w14:paraId="137E9793" w14:textId="77777777" w:rsidR="00375580" w:rsidRDefault="00D827AE">
            <w:pPr>
              <w:widowControl w:val="0"/>
              <w:spacing w:after="0" w:line="240" w:lineRule="auto"/>
              <w:jc w:val="center"/>
            </w:pPr>
            <w:r>
              <w:rPr>
                <w:rFonts w:ascii="Verdana" w:eastAsia="Verdana" w:hAnsi="Verdana" w:cs="Verdana"/>
                <w:b/>
                <w:smallCaps/>
                <w:sz w:val="28"/>
                <w:szCs w:val="28"/>
              </w:rPr>
              <w:t>Utente</w:t>
            </w:r>
          </w:p>
        </w:tc>
      </w:tr>
      <w:tr w:rsidR="00385975" w:rsidRPr="00232DF8" w14:paraId="70B24318" w14:textId="77777777" w:rsidTr="00990533">
        <w:tc>
          <w:tcPr>
            <w:tcW w:w="955" w:type="dxa"/>
            <w:tcMar>
              <w:top w:w="100" w:type="dxa"/>
              <w:left w:w="100" w:type="dxa"/>
              <w:bottom w:w="100" w:type="dxa"/>
              <w:right w:w="100" w:type="dxa"/>
            </w:tcMar>
          </w:tcPr>
          <w:p w14:paraId="0B6748FE" w14:textId="16282162" w:rsidR="00385975" w:rsidRPr="00990533" w:rsidRDefault="00032F80" w:rsidP="00D827AE">
            <w:pPr>
              <w:widowControl w:val="0"/>
              <w:spacing w:after="0" w:line="240" w:lineRule="auto"/>
              <w:jc w:val="center"/>
              <w:rPr>
                <w:rFonts w:ascii="Verdana" w:eastAsia="Verdana" w:hAnsi="Verdana" w:cs="Verdana"/>
                <w:b/>
                <w:smallCaps/>
                <w:sz w:val="22"/>
              </w:rPr>
            </w:pPr>
            <w:r w:rsidRPr="00990533">
              <w:rPr>
                <w:rFonts w:ascii="Verdana" w:eastAsia="Verdana" w:hAnsi="Verdana" w:cs="Verdana"/>
                <w:b/>
                <w:smallCaps/>
                <w:sz w:val="22"/>
              </w:rPr>
              <w:t>RF01</w:t>
            </w:r>
          </w:p>
        </w:tc>
        <w:tc>
          <w:tcPr>
            <w:tcW w:w="8325" w:type="dxa"/>
            <w:tcMar>
              <w:top w:w="100" w:type="dxa"/>
              <w:left w:w="100" w:type="dxa"/>
              <w:bottom w:w="100" w:type="dxa"/>
              <w:right w:w="100" w:type="dxa"/>
            </w:tcMar>
          </w:tcPr>
          <w:p w14:paraId="1467E469" w14:textId="77777777" w:rsidR="00385975" w:rsidRPr="00651C7D" w:rsidRDefault="00385975">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utente anonimo di autenticarsi</w:t>
            </w:r>
          </w:p>
        </w:tc>
      </w:tr>
      <w:tr w:rsidR="00D827AE" w:rsidRPr="00232DF8" w14:paraId="67767428" w14:textId="77777777" w:rsidTr="00990533">
        <w:tc>
          <w:tcPr>
            <w:tcW w:w="955" w:type="dxa"/>
            <w:tcMar>
              <w:top w:w="100" w:type="dxa"/>
              <w:left w:w="100" w:type="dxa"/>
              <w:bottom w:w="100" w:type="dxa"/>
              <w:right w:w="100" w:type="dxa"/>
            </w:tcMar>
          </w:tcPr>
          <w:p w14:paraId="01C4DD58" w14:textId="56FE630E" w:rsidR="00D827AE" w:rsidRPr="00990533" w:rsidRDefault="00032F80" w:rsidP="00D827AE">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lang w:val="it-IT"/>
              </w:rPr>
              <w:t>RF02</w:t>
            </w:r>
          </w:p>
        </w:tc>
        <w:tc>
          <w:tcPr>
            <w:tcW w:w="8325" w:type="dxa"/>
            <w:tcMar>
              <w:top w:w="100" w:type="dxa"/>
              <w:left w:w="100" w:type="dxa"/>
              <w:bottom w:w="100" w:type="dxa"/>
              <w:right w:w="100" w:type="dxa"/>
            </w:tcMar>
          </w:tcPr>
          <w:p w14:paraId="786C228D" w14:textId="77777777" w:rsidR="00D827AE" w:rsidRPr="006E0053" w:rsidRDefault="00D827AE" w:rsidP="00D827AE">
            <w:pPr>
              <w:spacing w:after="0" w:line="240" w:lineRule="auto"/>
              <w:rPr>
                <w:rFonts w:ascii="Verdana" w:hAnsi="Verdana"/>
                <w:sz w:val="22"/>
                <w:szCs w:val="22"/>
                <w:lang w:val="it-IT"/>
              </w:rPr>
            </w:pPr>
            <w:r>
              <w:rPr>
                <w:rFonts w:ascii="Verdana" w:hAnsi="Verdana"/>
                <w:sz w:val="22"/>
                <w:szCs w:val="22"/>
                <w:lang w:val="it-IT"/>
              </w:rPr>
              <w:t>Il sistema deve permettere ad un utente di modificare le proprie credenziali</w:t>
            </w:r>
          </w:p>
        </w:tc>
      </w:tr>
      <w:tr w:rsidR="00D827AE" w:rsidRPr="00385975" w14:paraId="7D15273A" w14:textId="77777777" w:rsidTr="00990533">
        <w:trPr>
          <w:trHeight w:val="425"/>
        </w:trPr>
        <w:tc>
          <w:tcPr>
            <w:tcW w:w="9280" w:type="dxa"/>
            <w:gridSpan w:val="2"/>
            <w:tcMar>
              <w:top w:w="100" w:type="dxa"/>
              <w:left w:w="100" w:type="dxa"/>
              <w:bottom w:w="100" w:type="dxa"/>
              <w:right w:w="100" w:type="dxa"/>
            </w:tcMar>
          </w:tcPr>
          <w:p w14:paraId="465319E4" w14:textId="77777777" w:rsidR="00D827AE" w:rsidRPr="00651C7D" w:rsidRDefault="00D827AE" w:rsidP="00385975">
            <w:pPr>
              <w:spacing w:after="0" w:line="240" w:lineRule="auto"/>
              <w:jc w:val="center"/>
              <w:rPr>
                <w:rFonts w:ascii="Verdana" w:eastAsia="Verdana" w:hAnsi="Verdana" w:cs="Verdana"/>
                <w:sz w:val="22"/>
                <w:lang w:val="it-IT"/>
              </w:rPr>
            </w:pPr>
            <w:r>
              <w:rPr>
                <w:rFonts w:ascii="Verdana" w:eastAsia="Verdana" w:hAnsi="Verdana" w:cs="Verdana"/>
                <w:b/>
                <w:smallCaps/>
                <w:sz w:val="28"/>
                <w:szCs w:val="28"/>
              </w:rPr>
              <w:t>Impiegato</w:t>
            </w:r>
          </w:p>
        </w:tc>
      </w:tr>
      <w:tr w:rsidR="00D827AE" w:rsidRPr="00232DF8" w14:paraId="448CE883" w14:textId="77777777" w:rsidTr="00990533">
        <w:tc>
          <w:tcPr>
            <w:tcW w:w="955" w:type="dxa"/>
            <w:tcMar>
              <w:top w:w="100" w:type="dxa"/>
              <w:left w:w="100" w:type="dxa"/>
              <w:bottom w:w="100" w:type="dxa"/>
              <w:right w:w="100" w:type="dxa"/>
            </w:tcMar>
          </w:tcPr>
          <w:p w14:paraId="2F8ECF63" w14:textId="603F2F29" w:rsidR="00D827AE" w:rsidRPr="00990533" w:rsidRDefault="00032F80" w:rsidP="00D827AE">
            <w:pPr>
              <w:widowControl w:val="0"/>
              <w:spacing w:after="0" w:line="240" w:lineRule="auto"/>
              <w:jc w:val="center"/>
              <w:rPr>
                <w:rFonts w:ascii="Verdana" w:eastAsia="Verdana" w:hAnsi="Verdana" w:cs="Verdana"/>
                <w:b/>
                <w:smallCaps/>
                <w:sz w:val="22"/>
              </w:rPr>
            </w:pPr>
            <w:r w:rsidRPr="00990533">
              <w:rPr>
                <w:rFonts w:ascii="Verdana" w:eastAsia="Verdana" w:hAnsi="Verdana" w:cs="Verdana"/>
                <w:b/>
                <w:smallCaps/>
                <w:sz w:val="22"/>
              </w:rPr>
              <w:t>RF03</w:t>
            </w:r>
          </w:p>
        </w:tc>
        <w:tc>
          <w:tcPr>
            <w:tcW w:w="8325" w:type="dxa"/>
            <w:tcMar>
              <w:top w:w="100" w:type="dxa"/>
              <w:left w:w="100" w:type="dxa"/>
              <w:bottom w:w="100" w:type="dxa"/>
              <w:right w:w="100" w:type="dxa"/>
            </w:tcMar>
          </w:tcPr>
          <w:p w14:paraId="14B6D16C" w14:textId="77777777" w:rsidR="00D827AE" w:rsidRPr="00651C7D" w:rsidRDefault="00D827AE">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stipulare un contratto di noleggio</w:t>
            </w:r>
          </w:p>
        </w:tc>
      </w:tr>
      <w:tr w:rsidR="00032F80" w:rsidRPr="00232DF8" w14:paraId="2DE12D46" w14:textId="77777777" w:rsidTr="00990533">
        <w:tc>
          <w:tcPr>
            <w:tcW w:w="955" w:type="dxa"/>
            <w:tcMar>
              <w:top w:w="100" w:type="dxa"/>
              <w:left w:w="100" w:type="dxa"/>
              <w:bottom w:w="100" w:type="dxa"/>
              <w:right w:w="100" w:type="dxa"/>
            </w:tcMar>
          </w:tcPr>
          <w:p w14:paraId="6CC0BFFB" w14:textId="16F96F3A"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RF04</w:t>
            </w:r>
          </w:p>
        </w:tc>
        <w:tc>
          <w:tcPr>
            <w:tcW w:w="8325" w:type="dxa"/>
            <w:tcMar>
              <w:top w:w="100" w:type="dxa"/>
              <w:left w:w="100" w:type="dxa"/>
              <w:bottom w:w="100" w:type="dxa"/>
              <w:right w:w="100" w:type="dxa"/>
            </w:tcMar>
          </w:tcPr>
          <w:p w14:paraId="3991EA95"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modificare un contratto aperto</w:t>
            </w:r>
          </w:p>
        </w:tc>
      </w:tr>
      <w:tr w:rsidR="00032F80" w:rsidRPr="00232DF8" w14:paraId="5BB9A425" w14:textId="77777777" w:rsidTr="00990533">
        <w:tc>
          <w:tcPr>
            <w:tcW w:w="955" w:type="dxa"/>
            <w:tcMar>
              <w:top w:w="100" w:type="dxa"/>
              <w:left w:w="100" w:type="dxa"/>
              <w:bottom w:w="100" w:type="dxa"/>
              <w:right w:w="100" w:type="dxa"/>
            </w:tcMar>
          </w:tcPr>
          <w:p w14:paraId="3292936C" w14:textId="4ECABF0D"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RF05</w:t>
            </w:r>
          </w:p>
        </w:tc>
        <w:tc>
          <w:tcPr>
            <w:tcW w:w="8325" w:type="dxa"/>
            <w:tcMar>
              <w:top w:w="100" w:type="dxa"/>
              <w:left w:w="100" w:type="dxa"/>
              <w:bottom w:w="100" w:type="dxa"/>
              <w:right w:w="100" w:type="dxa"/>
            </w:tcMar>
          </w:tcPr>
          <w:p w14:paraId="3C2E6A87"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chiudere un contratto in corso dopo aver ricevuto il pagamento dal cliente</w:t>
            </w:r>
          </w:p>
        </w:tc>
      </w:tr>
      <w:tr w:rsidR="00032F80" w:rsidRPr="00232DF8" w14:paraId="5AB7320D" w14:textId="77777777" w:rsidTr="00990533">
        <w:tc>
          <w:tcPr>
            <w:tcW w:w="955" w:type="dxa"/>
            <w:tcMar>
              <w:top w:w="100" w:type="dxa"/>
              <w:left w:w="100" w:type="dxa"/>
              <w:bottom w:w="100" w:type="dxa"/>
              <w:right w:w="100" w:type="dxa"/>
            </w:tcMar>
          </w:tcPr>
          <w:p w14:paraId="7BDAF6E1" w14:textId="734BD93D"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RF06</w:t>
            </w:r>
          </w:p>
        </w:tc>
        <w:tc>
          <w:tcPr>
            <w:tcW w:w="8325" w:type="dxa"/>
            <w:tcMar>
              <w:top w:w="100" w:type="dxa"/>
              <w:left w:w="100" w:type="dxa"/>
              <w:bottom w:w="100" w:type="dxa"/>
              <w:right w:w="100" w:type="dxa"/>
            </w:tcMar>
          </w:tcPr>
          <w:p w14:paraId="1A3E14F8"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annullare un contratto aperto sotto richiesta del cliente stipulante</w:t>
            </w:r>
          </w:p>
        </w:tc>
      </w:tr>
      <w:tr w:rsidR="00032F80" w:rsidRPr="00232DF8" w14:paraId="06E5E010" w14:textId="77777777" w:rsidTr="00990533">
        <w:tc>
          <w:tcPr>
            <w:tcW w:w="955" w:type="dxa"/>
            <w:tcMar>
              <w:top w:w="100" w:type="dxa"/>
              <w:left w:w="100" w:type="dxa"/>
              <w:bottom w:w="100" w:type="dxa"/>
              <w:right w:w="100" w:type="dxa"/>
            </w:tcMar>
          </w:tcPr>
          <w:p w14:paraId="41081342" w14:textId="7D9AEDCB"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RF07</w:t>
            </w:r>
          </w:p>
        </w:tc>
        <w:tc>
          <w:tcPr>
            <w:tcW w:w="8325" w:type="dxa"/>
            <w:tcMar>
              <w:top w:w="100" w:type="dxa"/>
              <w:left w:w="100" w:type="dxa"/>
              <w:bottom w:w="100" w:type="dxa"/>
              <w:right w:w="100" w:type="dxa"/>
            </w:tcMar>
          </w:tcPr>
          <w:p w14:paraId="6DD7B273"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l’elenco dei contratti, indicando lo stato del contratto stesso</w:t>
            </w:r>
          </w:p>
        </w:tc>
      </w:tr>
      <w:tr w:rsidR="00032F80" w:rsidRPr="00232DF8" w14:paraId="61AB117B" w14:textId="77777777" w:rsidTr="00990533">
        <w:tc>
          <w:tcPr>
            <w:tcW w:w="955" w:type="dxa"/>
            <w:tcMar>
              <w:top w:w="100" w:type="dxa"/>
              <w:left w:w="100" w:type="dxa"/>
              <w:bottom w:w="100" w:type="dxa"/>
              <w:right w:w="100" w:type="dxa"/>
            </w:tcMar>
          </w:tcPr>
          <w:p w14:paraId="3BD18A13" w14:textId="4409C443"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RF08</w:t>
            </w:r>
          </w:p>
        </w:tc>
        <w:tc>
          <w:tcPr>
            <w:tcW w:w="8325" w:type="dxa"/>
            <w:tcMar>
              <w:top w:w="100" w:type="dxa"/>
              <w:left w:w="100" w:type="dxa"/>
              <w:bottom w:w="100" w:type="dxa"/>
              <w:right w:w="100" w:type="dxa"/>
            </w:tcMar>
          </w:tcPr>
          <w:p w14:paraId="70AAC095"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i dettagli inerenti ad un contratto (aperto, chiuso, in corso)</w:t>
            </w:r>
          </w:p>
        </w:tc>
      </w:tr>
      <w:tr w:rsidR="00032F80" w:rsidRPr="00232DF8" w14:paraId="15688B73" w14:textId="77777777" w:rsidTr="00990533">
        <w:tc>
          <w:tcPr>
            <w:tcW w:w="955" w:type="dxa"/>
            <w:tcMar>
              <w:top w:w="100" w:type="dxa"/>
              <w:left w:w="100" w:type="dxa"/>
              <w:bottom w:w="100" w:type="dxa"/>
              <w:right w:w="100" w:type="dxa"/>
            </w:tcMar>
          </w:tcPr>
          <w:p w14:paraId="7ACA9789" w14:textId="10474ED1"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RF09</w:t>
            </w:r>
          </w:p>
        </w:tc>
        <w:tc>
          <w:tcPr>
            <w:tcW w:w="8325" w:type="dxa"/>
            <w:tcMar>
              <w:top w:w="100" w:type="dxa"/>
              <w:left w:w="100" w:type="dxa"/>
              <w:bottom w:w="100" w:type="dxa"/>
              <w:right w:w="100" w:type="dxa"/>
            </w:tcMar>
          </w:tcPr>
          <w:p w14:paraId="49246CA3"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ricercare un contratto conoscendo il rispettivo numero d’ordine o il nome del cliente stipulante</w:t>
            </w:r>
          </w:p>
        </w:tc>
      </w:tr>
      <w:tr w:rsidR="00032F80" w:rsidRPr="00232DF8" w14:paraId="0587D196" w14:textId="77777777" w:rsidTr="00990533">
        <w:tc>
          <w:tcPr>
            <w:tcW w:w="955" w:type="dxa"/>
            <w:tcMar>
              <w:top w:w="100" w:type="dxa"/>
              <w:left w:w="100" w:type="dxa"/>
              <w:bottom w:w="100" w:type="dxa"/>
              <w:right w:w="100" w:type="dxa"/>
            </w:tcMar>
          </w:tcPr>
          <w:p w14:paraId="66BA7345" w14:textId="27F7BC0E"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RF10</w:t>
            </w:r>
          </w:p>
        </w:tc>
        <w:tc>
          <w:tcPr>
            <w:tcW w:w="8325" w:type="dxa"/>
            <w:tcMar>
              <w:top w:w="100" w:type="dxa"/>
              <w:left w:w="100" w:type="dxa"/>
              <w:bottom w:w="100" w:type="dxa"/>
              <w:right w:w="100" w:type="dxa"/>
            </w:tcMar>
          </w:tcPr>
          <w:p w14:paraId="19E51C9F"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aggiungere una scheda cliente</w:t>
            </w:r>
          </w:p>
        </w:tc>
      </w:tr>
      <w:tr w:rsidR="00032F80" w:rsidRPr="00232DF8" w14:paraId="44DD45E9" w14:textId="77777777" w:rsidTr="00990533">
        <w:tc>
          <w:tcPr>
            <w:tcW w:w="955" w:type="dxa"/>
            <w:tcMar>
              <w:top w:w="100" w:type="dxa"/>
              <w:left w:w="100" w:type="dxa"/>
              <w:bottom w:w="100" w:type="dxa"/>
              <w:right w:w="100" w:type="dxa"/>
            </w:tcMar>
          </w:tcPr>
          <w:p w14:paraId="46802874" w14:textId="267E9E5C"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RF11</w:t>
            </w:r>
          </w:p>
        </w:tc>
        <w:tc>
          <w:tcPr>
            <w:tcW w:w="8325" w:type="dxa"/>
            <w:tcMar>
              <w:top w:w="100" w:type="dxa"/>
              <w:left w:w="100" w:type="dxa"/>
              <w:bottom w:w="100" w:type="dxa"/>
              <w:right w:w="100" w:type="dxa"/>
            </w:tcMar>
          </w:tcPr>
          <w:p w14:paraId="3D9CD67D"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modificare una scheda cliente</w:t>
            </w:r>
          </w:p>
        </w:tc>
      </w:tr>
      <w:tr w:rsidR="00032F80" w:rsidRPr="00232DF8" w14:paraId="6A3A17D5" w14:textId="77777777" w:rsidTr="00990533">
        <w:tc>
          <w:tcPr>
            <w:tcW w:w="955" w:type="dxa"/>
            <w:tcMar>
              <w:top w:w="100" w:type="dxa"/>
              <w:left w:w="100" w:type="dxa"/>
              <w:bottom w:w="100" w:type="dxa"/>
              <w:right w:w="100" w:type="dxa"/>
            </w:tcMar>
          </w:tcPr>
          <w:p w14:paraId="77CFE6F0" w14:textId="7AC701C8"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RF12</w:t>
            </w:r>
          </w:p>
        </w:tc>
        <w:tc>
          <w:tcPr>
            <w:tcW w:w="8325" w:type="dxa"/>
            <w:tcMar>
              <w:top w:w="100" w:type="dxa"/>
              <w:left w:w="100" w:type="dxa"/>
              <w:bottom w:w="100" w:type="dxa"/>
              <w:right w:w="100" w:type="dxa"/>
            </w:tcMar>
          </w:tcPr>
          <w:p w14:paraId="7DDB8995"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rimuovere una scheda cliente</w:t>
            </w:r>
          </w:p>
        </w:tc>
      </w:tr>
      <w:tr w:rsidR="00032F80" w:rsidRPr="00232DF8" w14:paraId="56794818" w14:textId="77777777" w:rsidTr="00990533">
        <w:tc>
          <w:tcPr>
            <w:tcW w:w="955" w:type="dxa"/>
            <w:tcMar>
              <w:top w:w="100" w:type="dxa"/>
              <w:left w:w="100" w:type="dxa"/>
              <w:bottom w:w="100" w:type="dxa"/>
              <w:right w:w="100" w:type="dxa"/>
            </w:tcMar>
          </w:tcPr>
          <w:p w14:paraId="51B12636" w14:textId="7982419A"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RF13</w:t>
            </w:r>
          </w:p>
        </w:tc>
        <w:tc>
          <w:tcPr>
            <w:tcW w:w="8325" w:type="dxa"/>
            <w:tcMar>
              <w:top w:w="100" w:type="dxa"/>
              <w:left w:w="100" w:type="dxa"/>
              <w:bottom w:w="100" w:type="dxa"/>
              <w:right w:w="100" w:type="dxa"/>
            </w:tcMar>
          </w:tcPr>
          <w:p w14:paraId="1413CBAC"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una scheda cliente</w:t>
            </w:r>
          </w:p>
        </w:tc>
      </w:tr>
      <w:tr w:rsidR="00032F80" w:rsidRPr="00232DF8" w14:paraId="5004D15D" w14:textId="77777777" w:rsidTr="00990533">
        <w:tc>
          <w:tcPr>
            <w:tcW w:w="955" w:type="dxa"/>
            <w:tcMar>
              <w:top w:w="100" w:type="dxa"/>
              <w:left w:w="100" w:type="dxa"/>
              <w:bottom w:w="100" w:type="dxa"/>
              <w:right w:w="100" w:type="dxa"/>
            </w:tcMar>
          </w:tcPr>
          <w:p w14:paraId="05CFACEB" w14:textId="5106456A"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lastRenderedPageBreak/>
              <w:t>RF14</w:t>
            </w:r>
          </w:p>
        </w:tc>
        <w:tc>
          <w:tcPr>
            <w:tcW w:w="8325" w:type="dxa"/>
            <w:tcMar>
              <w:top w:w="100" w:type="dxa"/>
              <w:left w:w="100" w:type="dxa"/>
              <w:bottom w:w="100" w:type="dxa"/>
              <w:right w:w="100" w:type="dxa"/>
            </w:tcMar>
          </w:tcPr>
          <w:p w14:paraId="0B2971F1"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ricercare una scheda cliente conoscendo nome e cognome del cliente stesso</w:t>
            </w:r>
          </w:p>
        </w:tc>
      </w:tr>
      <w:tr w:rsidR="00032F80" w:rsidRPr="00232DF8" w14:paraId="5A1F1778" w14:textId="77777777" w:rsidTr="00990533">
        <w:tc>
          <w:tcPr>
            <w:tcW w:w="955" w:type="dxa"/>
            <w:tcMar>
              <w:top w:w="100" w:type="dxa"/>
              <w:left w:w="100" w:type="dxa"/>
              <w:bottom w:w="100" w:type="dxa"/>
              <w:right w:w="100" w:type="dxa"/>
            </w:tcMar>
          </w:tcPr>
          <w:p w14:paraId="63E0BA12" w14:textId="33DF19D9"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RF15</w:t>
            </w:r>
          </w:p>
        </w:tc>
        <w:tc>
          <w:tcPr>
            <w:tcW w:w="8325" w:type="dxa"/>
            <w:tcMar>
              <w:top w:w="100" w:type="dxa"/>
              <w:left w:w="100" w:type="dxa"/>
              <w:bottom w:w="100" w:type="dxa"/>
              <w:right w:w="100" w:type="dxa"/>
            </w:tcMar>
          </w:tcPr>
          <w:p w14:paraId="3F4F23D9"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l’elenco dei clienti</w:t>
            </w:r>
          </w:p>
        </w:tc>
      </w:tr>
      <w:tr w:rsidR="00032F80" w:rsidRPr="00232DF8" w14:paraId="1DA28CE7" w14:textId="77777777" w:rsidTr="00990533">
        <w:tc>
          <w:tcPr>
            <w:tcW w:w="955" w:type="dxa"/>
            <w:tcMar>
              <w:top w:w="100" w:type="dxa"/>
              <w:left w:w="100" w:type="dxa"/>
              <w:bottom w:w="100" w:type="dxa"/>
              <w:right w:w="100" w:type="dxa"/>
            </w:tcMar>
          </w:tcPr>
          <w:p w14:paraId="75D4360D" w14:textId="67085F4B"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RF16</w:t>
            </w:r>
          </w:p>
        </w:tc>
        <w:tc>
          <w:tcPr>
            <w:tcW w:w="8325" w:type="dxa"/>
            <w:tcMar>
              <w:top w:w="100" w:type="dxa"/>
              <w:left w:w="100" w:type="dxa"/>
              <w:bottom w:w="100" w:type="dxa"/>
              <w:right w:w="100" w:type="dxa"/>
            </w:tcMar>
          </w:tcPr>
          <w:p w14:paraId="692A7A4B"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la scheda di un autoveicolo presente nel parco auto della sede</w:t>
            </w:r>
          </w:p>
        </w:tc>
      </w:tr>
      <w:tr w:rsidR="00032F80" w:rsidRPr="00232DF8" w14:paraId="2C9895CA" w14:textId="77777777" w:rsidTr="00990533">
        <w:tc>
          <w:tcPr>
            <w:tcW w:w="955" w:type="dxa"/>
            <w:tcMar>
              <w:top w:w="100" w:type="dxa"/>
              <w:left w:w="100" w:type="dxa"/>
              <w:bottom w:w="100" w:type="dxa"/>
              <w:right w:w="100" w:type="dxa"/>
            </w:tcMar>
          </w:tcPr>
          <w:p w14:paraId="7DDC4ACF" w14:textId="71A5F162"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RF17</w:t>
            </w:r>
          </w:p>
        </w:tc>
        <w:tc>
          <w:tcPr>
            <w:tcW w:w="8325" w:type="dxa"/>
            <w:tcMar>
              <w:top w:w="100" w:type="dxa"/>
              <w:left w:w="100" w:type="dxa"/>
              <w:bottom w:w="100" w:type="dxa"/>
              <w:right w:w="100" w:type="dxa"/>
            </w:tcMar>
          </w:tcPr>
          <w:p w14:paraId="072EE1C9" w14:textId="7E4D2AAE"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aggiungere un nuovo autoveicolo al parco auto</w:t>
            </w:r>
          </w:p>
        </w:tc>
      </w:tr>
      <w:tr w:rsidR="00032F80" w:rsidRPr="00232DF8" w14:paraId="66C2BE7B" w14:textId="77777777" w:rsidTr="00990533">
        <w:tc>
          <w:tcPr>
            <w:tcW w:w="955" w:type="dxa"/>
            <w:tcMar>
              <w:top w:w="100" w:type="dxa"/>
              <w:left w:w="100" w:type="dxa"/>
              <w:bottom w:w="100" w:type="dxa"/>
              <w:right w:w="100" w:type="dxa"/>
            </w:tcMar>
          </w:tcPr>
          <w:p w14:paraId="6453DD6E" w14:textId="6D2D72A2"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RF18</w:t>
            </w:r>
          </w:p>
        </w:tc>
        <w:tc>
          <w:tcPr>
            <w:tcW w:w="8325" w:type="dxa"/>
            <w:tcMar>
              <w:top w:w="100" w:type="dxa"/>
              <w:left w:w="100" w:type="dxa"/>
              <w:bottom w:w="100" w:type="dxa"/>
              <w:right w:w="100" w:type="dxa"/>
            </w:tcMar>
          </w:tcPr>
          <w:p w14:paraId="0062BB94" w14:textId="3EFA86C5"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impiegato di modificare i dettagli di un autoveicolo presente nel parco auto </w:t>
            </w:r>
          </w:p>
        </w:tc>
      </w:tr>
      <w:tr w:rsidR="00032F80" w:rsidRPr="00232DF8" w14:paraId="42D245E1" w14:textId="77777777" w:rsidTr="00990533">
        <w:tc>
          <w:tcPr>
            <w:tcW w:w="955" w:type="dxa"/>
            <w:tcMar>
              <w:top w:w="100" w:type="dxa"/>
              <w:left w:w="100" w:type="dxa"/>
              <w:bottom w:w="100" w:type="dxa"/>
              <w:right w:w="100" w:type="dxa"/>
            </w:tcMar>
          </w:tcPr>
          <w:p w14:paraId="5FF5D934" w14:textId="6E2F45FF"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RF19</w:t>
            </w:r>
          </w:p>
        </w:tc>
        <w:tc>
          <w:tcPr>
            <w:tcW w:w="8325" w:type="dxa"/>
            <w:tcMar>
              <w:top w:w="100" w:type="dxa"/>
              <w:left w:w="100" w:type="dxa"/>
              <w:bottom w:w="100" w:type="dxa"/>
              <w:right w:w="100" w:type="dxa"/>
            </w:tcMar>
          </w:tcPr>
          <w:p w14:paraId="759A7D9F" w14:textId="260B1725"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rimuovere un autoveicolo presente nel parco auto</w:t>
            </w:r>
          </w:p>
        </w:tc>
      </w:tr>
      <w:tr w:rsidR="00032F80" w:rsidRPr="00232DF8" w14:paraId="1A1239F5" w14:textId="77777777" w:rsidTr="00990533">
        <w:tc>
          <w:tcPr>
            <w:tcW w:w="955" w:type="dxa"/>
            <w:tcMar>
              <w:top w:w="100" w:type="dxa"/>
              <w:left w:w="100" w:type="dxa"/>
              <w:bottom w:w="100" w:type="dxa"/>
              <w:right w:w="100" w:type="dxa"/>
            </w:tcMar>
          </w:tcPr>
          <w:p w14:paraId="000444DA" w14:textId="5822F97C"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RF20</w:t>
            </w:r>
          </w:p>
        </w:tc>
        <w:tc>
          <w:tcPr>
            <w:tcW w:w="8325" w:type="dxa"/>
            <w:tcMar>
              <w:top w:w="100" w:type="dxa"/>
              <w:left w:w="100" w:type="dxa"/>
              <w:bottom w:w="100" w:type="dxa"/>
              <w:right w:w="100" w:type="dxa"/>
            </w:tcMar>
          </w:tcPr>
          <w:p w14:paraId="3ED204E2"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ricercare la scheda di un autoveicolo basandosi su campi quale: targa, modello, cilindrata, marca</w:t>
            </w:r>
          </w:p>
        </w:tc>
      </w:tr>
      <w:tr w:rsidR="00032F80" w:rsidRPr="00232DF8" w14:paraId="28207B00" w14:textId="77777777" w:rsidTr="00990533">
        <w:tc>
          <w:tcPr>
            <w:tcW w:w="955" w:type="dxa"/>
            <w:tcMar>
              <w:top w:w="100" w:type="dxa"/>
              <w:left w:w="100" w:type="dxa"/>
              <w:bottom w:w="100" w:type="dxa"/>
              <w:right w:w="100" w:type="dxa"/>
            </w:tcMar>
          </w:tcPr>
          <w:p w14:paraId="484623E6" w14:textId="3686492C"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RF21</w:t>
            </w:r>
          </w:p>
        </w:tc>
        <w:tc>
          <w:tcPr>
            <w:tcW w:w="8325" w:type="dxa"/>
            <w:tcMar>
              <w:top w:w="100" w:type="dxa"/>
              <w:left w:w="100" w:type="dxa"/>
              <w:bottom w:w="100" w:type="dxa"/>
              <w:right w:w="100" w:type="dxa"/>
            </w:tcMar>
          </w:tcPr>
          <w:p w14:paraId="45DC1BBA"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l’elenco degli autoveicoli gestiti dall’autonoleggio</w:t>
            </w:r>
          </w:p>
        </w:tc>
      </w:tr>
      <w:tr w:rsidR="00032F80" w:rsidRPr="00232DF8" w14:paraId="1590D95C" w14:textId="77777777" w:rsidTr="00990533">
        <w:tc>
          <w:tcPr>
            <w:tcW w:w="955" w:type="dxa"/>
            <w:tcMar>
              <w:top w:w="100" w:type="dxa"/>
              <w:left w:w="100" w:type="dxa"/>
              <w:bottom w:w="100" w:type="dxa"/>
              <w:right w:w="100" w:type="dxa"/>
            </w:tcMar>
          </w:tcPr>
          <w:p w14:paraId="011B6CF8" w14:textId="30E3FCDC"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RF22</w:t>
            </w:r>
          </w:p>
        </w:tc>
        <w:tc>
          <w:tcPr>
            <w:tcW w:w="8325" w:type="dxa"/>
            <w:tcMar>
              <w:top w:w="100" w:type="dxa"/>
              <w:left w:w="100" w:type="dxa"/>
              <w:bottom w:w="100" w:type="dxa"/>
              <w:right w:w="100" w:type="dxa"/>
            </w:tcMar>
          </w:tcPr>
          <w:p w14:paraId="143021E4"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aggiornare lo stato di un autoveicolo (disponibile, non disponibile, in manutenzione)</w:t>
            </w:r>
          </w:p>
        </w:tc>
      </w:tr>
      <w:tr w:rsidR="00032F80" w:rsidRPr="00232DF8" w14:paraId="2018CD2F" w14:textId="77777777" w:rsidTr="00990533">
        <w:tc>
          <w:tcPr>
            <w:tcW w:w="955" w:type="dxa"/>
            <w:tcMar>
              <w:top w:w="100" w:type="dxa"/>
              <w:left w:w="100" w:type="dxa"/>
              <w:bottom w:w="100" w:type="dxa"/>
              <w:right w:w="100" w:type="dxa"/>
            </w:tcMar>
          </w:tcPr>
          <w:p w14:paraId="70EF5FDE" w14:textId="4839A3E8"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RF23</w:t>
            </w:r>
          </w:p>
        </w:tc>
        <w:tc>
          <w:tcPr>
            <w:tcW w:w="8325" w:type="dxa"/>
            <w:tcMar>
              <w:top w:w="100" w:type="dxa"/>
              <w:left w:w="100" w:type="dxa"/>
              <w:bottom w:w="100" w:type="dxa"/>
              <w:right w:w="100" w:type="dxa"/>
            </w:tcMar>
          </w:tcPr>
          <w:p w14:paraId="2A3DCE1C"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impiegato di richiedere operazioni di manutenzione su un autoveicolo </w:t>
            </w:r>
          </w:p>
        </w:tc>
      </w:tr>
      <w:tr w:rsidR="00032F80" w:rsidRPr="00232DF8" w14:paraId="3ED5E55D" w14:textId="77777777" w:rsidTr="00990533">
        <w:tc>
          <w:tcPr>
            <w:tcW w:w="955" w:type="dxa"/>
            <w:tcMar>
              <w:top w:w="100" w:type="dxa"/>
              <w:left w:w="100" w:type="dxa"/>
              <w:bottom w:w="100" w:type="dxa"/>
              <w:right w:w="100" w:type="dxa"/>
            </w:tcMar>
          </w:tcPr>
          <w:p w14:paraId="728442B6" w14:textId="2F403208"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RF24</w:t>
            </w:r>
          </w:p>
        </w:tc>
        <w:tc>
          <w:tcPr>
            <w:tcW w:w="8325" w:type="dxa"/>
            <w:tcMar>
              <w:top w:w="100" w:type="dxa"/>
              <w:left w:w="100" w:type="dxa"/>
              <w:bottom w:w="100" w:type="dxa"/>
              <w:right w:w="100" w:type="dxa"/>
            </w:tcMar>
          </w:tcPr>
          <w:p w14:paraId="57003AA0"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l’elenco degli optional disponibili</w:t>
            </w:r>
          </w:p>
        </w:tc>
      </w:tr>
      <w:tr w:rsidR="00032F80" w:rsidRPr="00232DF8" w14:paraId="0E3C2C22" w14:textId="77777777" w:rsidTr="00990533">
        <w:tc>
          <w:tcPr>
            <w:tcW w:w="955" w:type="dxa"/>
            <w:tcMar>
              <w:top w:w="100" w:type="dxa"/>
              <w:left w:w="100" w:type="dxa"/>
              <w:bottom w:w="100" w:type="dxa"/>
              <w:right w:w="100" w:type="dxa"/>
            </w:tcMar>
          </w:tcPr>
          <w:p w14:paraId="29D4B366" w14:textId="56C6D7F0"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RF25</w:t>
            </w:r>
          </w:p>
        </w:tc>
        <w:tc>
          <w:tcPr>
            <w:tcW w:w="8325" w:type="dxa"/>
            <w:tcMar>
              <w:top w:w="100" w:type="dxa"/>
              <w:left w:w="100" w:type="dxa"/>
              <w:bottom w:w="100" w:type="dxa"/>
              <w:right w:w="100" w:type="dxa"/>
            </w:tcMar>
          </w:tcPr>
          <w:p w14:paraId="5FF3276B" w14:textId="33FA0EA8"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w:t>
            </w:r>
            <w:r w:rsidR="00580C5B">
              <w:rPr>
                <w:rFonts w:ascii="Verdana" w:eastAsia="Verdana" w:hAnsi="Verdana" w:cs="Verdana"/>
                <w:sz w:val="22"/>
                <w:lang w:val="it-IT"/>
              </w:rPr>
              <w:t>piegato di visualizzare l’elenco delle categorie</w:t>
            </w:r>
            <w:r>
              <w:rPr>
                <w:rFonts w:ascii="Verdana" w:eastAsia="Verdana" w:hAnsi="Verdana" w:cs="Verdana"/>
                <w:sz w:val="22"/>
                <w:lang w:val="it-IT"/>
              </w:rPr>
              <w:t xml:space="preserve"> di autoveicoli disponibili</w:t>
            </w:r>
          </w:p>
        </w:tc>
      </w:tr>
      <w:tr w:rsidR="00032F80" w:rsidRPr="00232DF8" w14:paraId="354AFDBB" w14:textId="77777777" w:rsidTr="00990533">
        <w:tc>
          <w:tcPr>
            <w:tcW w:w="955" w:type="dxa"/>
            <w:tcMar>
              <w:top w:w="100" w:type="dxa"/>
              <w:left w:w="100" w:type="dxa"/>
              <w:bottom w:w="100" w:type="dxa"/>
              <w:right w:w="100" w:type="dxa"/>
            </w:tcMar>
          </w:tcPr>
          <w:p w14:paraId="0DB54A19" w14:textId="62E2741D"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RF26</w:t>
            </w:r>
          </w:p>
        </w:tc>
        <w:tc>
          <w:tcPr>
            <w:tcW w:w="8325" w:type="dxa"/>
            <w:tcMar>
              <w:top w:w="100" w:type="dxa"/>
              <w:left w:w="100" w:type="dxa"/>
              <w:bottom w:w="100" w:type="dxa"/>
              <w:right w:w="100" w:type="dxa"/>
            </w:tcMar>
          </w:tcPr>
          <w:p w14:paraId="7EE86A82" w14:textId="70940B31"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visualizzare l</w:t>
            </w:r>
            <w:r w:rsidR="00580C5B">
              <w:rPr>
                <w:rFonts w:ascii="Verdana" w:eastAsia="Verdana" w:hAnsi="Verdana" w:cs="Verdana"/>
                <w:sz w:val="22"/>
                <w:lang w:val="it-IT"/>
              </w:rPr>
              <w:t>’el</w:t>
            </w:r>
            <w:r>
              <w:rPr>
                <w:rFonts w:ascii="Verdana" w:eastAsia="Verdana" w:hAnsi="Verdana" w:cs="Verdana"/>
                <w:sz w:val="22"/>
                <w:lang w:val="it-IT"/>
              </w:rPr>
              <w:t>e</w:t>
            </w:r>
            <w:r w:rsidR="00580C5B">
              <w:rPr>
                <w:rFonts w:ascii="Verdana" w:eastAsia="Verdana" w:hAnsi="Verdana" w:cs="Verdana"/>
                <w:sz w:val="22"/>
                <w:lang w:val="it-IT"/>
              </w:rPr>
              <w:t>nco delle</w:t>
            </w:r>
            <w:r>
              <w:rPr>
                <w:rFonts w:ascii="Verdana" w:eastAsia="Verdana" w:hAnsi="Verdana" w:cs="Verdana"/>
                <w:sz w:val="22"/>
                <w:lang w:val="it-IT"/>
              </w:rPr>
              <w:t xml:space="preserve"> tariffe legate al tipo di noleggio (tipo e chilometraggio)</w:t>
            </w:r>
          </w:p>
        </w:tc>
      </w:tr>
      <w:tr w:rsidR="00D827AE" w14:paraId="1CE61EC9" w14:textId="77777777" w:rsidTr="00990533">
        <w:trPr>
          <w:trHeight w:val="420"/>
        </w:trPr>
        <w:tc>
          <w:tcPr>
            <w:tcW w:w="9280" w:type="dxa"/>
            <w:gridSpan w:val="2"/>
            <w:tcMar>
              <w:top w:w="100" w:type="dxa"/>
              <w:left w:w="100" w:type="dxa"/>
              <w:bottom w:w="100" w:type="dxa"/>
              <w:right w:w="100" w:type="dxa"/>
            </w:tcMar>
          </w:tcPr>
          <w:p w14:paraId="21142542" w14:textId="77777777" w:rsidR="00D827AE" w:rsidRDefault="00D827AE" w:rsidP="00D827AE">
            <w:pPr>
              <w:widowControl w:val="0"/>
              <w:spacing w:after="0" w:line="240" w:lineRule="auto"/>
              <w:jc w:val="center"/>
            </w:pPr>
            <w:r>
              <w:rPr>
                <w:rFonts w:ascii="Verdana" w:eastAsia="Verdana" w:hAnsi="Verdana" w:cs="Verdana"/>
                <w:b/>
                <w:smallCaps/>
                <w:sz w:val="28"/>
                <w:szCs w:val="28"/>
              </w:rPr>
              <w:t>Manager</w:t>
            </w:r>
          </w:p>
        </w:tc>
      </w:tr>
      <w:tr w:rsidR="00032F80" w:rsidRPr="00232DF8" w14:paraId="5BB7624A" w14:textId="77777777" w:rsidTr="00990533">
        <w:tc>
          <w:tcPr>
            <w:tcW w:w="955" w:type="dxa"/>
            <w:tcMar>
              <w:top w:w="100" w:type="dxa"/>
              <w:left w:w="100" w:type="dxa"/>
              <w:bottom w:w="100" w:type="dxa"/>
              <w:right w:w="100" w:type="dxa"/>
            </w:tcMar>
          </w:tcPr>
          <w:p w14:paraId="4337B546" w14:textId="74A158A4" w:rsidR="00032F80" w:rsidRPr="00990533" w:rsidRDefault="00580C5B" w:rsidP="00032F80">
            <w:pPr>
              <w:widowControl w:val="0"/>
              <w:spacing w:after="0" w:line="240" w:lineRule="auto"/>
              <w:jc w:val="center"/>
              <w:rPr>
                <w:rFonts w:ascii="Verdana" w:eastAsia="Verdana" w:hAnsi="Verdana" w:cs="Verdana"/>
                <w:b/>
                <w:smallCaps/>
                <w:sz w:val="22"/>
              </w:rPr>
            </w:pPr>
            <w:r>
              <w:rPr>
                <w:rFonts w:ascii="Verdana" w:eastAsia="Verdana" w:hAnsi="Verdana" w:cs="Verdana"/>
                <w:b/>
                <w:smallCaps/>
                <w:sz w:val="22"/>
              </w:rPr>
              <w:t>RF27</w:t>
            </w:r>
          </w:p>
        </w:tc>
        <w:tc>
          <w:tcPr>
            <w:tcW w:w="8325" w:type="dxa"/>
            <w:tcMar>
              <w:top w:w="100" w:type="dxa"/>
              <w:left w:w="100" w:type="dxa"/>
              <w:bottom w:w="100" w:type="dxa"/>
              <w:right w:w="100" w:type="dxa"/>
            </w:tcMar>
          </w:tcPr>
          <w:p w14:paraId="4B32175F" w14:textId="77777777" w:rsidR="00032F80" w:rsidRPr="00445DED"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aggiungere impiegati</w:t>
            </w:r>
          </w:p>
        </w:tc>
      </w:tr>
      <w:tr w:rsidR="00032F80" w:rsidRPr="00232DF8" w14:paraId="7F93C999" w14:textId="77777777" w:rsidTr="00990533">
        <w:tc>
          <w:tcPr>
            <w:tcW w:w="955" w:type="dxa"/>
            <w:tcMar>
              <w:top w:w="100" w:type="dxa"/>
              <w:left w:w="100" w:type="dxa"/>
              <w:bottom w:w="100" w:type="dxa"/>
              <w:right w:w="100" w:type="dxa"/>
            </w:tcMar>
          </w:tcPr>
          <w:p w14:paraId="2542955D" w14:textId="37B3AD83"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RF28</w:t>
            </w:r>
          </w:p>
        </w:tc>
        <w:tc>
          <w:tcPr>
            <w:tcW w:w="8325" w:type="dxa"/>
            <w:tcMar>
              <w:top w:w="100" w:type="dxa"/>
              <w:left w:w="100" w:type="dxa"/>
              <w:bottom w:w="100" w:type="dxa"/>
              <w:right w:w="100" w:type="dxa"/>
            </w:tcMar>
          </w:tcPr>
          <w:p w14:paraId="0668DA85"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rimuovere impiegati</w:t>
            </w:r>
          </w:p>
        </w:tc>
      </w:tr>
      <w:tr w:rsidR="00032F80" w:rsidRPr="00232DF8" w14:paraId="25531ABB" w14:textId="77777777" w:rsidTr="00990533">
        <w:tc>
          <w:tcPr>
            <w:tcW w:w="955" w:type="dxa"/>
            <w:tcMar>
              <w:top w:w="100" w:type="dxa"/>
              <w:left w:w="100" w:type="dxa"/>
              <w:bottom w:w="100" w:type="dxa"/>
              <w:right w:w="100" w:type="dxa"/>
            </w:tcMar>
          </w:tcPr>
          <w:p w14:paraId="63A9F601" w14:textId="264399CD"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RF29</w:t>
            </w:r>
          </w:p>
        </w:tc>
        <w:tc>
          <w:tcPr>
            <w:tcW w:w="8325" w:type="dxa"/>
            <w:tcMar>
              <w:top w:w="100" w:type="dxa"/>
              <w:left w:w="100" w:type="dxa"/>
              <w:bottom w:w="100" w:type="dxa"/>
              <w:right w:w="100" w:type="dxa"/>
            </w:tcMar>
          </w:tcPr>
          <w:p w14:paraId="0A4F7549"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modificare le schede degli impiegati</w:t>
            </w:r>
          </w:p>
        </w:tc>
      </w:tr>
      <w:tr w:rsidR="00032F80" w:rsidRPr="00232DF8" w14:paraId="340A40CE" w14:textId="77777777" w:rsidTr="00990533">
        <w:tc>
          <w:tcPr>
            <w:tcW w:w="955" w:type="dxa"/>
            <w:tcMar>
              <w:top w:w="100" w:type="dxa"/>
              <w:left w:w="100" w:type="dxa"/>
              <w:bottom w:w="100" w:type="dxa"/>
              <w:right w:w="100" w:type="dxa"/>
            </w:tcMar>
          </w:tcPr>
          <w:p w14:paraId="00354E08" w14:textId="420B25EF"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RF30</w:t>
            </w:r>
          </w:p>
        </w:tc>
        <w:tc>
          <w:tcPr>
            <w:tcW w:w="8325" w:type="dxa"/>
            <w:tcMar>
              <w:top w:w="100" w:type="dxa"/>
              <w:left w:w="100" w:type="dxa"/>
              <w:bottom w:w="100" w:type="dxa"/>
              <w:right w:w="100" w:type="dxa"/>
            </w:tcMar>
          </w:tcPr>
          <w:p w14:paraId="17FF3112"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visualizzare la scheda di un impiegato</w:t>
            </w:r>
          </w:p>
        </w:tc>
      </w:tr>
      <w:tr w:rsidR="00032F80" w:rsidRPr="00232DF8" w14:paraId="069F887E" w14:textId="77777777" w:rsidTr="00990533">
        <w:tc>
          <w:tcPr>
            <w:tcW w:w="955" w:type="dxa"/>
            <w:tcMar>
              <w:top w:w="100" w:type="dxa"/>
              <w:left w:w="100" w:type="dxa"/>
              <w:bottom w:w="100" w:type="dxa"/>
              <w:right w:w="100" w:type="dxa"/>
            </w:tcMar>
          </w:tcPr>
          <w:p w14:paraId="0864E8B3" w14:textId="0C48A0B1"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RF31</w:t>
            </w:r>
          </w:p>
        </w:tc>
        <w:tc>
          <w:tcPr>
            <w:tcW w:w="8325" w:type="dxa"/>
            <w:tcMar>
              <w:top w:w="100" w:type="dxa"/>
              <w:left w:w="100" w:type="dxa"/>
              <w:bottom w:w="100" w:type="dxa"/>
              <w:right w:w="100" w:type="dxa"/>
            </w:tcMar>
          </w:tcPr>
          <w:p w14:paraId="223FDA1E" w14:textId="77777777"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ricercare la scheda di un impiegato in base a nome, cognome e matricola</w:t>
            </w:r>
          </w:p>
        </w:tc>
      </w:tr>
      <w:tr w:rsidR="00032F80" w:rsidRPr="00232DF8" w14:paraId="6E843335" w14:textId="77777777" w:rsidTr="00990533">
        <w:tc>
          <w:tcPr>
            <w:tcW w:w="955" w:type="dxa"/>
            <w:tcMar>
              <w:top w:w="100" w:type="dxa"/>
              <w:left w:w="100" w:type="dxa"/>
              <w:bottom w:w="100" w:type="dxa"/>
              <w:right w:w="100" w:type="dxa"/>
            </w:tcMar>
          </w:tcPr>
          <w:p w14:paraId="31440A37" w14:textId="50395969" w:rsidR="00032F80" w:rsidRPr="00990533" w:rsidRDefault="00032F80" w:rsidP="00032F80">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lastRenderedPageBreak/>
              <w:t>R</w:t>
            </w:r>
            <w:r w:rsidR="00580C5B">
              <w:rPr>
                <w:rFonts w:ascii="Verdana" w:eastAsia="Verdana" w:hAnsi="Verdana" w:cs="Verdana"/>
                <w:b/>
                <w:smallCaps/>
                <w:sz w:val="22"/>
              </w:rPr>
              <w:t>F32</w:t>
            </w:r>
          </w:p>
        </w:tc>
        <w:tc>
          <w:tcPr>
            <w:tcW w:w="8325" w:type="dxa"/>
            <w:tcMar>
              <w:top w:w="100" w:type="dxa"/>
              <w:left w:w="100" w:type="dxa"/>
              <w:bottom w:w="100" w:type="dxa"/>
              <w:right w:w="100" w:type="dxa"/>
            </w:tcMar>
          </w:tcPr>
          <w:p w14:paraId="1A489B8D" w14:textId="74BC9A74"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manager di aggiungere una </w:t>
            </w:r>
            <w:r w:rsidR="00580C5B">
              <w:rPr>
                <w:rFonts w:ascii="Verdana" w:eastAsia="Verdana" w:hAnsi="Verdana" w:cs="Verdana"/>
                <w:sz w:val="22"/>
                <w:lang w:val="it-IT"/>
              </w:rPr>
              <w:t>categoria</w:t>
            </w:r>
            <w:r>
              <w:rPr>
                <w:rFonts w:ascii="Verdana" w:eastAsia="Verdana" w:hAnsi="Verdana" w:cs="Verdana"/>
                <w:sz w:val="22"/>
                <w:lang w:val="it-IT"/>
              </w:rPr>
              <w:t xml:space="preserve"> di autoveicoli</w:t>
            </w:r>
          </w:p>
        </w:tc>
      </w:tr>
      <w:tr w:rsidR="00032F80" w:rsidRPr="00232DF8" w14:paraId="35E67FF1" w14:textId="77777777" w:rsidTr="00990533">
        <w:tc>
          <w:tcPr>
            <w:tcW w:w="955" w:type="dxa"/>
            <w:tcMar>
              <w:top w:w="100" w:type="dxa"/>
              <w:left w:w="100" w:type="dxa"/>
              <w:bottom w:w="100" w:type="dxa"/>
              <w:right w:w="100" w:type="dxa"/>
            </w:tcMar>
          </w:tcPr>
          <w:p w14:paraId="60AD60ED" w14:textId="71AD3F1A"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RF33</w:t>
            </w:r>
          </w:p>
        </w:tc>
        <w:tc>
          <w:tcPr>
            <w:tcW w:w="8325" w:type="dxa"/>
            <w:tcMar>
              <w:top w:w="100" w:type="dxa"/>
              <w:left w:w="100" w:type="dxa"/>
              <w:bottom w:w="100" w:type="dxa"/>
              <w:right w:w="100" w:type="dxa"/>
            </w:tcMar>
          </w:tcPr>
          <w:p w14:paraId="766C5ADB" w14:textId="429C0F8B"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manager di modificare i criteri relativi ad una </w:t>
            </w:r>
            <w:r w:rsidR="00580C5B">
              <w:rPr>
                <w:rFonts w:ascii="Verdana" w:eastAsia="Verdana" w:hAnsi="Verdana" w:cs="Verdana"/>
                <w:sz w:val="22"/>
                <w:lang w:val="it-IT"/>
              </w:rPr>
              <w:t>categoria</w:t>
            </w:r>
            <w:r>
              <w:rPr>
                <w:rFonts w:ascii="Verdana" w:eastAsia="Verdana" w:hAnsi="Verdana" w:cs="Verdana"/>
                <w:sz w:val="22"/>
                <w:lang w:val="it-IT"/>
              </w:rPr>
              <w:t xml:space="preserve"> di autoveicoli</w:t>
            </w:r>
          </w:p>
        </w:tc>
      </w:tr>
      <w:tr w:rsidR="00032F80" w:rsidRPr="00232DF8" w14:paraId="10232C12" w14:textId="77777777" w:rsidTr="00990533">
        <w:tc>
          <w:tcPr>
            <w:tcW w:w="955" w:type="dxa"/>
            <w:tcMar>
              <w:top w:w="100" w:type="dxa"/>
              <w:left w:w="100" w:type="dxa"/>
              <w:bottom w:w="100" w:type="dxa"/>
              <w:right w:w="100" w:type="dxa"/>
            </w:tcMar>
          </w:tcPr>
          <w:p w14:paraId="66C7081B" w14:textId="39C3561E" w:rsidR="00032F80" w:rsidRPr="00990533" w:rsidRDefault="00580C5B" w:rsidP="00032F80">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RF34</w:t>
            </w:r>
          </w:p>
        </w:tc>
        <w:tc>
          <w:tcPr>
            <w:tcW w:w="8325" w:type="dxa"/>
            <w:tcMar>
              <w:top w:w="100" w:type="dxa"/>
              <w:left w:w="100" w:type="dxa"/>
              <w:bottom w:w="100" w:type="dxa"/>
              <w:right w:w="100" w:type="dxa"/>
            </w:tcMar>
          </w:tcPr>
          <w:p w14:paraId="7C8EDF8D" w14:textId="2CB052CE" w:rsidR="00032F80" w:rsidRDefault="00032F80" w:rsidP="00032F80">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manager di rimuovere una </w:t>
            </w:r>
            <w:r w:rsidR="00580C5B">
              <w:rPr>
                <w:rFonts w:ascii="Verdana" w:eastAsia="Verdana" w:hAnsi="Verdana" w:cs="Verdana"/>
                <w:sz w:val="22"/>
                <w:lang w:val="it-IT"/>
              </w:rPr>
              <w:t>categoria</w:t>
            </w:r>
            <w:r>
              <w:rPr>
                <w:rFonts w:ascii="Verdana" w:eastAsia="Verdana" w:hAnsi="Verdana" w:cs="Verdana"/>
                <w:sz w:val="22"/>
                <w:lang w:val="it-IT"/>
              </w:rPr>
              <w:t xml:space="preserve"> di autoveicoli precedentemente definita</w:t>
            </w:r>
          </w:p>
        </w:tc>
      </w:tr>
      <w:tr w:rsidR="00D541E6" w:rsidRPr="00232DF8" w14:paraId="2DD7EDFA" w14:textId="77777777" w:rsidTr="00990533">
        <w:tc>
          <w:tcPr>
            <w:tcW w:w="955" w:type="dxa"/>
            <w:tcMar>
              <w:top w:w="100" w:type="dxa"/>
              <w:left w:w="100" w:type="dxa"/>
              <w:bottom w:w="100" w:type="dxa"/>
              <w:right w:w="100" w:type="dxa"/>
            </w:tcMar>
          </w:tcPr>
          <w:p w14:paraId="2ACF430A" w14:textId="3BD02879" w:rsidR="00D541E6" w:rsidRDefault="00D541E6" w:rsidP="00D541E6">
            <w:pPr>
              <w:widowControl w:val="0"/>
              <w:spacing w:after="0" w:line="240" w:lineRule="auto"/>
              <w:jc w:val="center"/>
              <w:rPr>
                <w:rFonts w:ascii="Verdana" w:eastAsia="Verdana" w:hAnsi="Verdana" w:cs="Verdana"/>
                <w:b/>
                <w:smallCaps/>
                <w:sz w:val="22"/>
              </w:rPr>
            </w:pPr>
            <w:r>
              <w:rPr>
                <w:rFonts w:ascii="Verdana" w:eastAsia="Verdana" w:hAnsi="Verdana" w:cs="Verdana"/>
                <w:b/>
                <w:smallCaps/>
                <w:sz w:val="22"/>
              </w:rPr>
              <w:t>RF35</w:t>
            </w:r>
          </w:p>
        </w:tc>
        <w:tc>
          <w:tcPr>
            <w:tcW w:w="8325" w:type="dxa"/>
            <w:tcMar>
              <w:top w:w="100" w:type="dxa"/>
              <w:left w:w="100" w:type="dxa"/>
              <w:bottom w:w="100" w:type="dxa"/>
              <w:right w:w="100" w:type="dxa"/>
            </w:tcMar>
          </w:tcPr>
          <w:p w14:paraId="6C4BAA7A" w14:textId="31A16C0F"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aggiungere una nuova tariffa all’elenco di quelli disponibili</w:t>
            </w:r>
          </w:p>
        </w:tc>
      </w:tr>
      <w:tr w:rsidR="00D541E6" w:rsidRPr="00232DF8" w14:paraId="7BD7784C" w14:textId="77777777" w:rsidTr="00990533">
        <w:tc>
          <w:tcPr>
            <w:tcW w:w="955" w:type="dxa"/>
            <w:tcMar>
              <w:top w:w="100" w:type="dxa"/>
              <w:left w:w="100" w:type="dxa"/>
              <w:bottom w:w="100" w:type="dxa"/>
              <w:right w:w="100" w:type="dxa"/>
            </w:tcMar>
          </w:tcPr>
          <w:p w14:paraId="305E6E28" w14:textId="16358C24"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RF36</w:t>
            </w:r>
          </w:p>
        </w:tc>
        <w:tc>
          <w:tcPr>
            <w:tcW w:w="8325" w:type="dxa"/>
            <w:tcMar>
              <w:top w:w="100" w:type="dxa"/>
              <w:left w:w="100" w:type="dxa"/>
              <w:bottom w:w="100" w:type="dxa"/>
              <w:right w:w="100" w:type="dxa"/>
            </w:tcMar>
          </w:tcPr>
          <w:p w14:paraId="31B4B02D"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modificare le tariffe riguardanti il noleggio</w:t>
            </w:r>
          </w:p>
        </w:tc>
      </w:tr>
      <w:tr w:rsidR="00D541E6" w:rsidRPr="00232DF8" w14:paraId="749C95CD" w14:textId="77777777" w:rsidTr="00990533">
        <w:tc>
          <w:tcPr>
            <w:tcW w:w="955" w:type="dxa"/>
            <w:tcMar>
              <w:top w:w="100" w:type="dxa"/>
              <w:left w:w="100" w:type="dxa"/>
              <w:bottom w:w="100" w:type="dxa"/>
              <w:right w:w="100" w:type="dxa"/>
            </w:tcMar>
          </w:tcPr>
          <w:p w14:paraId="0F658605" w14:textId="13817E02" w:rsidR="00D541E6" w:rsidRDefault="00D541E6" w:rsidP="00D541E6">
            <w:pPr>
              <w:widowControl w:val="0"/>
              <w:spacing w:after="0" w:line="240" w:lineRule="auto"/>
              <w:jc w:val="center"/>
              <w:rPr>
                <w:rFonts w:ascii="Verdana" w:eastAsia="Verdana" w:hAnsi="Verdana" w:cs="Verdana"/>
                <w:b/>
                <w:smallCaps/>
                <w:sz w:val="22"/>
              </w:rPr>
            </w:pPr>
            <w:r>
              <w:rPr>
                <w:rFonts w:ascii="Verdana" w:eastAsia="Verdana" w:hAnsi="Verdana" w:cs="Verdana"/>
                <w:b/>
                <w:smallCaps/>
                <w:sz w:val="22"/>
              </w:rPr>
              <w:t>RF37</w:t>
            </w:r>
          </w:p>
        </w:tc>
        <w:tc>
          <w:tcPr>
            <w:tcW w:w="8325" w:type="dxa"/>
            <w:tcMar>
              <w:top w:w="100" w:type="dxa"/>
              <w:left w:w="100" w:type="dxa"/>
              <w:bottom w:w="100" w:type="dxa"/>
              <w:right w:w="100" w:type="dxa"/>
            </w:tcMar>
          </w:tcPr>
          <w:p w14:paraId="44D32E1B" w14:textId="75181030"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rimuovere una tariffa da quelli disponibili</w:t>
            </w:r>
          </w:p>
        </w:tc>
      </w:tr>
      <w:tr w:rsidR="00D541E6" w:rsidRPr="00232DF8" w14:paraId="682BB94A" w14:textId="77777777" w:rsidTr="00990533">
        <w:tc>
          <w:tcPr>
            <w:tcW w:w="955" w:type="dxa"/>
            <w:tcMar>
              <w:top w:w="100" w:type="dxa"/>
              <w:left w:w="100" w:type="dxa"/>
              <w:bottom w:w="100" w:type="dxa"/>
              <w:right w:w="100" w:type="dxa"/>
            </w:tcMar>
          </w:tcPr>
          <w:p w14:paraId="142F0688" w14:textId="11CC74AC"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RF38</w:t>
            </w:r>
          </w:p>
        </w:tc>
        <w:tc>
          <w:tcPr>
            <w:tcW w:w="8325" w:type="dxa"/>
            <w:tcMar>
              <w:top w:w="100" w:type="dxa"/>
              <w:left w:w="100" w:type="dxa"/>
              <w:bottom w:w="100" w:type="dxa"/>
              <w:right w:w="100" w:type="dxa"/>
            </w:tcMar>
          </w:tcPr>
          <w:p w14:paraId="6B1A39E3"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aggiungere un nuovo optional all’elenco di quelli disponibili</w:t>
            </w:r>
          </w:p>
        </w:tc>
      </w:tr>
      <w:tr w:rsidR="00D541E6" w:rsidRPr="00232DF8" w14:paraId="6015B6DB" w14:textId="77777777" w:rsidTr="00990533">
        <w:tc>
          <w:tcPr>
            <w:tcW w:w="955" w:type="dxa"/>
            <w:tcMar>
              <w:top w:w="100" w:type="dxa"/>
              <w:left w:w="100" w:type="dxa"/>
              <w:bottom w:w="100" w:type="dxa"/>
              <w:right w:w="100" w:type="dxa"/>
            </w:tcMar>
          </w:tcPr>
          <w:p w14:paraId="70704796" w14:textId="37646096"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RF39</w:t>
            </w:r>
          </w:p>
        </w:tc>
        <w:tc>
          <w:tcPr>
            <w:tcW w:w="8325" w:type="dxa"/>
            <w:tcMar>
              <w:top w:w="100" w:type="dxa"/>
              <w:left w:w="100" w:type="dxa"/>
              <w:bottom w:w="100" w:type="dxa"/>
              <w:right w:w="100" w:type="dxa"/>
            </w:tcMar>
          </w:tcPr>
          <w:p w14:paraId="1E77416D"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modificare le informazioni riguardanti gli optional disponibili</w:t>
            </w:r>
          </w:p>
        </w:tc>
      </w:tr>
      <w:tr w:rsidR="00D541E6" w:rsidRPr="00232DF8" w14:paraId="48C77F64" w14:textId="77777777" w:rsidTr="00990533">
        <w:tc>
          <w:tcPr>
            <w:tcW w:w="955" w:type="dxa"/>
            <w:tcMar>
              <w:top w:w="100" w:type="dxa"/>
              <w:left w:w="100" w:type="dxa"/>
              <w:bottom w:w="100" w:type="dxa"/>
              <w:right w:w="100" w:type="dxa"/>
            </w:tcMar>
          </w:tcPr>
          <w:p w14:paraId="3C14DB9B" w14:textId="721E4963"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RF40</w:t>
            </w:r>
          </w:p>
        </w:tc>
        <w:tc>
          <w:tcPr>
            <w:tcW w:w="8325" w:type="dxa"/>
            <w:tcMar>
              <w:top w:w="100" w:type="dxa"/>
              <w:left w:w="100" w:type="dxa"/>
              <w:bottom w:w="100" w:type="dxa"/>
              <w:right w:w="100" w:type="dxa"/>
            </w:tcMar>
          </w:tcPr>
          <w:p w14:paraId="0739A04E"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rimuovere un optional da quelli disponibili</w:t>
            </w:r>
          </w:p>
        </w:tc>
      </w:tr>
      <w:tr w:rsidR="00D541E6" w:rsidRPr="00232DF8" w14:paraId="42E6D2B3" w14:textId="77777777" w:rsidTr="00990533">
        <w:tc>
          <w:tcPr>
            <w:tcW w:w="955" w:type="dxa"/>
            <w:tcMar>
              <w:top w:w="100" w:type="dxa"/>
              <w:left w:w="100" w:type="dxa"/>
              <w:bottom w:w="100" w:type="dxa"/>
              <w:right w:w="100" w:type="dxa"/>
            </w:tcMar>
          </w:tcPr>
          <w:p w14:paraId="286EFBDE" w14:textId="73334B04"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RF41</w:t>
            </w:r>
          </w:p>
        </w:tc>
        <w:tc>
          <w:tcPr>
            <w:tcW w:w="8325" w:type="dxa"/>
            <w:tcMar>
              <w:top w:w="100" w:type="dxa"/>
              <w:left w:w="100" w:type="dxa"/>
              <w:bottom w:w="100" w:type="dxa"/>
              <w:right w:w="100" w:type="dxa"/>
            </w:tcMar>
          </w:tcPr>
          <w:p w14:paraId="44C133A3"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aggiungere un nuovo autoveicolo al parco auto</w:t>
            </w:r>
          </w:p>
        </w:tc>
      </w:tr>
      <w:tr w:rsidR="00D541E6" w:rsidRPr="00232DF8" w14:paraId="3FAF9E72" w14:textId="77777777" w:rsidTr="00990533">
        <w:tc>
          <w:tcPr>
            <w:tcW w:w="955" w:type="dxa"/>
            <w:tcMar>
              <w:top w:w="100" w:type="dxa"/>
              <w:left w:w="100" w:type="dxa"/>
              <w:bottom w:w="100" w:type="dxa"/>
              <w:right w:w="100" w:type="dxa"/>
            </w:tcMar>
          </w:tcPr>
          <w:p w14:paraId="2C2DF8BE" w14:textId="7310077A"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RF42</w:t>
            </w:r>
          </w:p>
        </w:tc>
        <w:tc>
          <w:tcPr>
            <w:tcW w:w="8325" w:type="dxa"/>
            <w:tcMar>
              <w:top w:w="100" w:type="dxa"/>
              <w:left w:w="100" w:type="dxa"/>
              <w:bottom w:w="100" w:type="dxa"/>
              <w:right w:w="100" w:type="dxa"/>
            </w:tcMar>
          </w:tcPr>
          <w:p w14:paraId="7AAC5115"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manager di modificare i dettagli di un autoveicolo presente nel parco auto </w:t>
            </w:r>
          </w:p>
        </w:tc>
      </w:tr>
      <w:tr w:rsidR="00D541E6" w:rsidRPr="00232DF8" w14:paraId="1CA1E4F9" w14:textId="77777777" w:rsidTr="00990533">
        <w:tc>
          <w:tcPr>
            <w:tcW w:w="955" w:type="dxa"/>
            <w:tcMar>
              <w:top w:w="100" w:type="dxa"/>
              <w:left w:w="100" w:type="dxa"/>
              <w:bottom w:w="100" w:type="dxa"/>
              <w:right w:w="100" w:type="dxa"/>
            </w:tcMar>
          </w:tcPr>
          <w:p w14:paraId="4F5E5328" w14:textId="4602F383"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RF43</w:t>
            </w:r>
          </w:p>
        </w:tc>
        <w:tc>
          <w:tcPr>
            <w:tcW w:w="8325" w:type="dxa"/>
            <w:tcMar>
              <w:top w:w="100" w:type="dxa"/>
              <w:left w:w="100" w:type="dxa"/>
              <w:bottom w:w="100" w:type="dxa"/>
              <w:right w:w="100" w:type="dxa"/>
            </w:tcMar>
          </w:tcPr>
          <w:p w14:paraId="70A8F3E7"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rimuovere un autoveicolo presente nel parco auto</w:t>
            </w:r>
          </w:p>
        </w:tc>
      </w:tr>
      <w:tr w:rsidR="00D541E6" w:rsidRPr="00232DF8" w14:paraId="1491B6B2" w14:textId="77777777" w:rsidTr="00990533">
        <w:tc>
          <w:tcPr>
            <w:tcW w:w="955" w:type="dxa"/>
            <w:tcMar>
              <w:top w:w="100" w:type="dxa"/>
              <w:left w:w="100" w:type="dxa"/>
              <w:bottom w:w="100" w:type="dxa"/>
              <w:right w:w="100" w:type="dxa"/>
            </w:tcMar>
          </w:tcPr>
          <w:p w14:paraId="09D9E845" w14:textId="5E2927AE"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RF44</w:t>
            </w:r>
          </w:p>
        </w:tc>
        <w:tc>
          <w:tcPr>
            <w:tcW w:w="8325" w:type="dxa"/>
            <w:tcMar>
              <w:top w:w="100" w:type="dxa"/>
              <w:left w:w="100" w:type="dxa"/>
              <w:bottom w:w="100" w:type="dxa"/>
              <w:right w:w="100" w:type="dxa"/>
            </w:tcMar>
          </w:tcPr>
          <w:p w14:paraId="07B0614F" w14:textId="0A24FAE3"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manager di visualizzare la scheda di un autoveicolo </w:t>
            </w:r>
          </w:p>
        </w:tc>
      </w:tr>
      <w:tr w:rsidR="00D541E6" w:rsidRPr="00232DF8" w14:paraId="11235AE0" w14:textId="77777777" w:rsidTr="00990533">
        <w:tc>
          <w:tcPr>
            <w:tcW w:w="955" w:type="dxa"/>
            <w:tcMar>
              <w:top w:w="100" w:type="dxa"/>
              <w:left w:w="100" w:type="dxa"/>
              <w:bottom w:w="100" w:type="dxa"/>
              <w:right w:w="100" w:type="dxa"/>
            </w:tcMar>
          </w:tcPr>
          <w:p w14:paraId="351A7779" w14:textId="2121E000"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RF45</w:t>
            </w:r>
          </w:p>
        </w:tc>
        <w:tc>
          <w:tcPr>
            <w:tcW w:w="8325" w:type="dxa"/>
            <w:tcMar>
              <w:top w:w="100" w:type="dxa"/>
              <w:left w:w="100" w:type="dxa"/>
              <w:bottom w:w="100" w:type="dxa"/>
              <w:right w:w="100" w:type="dxa"/>
            </w:tcMar>
          </w:tcPr>
          <w:p w14:paraId="53662842" w14:textId="77777777"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ricercare la scheda di un autoveicolo basandosi su campi quale: targa, modello, cilindrata, marca</w:t>
            </w:r>
          </w:p>
        </w:tc>
      </w:tr>
      <w:tr w:rsidR="00D541E6" w:rsidRPr="00232DF8" w14:paraId="1D2F67D9" w14:textId="77777777" w:rsidTr="00990533">
        <w:tc>
          <w:tcPr>
            <w:tcW w:w="955" w:type="dxa"/>
            <w:tcMar>
              <w:top w:w="100" w:type="dxa"/>
              <w:left w:w="100" w:type="dxa"/>
              <w:bottom w:w="100" w:type="dxa"/>
              <w:right w:w="100" w:type="dxa"/>
            </w:tcMar>
          </w:tcPr>
          <w:p w14:paraId="3B522783" w14:textId="130B0670" w:rsidR="00D541E6" w:rsidRPr="00990533" w:rsidRDefault="00D541E6" w:rsidP="00D541E6">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RF46</w:t>
            </w:r>
          </w:p>
        </w:tc>
        <w:tc>
          <w:tcPr>
            <w:tcW w:w="8325" w:type="dxa"/>
            <w:tcMar>
              <w:top w:w="100" w:type="dxa"/>
              <w:left w:w="100" w:type="dxa"/>
              <w:bottom w:w="100" w:type="dxa"/>
              <w:right w:w="100" w:type="dxa"/>
            </w:tcMar>
          </w:tcPr>
          <w:p w14:paraId="59C2B1E4" w14:textId="5D415E41" w:rsidR="00D541E6" w:rsidRDefault="00D541E6" w:rsidP="00D541E6">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manager di visualizzare l’elenco degli autoveicoli gestiti dall’autonoleggio</w:t>
            </w:r>
          </w:p>
        </w:tc>
      </w:tr>
      <w:tr w:rsidR="006A3762" w:rsidRPr="00232DF8" w14:paraId="37CD612C" w14:textId="77777777" w:rsidTr="00990533">
        <w:tc>
          <w:tcPr>
            <w:tcW w:w="955" w:type="dxa"/>
            <w:tcMar>
              <w:top w:w="100" w:type="dxa"/>
              <w:left w:w="100" w:type="dxa"/>
              <w:bottom w:w="100" w:type="dxa"/>
              <w:right w:w="100" w:type="dxa"/>
            </w:tcMar>
          </w:tcPr>
          <w:p w14:paraId="4EA755A3" w14:textId="099E7F24" w:rsidR="006A3762" w:rsidRDefault="006A3762" w:rsidP="006A3762">
            <w:pPr>
              <w:widowControl w:val="0"/>
              <w:spacing w:after="0" w:line="240" w:lineRule="auto"/>
              <w:jc w:val="center"/>
              <w:rPr>
                <w:rFonts w:ascii="Verdana" w:eastAsia="Verdana" w:hAnsi="Verdana" w:cs="Verdana"/>
                <w:b/>
                <w:smallCaps/>
                <w:sz w:val="22"/>
              </w:rPr>
            </w:pPr>
            <w:r>
              <w:rPr>
                <w:rFonts w:ascii="Verdana" w:eastAsia="Verdana" w:hAnsi="Verdana" w:cs="Verdana"/>
                <w:b/>
                <w:smallCaps/>
                <w:sz w:val="22"/>
              </w:rPr>
              <w:t>RF47</w:t>
            </w:r>
          </w:p>
        </w:tc>
        <w:tc>
          <w:tcPr>
            <w:tcW w:w="8325" w:type="dxa"/>
            <w:tcMar>
              <w:top w:w="100" w:type="dxa"/>
              <w:left w:w="100" w:type="dxa"/>
              <w:bottom w:w="100" w:type="dxa"/>
              <w:right w:w="100" w:type="dxa"/>
            </w:tcMar>
          </w:tcPr>
          <w:p w14:paraId="048D3240" w14:textId="423BE5CF" w:rsidR="006A3762" w:rsidRDefault="006A3762" w:rsidP="006A3762">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w:t>
            </w:r>
            <w:r w:rsidR="004942EB">
              <w:rPr>
                <w:rFonts w:ascii="Verdana" w:eastAsia="Verdana" w:hAnsi="Verdana" w:cs="Verdana"/>
                <w:sz w:val="22"/>
                <w:lang w:val="it-IT"/>
              </w:rPr>
              <w:t>manager</w:t>
            </w:r>
            <w:r>
              <w:rPr>
                <w:rFonts w:ascii="Verdana" w:eastAsia="Verdana" w:hAnsi="Verdana" w:cs="Verdana"/>
                <w:sz w:val="22"/>
                <w:lang w:val="it-IT"/>
              </w:rPr>
              <w:t xml:space="preserve"> di aggiornare lo stato di un autoveicolo (disponibile, non disponibile, in manutenzione)</w:t>
            </w:r>
          </w:p>
        </w:tc>
      </w:tr>
      <w:tr w:rsidR="006A3762" w:rsidRPr="00232DF8" w14:paraId="6D421665" w14:textId="77777777" w:rsidTr="00990533">
        <w:tc>
          <w:tcPr>
            <w:tcW w:w="955" w:type="dxa"/>
            <w:tcMar>
              <w:top w:w="100" w:type="dxa"/>
              <w:left w:w="100" w:type="dxa"/>
              <w:bottom w:w="100" w:type="dxa"/>
              <w:right w:w="100" w:type="dxa"/>
            </w:tcMar>
          </w:tcPr>
          <w:p w14:paraId="5DC6C82B" w14:textId="67A9B697" w:rsidR="006A3762" w:rsidRPr="006A3762" w:rsidRDefault="006A3762" w:rsidP="006A3762">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lang w:val="it-IT"/>
              </w:rPr>
              <w:t>RF48</w:t>
            </w:r>
          </w:p>
        </w:tc>
        <w:tc>
          <w:tcPr>
            <w:tcW w:w="8325" w:type="dxa"/>
            <w:tcMar>
              <w:top w:w="100" w:type="dxa"/>
              <w:left w:w="100" w:type="dxa"/>
              <w:bottom w:w="100" w:type="dxa"/>
              <w:right w:w="100" w:type="dxa"/>
            </w:tcMar>
          </w:tcPr>
          <w:p w14:paraId="2DFA0FEF" w14:textId="121BD6B4" w:rsidR="006A3762" w:rsidRDefault="006A3762" w:rsidP="006A3762">
            <w:pPr>
              <w:spacing w:after="0" w:line="240" w:lineRule="auto"/>
              <w:rPr>
                <w:rFonts w:ascii="Verdana" w:eastAsia="Verdana" w:hAnsi="Verdana" w:cs="Verdana"/>
                <w:sz w:val="22"/>
                <w:lang w:val="it-IT"/>
              </w:rPr>
            </w:pPr>
            <w:r>
              <w:rPr>
                <w:rFonts w:ascii="Verdana" w:eastAsia="Verdana" w:hAnsi="Verdana" w:cs="Verdana"/>
                <w:sz w:val="22"/>
                <w:lang w:val="it-IT"/>
              </w:rPr>
              <w:t xml:space="preserve">Il sistema deve permettere ad un </w:t>
            </w:r>
            <w:r w:rsidR="004942EB">
              <w:rPr>
                <w:rFonts w:ascii="Verdana" w:eastAsia="Verdana" w:hAnsi="Verdana" w:cs="Verdana"/>
                <w:sz w:val="22"/>
                <w:lang w:val="it-IT"/>
              </w:rPr>
              <w:t>manager</w:t>
            </w:r>
            <w:r>
              <w:rPr>
                <w:rFonts w:ascii="Verdana" w:eastAsia="Verdana" w:hAnsi="Verdana" w:cs="Verdana"/>
                <w:sz w:val="22"/>
                <w:lang w:val="it-IT"/>
              </w:rPr>
              <w:t xml:space="preserve"> di richiedere operazioni di manutenzione su un autoveicolo </w:t>
            </w:r>
          </w:p>
        </w:tc>
      </w:tr>
      <w:tr w:rsidR="00232DF8" w:rsidRPr="00232DF8" w14:paraId="2821F507" w14:textId="77777777" w:rsidTr="00990533">
        <w:tc>
          <w:tcPr>
            <w:tcW w:w="955" w:type="dxa"/>
            <w:tcMar>
              <w:top w:w="100" w:type="dxa"/>
              <w:left w:w="100" w:type="dxa"/>
              <w:bottom w:w="100" w:type="dxa"/>
              <w:right w:w="100" w:type="dxa"/>
            </w:tcMar>
          </w:tcPr>
          <w:p w14:paraId="1A497A29" w14:textId="0E1CCF8C" w:rsidR="00232DF8" w:rsidRDefault="00232DF8" w:rsidP="00232DF8">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lang w:val="it-IT"/>
              </w:rPr>
              <w:t>RF49</w:t>
            </w:r>
          </w:p>
        </w:tc>
        <w:tc>
          <w:tcPr>
            <w:tcW w:w="8325" w:type="dxa"/>
            <w:tcMar>
              <w:top w:w="100" w:type="dxa"/>
              <w:left w:w="100" w:type="dxa"/>
              <w:bottom w:w="100" w:type="dxa"/>
              <w:right w:w="100" w:type="dxa"/>
            </w:tcMar>
          </w:tcPr>
          <w:p w14:paraId="0FE03A1C" w14:textId="33A489D4" w:rsidR="00232DF8" w:rsidRDefault="00232DF8" w:rsidP="00232DF8">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aggiungere una scheda cliente</w:t>
            </w:r>
          </w:p>
        </w:tc>
      </w:tr>
      <w:tr w:rsidR="00232DF8" w:rsidRPr="00232DF8" w14:paraId="70832299" w14:textId="77777777" w:rsidTr="00990533">
        <w:tc>
          <w:tcPr>
            <w:tcW w:w="955" w:type="dxa"/>
            <w:tcMar>
              <w:top w:w="100" w:type="dxa"/>
              <w:left w:w="100" w:type="dxa"/>
              <w:bottom w:w="100" w:type="dxa"/>
              <w:right w:w="100" w:type="dxa"/>
            </w:tcMar>
          </w:tcPr>
          <w:p w14:paraId="5F294434" w14:textId="00C1CD76" w:rsidR="00232DF8" w:rsidRDefault="00232DF8" w:rsidP="00232DF8">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lang w:val="it-IT"/>
              </w:rPr>
              <w:lastRenderedPageBreak/>
              <w:t>RF50</w:t>
            </w:r>
          </w:p>
        </w:tc>
        <w:tc>
          <w:tcPr>
            <w:tcW w:w="8325" w:type="dxa"/>
            <w:tcMar>
              <w:top w:w="100" w:type="dxa"/>
              <w:left w:w="100" w:type="dxa"/>
              <w:bottom w:w="100" w:type="dxa"/>
              <w:right w:w="100" w:type="dxa"/>
            </w:tcMar>
          </w:tcPr>
          <w:p w14:paraId="4D2A72CE" w14:textId="4A486222" w:rsidR="00232DF8" w:rsidRDefault="00232DF8" w:rsidP="00232DF8">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modificare una scheda cliente</w:t>
            </w:r>
          </w:p>
        </w:tc>
      </w:tr>
      <w:tr w:rsidR="00232DF8" w:rsidRPr="00232DF8" w14:paraId="276E3F94" w14:textId="77777777" w:rsidTr="00990533">
        <w:tc>
          <w:tcPr>
            <w:tcW w:w="955" w:type="dxa"/>
            <w:tcMar>
              <w:top w:w="100" w:type="dxa"/>
              <w:left w:w="100" w:type="dxa"/>
              <w:bottom w:w="100" w:type="dxa"/>
              <w:right w:w="100" w:type="dxa"/>
            </w:tcMar>
          </w:tcPr>
          <w:p w14:paraId="6145AE07" w14:textId="7B6D75CC" w:rsidR="00232DF8" w:rsidRDefault="00232DF8" w:rsidP="00232DF8">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lang w:val="it-IT"/>
              </w:rPr>
              <w:t>RF51</w:t>
            </w:r>
          </w:p>
        </w:tc>
        <w:tc>
          <w:tcPr>
            <w:tcW w:w="8325" w:type="dxa"/>
            <w:tcMar>
              <w:top w:w="100" w:type="dxa"/>
              <w:left w:w="100" w:type="dxa"/>
              <w:bottom w:w="100" w:type="dxa"/>
              <w:right w:w="100" w:type="dxa"/>
            </w:tcMar>
          </w:tcPr>
          <w:p w14:paraId="49323D80" w14:textId="55E988B5" w:rsidR="00232DF8" w:rsidRDefault="00232DF8" w:rsidP="00232DF8">
            <w:pPr>
              <w:spacing w:after="0" w:line="240" w:lineRule="auto"/>
              <w:rPr>
                <w:rFonts w:ascii="Verdana" w:eastAsia="Verdana" w:hAnsi="Verdana" w:cs="Verdana"/>
                <w:sz w:val="22"/>
                <w:lang w:val="it-IT"/>
              </w:rPr>
            </w:pPr>
            <w:r>
              <w:rPr>
                <w:rFonts w:ascii="Verdana" w:eastAsia="Verdana" w:hAnsi="Verdana" w:cs="Verdana"/>
                <w:sz w:val="22"/>
                <w:lang w:val="it-IT"/>
              </w:rPr>
              <w:t>Il sistema deve permettere ad un impiegato di rimuovere una scheda cliente</w:t>
            </w:r>
          </w:p>
        </w:tc>
      </w:tr>
      <w:tr w:rsidR="00232DF8" w:rsidRPr="00232DF8" w14:paraId="306FE9A9" w14:textId="77777777" w:rsidTr="00990533">
        <w:tc>
          <w:tcPr>
            <w:tcW w:w="955" w:type="dxa"/>
            <w:tcMar>
              <w:top w:w="100" w:type="dxa"/>
              <w:left w:w="100" w:type="dxa"/>
              <w:bottom w:w="100" w:type="dxa"/>
              <w:right w:w="100" w:type="dxa"/>
            </w:tcMar>
          </w:tcPr>
          <w:p w14:paraId="1461F043" w14:textId="3B70D830" w:rsidR="00232DF8" w:rsidRPr="00990533" w:rsidRDefault="00232DF8" w:rsidP="00232DF8">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RF52</w:t>
            </w:r>
          </w:p>
        </w:tc>
        <w:tc>
          <w:tcPr>
            <w:tcW w:w="8325" w:type="dxa"/>
            <w:tcMar>
              <w:top w:w="100" w:type="dxa"/>
              <w:left w:w="100" w:type="dxa"/>
              <w:bottom w:w="100" w:type="dxa"/>
              <w:right w:w="100" w:type="dxa"/>
            </w:tcMar>
          </w:tcPr>
          <w:p w14:paraId="0C4AE640" w14:textId="77777777" w:rsidR="00232DF8" w:rsidRPr="008407AF"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8407AF">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8407AF">
              <w:rPr>
                <w:rFonts w:ascii="Verdana" w:eastAsia="Times New Roman" w:hAnsi="Verdana" w:cs="Times New Roman"/>
                <w:kern w:val="0"/>
                <w:sz w:val="22"/>
                <w:szCs w:val="22"/>
                <w:lang w:val="it-IT" w:eastAsia="it-IT"/>
              </w:rPr>
              <w:t xml:space="preserve"> di visualizzare una scheda cliente</w:t>
            </w:r>
            <w:r w:rsidRPr="008407AF">
              <w:rPr>
                <w:rFonts w:ascii="Times New Roman" w:eastAsia="Times New Roman" w:hAnsi="Times New Roman" w:cs="Times New Roman"/>
                <w:kern w:val="0"/>
                <w:sz w:val="24"/>
                <w:szCs w:val="24"/>
                <w:lang w:val="it-IT" w:eastAsia="it-IT"/>
              </w:rPr>
              <w:t xml:space="preserve"> </w:t>
            </w:r>
          </w:p>
        </w:tc>
      </w:tr>
      <w:tr w:rsidR="00232DF8" w:rsidRPr="00232DF8" w14:paraId="6C5A950E" w14:textId="77777777" w:rsidTr="00990533">
        <w:tc>
          <w:tcPr>
            <w:tcW w:w="955" w:type="dxa"/>
            <w:tcMar>
              <w:top w:w="100" w:type="dxa"/>
              <w:left w:w="100" w:type="dxa"/>
              <w:bottom w:w="100" w:type="dxa"/>
              <w:right w:w="100" w:type="dxa"/>
            </w:tcMar>
          </w:tcPr>
          <w:p w14:paraId="5063CC04" w14:textId="2B017E5F" w:rsidR="00232DF8" w:rsidRPr="00990533" w:rsidRDefault="00232DF8" w:rsidP="00232DF8">
            <w:pPr>
              <w:widowControl w:val="0"/>
              <w:spacing w:after="0" w:line="240" w:lineRule="auto"/>
              <w:jc w:val="center"/>
              <w:rPr>
                <w:rFonts w:ascii="Verdana" w:eastAsia="Verdana" w:hAnsi="Verdana" w:cs="Verdana"/>
                <w:b/>
                <w:smallCaps/>
                <w:sz w:val="22"/>
                <w:lang w:val="it-IT"/>
              </w:rPr>
            </w:pPr>
            <w:r>
              <w:rPr>
                <w:rFonts w:ascii="Verdana" w:eastAsia="Verdana" w:hAnsi="Verdana" w:cs="Verdana"/>
                <w:b/>
                <w:smallCaps/>
                <w:sz w:val="22"/>
              </w:rPr>
              <w:t>RF53</w:t>
            </w:r>
          </w:p>
        </w:tc>
        <w:tc>
          <w:tcPr>
            <w:tcW w:w="8325" w:type="dxa"/>
            <w:tcMar>
              <w:top w:w="100" w:type="dxa"/>
              <w:left w:w="100" w:type="dxa"/>
              <w:bottom w:w="100" w:type="dxa"/>
              <w:right w:w="100" w:type="dxa"/>
            </w:tcMar>
          </w:tcPr>
          <w:p w14:paraId="1F968434" w14:textId="77777777" w:rsidR="00232DF8" w:rsidRPr="008407AF"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8407AF">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8407AF">
              <w:rPr>
                <w:rFonts w:ascii="Verdana" w:eastAsia="Times New Roman" w:hAnsi="Verdana" w:cs="Times New Roman"/>
                <w:kern w:val="0"/>
                <w:sz w:val="22"/>
                <w:szCs w:val="22"/>
                <w:lang w:val="it-IT" w:eastAsia="it-IT"/>
              </w:rPr>
              <w:t xml:space="preserve"> di visualizzare l’elenco dei clienti</w:t>
            </w:r>
          </w:p>
        </w:tc>
      </w:tr>
      <w:tr w:rsidR="00232DF8" w:rsidRPr="00232DF8" w14:paraId="3FCCD530" w14:textId="77777777" w:rsidTr="00990533">
        <w:tc>
          <w:tcPr>
            <w:tcW w:w="955" w:type="dxa"/>
            <w:tcMar>
              <w:top w:w="100" w:type="dxa"/>
              <w:left w:w="100" w:type="dxa"/>
              <w:bottom w:w="100" w:type="dxa"/>
              <w:right w:w="100" w:type="dxa"/>
            </w:tcMar>
          </w:tcPr>
          <w:p w14:paraId="6A1535F1" w14:textId="4431D62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54</w:t>
            </w:r>
          </w:p>
        </w:tc>
        <w:tc>
          <w:tcPr>
            <w:tcW w:w="8325" w:type="dxa"/>
            <w:tcMar>
              <w:top w:w="100" w:type="dxa"/>
              <w:left w:w="100" w:type="dxa"/>
              <w:bottom w:w="100" w:type="dxa"/>
              <w:right w:w="100" w:type="dxa"/>
            </w:tcMar>
          </w:tcPr>
          <w:p w14:paraId="4AC34221" w14:textId="77777777" w:rsidR="00232DF8" w:rsidRPr="008407AF"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8407AF">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8407AF">
              <w:rPr>
                <w:rFonts w:ascii="Verdana" w:eastAsia="Times New Roman" w:hAnsi="Verdana" w:cs="Times New Roman"/>
                <w:kern w:val="0"/>
                <w:sz w:val="22"/>
                <w:szCs w:val="22"/>
                <w:lang w:val="it-IT" w:eastAsia="it-IT"/>
              </w:rPr>
              <w:t xml:space="preserve"> di visualizzare l’elenco degli optional disponibili</w:t>
            </w:r>
          </w:p>
        </w:tc>
      </w:tr>
      <w:tr w:rsidR="00232DF8" w:rsidRPr="00232DF8" w14:paraId="3192F24F" w14:textId="77777777" w:rsidTr="00990533">
        <w:tc>
          <w:tcPr>
            <w:tcW w:w="955" w:type="dxa"/>
            <w:tcMar>
              <w:top w:w="100" w:type="dxa"/>
              <w:left w:w="100" w:type="dxa"/>
              <w:bottom w:w="100" w:type="dxa"/>
              <w:right w:w="100" w:type="dxa"/>
            </w:tcMar>
          </w:tcPr>
          <w:p w14:paraId="301B6D2D" w14:textId="66D5B1F4"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55</w:t>
            </w:r>
          </w:p>
        </w:tc>
        <w:tc>
          <w:tcPr>
            <w:tcW w:w="8325" w:type="dxa"/>
            <w:tcMar>
              <w:top w:w="100" w:type="dxa"/>
              <w:left w:w="100" w:type="dxa"/>
              <w:bottom w:w="100" w:type="dxa"/>
              <w:right w:w="100" w:type="dxa"/>
            </w:tcMar>
          </w:tcPr>
          <w:p w14:paraId="27382FEA" w14:textId="5FE54F22" w:rsidR="00232DF8" w:rsidRPr="008407AF"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8407AF">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8407AF">
              <w:rPr>
                <w:rFonts w:ascii="Verdana" w:eastAsia="Times New Roman" w:hAnsi="Verdana" w:cs="Times New Roman"/>
                <w:kern w:val="0"/>
                <w:sz w:val="22"/>
                <w:szCs w:val="22"/>
                <w:lang w:val="it-IT" w:eastAsia="it-IT"/>
              </w:rPr>
              <w:t xml:space="preserve"> di visualizzare le tariffe legate al tipo di noleggio e al tipo di chilometraggio</w:t>
            </w:r>
            <w:r w:rsidRPr="008407AF">
              <w:rPr>
                <w:rFonts w:ascii="Times New Roman" w:eastAsia="Times New Roman" w:hAnsi="Times New Roman" w:cs="Times New Roman"/>
                <w:kern w:val="0"/>
                <w:sz w:val="24"/>
                <w:szCs w:val="24"/>
                <w:lang w:val="it-IT" w:eastAsia="it-IT"/>
              </w:rPr>
              <w:t xml:space="preserve"> </w:t>
            </w:r>
          </w:p>
        </w:tc>
      </w:tr>
      <w:tr w:rsidR="00232DF8" w:rsidRPr="00232DF8" w14:paraId="0E5079B1" w14:textId="77777777" w:rsidTr="00990533">
        <w:tc>
          <w:tcPr>
            <w:tcW w:w="955" w:type="dxa"/>
            <w:tcMar>
              <w:top w:w="100" w:type="dxa"/>
              <w:left w:w="100" w:type="dxa"/>
              <w:bottom w:w="100" w:type="dxa"/>
              <w:right w:w="100" w:type="dxa"/>
            </w:tcMar>
          </w:tcPr>
          <w:p w14:paraId="6D66936B" w14:textId="3DB0710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56</w:t>
            </w:r>
          </w:p>
        </w:tc>
        <w:tc>
          <w:tcPr>
            <w:tcW w:w="8325" w:type="dxa"/>
            <w:tcMar>
              <w:top w:w="100" w:type="dxa"/>
              <w:left w:w="100" w:type="dxa"/>
              <w:bottom w:w="100" w:type="dxa"/>
              <w:right w:w="100" w:type="dxa"/>
            </w:tcMar>
          </w:tcPr>
          <w:p w14:paraId="13325E18" w14:textId="7B19C2B6" w:rsidR="00232DF8" w:rsidRPr="008407AF"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081EDA">
              <w:rPr>
                <w:rFonts w:ascii="Verdana" w:eastAsia="Times New Roman" w:hAnsi="Verdana" w:cs="Times New Roman"/>
                <w:kern w:val="0"/>
                <w:sz w:val="22"/>
                <w:szCs w:val="22"/>
                <w:lang w:val="it-IT" w:eastAsia="it-IT"/>
              </w:rPr>
              <w:t xml:space="preserve"> di visualizzare i dettagli riguardanti un optional</w:t>
            </w:r>
            <w:r w:rsidRPr="00081EDA">
              <w:rPr>
                <w:rFonts w:ascii="Times New Roman" w:eastAsia="Times New Roman" w:hAnsi="Times New Roman" w:cs="Times New Roman"/>
                <w:kern w:val="0"/>
                <w:sz w:val="24"/>
                <w:szCs w:val="24"/>
                <w:lang w:val="it-IT" w:eastAsia="it-IT"/>
              </w:rPr>
              <w:t xml:space="preserve"> </w:t>
            </w:r>
          </w:p>
        </w:tc>
      </w:tr>
      <w:tr w:rsidR="00232DF8" w:rsidRPr="00232DF8" w14:paraId="37FBDADB" w14:textId="77777777" w:rsidTr="00990533">
        <w:tc>
          <w:tcPr>
            <w:tcW w:w="955" w:type="dxa"/>
            <w:tcMar>
              <w:top w:w="100" w:type="dxa"/>
              <w:left w:w="100" w:type="dxa"/>
              <w:bottom w:w="100" w:type="dxa"/>
              <w:right w:w="100" w:type="dxa"/>
            </w:tcMar>
          </w:tcPr>
          <w:p w14:paraId="40592CE7" w14:textId="7ECB2C5F"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57</w:t>
            </w:r>
          </w:p>
        </w:tc>
        <w:tc>
          <w:tcPr>
            <w:tcW w:w="8325" w:type="dxa"/>
            <w:tcMar>
              <w:top w:w="100" w:type="dxa"/>
              <w:left w:w="100" w:type="dxa"/>
              <w:bottom w:w="100" w:type="dxa"/>
              <w:right w:w="100" w:type="dxa"/>
            </w:tcMar>
          </w:tcPr>
          <w:p w14:paraId="381C7D33" w14:textId="264FA785" w:rsidR="00232DF8" w:rsidRPr="00081EDA"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081EDA">
              <w:rPr>
                <w:rFonts w:ascii="Verdana" w:eastAsia="Times New Roman" w:hAnsi="Verdana" w:cs="Times New Roman"/>
                <w:kern w:val="0"/>
                <w:sz w:val="22"/>
                <w:szCs w:val="22"/>
                <w:lang w:val="it-IT" w:eastAsia="it-IT"/>
              </w:rPr>
              <w:t xml:space="preserve"> di visualizzare i dettagli inerenti ad un contratto (aperto, chiuso, in corso)</w:t>
            </w:r>
            <w:r w:rsidRPr="00081EDA">
              <w:rPr>
                <w:rFonts w:ascii="Times New Roman" w:eastAsia="Times New Roman" w:hAnsi="Times New Roman" w:cs="Times New Roman"/>
                <w:kern w:val="0"/>
                <w:sz w:val="24"/>
                <w:szCs w:val="24"/>
                <w:lang w:val="it-IT" w:eastAsia="it-IT"/>
              </w:rPr>
              <w:t xml:space="preserve"> </w:t>
            </w:r>
          </w:p>
        </w:tc>
      </w:tr>
      <w:tr w:rsidR="00232DF8" w:rsidRPr="00232DF8" w14:paraId="2E8BDE93" w14:textId="77777777" w:rsidTr="00990533">
        <w:tc>
          <w:tcPr>
            <w:tcW w:w="955" w:type="dxa"/>
            <w:tcMar>
              <w:top w:w="100" w:type="dxa"/>
              <w:left w:w="100" w:type="dxa"/>
              <w:bottom w:w="100" w:type="dxa"/>
              <w:right w:w="100" w:type="dxa"/>
            </w:tcMar>
          </w:tcPr>
          <w:p w14:paraId="5407C86B" w14:textId="067F6A5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58</w:t>
            </w:r>
          </w:p>
        </w:tc>
        <w:tc>
          <w:tcPr>
            <w:tcW w:w="8325" w:type="dxa"/>
            <w:tcMar>
              <w:top w:w="100" w:type="dxa"/>
              <w:left w:w="100" w:type="dxa"/>
              <w:bottom w:w="100" w:type="dxa"/>
              <w:right w:w="100" w:type="dxa"/>
            </w:tcMar>
          </w:tcPr>
          <w:p w14:paraId="49A087F0" w14:textId="58DA6644" w:rsidR="00232DF8" w:rsidRPr="00081EDA"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 di visualizzare le categorie</w:t>
            </w:r>
            <w:r w:rsidRPr="00081EDA">
              <w:rPr>
                <w:rFonts w:ascii="Verdana" w:eastAsia="Times New Roman" w:hAnsi="Verdana" w:cs="Times New Roman"/>
                <w:kern w:val="0"/>
                <w:sz w:val="22"/>
                <w:szCs w:val="22"/>
                <w:lang w:val="it-IT" w:eastAsia="it-IT"/>
              </w:rPr>
              <w:t xml:space="preserve"> di autoveicoli disponibili e, per ognuna, indicare requisiti, tariffa e modelli di autoveicoli compresi</w:t>
            </w:r>
            <w:r w:rsidRPr="00081EDA">
              <w:rPr>
                <w:rFonts w:ascii="Times New Roman" w:eastAsia="Times New Roman" w:hAnsi="Times New Roman" w:cs="Times New Roman"/>
                <w:kern w:val="0"/>
                <w:sz w:val="24"/>
                <w:szCs w:val="24"/>
                <w:lang w:val="it-IT" w:eastAsia="it-IT"/>
              </w:rPr>
              <w:t xml:space="preserve"> </w:t>
            </w:r>
          </w:p>
        </w:tc>
      </w:tr>
      <w:tr w:rsidR="00232DF8" w:rsidRPr="00232DF8" w14:paraId="20B5A6A2" w14:textId="77777777" w:rsidTr="00990533">
        <w:tc>
          <w:tcPr>
            <w:tcW w:w="955" w:type="dxa"/>
            <w:tcMar>
              <w:top w:w="100" w:type="dxa"/>
              <w:left w:w="100" w:type="dxa"/>
              <w:bottom w:w="100" w:type="dxa"/>
              <w:right w:w="100" w:type="dxa"/>
            </w:tcMar>
          </w:tcPr>
          <w:p w14:paraId="46E685D1" w14:textId="6643A0A9"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59</w:t>
            </w:r>
          </w:p>
        </w:tc>
        <w:tc>
          <w:tcPr>
            <w:tcW w:w="8325" w:type="dxa"/>
            <w:tcMar>
              <w:top w:w="100" w:type="dxa"/>
              <w:left w:w="100" w:type="dxa"/>
              <w:bottom w:w="100" w:type="dxa"/>
              <w:right w:w="100" w:type="dxa"/>
            </w:tcMar>
          </w:tcPr>
          <w:p w14:paraId="14A889A8" w14:textId="4D922D72" w:rsidR="00232DF8" w:rsidRPr="00081EDA"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081EDA">
              <w:rPr>
                <w:rFonts w:ascii="Verdana" w:eastAsia="Times New Roman" w:hAnsi="Verdana" w:cs="Times New Roman"/>
                <w:kern w:val="0"/>
                <w:sz w:val="22"/>
                <w:szCs w:val="22"/>
                <w:lang w:val="it-IT" w:eastAsia="it-IT"/>
              </w:rPr>
              <w:t xml:space="preserve"> di ricercare una scheda cliente conoscendo nome e cognome del cliente stesso</w:t>
            </w:r>
            <w:r w:rsidRPr="00081EDA">
              <w:rPr>
                <w:rFonts w:ascii="Times New Roman" w:eastAsia="Times New Roman" w:hAnsi="Times New Roman" w:cs="Times New Roman"/>
                <w:kern w:val="0"/>
                <w:sz w:val="24"/>
                <w:szCs w:val="24"/>
                <w:lang w:val="it-IT" w:eastAsia="it-IT"/>
              </w:rPr>
              <w:t xml:space="preserve"> </w:t>
            </w:r>
          </w:p>
        </w:tc>
      </w:tr>
      <w:tr w:rsidR="00232DF8" w:rsidRPr="00232DF8" w14:paraId="16A5BA2F" w14:textId="77777777" w:rsidTr="00990533">
        <w:tc>
          <w:tcPr>
            <w:tcW w:w="955" w:type="dxa"/>
            <w:tcMar>
              <w:top w:w="100" w:type="dxa"/>
              <w:left w:w="100" w:type="dxa"/>
              <w:bottom w:w="100" w:type="dxa"/>
              <w:right w:w="100" w:type="dxa"/>
            </w:tcMar>
          </w:tcPr>
          <w:p w14:paraId="73C65BF5" w14:textId="6FFE6BD4"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60</w:t>
            </w:r>
          </w:p>
        </w:tc>
        <w:tc>
          <w:tcPr>
            <w:tcW w:w="8325" w:type="dxa"/>
            <w:tcMar>
              <w:top w:w="100" w:type="dxa"/>
              <w:left w:w="100" w:type="dxa"/>
              <w:bottom w:w="100" w:type="dxa"/>
              <w:right w:w="100" w:type="dxa"/>
            </w:tcMar>
          </w:tcPr>
          <w:p w14:paraId="1BC2AE4E" w14:textId="7BE65A15" w:rsidR="00232DF8" w:rsidRPr="00081EDA"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w:t>
            </w:r>
            <w:r w:rsidRPr="00081EDA">
              <w:rPr>
                <w:rFonts w:ascii="Verdana" w:eastAsia="Times New Roman" w:hAnsi="Verdana" w:cs="Times New Roman"/>
                <w:kern w:val="0"/>
                <w:sz w:val="22"/>
                <w:szCs w:val="22"/>
                <w:lang w:val="it-IT" w:eastAsia="it-IT"/>
              </w:rPr>
              <w:t xml:space="preserve"> di ricercare un contratto conoscendo il rispettivo numero d’ordine o il nome del cliente stipulante</w:t>
            </w:r>
            <w:r w:rsidRPr="00081EDA">
              <w:rPr>
                <w:rFonts w:ascii="Times New Roman" w:eastAsia="Times New Roman" w:hAnsi="Times New Roman" w:cs="Times New Roman"/>
                <w:kern w:val="0"/>
                <w:sz w:val="24"/>
                <w:szCs w:val="24"/>
                <w:lang w:val="it-IT" w:eastAsia="it-IT"/>
              </w:rPr>
              <w:t xml:space="preserve"> </w:t>
            </w:r>
          </w:p>
        </w:tc>
      </w:tr>
      <w:tr w:rsidR="00232DF8" w:rsidRPr="00232DF8" w14:paraId="3ECB1455" w14:textId="77777777" w:rsidTr="00990533">
        <w:tc>
          <w:tcPr>
            <w:tcW w:w="955" w:type="dxa"/>
            <w:tcMar>
              <w:top w:w="100" w:type="dxa"/>
              <w:left w:w="100" w:type="dxa"/>
              <w:bottom w:w="100" w:type="dxa"/>
              <w:right w:w="100" w:type="dxa"/>
            </w:tcMar>
          </w:tcPr>
          <w:p w14:paraId="6EE45A5D" w14:textId="4B108AFE"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61</w:t>
            </w:r>
          </w:p>
        </w:tc>
        <w:tc>
          <w:tcPr>
            <w:tcW w:w="8325" w:type="dxa"/>
            <w:tcMar>
              <w:top w:w="100" w:type="dxa"/>
              <w:left w:w="100" w:type="dxa"/>
              <w:bottom w:w="100" w:type="dxa"/>
              <w:right w:w="100" w:type="dxa"/>
            </w:tcMar>
          </w:tcPr>
          <w:p w14:paraId="496B91F4" w14:textId="4F1AD881" w:rsidR="00232DF8" w:rsidRPr="00081EDA" w:rsidRDefault="00232DF8" w:rsidP="00232DF8">
            <w:pPr>
              <w:spacing w:before="100" w:beforeAutospacing="1" w:after="0" w:line="240" w:lineRule="auto"/>
              <w:jc w:val="left"/>
              <w:rPr>
                <w:rFonts w:ascii="Times New Roman" w:eastAsia="Times New Roman" w:hAnsi="Times New Roman" w:cs="Times New Roman"/>
                <w:kern w:val="0"/>
                <w:sz w:val="24"/>
                <w:szCs w:val="24"/>
                <w:lang w:val="it-IT" w:eastAsia="it-IT"/>
              </w:rPr>
            </w:pPr>
            <w:r>
              <w:rPr>
                <w:rFonts w:ascii="Verdana" w:eastAsia="Times New Roman" w:hAnsi="Verdana" w:cs="Times New Roman"/>
                <w:kern w:val="0"/>
                <w:sz w:val="22"/>
                <w:szCs w:val="22"/>
                <w:lang w:val="it-IT" w:eastAsia="it-IT"/>
              </w:rPr>
              <w:t>Il sistema deve permettere al manager di visualizzare l’elenco delle sedi</w:t>
            </w:r>
          </w:p>
        </w:tc>
      </w:tr>
      <w:tr w:rsidR="00232DF8" w:rsidRPr="00232DF8" w14:paraId="563BBCC5" w14:textId="77777777" w:rsidTr="00990533">
        <w:trPr>
          <w:trHeight w:val="396"/>
        </w:trPr>
        <w:tc>
          <w:tcPr>
            <w:tcW w:w="955" w:type="dxa"/>
            <w:tcMar>
              <w:top w:w="100" w:type="dxa"/>
              <w:left w:w="100" w:type="dxa"/>
              <w:bottom w:w="100" w:type="dxa"/>
              <w:right w:w="100" w:type="dxa"/>
            </w:tcMar>
          </w:tcPr>
          <w:p w14:paraId="3911A19E" w14:textId="14BF308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62</w:t>
            </w:r>
          </w:p>
        </w:tc>
        <w:tc>
          <w:tcPr>
            <w:tcW w:w="8325" w:type="dxa"/>
            <w:tcMar>
              <w:top w:w="100" w:type="dxa"/>
              <w:left w:w="100" w:type="dxa"/>
              <w:bottom w:w="100" w:type="dxa"/>
              <w:right w:w="100" w:type="dxa"/>
            </w:tcMar>
          </w:tcPr>
          <w:p w14:paraId="74720BCD" w14:textId="53F0B6E3" w:rsidR="00232DF8" w:rsidRDefault="00232DF8" w:rsidP="00232DF8">
            <w:pPr>
              <w:spacing w:before="100" w:beforeAutospacing="1" w:after="0" w:line="240" w:lineRule="auto"/>
              <w:jc w:val="left"/>
              <w:rPr>
                <w:rFonts w:ascii="Verdana" w:eastAsia="Times New Roman" w:hAnsi="Verdana" w:cs="Times New Roman"/>
                <w:kern w:val="0"/>
                <w:sz w:val="22"/>
                <w:szCs w:val="22"/>
                <w:lang w:val="it-IT" w:eastAsia="it-IT"/>
              </w:rPr>
            </w:pPr>
            <w:r>
              <w:rPr>
                <w:rFonts w:ascii="Verdana" w:eastAsia="Times New Roman" w:hAnsi="Verdana" w:cs="Times New Roman"/>
                <w:kern w:val="0"/>
                <w:sz w:val="22"/>
                <w:szCs w:val="22"/>
                <w:lang w:val="it-IT" w:eastAsia="it-IT"/>
              </w:rPr>
              <w:t>Il sistema deve permettere al manager di visualizzare i dati riguardanti una sede</w:t>
            </w:r>
          </w:p>
        </w:tc>
      </w:tr>
      <w:tr w:rsidR="00232DF8" w:rsidRPr="00232DF8" w14:paraId="7AF9B1A8" w14:textId="77777777" w:rsidTr="00990533">
        <w:tc>
          <w:tcPr>
            <w:tcW w:w="955" w:type="dxa"/>
            <w:tcMar>
              <w:top w:w="100" w:type="dxa"/>
              <w:left w:w="100" w:type="dxa"/>
              <w:bottom w:w="100" w:type="dxa"/>
              <w:right w:w="100" w:type="dxa"/>
            </w:tcMar>
          </w:tcPr>
          <w:p w14:paraId="4CC5B0CD" w14:textId="3B32638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63</w:t>
            </w:r>
          </w:p>
        </w:tc>
        <w:tc>
          <w:tcPr>
            <w:tcW w:w="8325" w:type="dxa"/>
            <w:tcMar>
              <w:top w:w="100" w:type="dxa"/>
              <w:left w:w="100" w:type="dxa"/>
              <w:bottom w:w="100" w:type="dxa"/>
              <w:right w:w="100" w:type="dxa"/>
            </w:tcMar>
          </w:tcPr>
          <w:p w14:paraId="571C7D24" w14:textId="54A4FD21" w:rsidR="00232DF8" w:rsidRDefault="00232DF8" w:rsidP="00232DF8">
            <w:pPr>
              <w:spacing w:before="100" w:beforeAutospacing="1" w:after="0" w:line="240" w:lineRule="auto"/>
              <w:jc w:val="left"/>
              <w:rPr>
                <w:rFonts w:ascii="Verdana" w:eastAsia="Times New Roman" w:hAnsi="Verdana" w:cs="Times New Roman"/>
                <w:kern w:val="0"/>
                <w:sz w:val="22"/>
                <w:szCs w:val="22"/>
                <w:lang w:val="it-IT" w:eastAsia="it-IT"/>
              </w:rPr>
            </w:pPr>
            <w:r>
              <w:rPr>
                <w:rFonts w:ascii="Verdana" w:eastAsia="Times New Roman" w:hAnsi="Verdana" w:cs="Times New Roman"/>
                <w:kern w:val="0"/>
                <w:sz w:val="22"/>
                <w:szCs w:val="22"/>
                <w:lang w:val="it-IT" w:eastAsia="it-IT"/>
              </w:rPr>
              <w:t>Il sistema deve permettere al manager di aggiungere una sede dell’agenzia</w:t>
            </w:r>
          </w:p>
        </w:tc>
      </w:tr>
      <w:tr w:rsidR="00232DF8" w:rsidRPr="00232DF8" w14:paraId="5FAED58C" w14:textId="77777777" w:rsidTr="00990533">
        <w:tc>
          <w:tcPr>
            <w:tcW w:w="955" w:type="dxa"/>
            <w:tcMar>
              <w:top w:w="100" w:type="dxa"/>
              <w:left w:w="100" w:type="dxa"/>
              <w:bottom w:w="100" w:type="dxa"/>
              <w:right w:w="100" w:type="dxa"/>
            </w:tcMar>
          </w:tcPr>
          <w:p w14:paraId="5821633B" w14:textId="1ED55664"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64</w:t>
            </w:r>
          </w:p>
        </w:tc>
        <w:tc>
          <w:tcPr>
            <w:tcW w:w="8325" w:type="dxa"/>
            <w:tcMar>
              <w:top w:w="100" w:type="dxa"/>
              <w:left w:w="100" w:type="dxa"/>
              <w:bottom w:w="100" w:type="dxa"/>
              <w:right w:w="100" w:type="dxa"/>
            </w:tcMar>
          </w:tcPr>
          <w:p w14:paraId="13E8A92D" w14:textId="588FAC96" w:rsidR="00232DF8" w:rsidRDefault="00232DF8" w:rsidP="00232DF8">
            <w:pPr>
              <w:spacing w:before="100" w:beforeAutospacing="1" w:after="0" w:line="240" w:lineRule="auto"/>
              <w:jc w:val="left"/>
              <w:rPr>
                <w:rFonts w:ascii="Verdana" w:eastAsia="Times New Roman" w:hAnsi="Verdana" w:cs="Times New Roman"/>
                <w:kern w:val="0"/>
                <w:sz w:val="22"/>
                <w:szCs w:val="22"/>
                <w:lang w:val="it-IT" w:eastAsia="it-IT"/>
              </w:rPr>
            </w:pPr>
            <w:r>
              <w:rPr>
                <w:rFonts w:ascii="Verdana" w:eastAsia="Times New Roman" w:hAnsi="Verdana" w:cs="Times New Roman"/>
                <w:kern w:val="0"/>
                <w:sz w:val="22"/>
                <w:szCs w:val="22"/>
                <w:lang w:val="it-IT" w:eastAsia="it-IT"/>
              </w:rPr>
              <w:t>Il sistema deve permettere al manager di rimuovere una sede dell’agenzia</w:t>
            </w:r>
          </w:p>
        </w:tc>
      </w:tr>
      <w:tr w:rsidR="00232DF8" w:rsidRPr="00232DF8" w14:paraId="0843F247" w14:textId="77777777" w:rsidTr="00990533">
        <w:tc>
          <w:tcPr>
            <w:tcW w:w="955" w:type="dxa"/>
            <w:tcMar>
              <w:top w:w="100" w:type="dxa"/>
              <w:left w:w="100" w:type="dxa"/>
              <w:bottom w:w="100" w:type="dxa"/>
              <w:right w:w="100" w:type="dxa"/>
            </w:tcMar>
          </w:tcPr>
          <w:p w14:paraId="51435086" w14:textId="2073EA38" w:rsidR="00232DF8" w:rsidRPr="00990533" w:rsidRDefault="00232DF8" w:rsidP="00232DF8">
            <w:pPr>
              <w:widowControl w:val="0"/>
              <w:spacing w:after="0" w:line="240" w:lineRule="auto"/>
              <w:jc w:val="center"/>
              <w:rPr>
                <w:rFonts w:ascii="Verdana" w:eastAsia="Verdana" w:hAnsi="Verdana" w:cs="Verdana"/>
                <w:b/>
                <w:smallCaps/>
                <w:sz w:val="22"/>
                <w:lang w:val="it-IT"/>
              </w:rPr>
            </w:pPr>
            <w:r w:rsidRPr="00990533">
              <w:rPr>
                <w:rFonts w:ascii="Verdana" w:eastAsia="Verdana" w:hAnsi="Verdana" w:cs="Verdana"/>
                <w:b/>
                <w:smallCaps/>
                <w:sz w:val="22"/>
              </w:rPr>
              <w:t>RF</w:t>
            </w:r>
            <w:r>
              <w:rPr>
                <w:rFonts w:ascii="Verdana" w:eastAsia="Verdana" w:hAnsi="Verdana" w:cs="Verdana"/>
                <w:b/>
                <w:smallCaps/>
                <w:sz w:val="22"/>
              </w:rPr>
              <w:t>65</w:t>
            </w:r>
          </w:p>
        </w:tc>
        <w:tc>
          <w:tcPr>
            <w:tcW w:w="8325" w:type="dxa"/>
            <w:tcMar>
              <w:top w:w="100" w:type="dxa"/>
              <w:left w:w="100" w:type="dxa"/>
              <w:bottom w:w="100" w:type="dxa"/>
              <w:right w:w="100" w:type="dxa"/>
            </w:tcMar>
          </w:tcPr>
          <w:p w14:paraId="1E74F767" w14:textId="1ADCC8EA" w:rsidR="00232DF8" w:rsidRDefault="00232DF8" w:rsidP="00232DF8">
            <w:pPr>
              <w:spacing w:before="100" w:beforeAutospacing="1" w:after="0" w:line="240" w:lineRule="auto"/>
              <w:jc w:val="left"/>
              <w:rPr>
                <w:rFonts w:ascii="Verdana" w:eastAsia="Times New Roman" w:hAnsi="Verdana" w:cs="Times New Roman"/>
                <w:kern w:val="0"/>
                <w:sz w:val="22"/>
                <w:szCs w:val="22"/>
                <w:lang w:val="it-IT" w:eastAsia="it-IT"/>
              </w:rPr>
            </w:pPr>
            <w:r>
              <w:rPr>
                <w:rFonts w:ascii="Verdana" w:eastAsia="Times New Roman" w:hAnsi="Verdana" w:cs="Times New Roman"/>
                <w:kern w:val="0"/>
                <w:sz w:val="22"/>
                <w:szCs w:val="22"/>
                <w:lang w:val="it-IT" w:eastAsia="it-IT"/>
              </w:rPr>
              <w:t>Il sistema deve permettere al manager di modificare una sede dell’agenzia</w:t>
            </w:r>
          </w:p>
        </w:tc>
      </w:tr>
      <w:tr w:rsidR="00232DF8" w:rsidRPr="00232DF8" w14:paraId="3BA721BC" w14:textId="77777777" w:rsidTr="00990533">
        <w:tc>
          <w:tcPr>
            <w:tcW w:w="955" w:type="dxa"/>
            <w:tcMar>
              <w:top w:w="100" w:type="dxa"/>
              <w:left w:w="100" w:type="dxa"/>
              <w:bottom w:w="100" w:type="dxa"/>
              <w:right w:w="100" w:type="dxa"/>
            </w:tcMar>
          </w:tcPr>
          <w:p w14:paraId="2C1B997A" w14:textId="4CC83628" w:rsidR="00232DF8" w:rsidRPr="00990533" w:rsidRDefault="00232DF8" w:rsidP="00232DF8">
            <w:pPr>
              <w:widowControl w:val="0"/>
              <w:spacing w:after="0" w:line="240" w:lineRule="auto"/>
              <w:jc w:val="center"/>
              <w:rPr>
                <w:rFonts w:ascii="Verdana" w:eastAsia="Verdana" w:hAnsi="Verdana" w:cs="Verdana"/>
                <w:b/>
                <w:smallCaps/>
                <w:sz w:val="22"/>
              </w:rPr>
            </w:pPr>
            <w:r>
              <w:rPr>
                <w:rFonts w:ascii="Verdana" w:eastAsia="Verdana" w:hAnsi="Verdana" w:cs="Verdana"/>
                <w:b/>
                <w:smallCaps/>
                <w:sz w:val="22"/>
              </w:rPr>
              <w:t>RF66</w:t>
            </w:r>
          </w:p>
        </w:tc>
        <w:tc>
          <w:tcPr>
            <w:tcW w:w="8325" w:type="dxa"/>
            <w:tcMar>
              <w:top w:w="100" w:type="dxa"/>
              <w:left w:w="100" w:type="dxa"/>
              <w:bottom w:w="100" w:type="dxa"/>
              <w:right w:w="100" w:type="dxa"/>
            </w:tcMar>
          </w:tcPr>
          <w:p w14:paraId="39DBADCB" w14:textId="23148B5B" w:rsidR="00232DF8" w:rsidRDefault="00232DF8" w:rsidP="00232DF8">
            <w:pPr>
              <w:spacing w:before="100" w:beforeAutospacing="1" w:after="0" w:line="240" w:lineRule="auto"/>
              <w:jc w:val="left"/>
              <w:rPr>
                <w:rFonts w:ascii="Verdana" w:eastAsia="Times New Roman" w:hAnsi="Verdana" w:cs="Times New Roman"/>
                <w:kern w:val="0"/>
                <w:sz w:val="22"/>
                <w:szCs w:val="22"/>
                <w:lang w:val="it-IT" w:eastAsia="it-IT"/>
              </w:rPr>
            </w:pPr>
            <w:r w:rsidRPr="00081EDA">
              <w:rPr>
                <w:rFonts w:ascii="Verdana" w:eastAsia="Times New Roman" w:hAnsi="Verdana" w:cs="Times New Roman"/>
                <w:kern w:val="0"/>
                <w:sz w:val="22"/>
                <w:szCs w:val="22"/>
                <w:lang w:val="it-IT" w:eastAsia="it-IT"/>
              </w:rPr>
              <w:t xml:space="preserve">Il sistema deve permettere ad un </w:t>
            </w:r>
            <w:r>
              <w:rPr>
                <w:rFonts w:ascii="Verdana" w:eastAsia="Times New Roman" w:hAnsi="Verdana" w:cs="Times New Roman"/>
                <w:kern w:val="0"/>
                <w:sz w:val="22"/>
                <w:szCs w:val="22"/>
                <w:lang w:val="it-IT" w:eastAsia="it-IT"/>
              </w:rPr>
              <w:t>manager di ricercare una sede conoscendo la città in cui si trova</w:t>
            </w:r>
          </w:p>
        </w:tc>
      </w:tr>
    </w:tbl>
    <w:p w14:paraId="31B248B0" w14:textId="3E9850ED" w:rsidR="000703CD" w:rsidRDefault="000703CD" w:rsidP="00047BA6">
      <w:pPr>
        <w:spacing w:after="0" w:line="240" w:lineRule="auto"/>
        <w:rPr>
          <w:rFonts w:ascii="Verdana" w:eastAsia="Verdana" w:hAnsi="Verdana" w:cs="Verdana"/>
          <w:smallCaps/>
          <w:sz w:val="18"/>
          <w:lang w:val="it-IT"/>
        </w:rPr>
      </w:pPr>
    </w:p>
    <w:p w14:paraId="1F9B58F0" w14:textId="77777777" w:rsidR="00B04609" w:rsidRDefault="00B04609" w:rsidP="00047BA6">
      <w:pPr>
        <w:spacing w:after="0" w:line="240" w:lineRule="auto"/>
        <w:rPr>
          <w:rFonts w:ascii="Verdana" w:eastAsia="Verdana" w:hAnsi="Verdana" w:cs="Verdana"/>
          <w:smallCaps/>
          <w:sz w:val="18"/>
          <w:lang w:val="it-IT"/>
        </w:rPr>
      </w:pPr>
    </w:p>
    <w:p w14:paraId="25AFB03A" w14:textId="77777777" w:rsidR="00B04609" w:rsidRDefault="00B04609" w:rsidP="00047BA6">
      <w:pPr>
        <w:spacing w:after="0" w:line="240" w:lineRule="auto"/>
        <w:rPr>
          <w:rFonts w:ascii="Verdana" w:eastAsia="Verdana" w:hAnsi="Verdana" w:cs="Verdana"/>
          <w:smallCaps/>
          <w:sz w:val="18"/>
          <w:lang w:val="it-IT"/>
        </w:rPr>
      </w:pPr>
    </w:p>
    <w:p w14:paraId="60086E05" w14:textId="77777777" w:rsidR="00B04609" w:rsidRDefault="00B04609" w:rsidP="00047BA6">
      <w:pPr>
        <w:spacing w:after="0" w:line="240" w:lineRule="auto"/>
        <w:rPr>
          <w:rFonts w:ascii="Verdana" w:eastAsia="Verdana" w:hAnsi="Verdana" w:cs="Verdana"/>
          <w:smallCaps/>
          <w:sz w:val="18"/>
          <w:lang w:val="it-IT"/>
        </w:rPr>
      </w:pPr>
    </w:p>
    <w:p w14:paraId="3E71A490" w14:textId="77777777" w:rsidR="00B04609" w:rsidRDefault="00B04609" w:rsidP="00047BA6">
      <w:pPr>
        <w:spacing w:after="0" w:line="240" w:lineRule="auto"/>
        <w:rPr>
          <w:rFonts w:ascii="Verdana" w:eastAsia="Verdana" w:hAnsi="Verdana" w:cs="Verdana"/>
          <w:smallCaps/>
          <w:sz w:val="18"/>
          <w:lang w:val="it-IT"/>
        </w:rPr>
      </w:pPr>
    </w:p>
    <w:p w14:paraId="28C2ED9F" w14:textId="77777777" w:rsidR="00B04609" w:rsidRDefault="00B04609" w:rsidP="00047BA6">
      <w:pPr>
        <w:spacing w:after="0" w:line="240" w:lineRule="auto"/>
        <w:rPr>
          <w:rFonts w:ascii="Verdana" w:eastAsia="Verdana" w:hAnsi="Verdana" w:cs="Verdana"/>
          <w:smallCaps/>
          <w:sz w:val="18"/>
          <w:lang w:val="it-IT"/>
        </w:rPr>
      </w:pPr>
    </w:p>
    <w:p w14:paraId="5922C746" w14:textId="77777777" w:rsidR="00B04609" w:rsidRDefault="00B04609" w:rsidP="00047BA6">
      <w:pPr>
        <w:spacing w:after="0" w:line="240" w:lineRule="auto"/>
        <w:rPr>
          <w:rFonts w:ascii="Verdana" w:eastAsia="Verdana" w:hAnsi="Verdana" w:cs="Verdana"/>
          <w:smallCaps/>
          <w:sz w:val="18"/>
          <w:lang w:val="it-IT"/>
        </w:rPr>
      </w:pPr>
    </w:p>
    <w:p w14:paraId="2643B275" w14:textId="77777777" w:rsidR="00B04609" w:rsidRDefault="00B04609" w:rsidP="00047BA6">
      <w:pPr>
        <w:spacing w:after="0" w:line="240" w:lineRule="auto"/>
        <w:rPr>
          <w:rFonts w:ascii="Verdana" w:eastAsia="Verdana" w:hAnsi="Verdana" w:cs="Verdana"/>
          <w:smallCaps/>
          <w:sz w:val="18"/>
          <w:lang w:val="it-IT"/>
        </w:rPr>
      </w:pPr>
    </w:p>
    <w:p w14:paraId="0E21E6CF" w14:textId="77777777" w:rsidR="00B04609" w:rsidRDefault="00B04609" w:rsidP="00047BA6">
      <w:pPr>
        <w:spacing w:after="0" w:line="240" w:lineRule="auto"/>
        <w:rPr>
          <w:rFonts w:ascii="Verdana" w:eastAsia="Verdana" w:hAnsi="Verdana" w:cs="Verdana"/>
          <w:smallCaps/>
          <w:sz w:val="18"/>
          <w:lang w:val="it-IT"/>
        </w:rPr>
      </w:pPr>
    </w:p>
    <w:p w14:paraId="45A03E6F" w14:textId="77777777" w:rsidR="00B04609" w:rsidRDefault="00B04609" w:rsidP="00047BA6">
      <w:pPr>
        <w:spacing w:after="0" w:line="240" w:lineRule="auto"/>
        <w:rPr>
          <w:rFonts w:ascii="Verdana" w:eastAsia="Verdana" w:hAnsi="Verdana" w:cs="Verdana"/>
          <w:smallCaps/>
          <w:sz w:val="18"/>
          <w:lang w:val="it-IT"/>
        </w:rPr>
      </w:pPr>
    </w:p>
    <w:p w14:paraId="2F87FABF" w14:textId="77777777" w:rsidR="00B04609" w:rsidRDefault="00B04609" w:rsidP="00047BA6">
      <w:pPr>
        <w:spacing w:after="0" w:line="240" w:lineRule="auto"/>
        <w:rPr>
          <w:rFonts w:ascii="Verdana" w:eastAsia="Verdana" w:hAnsi="Verdana" w:cs="Verdana"/>
          <w:smallCaps/>
          <w:sz w:val="18"/>
          <w:lang w:val="it-IT"/>
        </w:rPr>
      </w:pPr>
    </w:p>
    <w:p w14:paraId="0EAB43BC" w14:textId="77777777" w:rsidR="000703CD" w:rsidRDefault="000703CD" w:rsidP="00047BA6">
      <w:pPr>
        <w:spacing w:after="0" w:line="240" w:lineRule="auto"/>
        <w:rPr>
          <w:rFonts w:ascii="Verdana" w:eastAsia="Verdana" w:hAnsi="Verdana" w:cs="Verdana"/>
          <w:smallCaps/>
          <w:sz w:val="18"/>
          <w:lang w:val="it-IT"/>
        </w:rPr>
      </w:pPr>
    </w:p>
    <w:p w14:paraId="5B524EAC" w14:textId="77777777" w:rsidR="000703CD" w:rsidRDefault="000703CD" w:rsidP="00047BA6">
      <w:pPr>
        <w:spacing w:after="0" w:line="240" w:lineRule="auto"/>
        <w:rPr>
          <w:rFonts w:ascii="Verdana" w:eastAsia="Verdana" w:hAnsi="Verdana" w:cs="Verdana"/>
          <w:smallCaps/>
          <w:sz w:val="18"/>
          <w:lang w:val="it-IT"/>
        </w:rPr>
      </w:pPr>
    </w:p>
    <w:p w14:paraId="7FA11258" w14:textId="77777777" w:rsidR="000703CD" w:rsidRDefault="000703CD" w:rsidP="00047BA6">
      <w:pPr>
        <w:spacing w:after="0" w:line="240" w:lineRule="auto"/>
        <w:rPr>
          <w:rFonts w:ascii="Verdana" w:eastAsia="Verdana" w:hAnsi="Verdana" w:cs="Verdana"/>
          <w:smallCaps/>
          <w:sz w:val="18"/>
          <w:lang w:val="it-IT"/>
        </w:rPr>
      </w:pPr>
    </w:p>
    <w:p w14:paraId="6149AF74" w14:textId="77777777" w:rsidR="000703CD" w:rsidRDefault="000703CD" w:rsidP="00047BA6">
      <w:pPr>
        <w:spacing w:after="0" w:line="240" w:lineRule="auto"/>
        <w:rPr>
          <w:rFonts w:ascii="Verdana" w:eastAsia="Verdana" w:hAnsi="Verdana" w:cs="Verdana"/>
          <w:smallCaps/>
          <w:sz w:val="18"/>
          <w:lang w:val="it-IT"/>
        </w:rPr>
      </w:pPr>
    </w:p>
    <w:p w14:paraId="62DCEE26" w14:textId="77777777" w:rsidR="000703CD" w:rsidRDefault="000703CD" w:rsidP="00047BA6">
      <w:pPr>
        <w:spacing w:after="0" w:line="240" w:lineRule="auto"/>
        <w:rPr>
          <w:rFonts w:ascii="Verdana" w:eastAsia="Verdana" w:hAnsi="Verdana" w:cs="Verdana"/>
          <w:smallCaps/>
          <w:sz w:val="18"/>
          <w:lang w:val="it-IT"/>
        </w:rPr>
      </w:pPr>
    </w:p>
    <w:p w14:paraId="50A90F0E" w14:textId="77777777" w:rsidR="000703CD" w:rsidRDefault="000703CD" w:rsidP="00047BA6">
      <w:pPr>
        <w:spacing w:after="0" w:line="240" w:lineRule="auto"/>
        <w:rPr>
          <w:rFonts w:ascii="Verdana" w:eastAsia="Verdana" w:hAnsi="Verdana" w:cs="Verdana"/>
          <w:smallCaps/>
          <w:sz w:val="18"/>
          <w:lang w:val="it-IT"/>
        </w:rPr>
      </w:pPr>
    </w:p>
    <w:p w14:paraId="00B37178" w14:textId="77777777" w:rsidR="001D00D0" w:rsidRDefault="001D00D0" w:rsidP="00047BA6">
      <w:pPr>
        <w:spacing w:after="0" w:line="240" w:lineRule="auto"/>
        <w:rPr>
          <w:rFonts w:ascii="Verdana" w:eastAsia="Verdana" w:hAnsi="Verdana" w:cs="Verdana"/>
          <w:smallCaps/>
          <w:sz w:val="18"/>
          <w:lang w:val="it-IT"/>
        </w:rPr>
      </w:pPr>
    </w:p>
    <w:p w14:paraId="7F14B2DA" w14:textId="77777777" w:rsidR="00594B3D" w:rsidRDefault="00594B3D" w:rsidP="00047BA6">
      <w:pPr>
        <w:spacing w:after="0" w:line="240" w:lineRule="auto"/>
        <w:rPr>
          <w:rFonts w:ascii="Verdana" w:eastAsia="Verdana" w:hAnsi="Verdana" w:cs="Verdana"/>
          <w:smallCaps/>
          <w:sz w:val="18"/>
          <w:lang w:val="it-IT"/>
        </w:rPr>
      </w:pPr>
    </w:p>
    <w:p w14:paraId="581E401E" w14:textId="77777777" w:rsidR="00F26FC9" w:rsidRDefault="00F26FC9" w:rsidP="00047BA6">
      <w:pPr>
        <w:spacing w:after="0" w:line="240" w:lineRule="auto"/>
        <w:rPr>
          <w:rFonts w:ascii="Verdana" w:eastAsia="Verdana" w:hAnsi="Verdana" w:cs="Verdana"/>
          <w:smallCaps/>
          <w:sz w:val="18"/>
          <w:lang w:val="it-IT"/>
        </w:rPr>
      </w:pPr>
    </w:p>
    <w:p w14:paraId="1B8EAC12" w14:textId="77777777" w:rsidR="00F26FC9" w:rsidRDefault="00F26FC9" w:rsidP="00047BA6">
      <w:pPr>
        <w:spacing w:after="0" w:line="240" w:lineRule="auto"/>
        <w:rPr>
          <w:rFonts w:ascii="Verdana" w:eastAsia="Verdana" w:hAnsi="Verdana" w:cs="Verdana"/>
          <w:smallCaps/>
          <w:sz w:val="18"/>
          <w:lang w:val="it-IT"/>
        </w:rPr>
      </w:pPr>
    </w:p>
    <w:p w14:paraId="4B6BFAF7" w14:textId="77777777" w:rsidR="00F26FC9" w:rsidRDefault="00F26FC9" w:rsidP="00047BA6">
      <w:pPr>
        <w:spacing w:after="0" w:line="240" w:lineRule="auto"/>
        <w:rPr>
          <w:rFonts w:ascii="Verdana" w:eastAsia="Verdana" w:hAnsi="Verdana" w:cs="Verdana"/>
          <w:smallCaps/>
          <w:sz w:val="18"/>
          <w:lang w:val="it-IT"/>
        </w:rPr>
      </w:pPr>
    </w:p>
    <w:p w14:paraId="0887BA10" w14:textId="77777777" w:rsidR="00F26FC9" w:rsidRDefault="00F26FC9" w:rsidP="00047BA6">
      <w:pPr>
        <w:spacing w:after="0" w:line="240" w:lineRule="auto"/>
        <w:rPr>
          <w:rFonts w:ascii="Verdana" w:eastAsia="Verdana" w:hAnsi="Verdana" w:cs="Verdana"/>
          <w:smallCaps/>
          <w:sz w:val="18"/>
          <w:lang w:val="it-IT"/>
        </w:rPr>
      </w:pPr>
    </w:p>
    <w:p w14:paraId="59F9B39B" w14:textId="77777777" w:rsidR="00F26FC9" w:rsidRPr="00320830" w:rsidRDefault="00F26FC9" w:rsidP="00047BA6">
      <w:pPr>
        <w:spacing w:after="0" w:line="240" w:lineRule="auto"/>
        <w:rPr>
          <w:rFonts w:ascii="Verdana" w:eastAsia="Verdana" w:hAnsi="Verdana" w:cs="Verdana"/>
          <w:smallCaps/>
          <w:sz w:val="18"/>
          <w:lang w:val="it-IT"/>
        </w:rPr>
      </w:pPr>
    </w:p>
    <w:p w14:paraId="5B6C1933" w14:textId="77777777" w:rsidR="005E7992" w:rsidRPr="00F26FC9" w:rsidRDefault="00624B69" w:rsidP="005E7992">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Requisiti Informativi</w:t>
      </w:r>
    </w:p>
    <w:tbl>
      <w:tblPr>
        <w:tblW w:w="910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80"/>
        <w:gridCol w:w="8325"/>
      </w:tblGrid>
      <w:tr w:rsidR="00624B69" w14:paraId="39F42A8E" w14:textId="77777777" w:rsidTr="00497A1E">
        <w:trPr>
          <w:trHeight w:val="520"/>
        </w:trPr>
        <w:tc>
          <w:tcPr>
            <w:tcW w:w="9105" w:type="dxa"/>
            <w:gridSpan w:val="2"/>
            <w:tcMar>
              <w:top w:w="100" w:type="dxa"/>
              <w:left w:w="100" w:type="dxa"/>
              <w:bottom w:w="100" w:type="dxa"/>
              <w:right w:w="100" w:type="dxa"/>
            </w:tcMar>
          </w:tcPr>
          <w:p w14:paraId="5D0F95D6" w14:textId="77777777" w:rsidR="00624B69" w:rsidRDefault="00624B69" w:rsidP="00624B69">
            <w:pPr>
              <w:widowControl w:val="0"/>
              <w:spacing w:line="240" w:lineRule="auto"/>
              <w:ind w:firstLine="30"/>
              <w:jc w:val="center"/>
            </w:pPr>
            <w:r>
              <w:rPr>
                <w:rFonts w:ascii="Verdana" w:eastAsia="Verdana" w:hAnsi="Verdana" w:cs="Verdana"/>
                <w:b/>
                <w:smallCaps/>
                <w:sz w:val="32"/>
                <w:szCs w:val="32"/>
              </w:rPr>
              <w:t>Requisiti Informativi</w:t>
            </w:r>
          </w:p>
        </w:tc>
      </w:tr>
      <w:tr w:rsidR="00624B69" w:rsidRPr="00232DF8" w14:paraId="23D2339E" w14:textId="77777777" w:rsidTr="00497A1E">
        <w:tc>
          <w:tcPr>
            <w:tcW w:w="780" w:type="dxa"/>
            <w:tcMar>
              <w:top w:w="100" w:type="dxa"/>
              <w:left w:w="100" w:type="dxa"/>
              <w:bottom w:w="100" w:type="dxa"/>
              <w:right w:w="100" w:type="dxa"/>
            </w:tcMar>
          </w:tcPr>
          <w:p w14:paraId="67114E11" w14:textId="77777777" w:rsidR="00624B69" w:rsidRPr="00651C7D" w:rsidRDefault="00651C7D" w:rsidP="00497A1E">
            <w:pPr>
              <w:widowControl w:val="0"/>
              <w:spacing w:after="0" w:line="240" w:lineRule="auto"/>
              <w:jc w:val="left"/>
              <w:rPr>
                <w:rFonts w:ascii="Verdana" w:hAnsi="Verdana"/>
                <w:sz w:val="22"/>
                <w:szCs w:val="22"/>
              </w:rPr>
            </w:pPr>
            <w:r w:rsidRPr="00651C7D">
              <w:rPr>
                <w:rFonts w:ascii="Verdana" w:hAnsi="Verdana"/>
                <w:sz w:val="22"/>
                <w:szCs w:val="22"/>
              </w:rPr>
              <w:t>RI</w:t>
            </w:r>
            <w:r w:rsidR="00CE0B5E" w:rsidRPr="00651C7D">
              <w:rPr>
                <w:rFonts w:ascii="Verdana" w:hAnsi="Verdana"/>
                <w:sz w:val="22"/>
                <w:szCs w:val="22"/>
              </w:rPr>
              <w:t>01</w:t>
            </w:r>
          </w:p>
        </w:tc>
        <w:tc>
          <w:tcPr>
            <w:tcW w:w="8325" w:type="dxa"/>
            <w:tcMar>
              <w:top w:w="100" w:type="dxa"/>
              <w:left w:w="100" w:type="dxa"/>
              <w:bottom w:w="100" w:type="dxa"/>
              <w:right w:w="100" w:type="dxa"/>
            </w:tcMar>
          </w:tcPr>
          <w:p w14:paraId="1DECE321" w14:textId="77777777" w:rsidR="00624B69" w:rsidRPr="00651C7D" w:rsidRDefault="00CE0B5E" w:rsidP="008F2C0D">
            <w:pPr>
              <w:spacing w:after="0" w:line="240" w:lineRule="auto"/>
              <w:rPr>
                <w:rFonts w:ascii="Verdana" w:hAnsi="Verdana"/>
                <w:sz w:val="22"/>
                <w:lang w:val="it-IT"/>
              </w:rPr>
            </w:pPr>
            <w:r w:rsidRPr="00651C7D">
              <w:rPr>
                <w:rFonts w:ascii="Verdana" w:hAnsi="Verdana"/>
                <w:sz w:val="22"/>
                <w:lang w:val="it-IT"/>
              </w:rPr>
              <w:t xml:space="preserve">Un cliente è caratterizzato da </w:t>
            </w:r>
            <w:r w:rsidR="004C64AF">
              <w:rPr>
                <w:rFonts w:ascii="Verdana" w:hAnsi="Verdana"/>
                <w:sz w:val="22"/>
                <w:lang w:val="it-IT"/>
              </w:rPr>
              <w:t xml:space="preserve">codice cliente, </w:t>
            </w:r>
            <w:r w:rsidRPr="00651C7D">
              <w:rPr>
                <w:rFonts w:ascii="Verdana" w:hAnsi="Verdana"/>
                <w:sz w:val="22"/>
                <w:lang w:val="it-IT"/>
              </w:rPr>
              <w:t>nome, cognome, numero di tel</w:t>
            </w:r>
            <w:r w:rsidR="002D0E92" w:rsidRPr="00651C7D">
              <w:rPr>
                <w:rFonts w:ascii="Verdana" w:hAnsi="Verdana"/>
                <w:sz w:val="22"/>
                <w:lang w:val="it-IT"/>
              </w:rPr>
              <w:t xml:space="preserve">efono, codice fiscale, patente, data di nascita, città di residenza, </w:t>
            </w:r>
            <w:r w:rsidR="00651C7D" w:rsidRPr="00651C7D">
              <w:rPr>
                <w:rFonts w:ascii="Verdana" w:hAnsi="Verdana"/>
                <w:sz w:val="22"/>
                <w:lang w:val="it-IT"/>
              </w:rPr>
              <w:t>indirizzo di residenza</w:t>
            </w:r>
          </w:p>
        </w:tc>
      </w:tr>
      <w:tr w:rsidR="00637D6C" w:rsidRPr="00232DF8" w14:paraId="34B69095" w14:textId="77777777" w:rsidTr="00497A1E">
        <w:tc>
          <w:tcPr>
            <w:tcW w:w="780" w:type="dxa"/>
            <w:tcMar>
              <w:top w:w="100" w:type="dxa"/>
              <w:left w:w="100" w:type="dxa"/>
              <w:bottom w:w="100" w:type="dxa"/>
              <w:right w:w="100" w:type="dxa"/>
            </w:tcMar>
          </w:tcPr>
          <w:p w14:paraId="52130AF1" w14:textId="77777777" w:rsidR="00637D6C" w:rsidRPr="00CE0B5E" w:rsidRDefault="00651C7D" w:rsidP="00497A1E">
            <w:pPr>
              <w:widowControl w:val="0"/>
              <w:spacing w:after="0" w:line="240" w:lineRule="auto"/>
              <w:jc w:val="left"/>
              <w:rPr>
                <w:rFonts w:ascii="Verdana" w:eastAsia="Verdana" w:hAnsi="Verdana" w:cs="Verdana"/>
                <w:smallCaps/>
                <w:lang w:val="it-IT"/>
              </w:rPr>
            </w:pPr>
            <w:r w:rsidRPr="00651C7D">
              <w:rPr>
                <w:rFonts w:ascii="Verdana" w:eastAsia="Verdana" w:hAnsi="Verdana" w:cs="Verdana"/>
                <w:smallCaps/>
                <w:sz w:val="22"/>
                <w:lang w:val="it-IT"/>
              </w:rPr>
              <w:t>RI02</w:t>
            </w:r>
          </w:p>
        </w:tc>
        <w:tc>
          <w:tcPr>
            <w:tcW w:w="8325" w:type="dxa"/>
            <w:tcMar>
              <w:top w:w="100" w:type="dxa"/>
              <w:left w:w="100" w:type="dxa"/>
              <w:bottom w:w="100" w:type="dxa"/>
              <w:right w:w="100" w:type="dxa"/>
            </w:tcMar>
          </w:tcPr>
          <w:p w14:paraId="3F979186" w14:textId="77777777" w:rsidR="00637D6C" w:rsidRPr="00651C7D" w:rsidRDefault="00651C7D" w:rsidP="00147EE8">
            <w:pPr>
              <w:spacing w:after="0" w:line="240" w:lineRule="auto"/>
              <w:rPr>
                <w:rFonts w:ascii="Verdana" w:eastAsia="Verdana" w:hAnsi="Verdana" w:cs="Verdana"/>
                <w:sz w:val="22"/>
                <w:lang w:val="it-IT"/>
              </w:rPr>
            </w:pPr>
            <w:r>
              <w:rPr>
                <w:rFonts w:ascii="Verdana" w:eastAsia="Verdana" w:hAnsi="Verdana" w:cs="Verdana"/>
                <w:sz w:val="22"/>
                <w:lang w:val="it-IT"/>
              </w:rPr>
              <w:t xml:space="preserve">Un contratto è caratterizzato da un numero d’ordine, dal cliente stipulante, dalla data di inizio e di fine, </w:t>
            </w:r>
            <w:r w:rsidR="00147EE8">
              <w:rPr>
                <w:rFonts w:ascii="Verdana" w:eastAsia="Verdana" w:hAnsi="Verdana" w:cs="Verdana"/>
                <w:sz w:val="22"/>
                <w:lang w:val="it-IT"/>
              </w:rPr>
              <w:t>dalla tariffa scelta, dal numero di chilometri concordati, dalla data di stipula e di chiusura del contratto</w:t>
            </w:r>
            <w:r>
              <w:rPr>
                <w:rFonts w:ascii="Verdana" w:eastAsia="Verdana" w:hAnsi="Verdana" w:cs="Verdana"/>
                <w:sz w:val="22"/>
                <w:lang w:val="it-IT"/>
              </w:rPr>
              <w:t>, dalla fascia di autoveicolo scelta, dall’auto</w:t>
            </w:r>
            <w:r w:rsidR="00476FD3">
              <w:rPr>
                <w:rFonts w:ascii="Verdana" w:eastAsia="Verdana" w:hAnsi="Verdana" w:cs="Verdana"/>
                <w:sz w:val="22"/>
                <w:lang w:val="it-IT"/>
              </w:rPr>
              <w:t xml:space="preserve">, </w:t>
            </w:r>
            <w:r>
              <w:rPr>
                <w:rFonts w:ascii="Verdana" w:eastAsia="Verdana" w:hAnsi="Verdana" w:cs="Verdana"/>
                <w:sz w:val="22"/>
                <w:lang w:val="it-IT"/>
              </w:rPr>
              <w:t>da una lista di optional</w:t>
            </w:r>
            <w:r w:rsidR="00476FD3">
              <w:rPr>
                <w:rFonts w:ascii="Verdana" w:eastAsia="Verdana" w:hAnsi="Verdana" w:cs="Verdana"/>
                <w:sz w:val="22"/>
                <w:lang w:val="it-IT"/>
              </w:rPr>
              <w:t>, dalla sede di prelevamento e da quella di consegna</w:t>
            </w:r>
            <w:r w:rsidR="00993A2C">
              <w:rPr>
                <w:rFonts w:ascii="Verdana" w:eastAsia="Verdana" w:hAnsi="Verdana" w:cs="Verdana"/>
                <w:sz w:val="22"/>
                <w:lang w:val="it-IT"/>
              </w:rPr>
              <w:t xml:space="preserve">. Il prezzo dipende dalla fascia di </w:t>
            </w:r>
            <w:r w:rsidR="00147EE8">
              <w:rPr>
                <w:rFonts w:ascii="Verdana" w:eastAsia="Verdana" w:hAnsi="Verdana" w:cs="Verdana"/>
                <w:sz w:val="22"/>
                <w:lang w:val="it-IT"/>
              </w:rPr>
              <w:t xml:space="preserve">autoveicolo scelta, dalla tariffa, dalla durata del noleggio </w:t>
            </w:r>
            <w:r w:rsidR="00993A2C">
              <w:rPr>
                <w:rFonts w:ascii="Verdana" w:eastAsia="Verdana" w:hAnsi="Verdana" w:cs="Verdana"/>
                <w:sz w:val="22"/>
                <w:lang w:val="it-IT"/>
              </w:rPr>
              <w:t>e dagli optional richiesti</w:t>
            </w:r>
            <w:r w:rsidR="00147EE8">
              <w:rPr>
                <w:rFonts w:ascii="Verdana" w:eastAsia="Verdana" w:hAnsi="Verdana" w:cs="Verdana"/>
                <w:sz w:val="22"/>
                <w:lang w:val="it-IT"/>
              </w:rPr>
              <w:t>.</w:t>
            </w:r>
          </w:p>
        </w:tc>
      </w:tr>
      <w:tr w:rsidR="001D5FE1" w:rsidRPr="00232DF8" w14:paraId="47785B9E" w14:textId="77777777" w:rsidTr="00497A1E">
        <w:tc>
          <w:tcPr>
            <w:tcW w:w="780" w:type="dxa"/>
            <w:tcMar>
              <w:top w:w="100" w:type="dxa"/>
              <w:left w:w="100" w:type="dxa"/>
              <w:bottom w:w="100" w:type="dxa"/>
              <w:right w:w="100" w:type="dxa"/>
            </w:tcMar>
          </w:tcPr>
          <w:p w14:paraId="5AD561DE" w14:textId="77777777" w:rsidR="001D5FE1" w:rsidRPr="00651C7D" w:rsidRDefault="002806B9" w:rsidP="00497A1E">
            <w:pPr>
              <w:widowControl w:val="0"/>
              <w:spacing w:after="0" w:line="240" w:lineRule="auto"/>
              <w:jc w:val="left"/>
              <w:rPr>
                <w:rFonts w:ascii="Verdana" w:eastAsia="Verdana" w:hAnsi="Verdana" w:cs="Verdana"/>
                <w:smallCaps/>
                <w:sz w:val="22"/>
                <w:lang w:val="it-IT"/>
              </w:rPr>
            </w:pPr>
            <w:r w:rsidRPr="00651C7D">
              <w:rPr>
                <w:rFonts w:ascii="Verdana" w:eastAsia="Verdana" w:hAnsi="Verdana" w:cs="Verdana"/>
                <w:smallCaps/>
                <w:sz w:val="22"/>
                <w:lang w:val="it-IT"/>
              </w:rPr>
              <w:t>RI0</w:t>
            </w:r>
            <w:r>
              <w:rPr>
                <w:rFonts w:ascii="Verdana" w:eastAsia="Verdana" w:hAnsi="Verdana" w:cs="Verdana"/>
                <w:smallCaps/>
                <w:sz w:val="22"/>
                <w:lang w:val="it-IT"/>
              </w:rPr>
              <w:t>3</w:t>
            </w:r>
          </w:p>
        </w:tc>
        <w:tc>
          <w:tcPr>
            <w:tcW w:w="8325" w:type="dxa"/>
            <w:tcMar>
              <w:top w:w="100" w:type="dxa"/>
              <w:left w:w="100" w:type="dxa"/>
              <w:bottom w:w="100" w:type="dxa"/>
              <w:right w:w="100" w:type="dxa"/>
            </w:tcMar>
          </w:tcPr>
          <w:p w14:paraId="47187543" w14:textId="77777777" w:rsidR="001D5FE1" w:rsidRDefault="001D5FE1" w:rsidP="001D5FE1">
            <w:pPr>
              <w:spacing w:after="0" w:line="240" w:lineRule="auto"/>
              <w:rPr>
                <w:rFonts w:ascii="Verdana" w:eastAsia="Verdana" w:hAnsi="Verdana" w:cs="Verdana"/>
                <w:sz w:val="22"/>
                <w:lang w:val="it-IT"/>
              </w:rPr>
            </w:pPr>
            <w:r>
              <w:rPr>
                <w:rFonts w:ascii="Verdana" w:eastAsia="Verdana" w:hAnsi="Verdana" w:cs="Verdana"/>
                <w:sz w:val="22"/>
                <w:lang w:val="it-IT"/>
              </w:rPr>
              <w:t xml:space="preserve">Un contratto può assumere quattro stati diversi: </w:t>
            </w:r>
          </w:p>
          <w:p w14:paraId="10576F99" w14:textId="77777777" w:rsidR="00E0354D" w:rsidRDefault="00E0354D" w:rsidP="00E0354D">
            <w:pPr>
              <w:numPr>
                <w:ilvl w:val="0"/>
                <w:numId w:val="8"/>
              </w:numPr>
              <w:spacing w:after="0" w:line="240" w:lineRule="auto"/>
              <w:ind w:left="318" w:hanging="284"/>
              <w:rPr>
                <w:rFonts w:ascii="Verdana" w:eastAsia="Verdana" w:hAnsi="Verdana" w:cs="Verdana"/>
                <w:sz w:val="22"/>
                <w:lang w:val="it-IT"/>
              </w:rPr>
            </w:pPr>
            <w:r>
              <w:rPr>
                <w:rFonts w:ascii="Verdana" w:eastAsia="Verdana" w:hAnsi="Verdana" w:cs="Verdana"/>
                <w:sz w:val="22"/>
                <w:lang w:val="it-IT"/>
              </w:rPr>
              <w:t>Aperto, subito dopo la stipula</w:t>
            </w:r>
          </w:p>
          <w:p w14:paraId="0560F569" w14:textId="77777777" w:rsidR="00E0354D" w:rsidRDefault="00E0354D" w:rsidP="00E0354D">
            <w:pPr>
              <w:numPr>
                <w:ilvl w:val="0"/>
                <w:numId w:val="8"/>
              </w:numPr>
              <w:spacing w:after="0" w:line="240" w:lineRule="auto"/>
              <w:ind w:left="318" w:hanging="284"/>
              <w:rPr>
                <w:rFonts w:ascii="Verdana" w:eastAsia="Verdana" w:hAnsi="Verdana" w:cs="Verdana"/>
                <w:sz w:val="22"/>
                <w:lang w:val="it-IT"/>
              </w:rPr>
            </w:pPr>
            <w:r>
              <w:rPr>
                <w:rFonts w:ascii="Verdana" w:eastAsia="Verdana" w:hAnsi="Verdana" w:cs="Verdana"/>
                <w:sz w:val="22"/>
                <w:lang w:val="it-IT"/>
              </w:rPr>
              <w:t>In Corso, dopo il ritiro dell’autoveicolo da parte del cliente</w:t>
            </w:r>
          </w:p>
          <w:p w14:paraId="73B372CA" w14:textId="77777777" w:rsidR="001D5FE1" w:rsidRDefault="00E0354D" w:rsidP="008C793E">
            <w:pPr>
              <w:numPr>
                <w:ilvl w:val="0"/>
                <w:numId w:val="8"/>
              </w:numPr>
              <w:spacing w:after="0" w:line="240" w:lineRule="auto"/>
              <w:ind w:left="318" w:hanging="284"/>
              <w:rPr>
                <w:rFonts w:ascii="Verdana" w:eastAsia="Verdana" w:hAnsi="Verdana" w:cs="Verdana"/>
                <w:sz w:val="22"/>
                <w:lang w:val="it-IT"/>
              </w:rPr>
            </w:pPr>
            <w:r>
              <w:rPr>
                <w:rFonts w:ascii="Verdana" w:eastAsia="Verdana" w:hAnsi="Verdana" w:cs="Verdana"/>
                <w:sz w:val="22"/>
                <w:lang w:val="it-IT"/>
              </w:rPr>
              <w:t>Chiuso, dopo la consegna dell’autoveicolo e il pagamento</w:t>
            </w:r>
          </w:p>
          <w:p w14:paraId="4647B1AF" w14:textId="77777777" w:rsidR="008F2C0D" w:rsidRPr="008C793E" w:rsidRDefault="008F2C0D" w:rsidP="008C793E">
            <w:pPr>
              <w:numPr>
                <w:ilvl w:val="0"/>
                <w:numId w:val="8"/>
              </w:numPr>
              <w:spacing w:after="0" w:line="240" w:lineRule="auto"/>
              <w:ind w:left="318" w:hanging="284"/>
              <w:rPr>
                <w:rFonts w:ascii="Verdana" w:eastAsia="Verdana" w:hAnsi="Verdana" w:cs="Verdana"/>
                <w:sz w:val="22"/>
                <w:lang w:val="it-IT"/>
              </w:rPr>
            </w:pPr>
            <w:r>
              <w:rPr>
                <w:rFonts w:ascii="Verdana" w:eastAsia="Verdana" w:hAnsi="Verdana" w:cs="Verdana"/>
                <w:sz w:val="22"/>
                <w:lang w:val="it-IT"/>
              </w:rPr>
              <w:t>Annullato, in seguito alla richiesta del cliente</w:t>
            </w:r>
          </w:p>
        </w:tc>
      </w:tr>
      <w:tr w:rsidR="00651C7D" w:rsidRPr="00232DF8" w14:paraId="6323E0C4" w14:textId="77777777" w:rsidTr="00497A1E">
        <w:tc>
          <w:tcPr>
            <w:tcW w:w="780" w:type="dxa"/>
            <w:tcMar>
              <w:top w:w="100" w:type="dxa"/>
              <w:left w:w="100" w:type="dxa"/>
              <w:bottom w:w="100" w:type="dxa"/>
              <w:right w:w="100" w:type="dxa"/>
            </w:tcMar>
          </w:tcPr>
          <w:p w14:paraId="6F5F9C74" w14:textId="77777777" w:rsidR="00651C7D" w:rsidRPr="00651C7D" w:rsidRDefault="00651C7D" w:rsidP="00497A1E">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RI0</w:t>
            </w:r>
            <w:r w:rsidR="002806B9">
              <w:rPr>
                <w:rFonts w:ascii="Verdana" w:eastAsia="Verdana" w:hAnsi="Verdana" w:cs="Verdana"/>
                <w:smallCaps/>
                <w:sz w:val="22"/>
                <w:lang w:val="it-IT"/>
              </w:rPr>
              <w:t>4</w:t>
            </w:r>
          </w:p>
        </w:tc>
        <w:tc>
          <w:tcPr>
            <w:tcW w:w="8325" w:type="dxa"/>
            <w:tcMar>
              <w:top w:w="100" w:type="dxa"/>
              <w:left w:w="100" w:type="dxa"/>
              <w:bottom w:w="100" w:type="dxa"/>
              <w:right w:w="100" w:type="dxa"/>
            </w:tcMar>
          </w:tcPr>
          <w:p w14:paraId="42020919" w14:textId="77777777" w:rsidR="00651C7D" w:rsidRDefault="009D6BF4" w:rsidP="00AE0C2D">
            <w:pPr>
              <w:spacing w:after="0" w:line="240" w:lineRule="auto"/>
              <w:rPr>
                <w:rFonts w:ascii="Verdana" w:eastAsia="Verdana" w:hAnsi="Verdana" w:cs="Verdana"/>
                <w:sz w:val="22"/>
                <w:lang w:val="it-IT"/>
              </w:rPr>
            </w:pPr>
            <w:r>
              <w:rPr>
                <w:rFonts w:ascii="Verdana" w:eastAsia="Verdana" w:hAnsi="Verdana" w:cs="Verdana"/>
                <w:sz w:val="22"/>
                <w:lang w:val="it-IT"/>
              </w:rPr>
              <w:t xml:space="preserve">La </w:t>
            </w:r>
            <w:r w:rsidR="00F20919">
              <w:rPr>
                <w:rFonts w:ascii="Verdana" w:eastAsia="Verdana" w:hAnsi="Verdana" w:cs="Verdana"/>
                <w:sz w:val="22"/>
                <w:lang w:val="it-IT"/>
              </w:rPr>
              <w:t xml:space="preserve">tariffa </w:t>
            </w:r>
            <w:r>
              <w:rPr>
                <w:rFonts w:ascii="Verdana" w:eastAsia="Verdana" w:hAnsi="Verdana" w:cs="Verdana"/>
                <w:sz w:val="22"/>
                <w:lang w:val="it-IT"/>
              </w:rPr>
              <w:t>può essere a chilometraggio illimitato oppure no.</w:t>
            </w:r>
            <w:r w:rsidR="00F20919">
              <w:rPr>
                <w:rFonts w:ascii="Verdana" w:eastAsia="Verdana" w:hAnsi="Verdana" w:cs="Verdana"/>
                <w:sz w:val="22"/>
                <w:lang w:val="it-IT"/>
              </w:rPr>
              <w:t xml:space="preserve"> Inoltre è caratterizzata da un </w:t>
            </w:r>
            <w:r w:rsidR="00AE549E">
              <w:rPr>
                <w:rFonts w:ascii="Verdana" w:eastAsia="Verdana" w:hAnsi="Verdana" w:cs="Verdana"/>
                <w:sz w:val="22"/>
                <w:lang w:val="it-IT"/>
              </w:rPr>
              <w:t xml:space="preserve">prezzo base giornaliero che determina il costo per ogni giorno di noleggio, </w:t>
            </w:r>
            <w:r w:rsidR="006B325C">
              <w:rPr>
                <w:rFonts w:ascii="Verdana" w:eastAsia="Verdana" w:hAnsi="Verdana" w:cs="Verdana"/>
                <w:sz w:val="22"/>
                <w:lang w:val="it-IT"/>
              </w:rPr>
              <w:t>un prezzo base per chilometro (pari a zero in caso di chilometraggio illimitato)</w:t>
            </w:r>
            <w:r w:rsidR="0073409B">
              <w:rPr>
                <w:rFonts w:ascii="Verdana" w:eastAsia="Verdana" w:hAnsi="Verdana" w:cs="Verdana"/>
                <w:sz w:val="22"/>
                <w:lang w:val="it-IT"/>
              </w:rPr>
              <w:t xml:space="preserve"> che determina il costo per l’effettivo uso dell’autoveicolo.</w:t>
            </w:r>
            <w:r w:rsidR="0073409B">
              <w:rPr>
                <w:rFonts w:ascii="Verdana" w:eastAsia="Verdana" w:hAnsi="Verdana" w:cs="Verdana"/>
                <w:sz w:val="22"/>
                <w:lang w:val="it-IT"/>
              </w:rPr>
              <w:br/>
              <w:t>È inoltre previs</w:t>
            </w:r>
            <w:r w:rsidR="00AE0C2D">
              <w:rPr>
                <w:rFonts w:ascii="Verdana" w:eastAsia="Verdana" w:hAnsi="Verdana" w:cs="Verdana"/>
                <w:sz w:val="22"/>
                <w:lang w:val="it-IT"/>
              </w:rPr>
              <w:t xml:space="preserve">ta la presenza di un prezzo giornaliero aggiuntivo e un prezzo chilometrico aggiuntivo che determinano il costo del noleggio nel caso in cui non vengano rispettati </w:t>
            </w:r>
            <w:r w:rsidR="000A0C62">
              <w:rPr>
                <w:rFonts w:ascii="Verdana" w:eastAsia="Verdana" w:hAnsi="Verdana" w:cs="Verdana"/>
                <w:sz w:val="22"/>
                <w:lang w:val="it-IT"/>
              </w:rPr>
              <w:t>i termini del contratto.</w:t>
            </w:r>
          </w:p>
        </w:tc>
      </w:tr>
      <w:tr w:rsidR="00651C7D" w:rsidRPr="00232DF8" w14:paraId="4218D8FD" w14:textId="77777777" w:rsidTr="00497A1E">
        <w:tc>
          <w:tcPr>
            <w:tcW w:w="780" w:type="dxa"/>
            <w:tcMar>
              <w:top w:w="100" w:type="dxa"/>
              <w:left w:w="100" w:type="dxa"/>
              <w:bottom w:w="100" w:type="dxa"/>
              <w:right w:w="100" w:type="dxa"/>
            </w:tcMar>
          </w:tcPr>
          <w:p w14:paraId="7272B37D" w14:textId="77777777" w:rsidR="00651C7D" w:rsidRDefault="002806B9" w:rsidP="00497A1E">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lastRenderedPageBreak/>
              <w:t>RI05</w:t>
            </w:r>
          </w:p>
        </w:tc>
        <w:tc>
          <w:tcPr>
            <w:tcW w:w="8325" w:type="dxa"/>
            <w:tcMar>
              <w:top w:w="100" w:type="dxa"/>
              <w:left w:w="100" w:type="dxa"/>
              <w:bottom w:w="100" w:type="dxa"/>
              <w:right w:w="100" w:type="dxa"/>
            </w:tcMar>
          </w:tcPr>
          <w:p w14:paraId="355CBF04" w14:textId="77777777" w:rsidR="00651C7D" w:rsidRDefault="00383D05" w:rsidP="00F20919">
            <w:pPr>
              <w:spacing w:after="0" w:line="240" w:lineRule="auto"/>
              <w:rPr>
                <w:rFonts w:ascii="Verdana" w:eastAsia="Verdana" w:hAnsi="Verdana" w:cs="Verdana"/>
                <w:sz w:val="22"/>
                <w:lang w:val="it-IT"/>
              </w:rPr>
            </w:pPr>
            <w:r>
              <w:rPr>
                <w:rFonts w:ascii="Verdana" w:eastAsia="Verdana" w:hAnsi="Verdana" w:cs="Verdana"/>
                <w:sz w:val="22"/>
                <w:lang w:val="it-IT"/>
              </w:rPr>
              <w:t>Nel caso in cui il cliente non rispetti i termini stabiliti nel contratto, verrà calcolata una penale dipendente dal</w:t>
            </w:r>
            <w:r w:rsidR="001B3341">
              <w:rPr>
                <w:rFonts w:ascii="Verdana" w:eastAsia="Verdana" w:hAnsi="Verdana" w:cs="Verdana"/>
                <w:sz w:val="22"/>
                <w:lang w:val="it-IT"/>
              </w:rPr>
              <w:t xml:space="preserve">la tariffa. </w:t>
            </w:r>
          </w:p>
        </w:tc>
      </w:tr>
      <w:tr w:rsidR="00993A2C" w:rsidRPr="00232DF8" w14:paraId="22A04A5E" w14:textId="77777777" w:rsidTr="00497A1E">
        <w:tc>
          <w:tcPr>
            <w:tcW w:w="780" w:type="dxa"/>
            <w:tcMar>
              <w:top w:w="100" w:type="dxa"/>
              <w:left w:w="100" w:type="dxa"/>
              <w:bottom w:w="100" w:type="dxa"/>
              <w:right w:w="100" w:type="dxa"/>
            </w:tcMar>
          </w:tcPr>
          <w:p w14:paraId="4E494843" w14:textId="77777777" w:rsidR="00993A2C" w:rsidRDefault="00993A2C" w:rsidP="00497A1E">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RI0</w:t>
            </w:r>
            <w:r w:rsidR="002806B9">
              <w:rPr>
                <w:rFonts w:ascii="Verdana" w:eastAsia="Verdana" w:hAnsi="Verdana" w:cs="Verdana"/>
                <w:smallCaps/>
                <w:sz w:val="22"/>
                <w:lang w:val="it-IT"/>
              </w:rPr>
              <w:t>6</w:t>
            </w:r>
          </w:p>
        </w:tc>
        <w:tc>
          <w:tcPr>
            <w:tcW w:w="8325" w:type="dxa"/>
            <w:tcMar>
              <w:top w:w="100" w:type="dxa"/>
              <w:left w:w="100" w:type="dxa"/>
              <w:bottom w:w="100" w:type="dxa"/>
              <w:right w:w="100" w:type="dxa"/>
            </w:tcMar>
          </w:tcPr>
          <w:p w14:paraId="6C6610D2" w14:textId="77777777" w:rsidR="00993A2C" w:rsidRDefault="00993A2C" w:rsidP="00190592">
            <w:pPr>
              <w:spacing w:after="0" w:line="240" w:lineRule="auto"/>
              <w:rPr>
                <w:rFonts w:ascii="Verdana" w:eastAsia="Verdana" w:hAnsi="Verdana" w:cs="Verdana"/>
                <w:sz w:val="22"/>
                <w:lang w:val="it-IT"/>
              </w:rPr>
            </w:pPr>
            <w:r>
              <w:rPr>
                <w:rFonts w:ascii="Verdana" w:eastAsia="Verdana" w:hAnsi="Verdana" w:cs="Verdana"/>
                <w:sz w:val="22"/>
                <w:lang w:val="it-IT"/>
              </w:rPr>
              <w:t>Un autoveicolo è caratterizzato da</w:t>
            </w:r>
            <w:r w:rsidR="00E914C8">
              <w:rPr>
                <w:rFonts w:ascii="Verdana" w:eastAsia="Verdana" w:hAnsi="Verdana" w:cs="Verdana"/>
                <w:sz w:val="22"/>
                <w:lang w:val="it-IT"/>
              </w:rPr>
              <w:t xml:space="preserve"> marca,</w:t>
            </w:r>
            <w:r>
              <w:rPr>
                <w:rFonts w:ascii="Verdana" w:eastAsia="Verdana" w:hAnsi="Verdana" w:cs="Verdana"/>
                <w:sz w:val="22"/>
                <w:lang w:val="it-IT"/>
              </w:rPr>
              <w:t xml:space="preserve"> modello, cilindrata, numero porte,</w:t>
            </w:r>
            <w:r w:rsidR="000A0C62">
              <w:rPr>
                <w:rFonts w:ascii="Verdana" w:eastAsia="Verdana" w:hAnsi="Verdana" w:cs="Verdana"/>
                <w:sz w:val="22"/>
                <w:lang w:val="it-IT"/>
              </w:rPr>
              <w:t xml:space="preserve"> numero posti, </w:t>
            </w:r>
            <w:r>
              <w:rPr>
                <w:rFonts w:ascii="Verdana" w:eastAsia="Verdana" w:hAnsi="Verdana" w:cs="Verdana"/>
                <w:sz w:val="22"/>
                <w:lang w:val="it-IT"/>
              </w:rPr>
              <w:t>targa, anno di immatricolazione, tipologia cambio (manuale, automatico, tiptronic), stato veicolo</w:t>
            </w:r>
            <w:r w:rsidR="009C443D">
              <w:rPr>
                <w:rFonts w:ascii="Verdana" w:eastAsia="Verdana" w:hAnsi="Verdana" w:cs="Verdana"/>
                <w:sz w:val="22"/>
                <w:lang w:val="it-IT"/>
              </w:rPr>
              <w:t>, accessori di serie</w:t>
            </w:r>
            <w:r w:rsidR="00190592">
              <w:rPr>
                <w:rFonts w:ascii="Verdana" w:eastAsia="Verdana" w:hAnsi="Verdana" w:cs="Verdana"/>
                <w:sz w:val="22"/>
                <w:lang w:val="it-IT"/>
              </w:rPr>
              <w:t xml:space="preserve"> e la categoria a cui appartiene</w:t>
            </w:r>
          </w:p>
        </w:tc>
      </w:tr>
      <w:tr w:rsidR="00190592" w:rsidRPr="003A1B5C" w14:paraId="6575E0D1" w14:textId="77777777" w:rsidTr="00497A1E">
        <w:tc>
          <w:tcPr>
            <w:tcW w:w="780" w:type="dxa"/>
            <w:tcMar>
              <w:top w:w="100" w:type="dxa"/>
              <w:left w:w="100" w:type="dxa"/>
              <w:bottom w:w="100" w:type="dxa"/>
              <w:right w:w="100" w:type="dxa"/>
            </w:tcMar>
          </w:tcPr>
          <w:p w14:paraId="7A51B835" w14:textId="77777777" w:rsidR="00190592" w:rsidRPr="00651C7D" w:rsidRDefault="00331A52" w:rsidP="00497A1E">
            <w:pPr>
              <w:widowControl w:val="0"/>
              <w:spacing w:after="0" w:line="240" w:lineRule="auto"/>
              <w:jc w:val="left"/>
              <w:rPr>
                <w:rFonts w:ascii="Verdana" w:eastAsia="Verdana" w:hAnsi="Verdana" w:cs="Verdana"/>
                <w:smallCaps/>
                <w:sz w:val="22"/>
                <w:lang w:val="it-IT"/>
              </w:rPr>
            </w:pPr>
            <w:r w:rsidRPr="00651C7D">
              <w:rPr>
                <w:rFonts w:ascii="Verdana" w:eastAsia="Verdana" w:hAnsi="Verdana" w:cs="Verdana"/>
                <w:smallCaps/>
                <w:sz w:val="22"/>
                <w:lang w:val="it-IT"/>
              </w:rPr>
              <w:t>RI0</w:t>
            </w:r>
            <w:r>
              <w:rPr>
                <w:rFonts w:ascii="Verdana" w:eastAsia="Verdana" w:hAnsi="Verdana" w:cs="Verdana"/>
                <w:smallCaps/>
                <w:sz w:val="22"/>
                <w:lang w:val="it-IT"/>
              </w:rPr>
              <w:t>7</w:t>
            </w:r>
          </w:p>
        </w:tc>
        <w:tc>
          <w:tcPr>
            <w:tcW w:w="8325" w:type="dxa"/>
            <w:tcMar>
              <w:top w:w="100" w:type="dxa"/>
              <w:left w:w="100" w:type="dxa"/>
              <w:bottom w:w="100" w:type="dxa"/>
              <w:right w:w="100" w:type="dxa"/>
            </w:tcMar>
          </w:tcPr>
          <w:p w14:paraId="2C14D512" w14:textId="77777777" w:rsidR="00190592" w:rsidRDefault="00190592" w:rsidP="00331A52">
            <w:pPr>
              <w:spacing w:after="0" w:line="240" w:lineRule="auto"/>
              <w:rPr>
                <w:rFonts w:ascii="Verdana" w:eastAsia="Verdana" w:hAnsi="Verdana" w:cs="Verdana"/>
                <w:sz w:val="22"/>
                <w:lang w:val="it-IT"/>
              </w:rPr>
            </w:pPr>
            <w:r>
              <w:rPr>
                <w:rFonts w:ascii="Verdana" w:eastAsia="Verdana" w:hAnsi="Verdana" w:cs="Verdana"/>
                <w:sz w:val="22"/>
                <w:lang w:val="it-IT"/>
              </w:rPr>
              <w:t xml:space="preserve">Lo stato di un autoveicolo è caratterizzato dalla sede in cui si trova, </w:t>
            </w:r>
            <w:r w:rsidR="00331A52">
              <w:rPr>
                <w:rFonts w:ascii="Verdana" w:eastAsia="Verdana" w:hAnsi="Verdana" w:cs="Verdana"/>
                <w:sz w:val="22"/>
                <w:lang w:val="it-IT"/>
              </w:rPr>
              <w:t xml:space="preserve">dal numero di chilometri, da dettagli riguardanti le condizioni del veicolo e </w:t>
            </w:r>
            <w:r>
              <w:rPr>
                <w:rFonts w:ascii="Verdana" w:eastAsia="Verdana" w:hAnsi="Verdana" w:cs="Verdana"/>
                <w:sz w:val="22"/>
                <w:lang w:val="it-IT"/>
              </w:rPr>
              <w:t>dallo stato in cui si trova</w:t>
            </w:r>
            <w:r w:rsidR="00331A52">
              <w:rPr>
                <w:rFonts w:ascii="Verdana" w:eastAsia="Verdana" w:hAnsi="Verdana" w:cs="Verdana"/>
                <w:sz w:val="22"/>
                <w:lang w:val="it-IT"/>
              </w:rPr>
              <w:t>:</w:t>
            </w:r>
          </w:p>
          <w:p w14:paraId="363EEB48" w14:textId="77777777" w:rsidR="00331A52" w:rsidRDefault="00331A52" w:rsidP="00331A52">
            <w:pPr>
              <w:numPr>
                <w:ilvl w:val="0"/>
                <w:numId w:val="7"/>
              </w:numPr>
              <w:spacing w:after="0" w:line="240" w:lineRule="auto"/>
              <w:ind w:left="318" w:hanging="290"/>
              <w:rPr>
                <w:rFonts w:ascii="Verdana" w:eastAsia="Verdana" w:hAnsi="Verdana" w:cs="Verdana"/>
                <w:sz w:val="22"/>
                <w:lang w:val="it-IT"/>
              </w:rPr>
            </w:pPr>
            <w:r>
              <w:rPr>
                <w:rFonts w:ascii="Verdana" w:eastAsia="Verdana" w:hAnsi="Verdana" w:cs="Verdana"/>
                <w:sz w:val="22"/>
                <w:lang w:val="it-IT"/>
              </w:rPr>
              <w:t>Disponibile, pronto per essere noleggiato</w:t>
            </w:r>
          </w:p>
          <w:p w14:paraId="26D4F788" w14:textId="77777777" w:rsidR="00331A52" w:rsidRDefault="00331A52" w:rsidP="00331A52">
            <w:pPr>
              <w:numPr>
                <w:ilvl w:val="0"/>
                <w:numId w:val="7"/>
              </w:numPr>
              <w:spacing w:after="0" w:line="240" w:lineRule="auto"/>
              <w:ind w:left="318" w:hanging="318"/>
              <w:rPr>
                <w:rFonts w:ascii="Verdana" w:eastAsia="Verdana" w:hAnsi="Verdana" w:cs="Verdana"/>
                <w:sz w:val="22"/>
                <w:lang w:val="it-IT"/>
              </w:rPr>
            </w:pPr>
            <w:r>
              <w:rPr>
                <w:rFonts w:ascii="Verdana" w:eastAsia="Verdana" w:hAnsi="Verdana" w:cs="Verdana"/>
                <w:sz w:val="22"/>
                <w:lang w:val="it-IT"/>
              </w:rPr>
              <w:t>Non disponibile, poiché noleggiato da un altro cliente</w:t>
            </w:r>
          </w:p>
          <w:p w14:paraId="5328F618" w14:textId="77777777" w:rsidR="00331A52" w:rsidRDefault="00331A52" w:rsidP="00331A52">
            <w:pPr>
              <w:numPr>
                <w:ilvl w:val="0"/>
                <w:numId w:val="7"/>
              </w:numPr>
              <w:spacing w:after="0" w:line="240" w:lineRule="auto"/>
              <w:ind w:left="318" w:hanging="318"/>
              <w:rPr>
                <w:rFonts w:ascii="Verdana" w:eastAsia="Verdana" w:hAnsi="Verdana" w:cs="Verdana"/>
                <w:sz w:val="22"/>
                <w:lang w:val="it-IT"/>
              </w:rPr>
            </w:pPr>
            <w:r w:rsidRPr="00331A52">
              <w:rPr>
                <w:rFonts w:ascii="Verdana" w:eastAsia="Verdana" w:hAnsi="Verdana" w:cs="Verdana"/>
                <w:sz w:val="22"/>
                <w:lang w:val="it-IT"/>
              </w:rPr>
              <w:t>In manutenzione</w:t>
            </w:r>
          </w:p>
        </w:tc>
      </w:tr>
      <w:tr w:rsidR="00993A2C" w:rsidRPr="00232DF8" w14:paraId="41F7028B" w14:textId="77777777" w:rsidTr="00497A1E">
        <w:tc>
          <w:tcPr>
            <w:tcW w:w="780" w:type="dxa"/>
            <w:tcMar>
              <w:top w:w="100" w:type="dxa"/>
              <w:left w:w="100" w:type="dxa"/>
              <w:bottom w:w="100" w:type="dxa"/>
              <w:right w:w="100" w:type="dxa"/>
            </w:tcMar>
          </w:tcPr>
          <w:p w14:paraId="763E938E" w14:textId="77777777" w:rsidR="00993A2C" w:rsidRDefault="009C443D" w:rsidP="00497A1E">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RI0</w:t>
            </w:r>
            <w:r w:rsidR="002806B9">
              <w:rPr>
                <w:rFonts w:ascii="Verdana" w:eastAsia="Verdana" w:hAnsi="Verdana" w:cs="Verdana"/>
                <w:smallCaps/>
                <w:sz w:val="22"/>
                <w:lang w:val="it-IT"/>
              </w:rPr>
              <w:t>8</w:t>
            </w:r>
          </w:p>
        </w:tc>
        <w:tc>
          <w:tcPr>
            <w:tcW w:w="8325" w:type="dxa"/>
            <w:tcMar>
              <w:top w:w="100" w:type="dxa"/>
              <w:left w:w="100" w:type="dxa"/>
              <w:bottom w:w="100" w:type="dxa"/>
              <w:right w:w="100" w:type="dxa"/>
            </w:tcMar>
          </w:tcPr>
          <w:p w14:paraId="59AFA26D" w14:textId="77777777" w:rsidR="00993A2C" w:rsidRDefault="00A141CB" w:rsidP="00AB47CC">
            <w:pPr>
              <w:spacing w:after="0" w:line="240" w:lineRule="auto"/>
              <w:rPr>
                <w:rFonts w:ascii="Verdana" w:eastAsia="Verdana" w:hAnsi="Verdana" w:cs="Verdana"/>
                <w:sz w:val="22"/>
                <w:lang w:val="it-IT"/>
              </w:rPr>
            </w:pPr>
            <w:r>
              <w:rPr>
                <w:rFonts w:ascii="Verdana" w:eastAsia="Verdana" w:hAnsi="Verdana" w:cs="Verdana"/>
                <w:sz w:val="22"/>
                <w:lang w:val="it-IT"/>
              </w:rPr>
              <w:t xml:space="preserve">Una </w:t>
            </w:r>
            <w:r w:rsidR="00331A52">
              <w:rPr>
                <w:rFonts w:ascii="Verdana" w:eastAsia="Verdana" w:hAnsi="Verdana" w:cs="Verdana"/>
                <w:sz w:val="22"/>
                <w:lang w:val="it-IT"/>
              </w:rPr>
              <w:t>categoria di autoveicolo</w:t>
            </w:r>
            <w:r>
              <w:rPr>
                <w:rFonts w:ascii="Verdana" w:eastAsia="Verdana" w:hAnsi="Verdana" w:cs="Verdana"/>
                <w:sz w:val="22"/>
                <w:lang w:val="it-IT"/>
              </w:rPr>
              <w:t xml:space="preserve"> è descritta da alcuni requisiti principali</w:t>
            </w:r>
            <w:r w:rsidR="00053197">
              <w:rPr>
                <w:rFonts w:ascii="Verdana" w:eastAsia="Verdana" w:hAnsi="Verdana" w:cs="Verdana"/>
                <w:sz w:val="22"/>
                <w:lang w:val="it-IT"/>
              </w:rPr>
              <w:t xml:space="preserve"> quali</w:t>
            </w:r>
            <w:r w:rsidR="00F20919">
              <w:rPr>
                <w:rFonts w:ascii="Verdana" w:eastAsia="Verdana" w:hAnsi="Verdana" w:cs="Verdana"/>
                <w:sz w:val="22"/>
                <w:lang w:val="it-IT"/>
              </w:rPr>
              <w:t xml:space="preserve"> </w:t>
            </w:r>
            <w:r w:rsidR="00331A52">
              <w:rPr>
                <w:rFonts w:ascii="Verdana" w:eastAsia="Verdana" w:hAnsi="Verdana" w:cs="Verdana"/>
                <w:sz w:val="22"/>
                <w:lang w:val="it-IT"/>
              </w:rPr>
              <w:t xml:space="preserve">nome, </w:t>
            </w:r>
            <w:r w:rsidR="00F20919">
              <w:rPr>
                <w:rFonts w:ascii="Verdana" w:eastAsia="Verdana" w:hAnsi="Verdana" w:cs="Verdana"/>
                <w:sz w:val="22"/>
                <w:lang w:val="it-IT"/>
              </w:rPr>
              <w:t>tipo di cambio,</w:t>
            </w:r>
            <w:r w:rsidR="00053197">
              <w:rPr>
                <w:rFonts w:ascii="Verdana" w:eastAsia="Verdana" w:hAnsi="Verdana" w:cs="Verdana"/>
                <w:sz w:val="22"/>
                <w:lang w:val="it-IT"/>
              </w:rPr>
              <w:t xml:space="preserve"> cilindrata </w:t>
            </w:r>
            <w:r w:rsidR="00AB47CC">
              <w:rPr>
                <w:rFonts w:ascii="Verdana" w:eastAsia="Verdana" w:hAnsi="Verdana" w:cs="Verdana"/>
                <w:sz w:val="22"/>
                <w:lang w:val="it-IT"/>
              </w:rPr>
              <w:t xml:space="preserve">massima ammessa, prezzo chilometrico e </w:t>
            </w:r>
            <w:r w:rsidR="00D1268D">
              <w:rPr>
                <w:rFonts w:ascii="Verdana" w:eastAsia="Verdana" w:hAnsi="Verdana" w:cs="Verdana"/>
                <w:sz w:val="22"/>
                <w:lang w:val="it-IT"/>
              </w:rPr>
              <w:t>una breve descrizione.</w:t>
            </w:r>
          </w:p>
        </w:tc>
      </w:tr>
      <w:tr w:rsidR="00A141CB" w:rsidRPr="00232DF8" w14:paraId="77431821" w14:textId="77777777" w:rsidTr="00497A1E">
        <w:tc>
          <w:tcPr>
            <w:tcW w:w="780" w:type="dxa"/>
            <w:tcMar>
              <w:top w:w="100" w:type="dxa"/>
              <w:left w:w="100" w:type="dxa"/>
              <w:bottom w:w="100" w:type="dxa"/>
              <w:right w:w="100" w:type="dxa"/>
            </w:tcMar>
          </w:tcPr>
          <w:p w14:paraId="3C296B42" w14:textId="77777777" w:rsidR="00A141CB" w:rsidRDefault="00A141CB" w:rsidP="00497A1E">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RI0</w:t>
            </w:r>
            <w:r w:rsidR="002806B9">
              <w:rPr>
                <w:rFonts w:ascii="Verdana" w:eastAsia="Verdana" w:hAnsi="Verdana" w:cs="Verdana"/>
                <w:smallCaps/>
                <w:sz w:val="22"/>
                <w:lang w:val="it-IT"/>
              </w:rPr>
              <w:t>9</w:t>
            </w:r>
          </w:p>
        </w:tc>
        <w:tc>
          <w:tcPr>
            <w:tcW w:w="8325" w:type="dxa"/>
            <w:tcMar>
              <w:top w:w="100" w:type="dxa"/>
              <w:left w:w="100" w:type="dxa"/>
              <w:bottom w:w="100" w:type="dxa"/>
              <w:right w:w="100" w:type="dxa"/>
            </w:tcMar>
          </w:tcPr>
          <w:p w14:paraId="1C0497DF" w14:textId="77777777" w:rsidR="00A141CB" w:rsidRDefault="00A141CB" w:rsidP="006711F5">
            <w:pPr>
              <w:spacing w:after="0" w:line="240" w:lineRule="auto"/>
              <w:rPr>
                <w:rFonts w:ascii="Verdana" w:eastAsia="Verdana" w:hAnsi="Verdana" w:cs="Verdana"/>
                <w:sz w:val="22"/>
                <w:lang w:val="it-IT"/>
              </w:rPr>
            </w:pPr>
            <w:r>
              <w:rPr>
                <w:rFonts w:ascii="Verdana" w:eastAsia="Verdana" w:hAnsi="Verdana" w:cs="Verdana"/>
                <w:sz w:val="22"/>
                <w:lang w:val="it-IT"/>
              </w:rPr>
              <w:t>In fase di stipula, il cliente lascia un acconto equivalente al 25% della somma totale</w:t>
            </w:r>
            <w:r w:rsidR="006711F5">
              <w:rPr>
                <w:rFonts w:ascii="Verdana" w:eastAsia="Verdana" w:hAnsi="Verdana" w:cs="Verdana"/>
                <w:sz w:val="22"/>
                <w:lang w:val="it-IT"/>
              </w:rPr>
              <w:t>. Tale somma viene trattenuta nel caso in cui il cliente decida di annullare il contratto.</w:t>
            </w:r>
            <w:r w:rsidR="00036071">
              <w:rPr>
                <w:rFonts w:ascii="Verdana" w:eastAsia="Verdana" w:hAnsi="Verdana" w:cs="Verdana"/>
                <w:sz w:val="22"/>
                <w:lang w:val="it-IT"/>
              </w:rPr>
              <w:t xml:space="preserve"> </w:t>
            </w:r>
          </w:p>
        </w:tc>
      </w:tr>
      <w:tr w:rsidR="00A141CB" w:rsidRPr="00232DF8" w14:paraId="405BC5D8" w14:textId="77777777" w:rsidTr="00497A1E">
        <w:tc>
          <w:tcPr>
            <w:tcW w:w="780" w:type="dxa"/>
            <w:tcMar>
              <w:top w:w="100" w:type="dxa"/>
              <w:left w:w="100" w:type="dxa"/>
              <w:bottom w:w="100" w:type="dxa"/>
              <w:right w:w="100" w:type="dxa"/>
            </w:tcMar>
          </w:tcPr>
          <w:p w14:paraId="6401AD30" w14:textId="77777777" w:rsidR="00A141CB" w:rsidRDefault="00A141CB" w:rsidP="00A50CE8">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w:t>
            </w:r>
            <w:r w:rsidR="00036071">
              <w:rPr>
                <w:rFonts w:ascii="Verdana" w:eastAsia="Verdana" w:hAnsi="Verdana" w:cs="Verdana"/>
                <w:smallCaps/>
                <w:sz w:val="22"/>
                <w:lang w:val="it-IT"/>
              </w:rPr>
              <w:t>1</w:t>
            </w:r>
            <w:r w:rsidR="00A50CE8">
              <w:rPr>
                <w:rFonts w:ascii="Verdana" w:eastAsia="Verdana" w:hAnsi="Verdana" w:cs="Verdana"/>
                <w:smallCaps/>
                <w:sz w:val="22"/>
                <w:lang w:val="it-IT"/>
              </w:rPr>
              <w:t>0</w:t>
            </w:r>
          </w:p>
        </w:tc>
        <w:tc>
          <w:tcPr>
            <w:tcW w:w="8325" w:type="dxa"/>
            <w:tcMar>
              <w:top w:w="100" w:type="dxa"/>
              <w:left w:w="100" w:type="dxa"/>
              <w:bottom w:w="100" w:type="dxa"/>
              <w:right w:w="100" w:type="dxa"/>
            </w:tcMar>
          </w:tcPr>
          <w:p w14:paraId="2F5DE660" w14:textId="77777777" w:rsidR="00A141CB" w:rsidRDefault="00A141CB" w:rsidP="00993A2C">
            <w:pPr>
              <w:spacing w:after="0" w:line="240" w:lineRule="auto"/>
              <w:rPr>
                <w:rFonts w:ascii="Verdana" w:eastAsia="Verdana" w:hAnsi="Verdana" w:cs="Verdana"/>
                <w:sz w:val="22"/>
                <w:lang w:val="it-IT"/>
              </w:rPr>
            </w:pPr>
            <w:r>
              <w:rPr>
                <w:rFonts w:ascii="Verdana" w:eastAsia="Verdana" w:hAnsi="Verdana" w:cs="Verdana"/>
                <w:sz w:val="22"/>
                <w:lang w:val="it-IT"/>
              </w:rPr>
              <w:t>Il cliente può consegnare l’auto anche in una filiale diversa da quella in cui l’ha ritirata</w:t>
            </w:r>
            <w:r w:rsidR="00D1268D">
              <w:rPr>
                <w:rFonts w:ascii="Verdana" w:eastAsia="Verdana" w:hAnsi="Verdana" w:cs="Verdana"/>
                <w:sz w:val="22"/>
                <w:lang w:val="it-IT"/>
              </w:rPr>
              <w:t>.</w:t>
            </w:r>
          </w:p>
        </w:tc>
      </w:tr>
      <w:tr w:rsidR="00A141CB" w:rsidRPr="00232DF8" w14:paraId="20CBCBFF" w14:textId="77777777" w:rsidTr="00497A1E">
        <w:tc>
          <w:tcPr>
            <w:tcW w:w="780" w:type="dxa"/>
            <w:tcMar>
              <w:top w:w="100" w:type="dxa"/>
              <w:left w:w="100" w:type="dxa"/>
              <w:bottom w:w="100" w:type="dxa"/>
              <w:right w:w="100" w:type="dxa"/>
            </w:tcMar>
          </w:tcPr>
          <w:p w14:paraId="1BC1C890" w14:textId="77777777" w:rsidR="00A141CB" w:rsidRDefault="00A141CB" w:rsidP="00A50CE8">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w:t>
            </w:r>
            <w:r w:rsidR="00036071">
              <w:rPr>
                <w:rFonts w:ascii="Verdana" w:eastAsia="Verdana" w:hAnsi="Verdana" w:cs="Verdana"/>
                <w:smallCaps/>
                <w:sz w:val="22"/>
                <w:lang w:val="it-IT"/>
              </w:rPr>
              <w:t>1</w:t>
            </w:r>
            <w:r w:rsidR="00A50CE8">
              <w:rPr>
                <w:rFonts w:ascii="Verdana" w:eastAsia="Verdana" w:hAnsi="Verdana" w:cs="Verdana"/>
                <w:smallCaps/>
                <w:sz w:val="22"/>
                <w:lang w:val="it-IT"/>
              </w:rPr>
              <w:t>1</w:t>
            </w:r>
          </w:p>
        </w:tc>
        <w:tc>
          <w:tcPr>
            <w:tcW w:w="8325" w:type="dxa"/>
            <w:tcMar>
              <w:top w:w="100" w:type="dxa"/>
              <w:left w:w="100" w:type="dxa"/>
              <w:bottom w:w="100" w:type="dxa"/>
              <w:right w:w="100" w:type="dxa"/>
            </w:tcMar>
          </w:tcPr>
          <w:p w14:paraId="7437EEA9" w14:textId="77777777" w:rsidR="00D1268D" w:rsidRDefault="00A141CB" w:rsidP="00993A2C">
            <w:pPr>
              <w:spacing w:after="0" w:line="240" w:lineRule="auto"/>
              <w:rPr>
                <w:rFonts w:ascii="Verdana" w:eastAsia="Verdana" w:hAnsi="Verdana" w:cs="Verdana"/>
                <w:sz w:val="22"/>
                <w:lang w:val="it-IT"/>
              </w:rPr>
            </w:pPr>
            <w:r>
              <w:rPr>
                <w:rFonts w:ascii="Verdana" w:eastAsia="Verdana" w:hAnsi="Verdana" w:cs="Verdana"/>
                <w:sz w:val="22"/>
                <w:lang w:val="it-IT"/>
              </w:rPr>
              <w:t>Il cliente può richiede solo auto che sono disponibili nel parco auto nel periodo del noleggio</w:t>
            </w:r>
            <w:r w:rsidR="00D1268D">
              <w:rPr>
                <w:rFonts w:ascii="Verdana" w:eastAsia="Verdana" w:hAnsi="Verdana" w:cs="Verdana"/>
                <w:sz w:val="22"/>
                <w:lang w:val="it-IT"/>
              </w:rPr>
              <w:t>.</w:t>
            </w:r>
          </w:p>
        </w:tc>
      </w:tr>
      <w:tr w:rsidR="00A141CB" w:rsidRPr="00232DF8" w14:paraId="5C9323F7" w14:textId="77777777" w:rsidTr="00497A1E">
        <w:tc>
          <w:tcPr>
            <w:tcW w:w="780" w:type="dxa"/>
            <w:tcMar>
              <w:top w:w="100" w:type="dxa"/>
              <w:left w:w="100" w:type="dxa"/>
              <w:bottom w:w="100" w:type="dxa"/>
              <w:right w:w="100" w:type="dxa"/>
            </w:tcMar>
          </w:tcPr>
          <w:p w14:paraId="455DC031" w14:textId="77777777" w:rsidR="00A141CB" w:rsidRDefault="00A141CB" w:rsidP="00A50CE8">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w:t>
            </w:r>
            <w:r w:rsidR="00A50CE8">
              <w:rPr>
                <w:rFonts w:ascii="Verdana" w:eastAsia="Verdana" w:hAnsi="Verdana" w:cs="Verdana"/>
                <w:smallCaps/>
                <w:sz w:val="22"/>
                <w:lang w:val="it-IT"/>
              </w:rPr>
              <w:t>2</w:t>
            </w:r>
          </w:p>
        </w:tc>
        <w:tc>
          <w:tcPr>
            <w:tcW w:w="8325" w:type="dxa"/>
            <w:tcMar>
              <w:top w:w="100" w:type="dxa"/>
              <w:left w:w="100" w:type="dxa"/>
              <w:bottom w:w="100" w:type="dxa"/>
              <w:right w:w="100" w:type="dxa"/>
            </w:tcMar>
          </w:tcPr>
          <w:p w14:paraId="38A2E760" w14:textId="77777777" w:rsidR="00A141CB" w:rsidRDefault="001D5FE1" w:rsidP="00993A2C">
            <w:pPr>
              <w:spacing w:after="0" w:line="240" w:lineRule="auto"/>
              <w:rPr>
                <w:rFonts w:ascii="Verdana" w:eastAsia="Verdana" w:hAnsi="Verdana" w:cs="Verdana"/>
                <w:sz w:val="22"/>
                <w:lang w:val="it-IT"/>
              </w:rPr>
            </w:pPr>
            <w:r>
              <w:rPr>
                <w:rFonts w:ascii="Verdana" w:eastAsia="Verdana" w:hAnsi="Verdana" w:cs="Verdana"/>
                <w:sz w:val="22"/>
                <w:lang w:val="it-IT"/>
              </w:rPr>
              <w:t>Un autoveicolo torna disponibile 48 ore dopo essere stata consegnata da un cliente. Nel caso in cui necessiti di manutenzione, il tempo varia a seconda dell’entità dell’intervento richiesto</w:t>
            </w:r>
            <w:r w:rsidR="00D1268D">
              <w:rPr>
                <w:rFonts w:ascii="Verdana" w:eastAsia="Verdana" w:hAnsi="Verdana" w:cs="Verdana"/>
                <w:sz w:val="22"/>
                <w:lang w:val="it-IT"/>
              </w:rPr>
              <w:t>.</w:t>
            </w:r>
          </w:p>
        </w:tc>
      </w:tr>
      <w:tr w:rsidR="00385975" w:rsidRPr="00232DF8" w14:paraId="47015009" w14:textId="77777777" w:rsidTr="00497A1E">
        <w:tc>
          <w:tcPr>
            <w:tcW w:w="780" w:type="dxa"/>
            <w:tcMar>
              <w:top w:w="100" w:type="dxa"/>
              <w:left w:w="100" w:type="dxa"/>
              <w:bottom w:w="100" w:type="dxa"/>
              <w:right w:w="100" w:type="dxa"/>
            </w:tcMar>
          </w:tcPr>
          <w:p w14:paraId="13D7AF9F" w14:textId="77777777" w:rsidR="00385975" w:rsidRDefault="00385975" w:rsidP="00A50CE8">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w:t>
            </w:r>
            <w:r w:rsidR="00A50CE8">
              <w:rPr>
                <w:rFonts w:ascii="Verdana" w:eastAsia="Verdana" w:hAnsi="Verdana" w:cs="Verdana"/>
                <w:smallCaps/>
                <w:sz w:val="22"/>
                <w:lang w:val="it-IT"/>
              </w:rPr>
              <w:t>3</w:t>
            </w:r>
          </w:p>
        </w:tc>
        <w:tc>
          <w:tcPr>
            <w:tcW w:w="8325" w:type="dxa"/>
            <w:tcMar>
              <w:top w:w="100" w:type="dxa"/>
              <w:left w:w="100" w:type="dxa"/>
              <w:bottom w:w="100" w:type="dxa"/>
              <w:right w:w="100" w:type="dxa"/>
            </w:tcMar>
          </w:tcPr>
          <w:p w14:paraId="54792806" w14:textId="77777777" w:rsidR="00385975" w:rsidRDefault="00385975" w:rsidP="00D1268D">
            <w:pPr>
              <w:spacing w:after="0" w:line="240" w:lineRule="auto"/>
              <w:rPr>
                <w:rFonts w:ascii="Verdana" w:eastAsia="Verdana" w:hAnsi="Verdana" w:cs="Verdana"/>
                <w:sz w:val="22"/>
                <w:lang w:val="it-IT"/>
              </w:rPr>
            </w:pPr>
            <w:r>
              <w:rPr>
                <w:rFonts w:ascii="Verdana" w:eastAsia="Verdana" w:hAnsi="Verdana" w:cs="Verdana"/>
                <w:sz w:val="22"/>
                <w:lang w:val="it-IT"/>
              </w:rPr>
              <w:t xml:space="preserve">Un impiegato è caratterizzato da </w:t>
            </w:r>
            <w:r w:rsidR="00D1268D">
              <w:rPr>
                <w:rFonts w:ascii="Verdana" w:eastAsia="Verdana" w:hAnsi="Verdana" w:cs="Verdana"/>
                <w:sz w:val="22"/>
                <w:lang w:val="it-IT"/>
              </w:rPr>
              <w:t>nome, cognome</w:t>
            </w:r>
            <w:r w:rsidR="002031D6">
              <w:rPr>
                <w:rFonts w:ascii="Verdana" w:eastAsia="Verdana" w:hAnsi="Verdana" w:cs="Verdana"/>
                <w:sz w:val="22"/>
                <w:lang w:val="it-IT"/>
              </w:rPr>
              <w:t xml:space="preserve">, data di nascita, </w:t>
            </w:r>
            <w:r w:rsidR="00D1268D">
              <w:rPr>
                <w:rFonts w:ascii="Verdana" w:eastAsia="Verdana" w:hAnsi="Verdana" w:cs="Verdana"/>
                <w:sz w:val="22"/>
                <w:lang w:val="it-IT"/>
              </w:rPr>
              <w:t>codice fiscale</w:t>
            </w:r>
            <w:r w:rsidR="002031D6">
              <w:rPr>
                <w:rFonts w:ascii="Verdana" w:eastAsia="Verdana" w:hAnsi="Verdana" w:cs="Verdana"/>
                <w:sz w:val="22"/>
                <w:lang w:val="it-IT"/>
              </w:rPr>
              <w:t>, username, password</w:t>
            </w:r>
            <w:r w:rsidR="00D1268D">
              <w:rPr>
                <w:rFonts w:ascii="Verdana" w:eastAsia="Verdana" w:hAnsi="Verdana" w:cs="Verdana"/>
                <w:sz w:val="22"/>
                <w:lang w:val="it-IT"/>
              </w:rPr>
              <w:t xml:space="preserve"> e la sede di appartenenza</w:t>
            </w:r>
            <w:r w:rsidR="0010494A">
              <w:rPr>
                <w:rFonts w:ascii="Verdana" w:eastAsia="Verdana" w:hAnsi="Verdana" w:cs="Verdana"/>
                <w:sz w:val="22"/>
                <w:lang w:val="it-IT"/>
              </w:rPr>
              <w:t xml:space="preserve"> </w:t>
            </w:r>
          </w:p>
        </w:tc>
      </w:tr>
      <w:tr w:rsidR="002031D6" w:rsidRPr="00232DF8" w14:paraId="327C1165" w14:textId="77777777" w:rsidTr="00497A1E">
        <w:tc>
          <w:tcPr>
            <w:tcW w:w="780" w:type="dxa"/>
            <w:tcMar>
              <w:top w:w="100" w:type="dxa"/>
              <w:left w:w="100" w:type="dxa"/>
              <w:bottom w:w="100" w:type="dxa"/>
              <w:right w:w="100" w:type="dxa"/>
            </w:tcMar>
          </w:tcPr>
          <w:p w14:paraId="18684BA7" w14:textId="77777777" w:rsidR="002031D6" w:rsidRDefault="002031D6" w:rsidP="00A50CE8">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w:t>
            </w:r>
            <w:r w:rsidR="00A50CE8">
              <w:rPr>
                <w:rFonts w:ascii="Verdana" w:eastAsia="Verdana" w:hAnsi="Verdana" w:cs="Verdana"/>
                <w:smallCaps/>
                <w:sz w:val="22"/>
                <w:lang w:val="it-IT"/>
              </w:rPr>
              <w:t>4</w:t>
            </w:r>
          </w:p>
        </w:tc>
        <w:tc>
          <w:tcPr>
            <w:tcW w:w="8325" w:type="dxa"/>
            <w:tcMar>
              <w:top w:w="100" w:type="dxa"/>
              <w:left w:w="100" w:type="dxa"/>
              <w:bottom w:w="100" w:type="dxa"/>
              <w:right w:w="100" w:type="dxa"/>
            </w:tcMar>
          </w:tcPr>
          <w:p w14:paraId="742B0C19" w14:textId="77777777" w:rsidR="002031D6" w:rsidRDefault="002031D6" w:rsidP="0010494A">
            <w:pPr>
              <w:spacing w:after="0" w:line="240" w:lineRule="auto"/>
              <w:rPr>
                <w:rFonts w:ascii="Verdana" w:eastAsia="Verdana" w:hAnsi="Verdana" w:cs="Verdana"/>
                <w:sz w:val="22"/>
                <w:lang w:val="it-IT"/>
              </w:rPr>
            </w:pPr>
            <w:r>
              <w:rPr>
                <w:rFonts w:ascii="Verdana" w:eastAsia="Verdana" w:hAnsi="Verdana" w:cs="Verdana"/>
                <w:sz w:val="22"/>
                <w:lang w:val="it-IT"/>
              </w:rPr>
              <w:t xml:space="preserve">Il manager </w:t>
            </w:r>
            <w:r w:rsidR="0010494A">
              <w:rPr>
                <w:rFonts w:ascii="Verdana" w:eastAsia="Verdana" w:hAnsi="Verdana" w:cs="Verdana"/>
                <w:sz w:val="22"/>
                <w:lang w:val="it-IT"/>
              </w:rPr>
              <w:t>è rappresentato come un impiegato ed è unico nel sistema</w:t>
            </w:r>
          </w:p>
        </w:tc>
      </w:tr>
      <w:tr w:rsidR="00CF07CD" w:rsidRPr="00232DF8" w14:paraId="6C02DB26" w14:textId="77777777" w:rsidTr="00497A1E">
        <w:tc>
          <w:tcPr>
            <w:tcW w:w="780" w:type="dxa"/>
            <w:tcMar>
              <w:top w:w="100" w:type="dxa"/>
              <w:left w:w="100" w:type="dxa"/>
              <w:bottom w:w="100" w:type="dxa"/>
              <w:right w:w="100" w:type="dxa"/>
            </w:tcMar>
          </w:tcPr>
          <w:p w14:paraId="5CB42256" w14:textId="77777777" w:rsidR="00CF07CD" w:rsidRDefault="00A50CE8" w:rsidP="00036071">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RI15</w:t>
            </w:r>
          </w:p>
        </w:tc>
        <w:tc>
          <w:tcPr>
            <w:tcW w:w="8325" w:type="dxa"/>
            <w:tcMar>
              <w:top w:w="100" w:type="dxa"/>
              <w:left w:w="100" w:type="dxa"/>
              <w:bottom w:w="100" w:type="dxa"/>
              <w:right w:w="100" w:type="dxa"/>
            </w:tcMar>
          </w:tcPr>
          <w:p w14:paraId="0596247F" w14:textId="77777777" w:rsidR="00CF07CD" w:rsidRDefault="00CF07CD" w:rsidP="0010494A">
            <w:pPr>
              <w:spacing w:after="0" w:line="240" w:lineRule="auto"/>
              <w:rPr>
                <w:rFonts w:ascii="Verdana" w:eastAsia="Verdana" w:hAnsi="Verdana" w:cs="Verdana"/>
                <w:sz w:val="22"/>
                <w:lang w:val="it-IT"/>
              </w:rPr>
            </w:pPr>
            <w:r>
              <w:rPr>
                <w:rFonts w:ascii="Verdana" w:eastAsia="Verdana" w:hAnsi="Verdana" w:cs="Verdana"/>
                <w:sz w:val="22"/>
                <w:lang w:val="it-IT"/>
              </w:rPr>
              <w:t xml:space="preserve">Un optional è caratterizzato da </w:t>
            </w:r>
            <w:r w:rsidR="00AE1F4B">
              <w:rPr>
                <w:rFonts w:ascii="Verdana" w:eastAsia="Verdana" w:hAnsi="Verdana" w:cs="Verdana"/>
                <w:sz w:val="22"/>
                <w:lang w:val="it-IT"/>
              </w:rPr>
              <w:t>un prezzo giornaliero, da un nome e dalla descrizione.</w:t>
            </w:r>
          </w:p>
        </w:tc>
      </w:tr>
      <w:tr w:rsidR="00A1459A" w:rsidRPr="00232DF8" w14:paraId="73A7B4F1" w14:textId="77777777" w:rsidTr="00497A1E">
        <w:tc>
          <w:tcPr>
            <w:tcW w:w="780" w:type="dxa"/>
            <w:tcMar>
              <w:top w:w="100" w:type="dxa"/>
              <w:left w:w="100" w:type="dxa"/>
              <w:bottom w:w="100" w:type="dxa"/>
              <w:right w:w="100" w:type="dxa"/>
            </w:tcMar>
          </w:tcPr>
          <w:p w14:paraId="449E37CA" w14:textId="77777777" w:rsidR="00A1459A" w:rsidRDefault="00A50CE8" w:rsidP="00036071">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RI16</w:t>
            </w:r>
          </w:p>
        </w:tc>
        <w:tc>
          <w:tcPr>
            <w:tcW w:w="8325" w:type="dxa"/>
            <w:tcMar>
              <w:top w:w="100" w:type="dxa"/>
              <w:left w:w="100" w:type="dxa"/>
              <w:bottom w:w="100" w:type="dxa"/>
              <w:right w:w="100" w:type="dxa"/>
            </w:tcMar>
          </w:tcPr>
          <w:p w14:paraId="04CF2B4F" w14:textId="77777777" w:rsidR="00A1459A" w:rsidRDefault="00A1459A" w:rsidP="0010494A">
            <w:pPr>
              <w:spacing w:after="0" w:line="240" w:lineRule="auto"/>
              <w:rPr>
                <w:rFonts w:ascii="Verdana" w:eastAsia="Verdana" w:hAnsi="Verdana" w:cs="Verdana"/>
                <w:sz w:val="22"/>
                <w:lang w:val="it-IT"/>
              </w:rPr>
            </w:pPr>
            <w:r>
              <w:rPr>
                <w:rFonts w:ascii="Verdana" w:eastAsia="Verdana" w:hAnsi="Verdana" w:cs="Verdana"/>
                <w:sz w:val="22"/>
                <w:lang w:val="it-IT"/>
              </w:rPr>
              <w:t xml:space="preserve">Il prezzo del contratto è dato </w:t>
            </w:r>
            <w:r w:rsidR="004B5C5C">
              <w:rPr>
                <w:rFonts w:ascii="Verdana" w:eastAsia="Verdana" w:hAnsi="Verdana" w:cs="Verdana"/>
                <w:sz w:val="22"/>
                <w:lang w:val="it-IT"/>
              </w:rPr>
              <w:t>da:</w:t>
            </w:r>
          </w:p>
          <w:p w14:paraId="1ABD30E5" w14:textId="77777777" w:rsidR="00131713" w:rsidRDefault="00131713" w:rsidP="0010494A">
            <w:pPr>
              <w:spacing w:after="0" w:line="240" w:lineRule="auto"/>
              <w:rPr>
                <w:rFonts w:ascii="Verdana" w:eastAsia="Verdana" w:hAnsi="Verdana" w:cs="Verdana"/>
                <w:sz w:val="22"/>
                <w:lang w:val="it-IT"/>
              </w:rPr>
            </w:pPr>
          </w:p>
          <w:p w14:paraId="670987B2" w14:textId="77777777" w:rsidR="004B5C5C" w:rsidRDefault="00CF603B" w:rsidP="00A77E0C">
            <w:pPr>
              <w:spacing w:after="0" w:line="240" w:lineRule="auto"/>
              <w:rPr>
                <w:rFonts w:ascii="Verdana" w:eastAsia="Verdana" w:hAnsi="Verdana" w:cs="Verdana"/>
                <w:sz w:val="22"/>
                <w:lang w:val="it-IT"/>
              </w:rPr>
            </w:pPr>
            <w:r>
              <w:rPr>
                <w:rFonts w:ascii="Verdana" w:eastAsia="Verdana" w:hAnsi="Verdana" w:cs="Verdana"/>
                <w:sz w:val="22"/>
                <w:lang w:val="it-IT"/>
              </w:rPr>
              <w:t>P</w:t>
            </w:r>
            <w:r w:rsidR="006C0930">
              <w:rPr>
                <w:rFonts w:ascii="Verdana" w:eastAsia="Verdana" w:hAnsi="Verdana" w:cs="Verdana"/>
                <w:sz w:val="22"/>
                <w:lang w:val="it-IT"/>
              </w:rPr>
              <w:t>r</w:t>
            </w:r>
            <w:r>
              <w:rPr>
                <w:rFonts w:ascii="Verdana" w:eastAsia="Verdana" w:hAnsi="Verdana" w:cs="Verdana"/>
                <w:sz w:val="22"/>
                <w:lang w:val="it-IT"/>
              </w:rPr>
              <w:t xml:space="preserve"> = (#giorni * Tariffa base giornaliera) + (#Km * costo chilometrico tariffa * costo chilometrico categoria) </w:t>
            </w:r>
            <w:r w:rsidR="00A77E0C">
              <w:rPr>
                <w:rFonts w:ascii="Verdana" w:eastAsia="Verdana" w:hAnsi="Verdana" w:cs="Verdana"/>
                <w:sz w:val="22"/>
                <w:lang w:val="it-IT"/>
              </w:rPr>
              <w:t>+</w:t>
            </w:r>
            <w:r>
              <w:rPr>
                <w:rFonts w:ascii="Verdana" w:eastAsia="Verdana" w:hAnsi="Verdana" w:cs="Verdana"/>
                <w:sz w:val="22"/>
                <w:lang w:val="it-IT"/>
              </w:rPr>
              <w:t xml:space="preserve"> </w:t>
            </w:r>
            <w:r w:rsidR="008A12AD">
              <w:rPr>
                <w:rFonts w:ascii="Verdana" w:eastAsia="Verdana" w:hAnsi="Verdana" w:cs="Verdana"/>
                <w:sz w:val="22"/>
                <w:lang w:val="it-IT"/>
              </w:rPr>
              <w:t>(somma prezzi optional * #giorni)</w:t>
            </w:r>
          </w:p>
        </w:tc>
      </w:tr>
      <w:tr w:rsidR="00D17309" w:rsidRPr="00232DF8" w14:paraId="1375EAE7" w14:textId="77777777" w:rsidTr="00497A1E">
        <w:tc>
          <w:tcPr>
            <w:tcW w:w="780" w:type="dxa"/>
            <w:tcMar>
              <w:top w:w="100" w:type="dxa"/>
              <w:left w:w="100" w:type="dxa"/>
              <w:bottom w:w="100" w:type="dxa"/>
              <w:right w:w="100" w:type="dxa"/>
            </w:tcMar>
          </w:tcPr>
          <w:p w14:paraId="03D5765E" w14:textId="77777777" w:rsidR="00D17309" w:rsidRDefault="00A50CE8" w:rsidP="00036071">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RI17</w:t>
            </w:r>
          </w:p>
        </w:tc>
        <w:tc>
          <w:tcPr>
            <w:tcW w:w="8325" w:type="dxa"/>
            <w:tcMar>
              <w:top w:w="100" w:type="dxa"/>
              <w:left w:w="100" w:type="dxa"/>
              <w:bottom w:w="100" w:type="dxa"/>
              <w:right w:w="100" w:type="dxa"/>
            </w:tcMar>
          </w:tcPr>
          <w:p w14:paraId="2F2AAE85" w14:textId="77777777" w:rsidR="00D17309" w:rsidRDefault="00D17309" w:rsidP="0010494A">
            <w:pPr>
              <w:spacing w:after="0" w:line="240" w:lineRule="auto"/>
              <w:rPr>
                <w:rFonts w:ascii="Verdana" w:eastAsia="Verdana" w:hAnsi="Verdana" w:cs="Verdana"/>
                <w:sz w:val="22"/>
                <w:lang w:val="it-IT"/>
              </w:rPr>
            </w:pPr>
            <w:r>
              <w:rPr>
                <w:rFonts w:ascii="Verdana" w:eastAsia="Verdana" w:hAnsi="Verdana" w:cs="Verdana"/>
                <w:sz w:val="22"/>
                <w:lang w:val="it-IT"/>
              </w:rPr>
              <w:t>Il valore della penale in caso di annullamento del contratto equivale al 25% della somma pattuita (ovvero l’acconto)</w:t>
            </w:r>
          </w:p>
        </w:tc>
      </w:tr>
      <w:tr w:rsidR="00D17309" w:rsidRPr="00232DF8" w14:paraId="40C75507" w14:textId="77777777" w:rsidTr="00497A1E">
        <w:tc>
          <w:tcPr>
            <w:tcW w:w="780" w:type="dxa"/>
            <w:tcMar>
              <w:top w:w="100" w:type="dxa"/>
              <w:left w:w="100" w:type="dxa"/>
              <w:bottom w:w="100" w:type="dxa"/>
              <w:right w:w="100" w:type="dxa"/>
            </w:tcMar>
          </w:tcPr>
          <w:p w14:paraId="2DC15771" w14:textId="77777777" w:rsidR="00D17309" w:rsidRDefault="00A50CE8" w:rsidP="00036071">
            <w:pPr>
              <w:widowControl w:val="0"/>
              <w:spacing w:after="0" w:line="240" w:lineRule="auto"/>
              <w:jc w:val="left"/>
              <w:rPr>
                <w:rFonts w:ascii="Verdana" w:eastAsia="Verdana" w:hAnsi="Verdana" w:cs="Verdana"/>
                <w:smallCaps/>
                <w:sz w:val="22"/>
                <w:lang w:val="it-IT"/>
              </w:rPr>
            </w:pPr>
            <w:r>
              <w:rPr>
                <w:rFonts w:ascii="Verdana" w:eastAsia="Verdana" w:hAnsi="Verdana" w:cs="Verdana"/>
                <w:smallCaps/>
                <w:sz w:val="22"/>
                <w:lang w:val="it-IT"/>
              </w:rPr>
              <w:t>RI18</w:t>
            </w:r>
          </w:p>
        </w:tc>
        <w:tc>
          <w:tcPr>
            <w:tcW w:w="8325" w:type="dxa"/>
            <w:tcMar>
              <w:top w:w="100" w:type="dxa"/>
              <w:left w:w="100" w:type="dxa"/>
              <w:bottom w:w="100" w:type="dxa"/>
              <w:right w:w="100" w:type="dxa"/>
            </w:tcMar>
          </w:tcPr>
          <w:p w14:paraId="6D445461" w14:textId="77777777" w:rsidR="00D17309" w:rsidRDefault="00D17309" w:rsidP="0010494A">
            <w:pPr>
              <w:spacing w:after="0" w:line="240" w:lineRule="auto"/>
              <w:rPr>
                <w:rFonts w:ascii="Verdana" w:eastAsia="Verdana" w:hAnsi="Verdana" w:cs="Verdana"/>
                <w:sz w:val="22"/>
                <w:lang w:val="it-IT"/>
              </w:rPr>
            </w:pPr>
            <w:r>
              <w:rPr>
                <w:rFonts w:ascii="Verdana" w:eastAsia="Verdana" w:hAnsi="Verdana" w:cs="Verdana"/>
                <w:sz w:val="22"/>
                <w:lang w:val="it-IT"/>
              </w:rPr>
              <w:t>Il valore della penale in caso in cui non vengano rispettati i termini del contratto</w:t>
            </w:r>
            <w:r w:rsidR="006C0930">
              <w:rPr>
                <w:rFonts w:ascii="Verdana" w:eastAsia="Verdana" w:hAnsi="Verdana" w:cs="Verdana"/>
                <w:sz w:val="22"/>
                <w:lang w:val="it-IT"/>
              </w:rPr>
              <w:t xml:space="preserve"> è data da:</w:t>
            </w:r>
          </w:p>
          <w:p w14:paraId="7165EE45" w14:textId="77777777" w:rsidR="00131713" w:rsidRDefault="00131713" w:rsidP="0010494A">
            <w:pPr>
              <w:spacing w:after="0" w:line="240" w:lineRule="auto"/>
              <w:rPr>
                <w:rFonts w:ascii="Verdana" w:eastAsia="Verdana" w:hAnsi="Verdana" w:cs="Verdana"/>
                <w:sz w:val="22"/>
                <w:lang w:val="it-IT"/>
              </w:rPr>
            </w:pPr>
          </w:p>
          <w:p w14:paraId="6E72AF98" w14:textId="77777777" w:rsidR="00A77E0C" w:rsidRDefault="006C0930" w:rsidP="0010494A">
            <w:pPr>
              <w:spacing w:after="0" w:line="240" w:lineRule="auto"/>
              <w:rPr>
                <w:rFonts w:ascii="Verdana" w:eastAsia="Verdana" w:hAnsi="Verdana" w:cs="Verdana"/>
                <w:sz w:val="22"/>
                <w:lang w:val="it-IT"/>
              </w:rPr>
            </w:pPr>
            <w:r>
              <w:rPr>
                <w:rFonts w:ascii="Verdana" w:eastAsia="Verdana" w:hAnsi="Verdana" w:cs="Verdana"/>
                <w:sz w:val="22"/>
                <w:lang w:val="it-IT"/>
              </w:rPr>
              <w:lastRenderedPageBreak/>
              <w:t>Pe = (</w:t>
            </w:r>
            <w:r w:rsidR="00006A8B">
              <w:rPr>
                <w:rFonts w:ascii="Verdana" w:eastAsia="Verdana" w:hAnsi="Verdana" w:cs="Verdana"/>
                <w:sz w:val="22"/>
                <w:lang w:val="it-IT"/>
              </w:rPr>
              <w:t>#giorni oltre la data stabilita * costo giornaliero</w:t>
            </w:r>
            <w:r w:rsidR="00A77E0C">
              <w:rPr>
                <w:rFonts w:ascii="Verdana" w:eastAsia="Verdana" w:hAnsi="Verdana" w:cs="Verdana"/>
                <w:sz w:val="22"/>
                <w:lang w:val="it-IT"/>
              </w:rPr>
              <w:t xml:space="preserve"> aggiuntivo tariffa) + (#km oltre la soglia stabilita * costo chilometrico aggiuntivo tariffa * costo chilometrico categoria)  + (somma prezzi optional * #giorni oltre la soglia)</w:t>
            </w:r>
          </w:p>
        </w:tc>
      </w:tr>
    </w:tbl>
    <w:p w14:paraId="3A15BC4B" w14:textId="77777777" w:rsidR="000703CD" w:rsidRDefault="00624B69" w:rsidP="00137A0D">
      <w:pPr>
        <w:keepNext/>
        <w:numPr>
          <w:ilvl w:val="1"/>
          <w:numId w:val="1"/>
        </w:numPr>
        <w:spacing w:before="360" w:after="120" w:line="360" w:lineRule="auto"/>
        <w:rPr>
          <w:rFonts w:ascii="Verdana" w:eastAsia="Verdana" w:hAnsi="Verdana" w:cs="Verdana"/>
          <w:b/>
          <w:color w:val="000080"/>
          <w:sz w:val="28"/>
          <w:szCs w:val="28"/>
          <w:lang w:val="it-IT"/>
        </w:rPr>
      </w:pPr>
      <w:r w:rsidRPr="00993A2C">
        <w:rPr>
          <w:rFonts w:ascii="Verdana" w:eastAsia="Verdana" w:hAnsi="Verdana" w:cs="Verdana"/>
          <w:b/>
          <w:color w:val="000080"/>
          <w:sz w:val="28"/>
          <w:szCs w:val="28"/>
          <w:lang w:val="it-IT"/>
        </w:rPr>
        <w:lastRenderedPageBreak/>
        <w:t>Analisi testuale</w:t>
      </w:r>
    </w:p>
    <w:p w14:paraId="6EE55F69" w14:textId="77777777" w:rsidR="00375580" w:rsidRPr="00C56160" w:rsidRDefault="0066333B" w:rsidP="000703CD">
      <w:pPr>
        <w:keepNext/>
        <w:numPr>
          <w:ilvl w:val="2"/>
          <w:numId w:val="1"/>
        </w:numPr>
        <w:spacing w:before="360" w:after="120" w:line="240" w:lineRule="auto"/>
        <w:ind w:right="567"/>
        <w:rPr>
          <w:color w:val="000080"/>
          <w:lang w:val="it-IT"/>
        </w:rPr>
      </w:pPr>
      <w:r w:rsidRPr="00C254F0">
        <w:rPr>
          <w:rFonts w:eastAsia="Arial"/>
          <w:b/>
          <w:color w:val="000080"/>
          <w:sz w:val="24"/>
          <w:szCs w:val="24"/>
          <w:lang w:val="it-IT"/>
        </w:rPr>
        <w:t>Identificazione casi d’uso ed attori</w:t>
      </w:r>
    </w:p>
    <w:tbl>
      <w:tblPr>
        <w:tblpPr w:leftFromText="141" w:rightFromText="141" w:vertAnchor="text" w:tblpX="-526" w:tblpY="-21"/>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693"/>
        <w:gridCol w:w="4854"/>
        <w:gridCol w:w="1984"/>
      </w:tblGrid>
      <w:tr w:rsidR="009E2D3B" w:rsidRPr="00F500F5" w14:paraId="0170DB0F" w14:textId="77777777" w:rsidTr="008D015C">
        <w:tc>
          <w:tcPr>
            <w:tcW w:w="817" w:type="dxa"/>
          </w:tcPr>
          <w:p w14:paraId="708A3B00" w14:textId="77777777" w:rsidR="009E2D3B" w:rsidRPr="00F500F5" w:rsidRDefault="009E2D3B" w:rsidP="009E2D3B">
            <w:pPr>
              <w:keepNext/>
              <w:tabs>
                <w:tab w:val="left" w:pos="2764"/>
              </w:tabs>
              <w:spacing w:before="240" w:line="240" w:lineRule="auto"/>
              <w:ind w:right="51"/>
              <w:jc w:val="center"/>
              <w:rPr>
                <w:rFonts w:ascii="Verdana" w:eastAsia="Verdana" w:hAnsi="Verdana" w:cs="Verdana"/>
                <w:b/>
                <w:smallCaps/>
                <w:sz w:val="22"/>
                <w:szCs w:val="18"/>
              </w:rPr>
            </w:pPr>
            <w:r>
              <w:rPr>
                <w:rFonts w:ascii="Verdana" w:eastAsia="Verdana" w:hAnsi="Verdana" w:cs="Verdana"/>
                <w:b/>
                <w:smallCaps/>
                <w:sz w:val="22"/>
                <w:szCs w:val="18"/>
              </w:rPr>
              <w:lastRenderedPageBreak/>
              <w:t>ID</w:t>
            </w:r>
          </w:p>
        </w:tc>
        <w:tc>
          <w:tcPr>
            <w:tcW w:w="2693" w:type="dxa"/>
          </w:tcPr>
          <w:p w14:paraId="02065295" w14:textId="77777777" w:rsidR="009E2D3B" w:rsidRPr="00F500F5" w:rsidRDefault="009E2D3B" w:rsidP="009E2D3B">
            <w:pPr>
              <w:keepNext/>
              <w:tabs>
                <w:tab w:val="left" w:pos="2764"/>
              </w:tabs>
              <w:spacing w:before="240" w:line="240" w:lineRule="auto"/>
              <w:ind w:right="51"/>
              <w:jc w:val="center"/>
              <w:rPr>
                <w:rFonts w:ascii="Verdana" w:eastAsia="Verdana" w:hAnsi="Verdana" w:cs="Verdana"/>
                <w:b/>
                <w:smallCaps/>
                <w:sz w:val="22"/>
                <w:szCs w:val="18"/>
              </w:rPr>
            </w:pPr>
            <w:r w:rsidRPr="00F500F5">
              <w:rPr>
                <w:rFonts w:ascii="Verdana" w:eastAsia="Verdana" w:hAnsi="Verdana" w:cs="Verdana"/>
                <w:b/>
                <w:smallCaps/>
                <w:sz w:val="22"/>
                <w:szCs w:val="18"/>
              </w:rPr>
              <w:t>Oggetto</w:t>
            </w:r>
          </w:p>
        </w:tc>
        <w:tc>
          <w:tcPr>
            <w:tcW w:w="4854" w:type="dxa"/>
          </w:tcPr>
          <w:p w14:paraId="479AE10A" w14:textId="77777777" w:rsidR="009E2D3B" w:rsidRPr="00F500F5" w:rsidRDefault="009E2D3B" w:rsidP="009E2D3B">
            <w:pPr>
              <w:keepNext/>
              <w:spacing w:before="240" w:line="240" w:lineRule="auto"/>
              <w:ind w:right="33"/>
              <w:jc w:val="center"/>
              <w:rPr>
                <w:rFonts w:ascii="Verdana" w:eastAsia="Verdana" w:hAnsi="Verdana" w:cs="Verdana"/>
                <w:b/>
                <w:smallCaps/>
                <w:sz w:val="22"/>
                <w:szCs w:val="18"/>
              </w:rPr>
            </w:pPr>
            <w:r w:rsidRPr="00F500F5">
              <w:rPr>
                <w:rFonts w:ascii="Verdana" w:eastAsia="Verdana" w:hAnsi="Verdana" w:cs="Verdana"/>
                <w:b/>
                <w:smallCaps/>
                <w:sz w:val="22"/>
                <w:szCs w:val="18"/>
              </w:rPr>
              <w:t>Descrizione</w:t>
            </w:r>
          </w:p>
        </w:tc>
        <w:tc>
          <w:tcPr>
            <w:tcW w:w="1984" w:type="dxa"/>
          </w:tcPr>
          <w:p w14:paraId="1BB81E58" w14:textId="77777777" w:rsidR="009E2D3B" w:rsidRPr="00F500F5" w:rsidRDefault="009E2D3B" w:rsidP="009E2D3B">
            <w:pPr>
              <w:keepNext/>
              <w:spacing w:before="240" w:line="240" w:lineRule="auto"/>
              <w:jc w:val="center"/>
              <w:rPr>
                <w:rFonts w:ascii="Verdana" w:eastAsia="Verdana" w:hAnsi="Verdana" w:cs="Verdana"/>
                <w:b/>
                <w:smallCaps/>
                <w:sz w:val="22"/>
                <w:szCs w:val="18"/>
              </w:rPr>
            </w:pPr>
            <w:r w:rsidRPr="00F500F5">
              <w:rPr>
                <w:rFonts w:ascii="Verdana" w:eastAsia="Verdana" w:hAnsi="Verdana" w:cs="Verdana"/>
                <w:b/>
                <w:smallCaps/>
                <w:sz w:val="22"/>
                <w:szCs w:val="18"/>
              </w:rPr>
              <w:t>Tipo</w:t>
            </w:r>
          </w:p>
        </w:tc>
      </w:tr>
      <w:tr w:rsidR="009E2D3B" w:rsidRPr="00F500F5" w14:paraId="4226DFD4" w14:textId="77777777" w:rsidTr="008D015C">
        <w:tc>
          <w:tcPr>
            <w:tcW w:w="817" w:type="dxa"/>
          </w:tcPr>
          <w:p w14:paraId="61906DB1" w14:textId="77777777" w:rsidR="009E2D3B" w:rsidRPr="00F500F5" w:rsidRDefault="009E2D3B" w:rsidP="009E2D3B">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A01</w:t>
            </w:r>
          </w:p>
        </w:tc>
        <w:tc>
          <w:tcPr>
            <w:tcW w:w="2693" w:type="dxa"/>
          </w:tcPr>
          <w:p w14:paraId="7CCD15AF" w14:textId="77777777" w:rsidR="009E2D3B" w:rsidRPr="00F500F5" w:rsidRDefault="009E2D3B" w:rsidP="009E2D3B">
            <w:pPr>
              <w:keepNext/>
              <w:tabs>
                <w:tab w:val="left" w:pos="2764"/>
              </w:tabs>
              <w:spacing w:before="240" w:line="240" w:lineRule="auto"/>
              <w:ind w:right="53" w:firstLine="71"/>
              <w:jc w:val="center"/>
              <w:rPr>
                <w:rFonts w:ascii="Verdana" w:hAnsi="Verdana"/>
                <w:sz w:val="18"/>
                <w:szCs w:val="18"/>
                <w:lang w:val="it-IT"/>
              </w:rPr>
            </w:pPr>
            <w:r w:rsidRPr="00F500F5">
              <w:rPr>
                <w:rFonts w:ascii="Verdana" w:hAnsi="Verdana"/>
                <w:sz w:val="18"/>
                <w:szCs w:val="18"/>
                <w:lang w:val="it-IT"/>
              </w:rPr>
              <w:t>Utente</w:t>
            </w:r>
          </w:p>
        </w:tc>
        <w:tc>
          <w:tcPr>
            <w:tcW w:w="4854" w:type="dxa"/>
          </w:tcPr>
          <w:p w14:paraId="62C5E5F0" w14:textId="77777777" w:rsidR="009E2D3B" w:rsidRPr="00F500F5" w:rsidRDefault="009E2D3B" w:rsidP="009E2D3B">
            <w:pPr>
              <w:keepNext/>
              <w:spacing w:before="240" w:line="240" w:lineRule="auto"/>
              <w:ind w:right="33"/>
              <w:jc w:val="center"/>
              <w:rPr>
                <w:rFonts w:ascii="Verdana" w:hAnsi="Verdana"/>
                <w:sz w:val="18"/>
                <w:szCs w:val="18"/>
                <w:lang w:val="it-IT"/>
              </w:rPr>
            </w:pPr>
            <w:r w:rsidRPr="00F500F5">
              <w:rPr>
                <w:rFonts w:ascii="Verdana" w:hAnsi="Verdana"/>
                <w:sz w:val="18"/>
                <w:szCs w:val="18"/>
                <w:lang w:val="it-IT"/>
              </w:rPr>
              <w:t>Utente generico del sistema</w:t>
            </w:r>
          </w:p>
        </w:tc>
        <w:tc>
          <w:tcPr>
            <w:tcW w:w="1984" w:type="dxa"/>
          </w:tcPr>
          <w:p w14:paraId="5D1322B2" w14:textId="77777777" w:rsidR="009E2D3B" w:rsidRPr="00F500F5" w:rsidRDefault="009E2D3B" w:rsidP="009E2D3B">
            <w:pPr>
              <w:keepNext/>
              <w:spacing w:before="240" w:line="240" w:lineRule="auto"/>
              <w:jc w:val="center"/>
              <w:rPr>
                <w:rFonts w:ascii="Verdana" w:hAnsi="Verdana"/>
                <w:sz w:val="18"/>
                <w:szCs w:val="18"/>
                <w:lang w:val="it-IT"/>
              </w:rPr>
            </w:pPr>
            <w:r w:rsidRPr="00F500F5">
              <w:rPr>
                <w:rFonts w:ascii="Verdana" w:hAnsi="Verdana"/>
                <w:sz w:val="18"/>
                <w:szCs w:val="18"/>
                <w:lang w:val="it-IT"/>
              </w:rPr>
              <w:t>Actor</w:t>
            </w:r>
          </w:p>
        </w:tc>
      </w:tr>
      <w:tr w:rsidR="009E2D3B" w:rsidRPr="00F500F5" w14:paraId="754E2E6B" w14:textId="77777777" w:rsidTr="008D015C">
        <w:tc>
          <w:tcPr>
            <w:tcW w:w="817" w:type="dxa"/>
          </w:tcPr>
          <w:p w14:paraId="6865A7B2" w14:textId="77777777" w:rsidR="009E2D3B" w:rsidRDefault="009E2D3B" w:rsidP="009E2D3B">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A02</w:t>
            </w:r>
          </w:p>
        </w:tc>
        <w:tc>
          <w:tcPr>
            <w:tcW w:w="2693" w:type="dxa"/>
          </w:tcPr>
          <w:p w14:paraId="1EDF5625" w14:textId="77777777" w:rsidR="009E2D3B" w:rsidRPr="00F500F5" w:rsidRDefault="009E2D3B" w:rsidP="009E2D3B">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Manager</w:t>
            </w:r>
          </w:p>
        </w:tc>
        <w:tc>
          <w:tcPr>
            <w:tcW w:w="4854" w:type="dxa"/>
          </w:tcPr>
          <w:p w14:paraId="78F8944B" w14:textId="77777777" w:rsidR="009E2D3B" w:rsidRPr="00F500F5" w:rsidRDefault="009E2D3B" w:rsidP="009E2D3B">
            <w:pPr>
              <w:keepNext/>
              <w:spacing w:before="240" w:line="240" w:lineRule="auto"/>
              <w:ind w:right="33"/>
              <w:jc w:val="center"/>
              <w:rPr>
                <w:rFonts w:ascii="Verdana" w:hAnsi="Verdana"/>
                <w:sz w:val="18"/>
                <w:szCs w:val="18"/>
                <w:lang w:val="it-IT"/>
              </w:rPr>
            </w:pPr>
            <w:r>
              <w:rPr>
                <w:rFonts w:ascii="Verdana" w:hAnsi="Verdana"/>
                <w:sz w:val="18"/>
                <w:szCs w:val="18"/>
                <w:lang w:val="it-IT"/>
              </w:rPr>
              <w:t>Rappresenta l’unico manager del sistema</w:t>
            </w:r>
          </w:p>
        </w:tc>
        <w:tc>
          <w:tcPr>
            <w:tcW w:w="1984" w:type="dxa"/>
          </w:tcPr>
          <w:p w14:paraId="735DECB1" w14:textId="77777777" w:rsidR="009E2D3B" w:rsidRPr="00F500F5" w:rsidRDefault="009E2D3B" w:rsidP="009E2D3B">
            <w:pPr>
              <w:keepNext/>
              <w:spacing w:before="240" w:line="240" w:lineRule="auto"/>
              <w:jc w:val="center"/>
              <w:rPr>
                <w:rFonts w:ascii="Verdana" w:hAnsi="Verdana"/>
                <w:sz w:val="18"/>
                <w:szCs w:val="18"/>
                <w:lang w:val="it-IT"/>
              </w:rPr>
            </w:pPr>
            <w:r>
              <w:rPr>
                <w:rFonts w:ascii="Verdana" w:hAnsi="Verdana"/>
                <w:sz w:val="18"/>
                <w:szCs w:val="18"/>
                <w:lang w:val="it-IT"/>
              </w:rPr>
              <w:t>Actor</w:t>
            </w:r>
          </w:p>
        </w:tc>
      </w:tr>
      <w:tr w:rsidR="009E2D3B" w:rsidRPr="00F500F5" w14:paraId="23335F14" w14:textId="77777777" w:rsidTr="008D015C">
        <w:tc>
          <w:tcPr>
            <w:tcW w:w="817" w:type="dxa"/>
          </w:tcPr>
          <w:p w14:paraId="5357C345" w14:textId="77777777" w:rsidR="009E2D3B" w:rsidRPr="00F500F5" w:rsidRDefault="009E2D3B" w:rsidP="009E2D3B">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A03</w:t>
            </w:r>
          </w:p>
        </w:tc>
        <w:tc>
          <w:tcPr>
            <w:tcW w:w="2693" w:type="dxa"/>
          </w:tcPr>
          <w:p w14:paraId="68EB0668" w14:textId="77777777" w:rsidR="009E2D3B" w:rsidRPr="00F500F5" w:rsidRDefault="009E2D3B" w:rsidP="009E2D3B">
            <w:pPr>
              <w:keepNext/>
              <w:tabs>
                <w:tab w:val="left" w:pos="2764"/>
              </w:tabs>
              <w:spacing w:before="240" w:line="240" w:lineRule="auto"/>
              <w:ind w:right="53" w:firstLine="71"/>
              <w:jc w:val="center"/>
              <w:rPr>
                <w:rFonts w:ascii="Verdana" w:hAnsi="Verdana"/>
                <w:sz w:val="18"/>
                <w:szCs w:val="18"/>
                <w:lang w:val="it-IT"/>
              </w:rPr>
            </w:pPr>
            <w:r w:rsidRPr="00F500F5">
              <w:rPr>
                <w:rFonts w:ascii="Verdana" w:hAnsi="Verdana"/>
                <w:sz w:val="18"/>
                <w:szCs w:val="18"/>
                <w:lang w:val="it-IT"/>
              </w:rPr>
              <w:t>Impiegato</w:t>
            </w:r>
          </w:p>
        </w:tc>
        <w:tc>
          <w:tcPr>
            <w:tcW w:w="4854" w:type="dxa"/>
          </w:tcPr>
          <w:p w14:paraId="1B61A38B" w14:textId="77777777" w:rsidR="009E2D3B" w:rsidRPr="00F500F5" w:rsidRDefault="009E2D3B" w:rsidP="009E2D3B">
            <w:pPr>
              <w:keepNext/>
              <w:spacing w:before="240" w:line="240" w:lineRule="auto"/>
              <w:ind w:right="33"/>
              <w:jc w:val="center"/>
              <w:rPr>
                <w:rFonts w:ascii="Verdana" w:hAnsi="Verdana"/>
                <w:sz w:val="18"/>
                <w:szCs w:val="18"/>
                <w:lang w:val="it-IT"/>
              </w:rPr>
            </w:pPr>
            <w:r w:rsidRPr="00F500F5">
              <w:rPr>
                <w:rFonts w:ascii="Verdana" w:hAnsi="Verdana"/>
                <w:sz w:val="18"/>
                <w:szCs w:val="18"/>
                <w:lang w:val="it-IT"/>
              </w:rPr>
              <w:t>Rappresenta un impiegato di una delle sedi dell’agenzia</w:t>
            </w:r>
          </w:p>
        </w:tc>
        <w:tc>
          <w:tcPr>
            <w:tcW w:w="1984" w:type="dxa"/>
          </w:tcPr>
          <w:p w14:paraId="0BCBC438" w14:textId="77777777" w:rsidR="009E2D3B" w:rsidRPr="00F500F5" w:rsidRDefault="009E2D3B" w:rsidP="009E2D3B">
            <w:pPr>
              <w:keepNext/>
              <w:spacing w:before="240" w:line="240" w:lineRule="auto"/>
              <w:jc w:val="center"/>
              <w:rPr>
                <w:rFonts w:ascii="Verdana" w:hAnsi="Verdana"/>
                <w:sz w:val="18"/>
                <w:szCs w:val="18"/>
                <w:lang w:val="it-IT"/>
              </w:rPr>
            </w:pPr>
            <w:r w:rsidRPr="00F500F5">
              <w:rPr>
                <w:rFonts w:ascii="Verdana" w:hAnsi="Verdana"/>
                <w:sz w:val="18"/>
                <w:szCs w:val="18"/>
                <w:lang w:val="it-IT"/>
              </w:rPr>
              <w:t>Actor</w:t>
            </w:r>
          </w:p>
        </w:tc>
      </w:tr>
      <w:tr w:rsidR="006464B4" w:rsidRPr="00F500F5" w14:paraId="28EC8960" w14:textId="77777777" w:rsidTr="008D015C">
        <w:tc>
          <w:tcPr>
            <w:tcW w:w="817" w:type="dxa"/>
          </w:tcPr>
          <w:p w14:paraId="04D347BA" w14:textId="77777777" w:rsidR="006464B4" w:rsidRDefault="008D015C" w:rsidP="009E2D3B">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UC01</w:t>
            </w:r>
          </w:p>
        </w:tc>
        <w:tc>
          <w:tcPr>
            <w:tcW w:w="2693" w:type="dxa"/>
          </w:tcPr>
          <w:p w14:paraId="38736CA8" w14:textId="77777777" w:rsidR="006464B4" w:rsidRPr="00F500F5" w:rsidRDefault="00D452B2" w:rsidP="009E2D3B">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Cliente</w:t>
            </w:r>
          </w:p>
        </w:tc>
        <w:tc>
          <w:tcPr>
            <w:tcW w:w="4854" w:type="dxa"/>
          </w:tcPr>
          <w:p w14:paraId="3F1C4AD0" w14:textId="77777777" w:rsidR="006464B4" w:rsidRPr="00F500F5" w:rsidRDefault="00D452B2" w:rsidP="009E2D3B">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 cliente al sistema</w:t>
            </w:r>
          </w:p>
        </w:tc>
        <w:tc>
          <w:tcPr>
            <w:tcW w:w="1984" w:type="dxa"/>
          </w:tcPr>
          <w:p w14:paraId="3B6EE8FA" w14:textId="77777777" w:rsidR="006464B4" w:rsidRPr="00F500F5" w:rsidRDefault="00D452B2" w:rsidP="009E2D3B">
            <w:pPr>
              <w:keepNext/>
              <w:spacing w:before="240" w:line="240" w:lineRule="auto"/>
              <w:jc w:val="center"/>
              <w:rPr>
                <w:rFonts w:ascii="Verdana" w:hAnsi="Verdana"/>
                <w:sz w:val="18"/>
                <w:szCs w:val="18"/>
                <w:lang w:val="it-IT"/>
              </w:rPr>
            </w:pPr>
            <w:r>
              <w:rPr>
                <w:rFonts w:ascii="Verdana" w:hAnsi="Verdana"/>
                <w:sz w:val="18"/>
                <w:szCs w:val="18"/>
                <w:lang w:val="it-IT"/>
              </w:rPr>
              <w:t>Use Case</w:t>
            </w:r>
          </w:p>
        </w:tc>
      </w:tr>
      <w:tr w:rsidR="008D015C" w:rsidRPr="000E5564" w14:paraId="7AE2148B" w14:textId="77777777" w:rsidTr="008D015C">
        <w:tc>
          <w:tcPr>
            <w:tcW w:w="817" w:type="dxa"/>
          </w:tcPr>
          <w:p w14:paraId="155EF774"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UC02</w:t>
            </w:r>
          </w:p>
        </w:tc>
        <w:tc>
          <w:tcPr>
            <w:tcW w:w="2693" w:type="dxa"/>
          </w:tcPr>
          <w:p w14:paraId="7747CCDE"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bookmarkStart w:id="7" w:name="_GoBack"/>
            <w:r>
              <w:rPr>
                <w:rFonts w:ascii="Verdana" w:hAnsi="Verdana"/>
                <w:sz w:val="18"/>
                <w:szCs w:val="18"/>
                <w:lang w:val="it-IT"/>
              </w:rPr>
              <w:t>Rimuovi</w:t>
            </w:r>
            <w:bookmarkEnd w:id="7"/>
            <w:r>
              <w:rPr>
                <w:rFonts w:ascii="Verdana" w:hAnsi="Verdana"/>
                <w:sz w:val="18"/>
                <w:szCs w:val="18"/>
                <w:lang w:val="it-IT"/>
              </w:rPr>
              <w:t xml:space="preserve"> Cliente</w:t>
            </w:r>
          </w:p>
        </w:tc>
        <w:tc>
          <w:tcPr>
            <w:tcW w:w="4854" w:type="dxa"/>
          </w:tcPr>
          <w:p w14:paraId="188B558A"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 cliente dal sistema</w:t>
            </w:r>
          </w:p>
        </w:tc>
        <w:tc>
          <w:tcPr>
            <w:tcW w:w="1984" w:type="dxa"/>
          </w:tcPr>
          <w:p w14:paraId="345D5065" w14:textId="77777777" w:rsidR="008D015C" w:rsidRDefault="008D015C" w:rsidP="008D015C">
            <w:pPr>
              <w:spacing w:before="240"/>
              <w:jc w:val="center"/>
            </w:pPr>
            <w:r w:rsidRPr="00D44649">
              <w:rPr>
                <w:rFonts w:ascii="Verdana" w:hAnsi="Verdana"/>
                <w:sz w:val="18"/>
                <w:szCs w:val="18"/>
                <w:lang w:val="it-IT"/>
              </w:rPr>
              <w:t>Use Case</w:t>
            </w:r>
          </w:p>
        </w:tc>
      </w:tr>
      <w:tr w:rsidR="008D015C" w:rsidRPr="00F500F5" w14:paraId="744FB62D" w14:textId="77777777" w:rsidTr="008D015C">
        <w:tc>
          <w:tcPr>
            <w:tcW w:w="817" w:type="dxa"/>
          </w:tcPr>
          <w:p w14:paraId="4E3B213D"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UC03</w:t>
            </w:r>
          </w:p>
        </w:tc>
        <w:tc>
          <w:tcPr>
            <w:tcW w:w="2693" w:type="dxa"/>
          </w:tcPr>
          <w:p w14:paraId="4D770E08"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Cliente</w:t>
            </w:r>
          </w:p>
        </w:tc>
        <w:tc>
          <w:tcPr>
            <w:tcW w:w="4854" w:type="dxa"/>
          </w:tcPr>
          <w:p w14:paraId="6B621FD2"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un cliente</w:t>
            </w:r>
          </w:p>
        </w:tc>
        <w:tc>
          <w:tcPr>
            <w:tcW w:w="1984" w:type="dxa"/>
          </w:tcPr>
          <w:p w14:paraId="2E6BB01B"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7D18376" w14:textId="77777777" w:rsidTr="008D015C">
        <w:tc>
          <w:tcPr>
            <w:tcW w:w="817" w:type="dxa"/>
          </w:tcPr>
          <w:p w14:paraId="310CC94B"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UC04</w:t>
            </w:r>
          </w:p>
        </w:tc>
        <w:tc>
          <w:tcPr>
            <w:tcW w:w="2693" w:type="dxa"/>
          </w:tcPr>
          <w:p w14:paraId="52932048"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Cliente</w:t>
            </w:r>
          </w:p>
        </w:tc>
        <w:tc>
          <w:tcPr>
            <w:tcW w:w="4854" w:type="dxa"/>
          </w:tcPr>
          <w:p w14:paraId="714A426B"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di un cliente</w:t>
            </w:r>
          </w:p>
        </w:tc>
        <w:tc>
          <w:tcPr>
            <w:tcW w:w="1984" w:type="dxa"/>
          </w:tcPr>
          <w:p w14:paraId="48E30206"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06A085D9" w14:textId="77777777" w:rsidTr="008D015C">
        <w:tc>
          <w:tcPr>
            <w:tcW w:w="817" w:type="dxa"/>
          </w:tcPr>
          <w:p w14:paraId="4BAD1331"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UC05</w:t>
            </w:r>
          </w:p>
        </w:tc>
        <w:tc>
          <w:tcPr>
            <w:tcW w:w="2693" w:type="dxa"/>
          </w:tcPr>
          <w:p w14:paraId="49C62A06"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Clienti</w:t>
            </w:r>
          </w:p>
        </w:tc>
        <w:tc>
          <w:tcPr>
            <w:tcW w:w="4854" w:type="dxa"/>
          </w:tcPr>
          <w:p w14:paraId="5246FF3F"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dei clienti</w:t>
            </w:r>
          </w:p>
        </w:tc>
        <w:tc>
          <w:tcPr>
            <w:tcW w:w="1984" w:type="dxa"/>
          </w:tcPr>
          <w:p w14:paraId="08BAF047"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99EE4A8" w14:textId="77777777" w:rsidTr="008D015C">
        <w:tc>
          <w:tcPr>
            <w:tcW w:w="817" w:type="dxa"/>
          </w:tcPr>
          <w:p w14:paraId="573B9632"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UC06</w:t>
            </w:r>
          </w:p>
        </w:tc>
        <w:tc>
          <w:tcPr>
            <w:tcW w:w="2693" w:type="dxa"/>
          </w:tcPr>
          <w:p w14:paraId="23FDD721"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Cerca Cliente</w:t>
            </w:r>
          </w:p>
        </w:tc>
        <w:tc>
          <w:tcPr>
            <w:tcW w:w="4854" w:type="dxa"/>
          </w:tcPr>
          <w:p w14:paraId="5C32D418"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filtra l’elenco dei clienti in base a: nome, cognome e codice fiscale</w:t>
            </w:r>
          </w:p>
        </w:tc>
        <w:tc>
          <w:tcPr>
            <w:tcW w:w="1984" w:type="dxa"/>
          </w:tcPr>
          <w:p w14:paraId="24FF8505"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36A24A6D" w14:textId="77777777" w:rsidTr="008D015C">
        <w:tc>
          <w:tcPr>
            <w:tcW w:w="817" w:type="dxa"/>
          </w:tcPr>
          <w:p w14:paraId="5FB70B0C"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UC07</w:t>
            </w:r>
          </w:p>
        </w:tc>
        <w:tc>
          <w:tcPr>
            <w:tcW w:w="2693" w:type="dxa"/>
          </w:tcPr>
          <w:p w14:paraId="0C2FBBAE"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Contratto</w:t>
            </w:r>
          </w:p>
        </w:tc>
        <w:tc>
          <w:tcPr>
            <w:tcW w:w="4854" w:type="dxa"/>
          </w:tcPr>
          <w:p w14:paraId="1E3FC06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 contratto al sistema</w:t>
            </w:r>
          </w:p>
        </w:tc>
        <w:tc>
          <w:tcPr>
            <w:tcW w:w="1984" w:type="dxa"/>
          </w:tcPr>
          <w:p w14:paraId="0EC5001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3FCFCD8" w14:textId="77777777" w:rsidTr="008D015C">
        <w:tc>
          <w:tcPr>
            <w:tcW w:w="817" w:type="dxa"/>
          </w:tcPr>
          <w:p w14:paraId="0B0E1509"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UC08</w:t>
            </w:r>
          </w:p>
        </w:tc>
        <w:tc>
          <w:tcPr>
            <w:tcW w:w="2693" w:type="dxa"/>
          </w:tcPr>
          <w:p w14:paraId="3649C127"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Contratto</w:t>
            </w:r>
          </w:p>
        </w:tc>
        <w:tc>
          <w:tcPr>
            <w:tcW w:w="4854" w:type="dxa"/>
          </w:tcPr>
          <w:p w14:paraId="4683C89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 contratto dal sistema</w:t>
            </w:r>
          </w:p>
        </w:tc>
        <w:tc>
          <w:tcPr>
            <w:tcW w:w="1984" w:type="dxa"/>
          </w:tcPr>
          <w:p w14:paraId="48B21C85"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1F64F96" w14:textId="77777777" w:rsidTr="008D015C">
        <w:tc>
          <w:tcPr>
            <w:tcW w:w="817" w:type="dxa"/>
          </w:tcPr>
          <w:p w14:paraId="4B7CE533"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UC09</w:t>
            </w:r>
          </w:p>
        </w:tc>
        <w:tc>
          <w:tcPr>
            <w:tcW w:w="2693" w:type="dxa"/>
          </w:tcPr>
          <w:p w14:paraId="1171C3C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Contratto</w:t>
            </w:r>
          </w:p>
        </w:tc>
        <w:tc>
          <w:tcPr>
            <w:tcW w:w="4854" w:type="dxa"/>
          </w:tcPr>
          <w:p w14:paraId="546F57A5"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i dati relativi ad un contratto</w:t>
            </w:r>
          </w:p>
        </w:tc>
        <w:tc>
          <w:tcPr>
            <w:tcW w:w="1984" w:type="dxa"/>
          </w:tcPr>
          <w:p w14:paraId="4E8225F0"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12359780" w14:textId="77777777" w:rsidTr="008D015C">
        <w:tc>
          <w:tcPr>
            <w:tcW w:w="817" w:type="dxa"/>
          </w:tcPr>
          <w:p w14:paraId="115820CF"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UC10</w:t>
            </w:r>
          </w:p>
        </w:tc>
        <w:tc>
          <w:tcPr>
            <w:tcW w:w="2693" w:type="dxa"/>
          </w:tcPr>
          <w:p w14:paraId="7CEF6DA7"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Contratto</w:t>
            </w:r>
          </w:p>
        </w:tc>
        <w:tc>
          <w:tcPr>
            <w:tcW w:w="4854" w:type="dxa"/>
          </w:tcPr>
          <w:p w14:paraId="084E925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di un contratto</w:t>
            </w:r>
          </w:p>
        </w:tc>
        <w:tc>
          <w:tcPr>
            <w:tcW w:w="1984" w:type="dxa"/>
          </w:tcPr>
          <w:p w14:paraId="494FB73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564D5913" w14:textId="77777777" w:rsidTr="008D015C">
        <w:tc>
          <w:tcPr>
            <w:tcW w:w="817" w:type="dxa"/>
          </w:tcPr>
          <w:p w14:paraId="2D01B20A"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UC11</w:t>
            </w:r>
          </w:p>
        </w:tc>
        <w:tc>
          <w:tcPr>
            <w:tcW w:w="2693" w:type="dxa"/>
          </w:tcPr>
          <w:p w14:paraId="3517E76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Contratti</w:t>
            </w:r>
          </w:p>
        </w:tc>
        <w:tc>
          <w:tcPr>
            <w:tcW w:w="4854" w:type="dxa"/>
          </w:tcPr>
          <w:p w14:paraId="71141B2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dei contratti</w:t>
            </w:r>
          </w:p>
        </w:tc>
        <w:tc>
          <w:tcPr>
            <w:tcW w:w="1984" w:type="dxa"/>
          </w:tcPr>
          <w:p w14:paraId="2B617EE1"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0225D0A" w14:textId="77777777" w:rsidTr="008D015C">
        <w:tc>
          <w:tcPr>
            <w:tcW w:w="817" w:type="dxa"/>
          </w:tcPr>
          <w:p w14:paraId="705F17D9"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UC12</w:t>
            </w:r>
          </w:p>
        </w:tc>
        <w:tc>
          <w:tcPr>
            <w:tcW w:w="2693" w:type="dxa"/>
          </w:tcPr>
          <w:p w14:paraId="0B22D9E5"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Cerca Contratto</w:t>
            </w:r>
          </w:p>
        </w:tc>
        <w:tc>
          <w:tcPr>
            <w:tcW w:w="4854" w:type="dxa"/>
          </w:tcPr>
          <w:p w14:paraId="530DD59F"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filtra l’elenco dei contratti in base a: stato del contratto, data di inizio e codice fiscale del cliente</w:t>
            </w:r>
          </w:p>
        </w:tc>
        <w:tc>
          <w:tcPr>
            <w:tcW w:w="1984" w:type="dxa"/>
          </w:tcPr>
          <w:p w14:paraId="54C90DC7"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55298FBC" w14:textId="77777777" w:rsidTr="008D015C">
        <w:tc>
          <w:tcPr>
            <w:tcW w:w="817" w:type="dxa"/>
          </w:tcPr>
          <w:p w14:paraId="015828FF"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UC13</w:t>
            </w:r>
          </w:p>
        </w:tc>
        <w:tc>
          <w:tcPr>
            <w:tcW w:w="2693" w:type="dxa"/>
          </w:tcPr>
          <w:p w14:paraId="2E296261"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Avvia Contratto</w:t>
            </w:r>
          </w:p>
        </w:tc>
        <w:tc>
          <w:tcPr>
            <w:tcW w:w="4854" w:type="dxa"/>
          </w:tcPr>
          <w:p w14:paraId="04AFEF5F"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avvia un contratto aperto</w:t>
            </w:r>
          </w:p>
        </w:tc>
        <w:tc>
          <w:tcPr>
            <w:tcW w:w="1984" w:type="dxa"/>
          </w:tcPr>
          <w:p w14:paraId="6C7EBD1A"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1862282" w14:textId="77777777" w:rsidTr="008D015C">
        <w:tc>
          <w:tcPr>
            <w:tcW w:w="817" w:type="dxa"/>
          </w:tcPr>
          <w:p w14:paraId="367BF624"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UC14</w:t>
            </w:r>
          </w:p>
        </w:tc>
        <w:tc>
          <w:tcPr>
            <w:tcW w:w="2693" w:type="dxa"/>
          </w:tcPr>
          <w:p w14:paraId="4C9E8A8F"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Chiudi Contratto</w:t>
            </w:r>
          </w:p>
        </w:tc>
        <w:tc>
          <w:tcPr>
            <w:tcW w:w="4854" w:type="dxa"/>
          </w:tcPr>
          <w:p w14:paraId="793674B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chiude un contratto in corso</w:t>
            </w:r>
          </w:p>
        </w:tc>
        <w:tc>
          <w:tcPr>
            <w:tcW w:w="1984" w:type="dxa"/>
          </w:tcPr>
          <w:p w14:paraId="3928E92C"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A957028" w14:textId="77777777" w:rsidTr="008D015C">
        <w:tc>
          <w:tcPr>
            <w:tcW w:w="817" w:type="dxa"/>
          </w:tcPr>
          <w:p w14:paraId="41E6DA26" w14:textId="77777777" w:rsidR="008D015C" w:rsidRDefault="008D015C"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lastRenderedPageBreak/>
              <w:t>UC15</w:t>
            </w:r>
          </w:p>
        </w:tc>
        <w:tc>
          <w:tcPr>
            <w:tcW w:w="2693" w:type="dxa"/>
          </w:tcPr>
          <w:p w14:paraId="504BC6A2"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Annulla Contratto</w:t>
            </w:r>
          </w:p>
        </w:tc>
        <w:tc>
          <w:tcPr>
            <w:tcW w:w="4854" w:type="dxa"/>
          </w:tcPr>
          <w:p w14:paraId="0610251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annulla un contratto aperto</w:t>
            </w:r>
          </w:p>
        </w:tc>
        <w:tc>
          <w:tcPr>
            <w:tcW w:w="1984" w:type="dxa"/>
          </w:tcPr>
          <w:p w14:paraId="346BE74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A98F8EF" w14:textId="77777777" w:rsidTr="008D015C">
        <w:tc>
          <w:tcPr>
            <w:tcW w:w="817" w:type="dxa"/>
          </w:tcPr>
          <w:p w14:paraId="41FC79AF" w14:textId="08A0EBBB"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UC16</w:t>
            </w:r>
          </w:p>
        </w:tc>
        <w:tc>
          <w:tcPr>
            <w:tcW w:w="2693" w:type="dxa"/>
          </w:tcPr>
          <w:p w14:paraId="0DD50F89"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Autoveicolo</w:t>
            </w:r>
          </w:p>
        </w:tc>
        <w:tc>
          <w:tcPr>
            <w:tcW w:w="4854" w:type="dxa"/>
          </w:tcPr>
          <w:p w14:paraId="41C1AFE5"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 autoveicolo al sistema</w:t>
            </w:r>
          </w:p>
        </w:tc>
        <w:tc>
          <w:tcPr>
            <w:tcW w:w="1984" w:type="dxa"/>
          </w:tcPr>
          <w:p w14:paraId="3E85B5B7"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D71C5E2" w14:textId="77777777" w:rsidTr="008D015C">
        <w:tc>
          <w:tcPr>
            <w:tcW w:w="817" w:type="dxa"/>
          </w:tcPr>
          <w:p w14:paraId="4992BF4B" w14:textId="1179F82C"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UC17</w:t>
            </w:r>
          </w:p>
        </w:tc>
        <w:tc>
          <w:tcPr>
            <w:tcW w:w="2693" w:type="dxa"/>
          </w:tcPr>
          <w:p w14:paraId="1DC16B4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Autoveicolo</w:t>
            </w:r>
          </w:p>
        </w:tc>
        <w:tc>
          <w:tcPr>
            <w:tcW w:w="4854" w:type="dxa"/>
          </w:tcPr>
          <w:p w14:paraId="203C4946"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 autoveicolo dal sistema</w:t>
            </w:r>
          </w:p>
        </w:tc>
        <w:tc>
          <w:tcPr>
            <w:tcW w:w="1984" w:type="dxa"/>
          </w:tcPr>
          <w:p w14:paraId="43D3BFCC"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9409C71" w14:textId="77777777" w:rsidTr="008D015C">
        <w:tc>
          <w:tcPr>
            <w:tcW w:w="817" w:type="dxa"/>
          </w:tcPr>
          <w:p w14:paraId="00C1419A" w14:textId="72A4A7D2"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UC18</w:t>
            </w:r>
          </w:p>
        </w:tc>
        <w:tc>
          <w:tcPr>
            <w:tcW w:w="2693" w:type="dxa"/>
          </w:tcPr>
          <w:p w14:paraId="10FE63E6"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Autoveicolo</w:t>
            </w:r>
          </w:p>
        </w:tc>
        <w:tc>
          <w:tcPr>
            <w:tcW w:w="4854" w:type="dxa"/>
          </w:tcPr>
          <w:p w14:paraId="0A4B35D1"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i dati relativi ad un autoveicolo</w:t>
            </w:r>
          </w:p>
        </w:tc>
        <w:tc>
          <w:tcPr>
            <w:tcW w:w="1984" w:type="dxa"/>
          </w:tcPr>
          <w:p w14:paraId="025C47F1"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573B99A7" w14:textId="77777777" w:rsidTr="008D015C">
        <w:tc>
          <w:tcPr>
            <w:tcW w:w="817" w:type="dxa"/>
          </w:tcPr>
          <w:p w14:paraId="2EBE5982" w14:textId="25B8266A"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UC19</w:t>
            </w:r>
          </w:p>
        </w:tc>
        <w:tc>
          <w:tcPr>
            <w:tcW w:w="2693" w:type="dxa"/>
          </w:tcPr>
          <w:p w14:paraId="577C96C5"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Autoveicolo</w:t>
            </w:r>
          </w:p>
        </w:tc>
        <w:tc>
          <w:tcPr>
            <w:tcW w:w="4854" w:type="dxa"/>
          </w:tcPr>
          <w:p w14:paraId="61B0F126"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di un autoveicolo</w:t>
            </w:r>
          </w:p>
        </w:tc>
        <w:tc>
          <w:tcPr>
            <w:tcW w:w="1984" w:type="dxa"/>
          </w:tcPr>
          <w:p w14:paraId="5C201E69"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0DF24C41" w14:textId="77777777" w:rsidTr="008D015C">
        <w:tc>
          <w:tcPr>
            <w:tcW w:w="817" w:type="dxa"/>
          </w:tcPr>
          <w:p w14:paraId="24829102" w14:textId="297F0B9A"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UC20</w:t>
            </w:r>
          </w:p>
        </w:tc>
        <w:tc>
          <w:tcPr>
            <w:tcW w:w="2693" w:type="dxa"/>
          </w:tcPr>
          <w:p w14:paraId="4001BE7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Autoveicoli</w:t>
            </w:r>
          </w:p>
        </w:tc>
        <w:tc>
          <w:tcPr>
            <w:tcW w:w="4854" w:type="dxa"/>
          </w:tcPr>
          <w:p w14:paraId="1DF397D2"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degli autoveicoli</w:t>
            </w:r>
          </w:p>
        </w:tc>
        <w:tc>
          <w:tcPr>
            <w:tcW w:w="1984" w:type="dxa"/>
          </w:tcPr>
          <w:p w14:paraId="2514118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FC707A0" w14:textId="77777777" w:rsidTr="008D015C">
        <w:tc>
          <w:tcPr>
            <w:tcW w:w="817" w:type="dxa"/>
          </w:tcPr>
          <w:p w14:paraId="23642106" w14:textId="30309D3B"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UC21</w:t>
            </w:r>
          </w:p>
        </w:tc>
        <w:tc>
          <w:tcPr>
            <w:tcW w:w="2693" w:type="dxa"/>
          </w:tcPr>
          <w:p w14:paraId="53539AA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Cerca Autoveicolo</w:t>
            </w:r>
          </w:p>
        </w:tc>
        <w:tc>
          <w:tcPr>
            <w:tcW w:w="4854" w:type="dxa"/>
          </w:tcPr>
          <w:p w14:paraId="495FD5D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filtra l’elenco degli autoveicoli in base a: categoria, marca e modello</w:t>
            </w:r>
          </w:p>
        </w:tc>
        <w:tc>
          <w:tcPr>
            <w:tcW w:w="1984" w:type="dxa"/>
          </w:tcPr>
          <w:p w14:paraId="7C9BCAFB"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A4AFEF0" w14:textId="77777777" w:rsidTr="008D015C">
        <w:tc>
          <w:tcPr>
            <w:tcW w:w="817" w:type="dxa"/>
          </w:tcPr>
          <w:p w14:paraId="117C7C7D" w14:textId="40EDAF13"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UC22</w:t>
            </w:r>
          </w:p>
        </w:tc>
        <w:tc>
          <w:tcPr>
            <w:tcW w:w="2693" w:type="dxa"/>
          </w:tcPr>
          <w:p w14:paraId="6FC08885"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stato veicolo</w:t>
            </w:r>
          </w:p>
        </w:tc>
        <w:tc>
          <w:tcPr>
            <w:tcW w:w="4854" w:type="dxa"/>
          </w:tcPr>
          <w:p w14:paraId="4842509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lo stato dell’autoveicolo</w:t>
            </w:r>
          </w:p>
        </w:tc>
        <w:tc>
          <w:tcPr>
            <w:tcW w:w="1984" w:type="dxa"/>
          </w:tcPr>
          <w:p w14:paraId="331AE835"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5BDF465" w14:textId="77777777" w:rsidTr="008D015C">
        <w:tc>
          <w:tcPr>
            <w:tcW w:w="817" w:type="dxa"/>
          </w:tcPr>
          <w:p w14:paraId="1A23142F" w14:textId="3CED72CB"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UC23</w:t>
            </w:r>
          </w:p>
        </w:tc>
        <w:tc>
          <w:tcPr>
            <w:tcW w:w="2693" w:type="dxa"/>
          </w:tcPr>
          <w:p w14:paraId="4EC9FE21"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stato veicolo</w:t>
            </w:r>
          </w:p>
        </w:tc>
        <w:tc>
          <w:tcPr>
            <w:tcW w:w="4854" w:type="dxa"/>
          </w:tcPr>
          <w:p w14:paraId="3627148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lo stato dell’autoveicolo</w:t>
            </w:r>
          </w:p>
        </w:tc>
        <w:tc>
          <w:tcPr>
            <w:tcW w:w="1984" w:type="dxa"/>
          </w:tcPr>
          <w:p w14:paraId="144B3F09"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5D96C7E" w14:textId="77777777" w:rsidTr="008D015C">
        <w:tc>
          <w:tcPr>
            <w:tcW w:w="817" w:type="dxa"/>
          </w:tcPr>
          <w:p w14:paraId="03557C0B" w14:textId="48058807"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UC24</w:t>
            </w:r>
          </w:p>
        </w:tc>
        <w:tc>
          <w:tcPr>
            <w:tcW w:w="2693" w:type="dxa"/>
          </w:tcPr>
          <w:p w14:paraId="0184721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Impiegato</w:t>
            </w:r>
          </w:p>
        </w:tc>
        <w:tc>
          <w:tcPr>
            <w:tcW w:w="4854" w:type="dxa"/>
          </w:tcPr>
          <w:p w14:paraId="51188EE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 impiegato al sistema</w:t>
            </w:r>
          </w:p>
        </w:tc>
        <w:tc>
          <w:tcPr>
            <w:tcW w:w="1984" w:type="dxa"/>
          </w:tcPr>
          <w:p w14:paraId="362F0B83"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812783E" w14:textId="77777777" w:rsidTr="008D015C">
        <w:tc>
          <w:tcPr>
            <w:tcW w:w="817" w:type="dxa"/>
          </w:tcPr>
          <w:p w14:paraId="4123F7B0" w14:textId="35AFAB20"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UC25</w:t>
            </w:r>
          </w:p>
        </w:tc>
        <w:tc>
          <w:tcPr>
            <w:tcW w:w="2693" w:type="dxa"/>
          </w:tcPr>
          <w:p w14:paraId="1BE1F395"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Impiegato</w:t>
            </w:r>
          </w:p>
        </w:tc>
        <w:tc>
          <w:tcPr>
            <w:tcW w:w="4854" w:type="dxa"/>
          </w:tcPr>
          <w:p w14:paraId="464A4A0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 impiegato dal sistema</w:t>
            </w:r>
          </w:p>
        </w:tc>
        <w:tc>
          <w:tcPr>
            <w:tcW w:w="1984" w:type="dxa"/>
          </w:tcPr>
          <w:p w14:paraId="2B0709DF"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A1120AF" w14:textId="77777777" w:rsidTr="008D015C">
        <w:tc>
          <w:tcPr>
            <w:tcW w:w="817" w:type="dxa"/>
          </w:tcPr>
          <w:p w14:paraId="079BC043" w14:textId="54C04D04"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UC26</w:t>
            </w:r>
          </w:p>
        </w:tc>
        <w:tc>
          <w:tcPr>
            <w:tcW w:w="2693" w:type="dxa"/>
          </w:tcPr>
          <w:p w14:paraId="7D2B86BB"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Impiegato</w:t>
            </w:r>
          </w:p>
        </w:tc>
        <w:tc>
          <w:tcPr>
            <w:tcW w:w="4854" w:type="dxa"/>
          </w:tcPr>
          <w:p w14:paraId="09DC9D36"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informazioni riguardanti un impiegato</w:t>
            </w:r>
          </w:p>
        </w:tc>
        <w:tc>
          <w:tcPr>
            <w:tcW w:w="1984" w:type="dxa"/>
          </w:tcPr>
          <w:p w14:paraId="6F87DC08"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337CAED5" w14:textId="77777777" w:rsidTr="008D015C">
        <w:tc>
          <w:tcPr>
            <w:tcW w:w="817" w:type="dxa"/>
          </w:tcPr>
          <w:p w14:paraId="0E1FA422" w14:textId="4E7F1049"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UC27</w:t>
            </w:r>
          </w:p>
        </w:tc>
        <w:tc>
          <w:tcPr>
            <w:tcW w:w="2693" w:type="dxa"/>
          </w:tcPr>
          <w:p w14:paraId="6EE8558F"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Impiegato</w:t>
            </w:r>
          </w:p>
        </w:tc>
        <w:tc>
          <w:tcPr>
            <w:tcW w:w="4854" w:type="dxa"/>
          </w:tcPr>
          <w:p w14:paraId="62274B6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riguardanti un impiegato</w:t>
            </w:r>
          </w:p>
        </w:tc>
        <w:tc>
          <w:tcPr>
            <w:tcW w:w="1984" w:type="dxa"/>
          </w:tcPr>
          <w:p w14:paraId="1884A362"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D1E8E7A" w14:textId="77777777" w:rsidTr="008D015C">
        <w:tc>
          <w:tcPr>
            <w:tcW w:w="817" w:type="dxa"/>
          </w:tcPr>
          <w:p w14:paraId="514BFF1D" w14:textId="03DE1EF6"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UC28</w:t>
            </w:r>
          </w:p>
        </w:tc>
        <w:tc>
          <w:tcPr>
            <w:tcW w:w="2693" w:type="dxa"/>
          </w:tcPr>
          <w:p w14:paraId="6B86DE4A"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Impiegati</w:t>
            </w:r>
          </w:p>
        </w:tc>
        <w:tc>
          <w:tcPr>
            <w:tcW w:w="4854" w:type="dxa"/>
          </w:tcPr>
          <w:p w14:paraId="300AA62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degli impiegati</w:t>
            </w:r>
          </w:p>
        </w:tc>
        <w:tc>
          <w:tcPr>
            <w:tcW w:w="1984" w:type="dxa"/>
          </w:tcPr>
          <w:p w14:paraId="23952E51"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E8667C3" w14:textId="77777777" w:rsidTr="008D015C">
        <w:tc>
          <w:tcPr>
            <w:tcW w:w="817" w:type="dxa"/>
          </w:tcPr>
          <w:p w14:paraId="084CA8E1" w14:textId="492FDCA8"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UC29</w:t>
            </w:r>
          </w:p>
        </w:tc>
        <w:tc>
          <w:tcPr>
            <w:tcW w:w="2693" w:type="dxa"/>
          </w:tcPr>
          <w:p w14:paraId="7FF768F2"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Cerca Impiegato</w:t>
            </w:r>
          </w:p>
        </w:tc>
        <w:tc>
          <w:tcPr>
            <w:tcW w:w="4854" w:type="dxa"/>
          </w:tcPr>
          <w:p w14:paraId="5182085F"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filtra l’elenco degli impiegati in base a: città in cui lavorano e codice fiscale</w:t>
            </w:r>
          </w:p>
        </w:tc>
        <w:tc>
          <w:tcPr>
            <w:tcW w:w="1984" w:type="dxa"/>
          </w:tcPr>
          <w:p w14:paraId="0487F31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5DA9B811" w14:textId="77777777" w:rsidTr="008D015C">
        <w:tc>
          <w:tcPr>
            <w:tcW w:w="817" w:type="dxa"/>
          </w:tcPr>
          <w:p w14:paraId="3547A7F0" w14:textId="39C49962"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UC30</w:t>
            </w:r>
          </w:p>
        </w:tc>
        <w:tc>
          <w:tcPr>
            <w:tcW w:w="2693" w:type="dxa"/>
          </w:tcPr>
          <w:p w14:paraId="19028505"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Sede</w:t>
            </w:r>
          </w:p>
        </w:tc>
        <w:tc>
          <w:tcPr>
            <w:tcW w:w="4854" w:type="dxa"/>
          </w:tcPr>
          <w:p w14:paraId="10B5DAB3"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una sede al sistema</w:t>
            </w:r>
          </w:p>
        </w:tc>
        <w:tc>
          <w:tcPr>
            <w:tcW w:w="1984" w:type="dxa"/>
          </w:tcPr>
          <w:p w14:paraId="2B93BC40"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43B6491" w14:textId="77777777" w:rsidTr="008D015C">
        <w:tc>
          <w:tcPr>
            <w:tcW w:w="817" w:type="dxa"/>
          </w:tcPr>
          <w:p w14:paraId="530755B1" w14:textId="5C17DF95"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UC31</w:t>
            </w:r>
          </w:p>
        </w:tc>
        <w:tc>
          <w:tcPr>
            <w:tcW w:w="2693" w:type="dxa"/>
          </w:tcPr>
          <w:p w14:paraId="5B6F4842"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Sede</w:t>
            </w:r>
          </w:p>
        </w:tc>
        <w:tc>
          <w:tcPr>
            <w:tcW w:w="4854" w:type="dxa"/>
          </w:tcPr>
          <w:p w14:paraId="5733E77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una sede dal sistema</w:t>
            </w:r>
          </w:p>
        </w:tc>
        <w:tc>
          <w:tcPr>
            <w:tcW w:w="1984" w:type="dxa"/>
          </w:tcPr>
          <w:p w14:paraId="7D4391C0"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09A1A19" w14:textId="77777777" w:rsidTr="008D015C">
        <w:tc>
          <w:tcPr>
            <w:tcW w:w="817" w:type="dxa"/>
          </w:tcPr>
          <w:p w14:paraId="158DE539" w14:textId="0E3C6F71"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UC32</w:t>
            </w:r>
          </w:p>
        </w:tc>
        <w:tc>
          <w:tcPr>
            <w:tcW w:w="2693" w:type="dxa"/>
          </w:tcPr>
          <w:p w14:paraId="7F9F675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Sede</w:t>
            </w:r>
          </w:p>
        </w:tc>
        <w:tc>
          <w:tcPr>
            <w:tcW w:w="4854" w:type="dxa"/>
          </w:tcPr>
          <w:p w14:paraId="214B5D54"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informazioni riguardanti una sede</w:t>
            </w:r>
          </w:p>
        </w:tc>
        <w:tc>
          <w:tcPr>
            <w:tcW w:w="1984" w:type="dxa"/>
          </w:tcPr>
          <w:p w14:paraId="63481D54"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0C73B850" w14:textId="77777777" w:rsidTr="008D015C">
        <w:tc>
          <w:tcPr>
            <w:tcW w:w="817" w:type="dxa"/>
          </w:tcPr>
          <w:p w14:paraId="12E81138" w14:textId="295CA8BB"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lastRenderedPageBreak/>
              <w:t>UC33</w:t>
            </w:r>
          </w:p>
        </w:tc>
        <w:tc>
          <w:tcPr>
            <w:tcW w:w="2693" w:type="dxa"/>
          </w:tcPr>
          <w:p w14:paraId="6BE9468A"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Sede</w:t>
            </w:r>
          </w:p>
        </w:tc>
        <w:tc>
          <w:tcPr>
            <w:tcW w:w="4854" w:type="dxa"/>
          </w:tcPr>
          <w:p w14:paraId="6F441AFC"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riguardanti una sede</w:t>
            </w:r>
          </w:p>
        </w:tc>
        <w:tc>
          <w:tcPr>
            <w:tcW w:w="1984" w:type="dxa"/>
          </w:tcPr>
          <w:p w14:paraId="22CC2352"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CA5E4FA" w14:textId="77777777" w:rsidTr="008D015C">
        <w:tc>
          <w:tcPr>
            <w:tcW w:w="817" w:type="dxa"/>
          </w:tcPr>
          <w:p w14:paraId="4E729F64" w14:textId="40F8C5C4"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UC34</w:t>
            </w:r>
          </w:p>
        </w:tc>
        <w:tc>
          <w:tcPr>
            <w:tcW w:w="2693" w:type="dxa"/>
          </w:tcPr>
          <w:p w14:paraId="1E59A05D"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Sedi</w:t>
            </w:r>
          </w:p>
        </w:tc>
        <w:tc>
          <w:tcPr>
            <w:tcW w:w="4854" w:type="dxa"/>
          </w:tcPr>
          <w:p w14:paraId="6F69CBE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delle sedi</w:t>
            </w:r>
          </w:p>
        </w:tc>
        <w:tc>
          <w:tcPr>
            <w:tcW w:w="1984" w:type="dxa"/>
          </w:tcPr>
          <w:p w14:paraId="48BF4424"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DCFD009" w14:textId="77777777" w:rsidTr="008D015C">
        <w:tc>
          <w:tcPr>
            <w:tcW w:w="817" w:type="dxa"/>
          </w:tcPr>
          <w:p w14:paraId="334E4B19" w14:textId="5245A1C6"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UC35</w:t>
            </w:r>
          </w:p>
        </w:tc>
        <w:tc>
          <w:tcPr>
            <w:tcW w:w="2693" w:type="dxa"/>
          </w:tcPr>
          <w:p w14:paraId="5DA3D6B9"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Cerca Sede</w:t>
            </w:r>
          </w:p>
        </w:tc>
        <w:tc>
          <w:tcPr>
            <w:tcW w:w="4854" w:type="dxa"/>
          </w:tcPr>
          <w:p w14:paraId="71714C7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filtra l’elenco delle sedi in base alla città in cui si trova</w:t>
            </w:r>
          </w:p>
        </w:tc>
        <w:tc>
          <w:tcPr>
            <w:tcW w:w="1984" w:type="dxa"/>
          </w:tcPr>
          <w:p w14:paraId="228FB2EC"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7EE55CD" w14:textId="77777777" w:rsidTr="008D015C">
        <w:tc>
          <w:tcPr>
            <w:tcW w:w="817" w:type="dxa"/>
          </w:tcPr>
          <w:p w14:paraId="286CF457" w14:textId="3D5CA0F0"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UC36</w:t>
            </w:r>
          </w:p>
        </w:tc>
        <w:tc>
          <w:tcPr>
            <w:tcW w:w="2693" w:type="dxa"/>
          </w:tcPr>
          <w:p w14:paraId="76E665E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Optional</w:t>
            </w:r>
          </w:p>
        </w:tc>
        <w:tc>
          <w:tcPr>
            <w:tcW w:w="4854" w:type="dxa"/>
          </w:tcPr>
          <w:p w14:paraId="7FDF2C05"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 optional al sistema</w:t>
            </w:r>
          </w:p>
        </w:tc>
        <w:tc>
          <w:tcPr>
            <w:tcW w:w="1984" w:type="dxa"/>
          </w:tcPr>
          <w:p w14:paraId="2FA8C084"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3E8C2121" w14:textId="77777777" w:rsidTr="008D015C">
        <w:tc>
          <w:tcPr>
            <w:tcW w:w="817" w:type="dxa"/>
          </w:tcPr>
          <w:p w14:paraId="0D5E8F1D" w14:textId="184A6A93"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UC37</w:t>
            </w:r>
          </w:p>
        </w:tc>
        <w:tc>
          <w:tcPr>
            <w:tcW w:w="2693" w:type="dxa"/>
          </w:tcPr>
          <w:p w14:paraId="7FA505E7"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Optional</w:t>
            </w:r>
          </w:p>
        </w:tc>
        <w:tc>
          <w:tcPr>
            <w:tcW w:w="4854" w:type="dxa"/>
          </w:tcPr>
          <w:p w14:paraId="78E05BDC"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 optional dal sistema</w:t>
            </w:r>
          </w:p>
        </w:tc>
        <w:tc>
          <w:tcPr>
            <w:tcW w:w="1984" w:type="dxa"/>
          </w:tcPr>
          <w:p w14:paraId="52310B52"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0F705ED" w14:textId="77777777" w:rsidTr="008D015C">
        <w:tc>
          <w:tcPr>
            <w:tcW w:w="817" w:type="dxa"/>
          </w:tcPr>
          <w:p w14:paraId="20DFCEC0" w14:textId="15644057"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UC38</w:t>
            </w:r>
          </w:p>
        </w:tc>
        <w:tc>
          <w:tcPr>
            <w:tcW w:w="2693" w:type="dxa"/>
          </w:tcPr>
          <w:p w14:paraId="450B5479"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Optional</w:t>
            </w:r>
          </w:p>
        </w:tc>
        <w:tc>
          <w:tcPr>
            <w:tcW w:w="4854" w:type="dxa"/>
          </w:tcPr>
          <w:p w14:paraId="5EB46CB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informazioni riguardanti un optional</w:t>
            </w:r>
          </w:p>
        </w:tc>
        <w:tc>
          <w:tcPr>
            <w:tcW w:w="1984" w:type="dxa"/>
          </w:tcPr>
          <w:p w14:paraId="4ABA87C2"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2DDADF4" w14:textId="77777777" w:rsidTr="008D015C">
        <w:tc>
          <w:tcPr>
            <w:tcW w:w="817" w:type="dxa"/>
          </w:tcPr>
          <w:p w14:paraId="4FAB36E1" w14:textId="02C9620A"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UC39</w:t>
            </w:r>
          </w:p>
        </w:tc>
        <w:tc>
          <w:tcPr>
            <w:tcW w:w="2693" w:type="dxa"/>
          </w:tcPr>
          <w:p w14:paraId="76653139"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Optional</w:t>
            </w:r>
          </w:p>
        </w:tc>
        <w:tc>
          <w:tcPr>
            <w:tcW w:w="4854" w:type="dxa"/>
          </w:tcPr>
          <w:p w14:paraId="231E4F98"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riguardanti un optional</w:t>
            </w:r>
          </w:p>
        </w:tc>
        <w:tc>
          <w:tcPr>
            <w:tcW w:w="1984" w:type="dxa"/>
          </w:tcPr>
          <w:p w14:paraId="5CE045AC"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52452FED" w14:textId="77777777" w:rsidTr="008D015C">
        <w:tc>
          <w:tcPr>
            <w:tcW w:w="817" w:type="dxa"/>
          </w:tcPr>
          <w:p w14:paraId="2D6734A5" w14:textId="6D551545"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UC40</w:t>
            </w:r>
          </w:p>
        </w:tc>
        <w:tc>
          <w:tcPr>
            <w:tcW w:w="2693" w:type="dxa"/>
          </w:tcPr>
          <w:p w14:paraId="6B5B70F6"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Optional</w:t>
            </w:r>
          </w:p>
        </w:tc>
        <w:tc>
          <w:tcPr>
            <w:tcW w:w="4854" w:type="dxa"/>
          </w:tcPr>
          <w:p w14:paraId="2E097119"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degli optional</w:t>
            </w:r>
          </w:p>
        </w:tc>
        <w:tc>
          <w:tcPr>
            <w:tcW w:w="1984" w:type="dxa"/>
          </w:tcPr>
          <w:p w14:paraId="3B449CEE"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E38E9C2" w14:textId="77777777" w:rsidTr="008D015C">
        <w:tc>
          <w:tcPr>
            <w:tcW w:w="817" w:type="dxa"/>
          </w:tcPr>
          <w:p w14:paraId="434C6C4B" w14:textId="75D06538"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UC41</w:t>
            </w:r>
          </w:p>
        </w:tc>
        <w:tc>
          <w:tcPr>
            <w:tcW w:w="2693" w:type="dxa"/>
          </w:tcPr>
          <w:p w14:paraId="65E340E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Tariffa</w:t>
            </w:r>
          </w:p>
        </w:tc>
        <w:tc>
          <w:tcPr>
            <w:tcW w:w="4854" w:type="dxa"/>
          </w:tcPr>
          <w:p w14:paraId="5A3CC41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una tariffa al sistema</w:t>
            </w:r>
          </w:p>
        </w:tc>
        <w:tc>
          <w:tcPr>
            <w:tcW w:w="1984" w:type="dxa"/>
          </w:tcPr>
          <w:p w14:paraId="683B83B7"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ADDBE27" w14:textId="77777777" w:rsidTr="008D015C">
        <w:tc>
          <w:tcPr>
            <w:tcW w:w="817" w:type="dxa"/>
          </w:tcPr>
          <w:p w14:paraId="786C8EFD" w14:textId="3E9ED57C"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UC42</w:t>
            </w:r>
          </w:p>
        </w:tc>
        <w:tc>
          <w:tcPr>
            <w:tcW w:w="2693" w:type="dxa"/>
          </w:tcPr>
          <w:p w14:paraId="77B6861B"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Tariffa</w:t>
            </w:r>
          </w:p>
        </w:tc>
        <w:tc>
          <w:tcPr>
            <w:tcW w:w="4854" w:type="dxa"/>
          </w:tcPr>
          <w:p w14:paraId="30439FF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una tariffa dal sistema</w:t>
            </w:r>
          </w:p>
        </w:tc>
        <w:tc>
          <w:tcPr>
            <w:tcW w:w="1984" w:type="dxa"/>
          </w:tcPr>
          <w:p w14:paraId="2D5B83D8"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42B0B92" w14:textId="77777777" w:rsidTr="008D015C">
        <w:tc>
          <w:tcPr>
            <w:tcW w:w="817" w:type="dxa"/>
          </w:tcPr>
          <w:p w14:paraId="17D498FD" w14:textId="6087F123"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UC43</w:t>
            </w:r>
          </w:p>
        </w:tc>
        <w:tc>
          <w:tcPr>
            <w:tcW w:w="2693" w:type="dxa"/>
          </w:tcPr>
          <w:p w14:paraId="51FDEBF0"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Tariffa</w:t>
            </w:r>
          </w:p>
        </w:tc>
        <w:tc>
          <w:tcPr>
            <w:tcW w:w="4854" w:type="dxa"/>
          </w:tcPr>
          <w:p w14:paraId="155141B6"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informazioni riguardanti una tariffa</w:t>
            </w:r>
          </w:p>
        </w:tc>
        <w:tc>
          <w:tcPr>
            <w:tcW w:w="1984" w:type="dxa"/>
          </w:tcPr>
          <w:p w14:paraId="6952AFB1"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C647092" w14:textId="77777777" w:rsidTr="008D015C">
        <w:tc>
          <w:tcPr>
            <w:tcW w:w="817" w:type="dxa"/>
          </w:tcPr>
          <w:p w14:paraId="22679398" w14:textId="1032C138"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UC44</w:t>
            </w:r>
          </w:p>
        </w:tc>
        <w:tc>
          <w:tcPr>
            <w:tcW w:w="2693" w:type="dxa"/>
          </w:tcPr>
          <w:p w14:paraId="7A95E07E"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Tariffa</w:t>
            </w:r>
          </w:p>
        </w:tc>
        <w:tc>
          <w:tcPr>
            <w:tcW w:w="4854" w:type="dxa"/>
          </w:tcPr>
          <w:p w14:paraId="62D23D67"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riguardanti una tariffa</w:t>
            </w:r>
          </w:p>
        </w:tc>
        <w:tc>
          <w:tcPr>
            <w:tcW w:w="1984" w:type="dxa"/>
          </w:tcPr>
          <w:p w14:paraId="368A8D88"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545591D" w14:textId="77777777" w:rsidTr="008D015C">
        <w:tc>
          <w:tcPr>
            <w:tcW w:w="817" w:type="dxa"/>
          </w:tcPr>
          <w:p w14:paraId="343F8CE6" w14:textId="79318A3C"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UC45</w:t>
            </w:r>
          </w:p>
        </w:tc>
        <w:tc>
          <w:tcPr>
            <w:tcW w:w="2693" w:type="dxa"/>
          </w:tcPr>
          <w:p w14:paraId="050D10C6"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Tariffe</w:t>
            </w:r>
          </w:p>
        </w:tc>
        <w:tc>
          <w:tcPr>
            <w:tcW w:w="4854" w:type="dxa"/>
          </w:tcPr>
          <w:p w14:paraId="61493EC4"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delle tariffe</w:t>
            </w:r>
          </w:p>
        </w:tc>
        <w:tc>
          <w:tcPr>
            <w:tcW w:w="1984" w:type="dxa"/>
          </w:tcPr>
          <w:p w14:paraId="51F9BFF1"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7252E8F" w14:textId="77777777" w:rsidTr="008D015C">
        <w:tc>
          <w:tcPr>
            <w:tcW w:w="817" w:type="dxa"/>
          </w:tcPr>
          <w:p w14:paraId="0078A234" w14:textId="11FA57E5"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UC46</w:t>
            </w:r>
          </w:p>
        </w:tc>
        <w:tc>
          <w:tcPr>
            <w:tcW w:w="2693" w:type="dxa"/>
          </w:tcPr>
          <w:p w14:paraId="2EF35153"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Aggiungi Categoria</w:t>
            </w:r>
          </w:p>
        </w:tc>
        <w:tc>
          <w:tcPr>
            <w:tcW w:w="4854" w:type="dxa"/>
          </w:tcPr>
          <w:p w14:paraId="4783ABFA"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aggiunge una categoria di autoveicolo al sistema</w:t>
            </w:r>
          </w:p>
        </w:tc>
        <w:tc>
          <w:tcPr>
            <w:tcW w:w="1984" w:type="dxa"/>
          </w:tcPr>
          <w:p w14:paraId="21697E76"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15A9FB5" w14:textId="77777777" w:rsidTr="008D015C">
        <w:tc>
          <w:tcPr>
            <w:tcW w:w="817" w:type="dxa"/>
          </w:tcPr>
          <w:p w14:paraId="18781EE9" w14:textId="46B9D589"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UC47</w:t>
            </w:r>
          </w:p>
        </w:tc>
        <w:tc>
          <w:tcPr>
            <w:tcW w:w="2693" w:type="dxa"/>
          </w:tcPr>
          <w:p w14:paraId="534686E4"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Rimuovi Categoria</w:t>
            </w:r>
          </w:p>
        </w:tc>
        <w:tc>
          <w:tcPr>
            <w:tcW w:w="4854" w:type="dxa"/>
          </w:tcPr>
          <w:p w14:paraId="53B1C626"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rimuove una categoria di autoveicolo dal sistema</w:t>
            </w:r>
          </w:p>
        </w:tc>
        <w:tc>
          <w:tcPr>
            <w:tcW w:w="1984" w:type="dxa"/>
          </w:tcPr>
          <w:p w14:paraId="660B7A2B"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7058A454" w14:textId="77777777" w:rsidTr="008D015C">
        <w:tc>
          <w:tcPr>
            <w:tcW w:w="817" w:type="dxa"/>
          </w:tcPr>
          <w:p w14:paraId="6CADC5A8" w14:textId="05217CD7"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UC48</w:t>
            </w:r>
          </w:p>
        </w:tc>
        <w:tc>
          <w:tcPr>
            <w:tcW w:w="2693" w:type="dxa"/>
          </w:tcPr>
          <w:p w14:paraId="6184B53E"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Categoria</w:t>
            </w:r>
          </w:p>
        </w:tc>
        <w:tc>
          <w:tcPr>
            <w:tcW w:w="4854" w:type="dxa"/>
          </w:tcPr>
          <w:p w14:paraId="3B29E510"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informazioni riguardanti una categoria di autoveicolo</w:t>
            </w:r>
          </w:p>
        </w:tc>
        <w:tc>
          <w:tcPr>
            <w:tcW w:w="1984" w:type="dxa"/>
          </w:tcPr>
          <w:p w14:paraId="514572F9"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0968FD59" w14:textId="77777777" w:rsidTr="008D015C">
        <w:tc>
          <w:tcPr>
            <w:tcW w:w="817" w:type="dxa"/>
          </w:tcPr>
          <w:p w14:paraId="13A51D9C" w14:textId="61A16349"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UC49</w:t>
            </w:r>
          </w:p>
        </w:tc>
        <w:tc>
          <w:tcPr>
            <w:tcW w:w="2693" w:type="dxa"/>
          </w:tcPr>
          <w:p w14:paraId="406D9D26"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Visualizza Categoria</w:t>
            </w:r>
          </w:p>
        </w:tc>
        <w:tc>
          <w:tcPr>
            <w:tcW w:w="4854" w:type="dxa"/>
          </w:tcPr>
          <w:p w14:paraId="48328C7A"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 informazioni riguardanti una categoria di autoveicolo</w:t>
            </w:r>
          </w:p>
        </w:tc>
        <w:tc>
          <w:tcPr>
            <w:tcW w:w="1984" w:type="dxa"/>
          </w:tcPr>
          <w:p w14:paraId="5643FDB5"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2BCB8945" w14:textId="77777777" w:rsidTr="008D015C">
        <w:tc>
          <w:tcPr>
            <w:tcW w:w="817" w:type="dxa"/>
          </w:tcPr>
          <w:p w14:paraId="1BCBE4B9" w14:textId="4599EDEC"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lastRenderedPageBreak/>
              <w:t>UC50</w:t>
            </w:r>
          </w:p>
        </w:tc>
        <w:tc>
          <w:tcPr>
            <w:tcW w:w="2693" w:type="dxa"/>
          </w:tcPr>
          <w:p w14:paraId="7812592E"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Elenca Categorie</w:t>
            </w:r>
          </w:p>
        </w:tc>
        <w:tc>
          <w:tcPr>
            <w:tcW w:w="4854" w:type="dxa"/>
          </w:tcPr>
          <w:p w14:paraId="72F440F4"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visualizza l’elenco delle categorie di autoveicolo.</w:t>
            </w:r>
          </w:p>
        </w:tc>
        <w:tc>
          <w:tcPr>
            <w:tcW w:w="1984" w:type="dxa"/>
          </w:tcPr>
          <w:p w14:paraId="1F6CCB9A"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814A56E" w14:textId="77777777" w:rsidTr="008D015C">
        <w:tc>
          <w:tcPr>
            <w:tcW w:w="817" w:type="dxa"/>
          </w:tcPr>
          <w:p w14:paraId="3A5DE9FE" w14:textId="7CC3E2ED"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UC51</w:t>
            </w:r>
          </w:p>
        </w:tc>
        <w:tc>
          <w:tcPr>
            <w:tcW w:w="2693" w:type="dxa"/>
          </w:tcPr>
          <w:p w14:paraId="3FE68B84"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Login</w:t>
            </w:r>
          </w:p>
        </w:tc>
        <w:tc>
          <w:tcPr>
            <w:tcW w:w="4854" w:type="dxa"/>
          </w:tcPr>
          <w:p w14:paraId="0A83236B"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si autentica al sistema</w:t>
            </w:r>
          </w:p>
        </w:tc>
        <w:tc>
          <w:tcPr>
            <w:tcW w:w="1984" w:type="dxa"/>
          </w:tcPr>
          <w:p w14:paraId="63F278E4"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3601FB26" w14:textId="77777777" w:rsidTr="008D015C">
        <w:tc>
          <w:tcPr>
            <w:tcW w:w="817" w:type="dxa"/>
          </w:tcPr>
          <w:p w14:paraId="7B1B6EA9" w14:textId="08850A1B"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UC52</w:t>
            </w:r>
          </w:p>
        </w:tc>
        <w:tc>
          <w:tcPr>
            <w:tcW w:w="2693" w:type="dxa"/>
          </w:tcPr>
          <w:p w14:paraId="66713357" w14:textId="77777777" w:rsidR="008D015C" w:rsidRPr="00F500F5"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Logout</w:t>
            </w:r>
          </w:p>
        </w:tc>
        <w:tc>
          <w:tcPr>
            <w:tcW w:w="4854" w:type="dxa"/>
          </w:tcPr>
          <w:p w14:paraId="1FCB8AD1" w14:textId="77777777" w:rsidR="008D015C" w:rsidRPr="00F500F5"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si disconnette dal sistema</w:t>
            </w:r>
          </w:p>
        </w:tc>
        <w:tc>
          <w:tcPr>
            <w:tcW w:w="1984" w:type="dxa"/>
          </w:tcPr>
          <w:p w14:paraId="5E993137"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60ECE589" w14:textId="77777777" w:rsidTr="008D015C">
        <w:tc>
          <w:tcPr>
            <w:tcW w:w="817" w:type="dxa"/>
          </w:tcPr>
          <w:p w14:paraId="050CB76D" w14:textId="02A71AC1"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UC53</w:t>
            </w:r>
          </w:p>
        </w:tc>
        <w:tc>
          <w:tcPr>
            <w:tcW w:w="2693" w:type="dxa"/>
          </w:tcPr>
          <w:p w14:paraId="53E5832C" w14:textId="77777777" w:rsidR="008D015C"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Credenziali</w:t>
            </w:r>
          </w:p>
        </w:tc>
        <w:tc>
          <w:tcPr>
            <w:tcW w:w="4854" w:type="dxa"/>
          </w:tcPr>
          <w:p w14:paraId="26E62021" w14:textId="77777777" w:rsidR="008D015C"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le proprie credenziali d’accesso</w:t>
            </w:r>
          </w:p>
        </w:tc>
        <w:tc>
          <w:tcPr>
            <w:tcW w:w="1984" w:type="dxa"/>
          </w:tcPr>
          <w:p w14:paraId="656B501A" w14:textId="77777777" w:rsidR="008D015C" w:rsidRDefault="008D015C" w:rsidP="008D015C">
            <w:pPr>
              <w:spacing w:before="240"/>
              <w:jc w:val="center"/>
            </w:pPr>
            <w:r w:rsidRPr="00D44649">
              <w:rPr>
                <w:rFonts w:ascii="Verdana" w:hAnsi="Verdana"/>
                <w:sz w:val="18"/>
                <w:szCs w:val="18"/>
                <w:lang w:val="it-IT"/>
              </w:rPr>
              <w:t>Use Case</w:t>
            </w:r>
          </w:p>
        </w:tc>
      </w:tr>
      <w:tr w:rsidR="008D015C" w:rsidRPr="000E5564" w14:paraId="489FEA95" w14:textId="77777777" w:rsidTr="008D015C">
        <w:tc>
          <w:tcPr>
            <w:tcW w:w="817" w:type="dxa"/>
          </w:tcPr>
          <w:p w14:paraId="7B2EAEC7" w14:textId="5CD912EA" w:rsidR="008D015C" w:rsidRDefault="00432DE3" w:rsidP="008D015C">
            <w:pPr>
              <w:keepNext/>
              <w:tabs>
                <w:tab w:val="left" w:pos="2764"/>
              </w:tabs>
              <w:spacing w:before="240" w:line="240" w:lineRule="auto"/>
              <w:ind w:right="53"/>
              <w:jc w:val="center"/>
              <w:rPr>
                <w:rFonts w:ascii="Verdana" w:hAnsi="Verdana"/>
                <w:sz w:val="18"/>
                <w:szCs w:val="18"/>
                <w:lang w:val="it-IT"/>
              </w:rPr>
            </w:pPr>
            <w:r>
              <w:rPr>
                <w:rFonts w:ascii="Verdana" w:hAnsi="Verdana"/>
                <w:sz w:val="18"/>
                <w:szCs w:val="18"/>
                <w:lang w:val="it-IT"/>
              </w:rPr>
              <w:t>UC54</w:t>
            </w:r>
          </w:p>
        </w:tc>
        <w:tc>
          <w:tcPr>
            <w:tcW w:w="2693" w:type="dxa"/>
          </w:tcPr>
          <w:p w14:paraId="48F40BB8" w14:textId="77777777" w:rsidR="008D015C" w:rsidRDefault="008D015C" w:rsidP="008D015C">
            <w:pPr>
              <w:keepNext/>
              <w:tabs>
                <w:tab w:val="left" w:pos="2764"/>
              </w:tabs>
              <w:spacing w:before="240" w:line="240" w:lineRule="auto"/>
              <w:ind w:right="53" w:firstLine="71"/>
              <w:jc w:val="center"/>
              <w:rPr>
                <w:rFonts w:ascii="Verdana" w:hAnsi="Verdana"/>
                <w:sz w:val="18"/>
                <w:szCs w:val="18"/>
                <w:lang w:val="it-IT"/>
              </w:rPr>
            </w:pPr>
            <w:r>
              <w:rPr>
                <w:rFonts w:ascii="Verdana" w:hAnsi="Verdana"/>
                <w:sz w:val="18"/>
                <w:szCs w:val="18"/>
                <w:lang w:val="it-IT"/>
              </w:rPr>
              <w:t>Modifica anagrafica</w:t>
            </w:r>
          </w:p>
        </w:tc>
        <w:tc>
          <w:tcPr>
            <w:tcW w:w="4854" w:type="dxa"/>
          </w:tcPr>
          <w:p w14:paraId="55725C65" w14:textId="77777777" w:rsidR="008D015C" w:rsidRDefault="008D015C" w:rsidP="008D015C">
            <w:pPr>
              <w:keepNext/>
              <w:spacing w:before="240" w:line="240" w:lineRule="auto"/>
              <w:ind w:right="33"/>
              <w:jc w:val="center"/>
              <w:rPr>
                <w:rFonts w:ascii="Verdana" w:hAnsi="Verdana"/>
                <w:sz w:val="18"/>
                <w:szCs w:val="18"/>
                <w:lang w:val="it-IT"/>
              </w:rPr>
            </w:pPr>
            <w:r>
              <w:rPr>
                <w:rFonts w:ascii="Verdana" w:hAnsi="Verdana"/>
                <w:sz w:val="18"/>
                <w:szCs w:val="18"/>
                <w:lang w:val="it-IT"/>
              </w:rPr>
              <w:t>L’attore modifica i propri dati anagrafici</w:t>
            </w:r>
          </w:p>
        </w:tc>
        <w:tc>
          <w:tcPr>
            <w:tcW w:w="1984" w:type="dxa"/>
          </w:tcPr>
          <w:p w14:paraId="1F4F84A1" w14:textId="77777777" w:rsidR="008D015C" w:rsidRDefault="008D015C" w:rsidP="008D015C">
            <w:pPr>
              <w:spacing w:before="240"/>
              <w:jc w:val="center"/>
            </w:pPr>
            <w:r w:rsidRPr="00D44649">
              <w:rPr>
                <w:rFonts w:ascii="Verdana" w:hAnsi="Verdana"/>
                <w:sz w:val="18"/>
                <w:szCs w:val="18"/>
                <w:lang w:val="it-IT"/>
              </w:rPr>
              <w:t>Use Case</w:t>
            </w:r>
          </w:p>
        </w:tc>
      </w:tr>
    </w:tbl>
    <w:p w14:paraId="39F724A8" w14:textId="77777777" w:rsidR="00C56160" w:rsidRPr="00EB3344" w:rsidRDefault="00C56160" w:rsidP="00C56160">
      <w:pPr>
        <w:keepNext/>
        <w:spacing w:before="360" w:after="120" w:line="240" w:lineRule="auto"/>
        <w:ind w:right="567"/>
        <w:rPr>
          <w:color w:val="000080"/>
          <w:lang w:val="it-IT"/>
        </w:rPr>
      </w:pPr>
    </w:p>
    <w:p w14:paraId="5946024B" w14:textId="77777777" w:rsidR="00375580" w:rsidRPr="005F254C" w:rsidRDefault="0066333B" w:rsidP="00F500F5">
      <w:pPr>
        <w:keepNext/>
        <w:numPr>
          <w:ilvl w:val="2"/>
          <w:numId w:val="1"/>
        </w:numPr>
        <w:spacing w:before="240" w:line="240" w:lineRule="auto"/>
        <w:ind w:right="567"/>
        <w:rPr>
          <w:color w:val="808080"/>
        </w:rPr>
      </w:pPr>
      <w:r w:rsidRPr="005F254C">
        <w:rPr>
          <w:rFonts w:eastAsia="Arial"/>
          <w:b/>
          <w:color w:val="808080"/>
          <w:sz w:val="24"/>
          <w:szCs w:val="24"/>
        </w:rPr>
        <w:t>Identificazione vincoli</w:t>
      </w:r>
    </w:p>
    <w:p w14:paraId="6DD2D91A" w14:textId="77777777" w:rsidR="00B8230C" w:rsidRPr="005F254C" w:rsidRDefault="00B8230C" w:rsidP="00B8230C">
      <w:pPr>
        <w:keepNext/>
        <w:spacing w:before="240" w:line="240" w:lineRule="auto"/>
        <w:ind w:left="142" w:right="567"/>
        <w:rPr>
          <w:color w:val="808080"/>
        </w:rPr>
      </w:pPr>
    </w:p>
    <w:p w14:paraId="4CDF9CD3" w14:textId="77777777" w:rsidR="00375580" w:rsidRPr="00B73A9A" w:rsidRDefault="0066333B" w:rsidP="00B73A9A">
      <w:pPr>
        <w:keepNext/>
        <w:numPr>
          <w:ilvl w:val="2"/>
          <w:numId w:val="1"/>
        </w:numPr>
        <w:spacing w:line="240" w:lineRule="auto"/>
        <w:ind w:right="567"/>
        <w:rPr>
          <w:color w:val="000080"/>
        </w:rPr>
      </w:pPr>
      <w:r w:rsidRPr="00C254F0">
        <w:rPr>
          <w:rFonts w:eastAsia="Arial"/>
          <w:b/>
          <w:color w:val="000080"/>
          <w:sz w:val="24"/>
          <w:szCs w:val="24"/>
        </w:rPr>
        <w:t>Identificazione classi e relazioni</w:t>
      </w:r>
    </w:p>
    <w:p w14:paraId="39903786" w14:textId="77777777" w:rsidR="00375580" w:rsidRPr="00C254F0" w:rsidRDefault="0066333B">
      <w:pPr>
        <w:keepNext/>
        <w:numPr>
          <w:ilvl w:val="1"/>
          <w:numId w:val="1"/>
        </w:numPr>
        <w:spacing w:before="360" w:after="120" w:line="360" w:lineRule="auto"/>
        <w:rPr>
          <w:rFonts w:ascii="Verdana" w:eastAsia="Verdana" w:hAnsi="Verdana" w:cs="Verdana"/>
          <w:b/>
          <w:color w:val="000080"/>
          <w:sz w:val="28"/>
          <w:szCs w:val="28"/>
        </w:rPr>
      </w:pPr>
      <w:r w:rsidRPr="00F678B5">
        <w:rPr>
          <w:rFonts w:ascii="Verdana" w:eastAsia="Verdana" w:hAnsi="Verdana" w:cs="Verdana"/>
          <w:b/>
          <w:color w:val="000080"/>
          <w:sz w:val="28"/>
          <w:szCs w:val="28"/>
          <w:lang w:val="it-IT"/>
        </w:rPr>
        <w:t>Mat</w:t>
      </w:r>
      <w:r w:rsidRPr="00C254F0">
        <w:rPr>
          <w:rFonts w:ascii="Verdana" w:eastAsia="Verdana" w:hAnsi="Verdana" w:cs="Verdana"/>
          <w:b/>
          <w:color w:val="000080"/>
          <w:sz w:val="28"/>
          <w:szCs w:val="28"/>
        </w:rPr>
        <w:t>rici di tracciabilità</w:t>
      </w:r>
    </w:p>
    <w:p w14:paraId="6CAEE698" w14:textId="77777777" w:rsidR="00375580" w:rsidRPr="00C254F0" w:rsidRDefault="0066333B" w:rsidP="000703CD">
      <w:pPr>
        <w:keepNext/>
        <w:numPr>
          <w:ilvl w:val="2"/>
          <w:numId w:val="1"/>
        </w:numPr>
        <w:spacing w:before="360" w:after="120" w:line="240" w:lineRule="auto"/>
        <w:ind w:right="567"/>
        <w:rPr>
          <w:color w:val="000080"/>
        </w:rPr>
      </w:pPr>
      <w:r w:rsidRPr="00C254F0">
        <w:rPr>
          <w:rFonts w:eastAsia="Arial"/>
          <w:b/>
          <w:color w:val="000080"/>
          <w:sz w:val="24"/>
          <w:szCs w:val="24"/>
        </w:rPr>
        <w:t>Requisiti funzionali vs Casi d’uso</w:t>
      </w:r>
    </w:p>
    <w:p w14:paraId="0CD14A09" w14:textId="77777777" w:rsidR="00375580" w:rsidRPr="00C254F0" w:rsidRDefault="0066333B" w:rsidP="000703CD">
      <w:pPr>
        <w:keepNext/>
        <w:numPr>
          <w:ilvl w:val="2"/>
          <w:numId w:val="1"/>
        </w:numPr>
        <w:spacing w:before="360" w:after="120" w:line="240" w:lineRule="auto"/>
        <w:ind w:right="567"/>
        <w:rPr>
          <w:color w:val="000080"/>
        </w:rPr>
      </w:pPr>
      <w:r w:rsidRPr="00C254F0">
        <w:rPr>
          <w:rFonts w:eastAsia="Arial"/>
          <w:b/>
          <w:color w:val="000080"/>
          <w:sz w:val="24"/>
          <w:szCs w:val="24"/>
        </w:rPr>
        <w:t>Vincoli vs Casi d’uso</w:t>
      </w:r>
    </w:p>
    <w:p w14:paraId="5411F5A3" w14:textId="77777777" w:rsidR="00375580" w:rsidRPr="0039309E" w:rsidRDefault="0066333B" w:rsidP="000703CD">
      <w:pPr>
        <w:keepNext/>
        <w:numPr>
          <w:ilvl w:val="2"/>
          <w:numId w:val="1"/>
        </w:numPr>
        <w:spacing w:before="360" w:after="120" w:line="240" w:lineRule="auto"/>
        <w:ind w:right="567"/>
        <w:rPr>
          <w:color w:val="000080"/>
        </w:rPr>
      </w:pPr>
      <w:r w:rsidRPr="00C254F0">
        <w:rPr>
          <w:rFonts w:eastAsia="Arial"/>
          <w:b/>
          <w:color w:val="000080"/>
          <w:sz w:val="24"/>
          <w:szCs w:val="24"/>
        </w:rPr>
        <w:t>Requisiti informativi Vs casi d’uso</w:t>
      </w:r>
    </w:p>
    <w:p w14:paraId="50095B29" w14:textId="77777777" w:rsidR="0039309E" w:rsidRDefault="0039309E" w:rsidP="0039309E">
      <w:pPr>
        <w:keepNext/>
        <w:spacing w:before="360" w:after="120" w:line="240" w:lineRule="auto"/>
        <w:ind w:right="567"/>
        <w:rPr>
          <w:rFonts w:eastAsia="Arial"/>
          <w:b/>
          <w:color w:val="000080"/>
          <w:sz w:val="24"/>
          <w:szCs w:val="24"/>
        </w:rPr>
      </w:pPr>
    </w:p>
    <w:p w14:paraId="11FB11C8" w14:textId="77777777" w:rsidR="00C55EB5" w:rsidRDefault="00C55EB5" w:rsidP="0039309E">
      <w:pPr>
        <w:keepNext/>
        <w:spacing w:before="360" w:after="120" w:line="240" w:lineRule="auto"/>
        <w:ind w:right="567"/>
        <w:rPr>
          <w:color w:val="000080"/>
        </w:rPr>
      </w:pPr>
    </w:p>
    <w:p w14:paraId="67E5EFFC" w14:textId="77777777" w:rsidR="00C3516F" w:rsidRDefault="00C3516F" w:rsidP="0039309E">
      <w:pPr>
        <w:keepNext/>
        <w:spacing w:before="360" w:after="120" w:line="240" w:lineRule="auto"/>
        <w:ind w:right="567"/>
        <w:rPr>
          <w:color w:val="000080"/>
        </w:rPr>
      </w:pPr>
    </w:p>
    <w:p w14:paraId="7B347793" w14:textId="77777777" w:rsidR="00C3516F" w:rsidRDefault="00C3516F" w:rsidP="0039309E">
      <w:pPr>
        <w:keepNext/>
        <w:spacing w:before="360" w:after="120" w:line="240" w:lineRule="auto"/>
        <w:ind w:right="567"/>
        <w:rPr>
          <w:color w:val="000080"/>
        </w:rPr>
      </w:pPr>
    </w:p>
    <w:p w14:paraId="26DC4B39" w14:textId="77777777" w:rsidR="00C3516F" w:rsidRDefault="00C3516F" w:rsidP="0039309E">
      <w:pPr>
        <w:keepNext/>
        <w:spacing w:before="360" w:after="120" w:line="240" w:lineRule="auto"/>
        <w:ind w:right="567"/>
        <w:rPr>
          <w:color w:val="000080"/>
        </w:rPr>
      </w:pPr>
    </w:p>
    <w:p w14:paraId="6C3E9741" w14:textId="77777777" w:rsidR="00D97596" w:rsidRDefault="00D97596" w:rsidP="0039309E">
      <w:pPr>
        <w:keepNext/>
        <w:spacing w:before="360" w:after="120" w:line="240" w:lineRule="auto"/>
        <w:ind w:right="567"/>
        <w:rPr>
          <w:color w:val="000080"/>
        </w:rPr>
      </w:pPr>
    </w:p>
    <w:p w14:paraId="383D98BE" w14:textId="77777777" w:rsidR="00D97596" w:rsidRDefault="00D97596" w:rsidP="0039309E">
      <w:pPr>
        <w:keepNext/>
        <w:spacing w:before="360" w:after="120" w:line="240" w:lineRule="auto"/>
        <w:ind w:right="567"/>
        <w:rPr>
          <w:color w:val="000080"/>
        </w:rPr>
      </w:pPr>
    </w:p>
    <w:p w14:paraId="2E197BE1" w14:textId="77777777" w:rsidR="00D97596" w:rsidRDefault="00D97596" w:rsidP="0039309E">
      <w:pPr>
        <w:keepNext/>
        <w:spacing w:before="360" w:after="120" w:line="240" w:lineRule="auto"/>
        <w:ind w:right="567"/>
        <w:rPr>
          <w:color w:val="000080"/>
        </w:rPr>
      </w:pPr>
    </w:p>
    <w:p w14:paraId="22B22BD3" w14:textId="77777777" w:rsidR="00D97596" w:rsidRDefault="00D97596" w:rsidP="0039309E">
      <w:pPr>
        <w:keepNext/>
        <w:spacing w:before="360" w:after="120" w:line="240" w:lineRule="auto"/>
        <w:ind w:right="567"/>
        <w:rPr>
          <w:color w:val="000080"/>
        </w:rPr>
      </w:pPr>
    </w:p>
    <w:p w14:paraId="28480343" w14:textId="77777777" w:rsidR="00D97596" w:rsidRPr="00C254F0" w:rsidRDefault="00D97596" w:rsidP="0039309E">
      <w:pPr>
        <w:keepNext/>
        <w:spacing w:before="360" w:after="120" w:line="240" w:lineRule="auto"/>
        <w:ind w:right="567"/>
        <w:rPr>
          <w:color w:val="000080"/>
        </w:rPr>
      </w:pPr>
    </w:p>
    <w:p w14:paraId="6DB1F15C" w14:textId="77777777" w:rsidR="00375580" w:rsidRPr="00C254F0" w:rsidRDefault="0066333B" w:rsidP="00B8230C">
      <w:pPr>
        <w:keepNext/>
        <w:numPr>
          <w:ilvl w:val="1"/>
          <w:numId w:val="1"/>
        </w:numPr>
        <w:spacing w:after="0" w:line="360" w:lineRule="auto"/>
        <w:rPr>
          <w:rFonts w:ascii="Verdana" w:eastAsia="Verdana" w:hAnsi="Verdana" w:cs="Verdana"/>
          <w:b/>
          <w:color w:val="000080"/>
          <w:sz w:val="28"/>
          <w:szCs w:val="28"/>
        </w:rPr>
      </w:pPr>
      <w:r w:rsidRPr="00C254F0">
        <w:rPr>
          <w:rFonts w:ascii="Verdana" w:eastAsia="Verdana" w:hAnsi="Verdana" w:cs="Verdana"/>
          <w:b/>
          <w:color w:val="000080"/>
          <w:sz w:val="28"/>
          <w:szCs w:val="28"/>
        </w:rPr>
        <w:t>Casi d’uso</w:t>
      </w:r>
    </w:p>
    <w:p w14:paraId="5E855653" w14:textId="77777777" w:rsidR="00375580" w:rsidRPr="00FA6FC5" w:rsidRDefault="0066333B" w:rsidP="00B8230C">
      <w:pPr>
        <w:keepNext/>
        <w:numPr>
          <w:ilvl w:val="2"/>
          <w:numId w:val="1"/>
        </w:numPr>
        <w:spacing w:line="240" w:lineRule="auto"/>
        <w:ind w:right="567"/>
        <w:rPr>
          <w:rFonts w:ascii="Verdana" w:hAnsi="Verdana"/>
          <w:color w:val="000080"/>
        </w:rPr>
      </w:pPr>
      <w:r w:rsidRPr="00FA6FC5">
        <w:rPr>
          <w:rFonts w:ascii="Verdana" w:eastAsia="Arial" w:hAnsi="Verdana"/>
          <w:b/>
          <w:color w:val="000080"/>
          <w:sz w:val="24"/>
          <w:szCs w:val="24"/>
        </w:rPr>
        <w:t>Diagrammi</w:t>
      </w:r>
    </w:p>
    <w:p w14:paraId="3C4D8A64" w14:textId="77777777" w:rsidR="00FA6FC5" w:rsidRPr="00DB0604" w:rsidRDefault="0039309E" w:rsidP="00DB0604">
      <w:pPr>
        <w:keepNext/>
        <w:numPr>
          <w:ilvl w:val="3"/>
          <w:numId w:val="1"/>
        </w:numPr>
        <w:spacing w:after="0" w:line="240" w:lineRule="auto"/>
        <w:ind w:left="426" w:right="567"/>
        <w:rPr>
          <w:rFonts w:ascii="Verdana" w:hAnsi="Verdana"/>
          <w:b/>
          <w:color w:val="000080"/>
          <w:sz w:val="20"/>
        </w:rPr>
      </w:pPr>
      <w:r w:rsidRPr="00FA6FC5">
        <w:rPr>
          <w:rFonts w:ascii="Verdana" w:hAnsi="Verdana"/>
          <w:b/>
          <w:color w:val="000080"/>
          <w:sz w:val="20"/>
        </w:rPr>
        <w:t>Gestione accesso</w:t>
      </w:r>
    </w:p>
    <w:p w14:paraId="05C2E8D0" w14:textId="77777777" w:rsidR="0039309E" w:rsidRPr="00DB0604" w:rsidRDefault="0039309E" w:rsidP="00DB0604">
      <w:pPr>
        <w:keepNext/>
        <w:numPr>
          <w:ilvl w:val="3"/>
          <w:numId w:val="1"/>
        </w:numPr>
        <w:spacing w:before="360" w:after="120" w:line="240" w:lineRule="auto"/>
        <w:ind w:left="426" w:right="567"/>
        <w:rPr>
          <w:rFonts w:ascii="Verdana" w:hAnsi="Verdana"/>
          <w:b/>
          <w:color w:val="000080"/>
          <w:sz w:val="20"/>
        </w:rPr>
      </w:pPr>
      <w:r w:rsidRPr="00FA6FC5">
        <w:rPr>
          <w:rFonts w:ascii="Verdana" w:hAnsi="Verdana"/>
          <w:b/>
          <w:color w:val="000080"/>
          <w:sz w:val="20"/>
        </w:rPr>
        <w:t>Gestione autoveicoli</w:t>
      </w:r>
    </w:p>
    <w:p w14:paraId="216A15CF" w14:textId="77777777" w:rsidR="00C55EB5" w:rsidRPr="00DB0604" w:rsidRDefault="006D3780" w:rsidP="00DB0604">
      <w:pPr>
        <w:keepNext/>
        <w:numPr>
          <w:ilvl w:val="3"/>
          <w:numId w:val="1"/>
        </w:numPr>
        <w:spacing w:before="360" w:after="120" w:line="240" w:lineRule="auto"/>
        <w:ind w:left="426" w:right="567"/>
        <w:rPr>
          <w:rFonts w:ascii="Verdana" w:hAnsi="Verdana"/>
          <w:b/>
          <w:color w:val="000080"/>
          <w:sz w:val="20"/>
        </w:rPr>
      </w:pPr>
      <w:r>
        <w:rPr>
          <w:rFonts w:ascii="Verdana" w:hAnsi="Verdana"/>
          <w:b/>
          <w:color w:val="000080"/>
          <w:sz w:val="20"/>
        </w:rPr>
        <w:t>Gestione Sedi</w:t>
      </w:r>
    </w:p>
    <w:p w14:paraId="7DD35A0C" w14:textId="77777777" w:rsidR="00C500CF" w:rsidRPr="00DB0604" w:rsidRDefault="0039309E" w:rsidP="00C500CF">
      <w:pPr>
        <w:keepNext/>
        <w:numPr>
          <w:ilvl w:val="3"/>
          <w:numId w:val="1"/>
        </w:numPr>
        <w:spacing w:before="360" w:after="120" w:line="240" w:lineRule="auto"/>
        <w:ind w:left="426" w:right="567"/>
        <w:rPr>
          <w:rFonts w:ascii="Verdana" w:hAnsi="Verdana"/>
          <w:b/>
          <w:color w:val="000080"/>
          <w:sz w:val="20"/>
        </w:rPr>
      </w:pPr>
      <w:r w:rsidRPr="00DB0604">
        <w:rPr>
          <w:rFonts w:ascii="Verdana" w:hAnsi="Verdana"/>
          <w:b/>
          <w:color w:val="000080"/>
          <w:sz w:val="20"/>
        </w:rPr>
        <w:t>Gestione business</w:t>
      </w:r>
    </w:p>
    <w:p w14:paraId="303272E0" w14:textId="77777777" w:rsidR="000E319D" w:rsidRPr="00DB0604" w:rsidRDefault="0039309E" w:rsidP="00B8230C">
      <w:pPr>
        <w:keepNext/>
        <w:numPr>
          <w:ilvl w:val="3"/>
          <w:numId w:val="1"/>
        </w:numPr>
        <w:spacing w:before="360" w:after="120" w:line="240" w:lineRule="auto"/>
        <w:ind w:left="426" w:right="567"/>
        <w:rPr>
          <w:rFonts w:ascii="Verdana" w:hAnsi="Verdana"/>
          <w:b/>
          <w:color w:val="000080"/>
          <w:sz w:val="20"/>
        </w:rPr>
      </w:pPr>
      <w:r w:rsidRPr="00DB0604">
        <w:rPr>
          <w:rFonts w:ascii="Verdana" w:hAnsi="Verdana"/>
          <w:b/>
          <w:color w:val="000080"/>
          <w:sz w:val="20"/>
        </w:rPr>
        <w:lastRenderedPageBreak/>
        <w:t>Gestione cliente</w:t>
      </w:r>
    </w:p>
    <w:p w14:paraId="1A6DC03D" w14:textId="77777777" w:rsidR="0039309E" w:rsidRPr="00FA6FC5" w:rsidRDefault="0039309E" w:rsidP="0039309E">
      <w:pPr>
        <w:keepNext/>
        <w:numPr>
          <w:ilvl w:val="3"/>
          <w:numId w:val="1"/>
        </w:numPr>
        <w:spacing w:before="360" w:after="120" w:line="240" w:lineRule="auto"/>
        <w:ind w:left="426" w:right="567"/>
        <w:rPr>
          <w:rFonts w:ascii="Verdana" w:hAnsi="Verdana"/>
          <w:b/>
          <w:color w:val="000080"/>
          <w:sz w:val="20"/>
        </w:rPr>
      </w:pPr>
      <w:r w:rsidRPr="00FA6FC5">
        <w:rPr>
          <w:rFonts w:ascii="Verdana" w:hAnsi="Verdana"/>
          <w:b/>
          <w:color w:val="000080"/>
          <w:sz w:val="20"/>
        </w:rPr>
        <w:t xml:space="preserve">Gestione </w:t>
      </w:r>
      <w:r w:rsidR="00FA6FC5" w:rsidRPr="00FA6FC5">
        <w:rPr>
          <w:rFonts w:ascii="Verdana" w:hAnsi="Verdana"/>
          <w:b/>
          <w:color w:val="000080"/>
          <w:sz w:val="20"/>
        </w:rPr>
        <w:t>contratti</w:t>
      </w:r>
    </w:p>
    <w:p w14:paraId="7F7494DC" w14:textId="77777777" w:rsidR="00FA6FC5" w:rsidRPr="00FA6FC5" w:rsidRDefault="00FA6FC5" w:rsidP="0039309E">
      <w:pPr>
        <w:keepNext/>
        <w:numPr>
          <w:ilvl w:val="3"/>
          <w:numId w:val="1"/>
        </w:numPr>
        <w:spacing w:before="360" w:after="120" w:line="240" w:lineRule="auto"/>
        <w:ind w:left="426" w:right="567"/>
        <w:rPr>
          <w:rFonts w:ascii="Verdana" w:hAnsi="Verdana"/>
          <w:b/>
          <w:color w:val="000080"/>
          <w:sz w:val="20"/>
        </w:rPr>
      </w:pPr>
      <w:r w:rsidRPr="00FA6FC5">
        <w:rPr>
          <w:rFonts w:ascii="Verdana" w:hAnsi="Verdana"/>
          <w:b/>
          <w:color w:val="000080"/>
          <w:sz w:val="20"/>
        </w:rPr>
        <w:t>Gestione impiegati</w:t>
      </w:r>
    </w:p>
    <w:p w14:paraId="367FBEAC" w14:textId="77777777" w:rsidR="00FA6FC5" w:rsidRDefault="00FA6FC5" w:rsidP="00B310AC">
      <w:pPr>
        <w:keepNext/>
        <w:spacing w:before="360" w:after="120" w:line="240" w:lineRule="auto"/>
        <w:ind w:left="-567" w:right="567"/>
        <w:rPr>
          <w:color w:val="000080"/>
        </w:rPr>
      </w:pPr>
    </w:p>
    <w:p w14:paraId="5DC2A4F9" w14:textId="77777777" w:rsidR="0000755B" w:rsidRDefault="0000755B" w:rsidP="0000755B">
      <w:pPr>
        <w:keepNext/>
        <w:spacing w:before="360" w:after="120" w:line="240" w:lineRule="auto"/>
        <w:ind w:left="426" w:right="567"/>
        <w:rPr>
          <w:rFonts w:ascii="Verdana" w:hAnsi="Verdana"/>
          <w:b/>
          <w:color w:val="000080"/>
          <w:sz w:val="20"/>
        </w:rPr>
      </w:pPr>
    </w:p>
    <w:p w14:paraId="0F3FD228" w14:textId="77777777" w:rsidR="00DB0604" w:rsidRDefault="00DB0604" w:rsidP="000E3107">
      <w:pPr>
        <w:keepNext/>
        <w:spacing w:before="360" w:after="120" w:line="240" w:lineRule="auto"/>
        <w:ind w:right="567"/>
        <w:rPr>
          <w:rFonts w:eastAsia="Arial"/>
          <w:b/>
          <w:color w:val="000080"/>
          <w:sz w:val="24"/>
          <w:szCs w:val="24"/>
        </w:rPr>
      </w:pPr>
    </w:p>
    <w:p w14:paraId="1E6DF903" w14:textId="77777777" w:rsidR="00DB0604" w:rsidRDefault="00DB0604" w:rsidP="000E3107">
      <w:pPr>
        <w:keepNext/>
        <w:spacing w:before="360" w:after="120" w:line="240" w:lineRule="auto"/>
        <w:ind w:right="567"/>
        <w:rPr>
          <w:rFonts w:eastAsia="Arial"/>
          <w:b/>
          <w:color w:val="000080"/>
          <w:sz w:val="24"/>
          <w:szCs w:val="24"/>
        </w:rPr>
      </w:pPr>
    </w:p>
    <w:p w14:paraId="7BF6AF91" w14:textId="77777777" w:rsidR="00DB0604" w:rsidRDefault="00DB0604" w:rsidP="000E3107">
      <w:pPr>
        <w:keepNext/>
        <w:spacing w:before="360" w:after="120" w:line="240" w:lineRule="auto"/>
        <w:ind w:right="567"/>
        <w:rPr>
          <w:rFonts w:eastAsia="Arial"/>
          <w:b/>
          <w:color w:val="000080"/>
          <w:sz w:val="24"/>
          <w:szCs w:val="24"/>
        </w:rPr>
      </w:pPr>
    </w:p>
    <w:p w14:paraId="41BA58D1" w14:textId="77777777" w:rsidR="00DB0604" w:rsidRDefault="00DB0604" w:rsidP="000E3107">
      <w:pPr>
        <w:keepNext/>
        <w:spacing w:before="360" w:after="120" w:line="240" w:lineRule="auto"/>
        <w:ind w:right="567"/>
        <w:rPr>
          <w:rFonts w:eastAsia="Arial"/>
          <w:b/>
          <w:color w:val="000080"/>
          <w:sz w:val="24"/>
          <w:szCs w:val="24"/>
        </w:rPr>
      </w:pPr>
    </w:p>
    <w:p w14:paraId="24EE2F9B" w14:textId="77777777" w:rsidR="00DB0604" w:rsidRDefault="00DB0604" w:rsidP="000E3107">
      <w:pPr>
        <w:keepNext/>
        <w:spacing w:before="360" w:after="120" w:line="240" w:lineRule="auto"/>
        <w:ind w:right="567"/>
        <w:rPr>
          <w:rFonts w:eastAsia="Arial"/>
          <w:b/>
          <w:color w:val="000080"/>
          <w:sz w:val="24"/>
          <w:szCs w:val="24"/>
        </w:rPr>
      </w:pPr>
    </w:p>
    <w:p w14:paraId="60A51371" w14:textId="77777777" w:rsidR="00DB0604" w:rsidRDefault="00DB0604" w:rsidP="000E3107">
      <w:pPr>
        <w:keepNext/>
        <w:spacing w:before="360" w:after="120" w:line="240" w:lineRule="auto"/>
        <w:ind w:right="567"/>
        <w:rPr>
          <w:rFonts w:eastAsia="Arial"/>
          <w:b/>
          <w:color w:val="000080"/>
          <w:sz w:val="24"/>
          <w:szCs w:val="24"/>
        </w:rPr>
      </w:pPr>
    </w:p>
    <w:p w14:paraId="37E7B07D" w14:textId="77777777" w:rsidR="00DB0604" w:rsidRDefault="00DB0604" w:rsidP="000E3107">
      <w:pPr>
        <w:keepNext/>
        <w:spacing w:before="360" w:after="120" w:line="240" w:lineRule="auto"/>
        <w:ind w:right="567"/>
        <w:rPr>
          <w:rFonts w:eastAsia="Arial"/>
          <w:b/>
          <w:color w:val="000080"/>
          <w:sz w:val="24"/>
          <w:szCs w:val="24"/>
        </w:rPr>
      </w:pPr>
    </w:p>
    <w:p w14:paraId="4E6A8E77" w14:textId="77777777" w:rsidR="00DB0604" w:rsidRDefault="00DB0604" w:rsidP="000E3107">
      <w:pPr>
        <w:keepNext/>
        <w:spacing w:before="360" w:after="120" w:line="240" w:lineRule="auto"/>
        <w:ind w:right="567"/>
        <w:rPr>
          <w:rFonts w:eastAsia="Arial"/>
          <w:b/>
          <w:color w:val="000080"/>
          <w:sz w:val="24"/>
          <w:szCs w:val="24"/>
        </w:rPr>
      </w:pPr>
    </w:p>
    <w:p w14:paraId="68E84A03" w14:textId="77777777" w:rsidR="00DB0604" w:rsidRDefault="00DB0604" w:rsidP="000E3107">
      <w:pPr>
        <w:keepNext/>
        <w:spacing w:before="360" w:after="120" w:line="240" w:lineRule="auto"/>
        <w:ind w:right="567"/>
        <w:rPr>
          <w:rFonts w:eastAsia="Arial"/>
          <w:b/>
          <w:color w:val="000080"/>
          <w:sz w:val="24"/>
          <w:szCs w:val="24"/>
        </w:rPr>
      </w:pPr>
    </w:p>
    <w:p w14:paraId="326C4CAD" w14:textId="77777777" w:rsidR="00DB0604" w:rsidRDefault="00DB0604" w:rsidP="000E3107">
      <w:pPr>
        <w:keepNext/>
        <w:spacing w:before="360" w:after="120" w:line="240" w:lineRule="auto"/>
        <w:ind w:right="567"/>
        <w:rPr>
          <w:rFonts w:eastAsia="Arial"/>
          <w:b/>
          <w:color w:val="000080"/>
          <w:sz w:val="24"/>
          <w:szCs w:val="24"/>
        </w:rPr>
      </w:pPr>
    </w:p>
    <w:p w14:paraId="7FC65EC9" w14:textId="77777777" w:rsidR="00DB0604" w:rsidRDefault="00DB0604" w:rsidP="000E3107">
      <w:pPr>
        <w:keepNext/>
        <w:spacing w:before="360" w:after="120" w:line="240" w:lineRule="auto"/>
        <w:ind w:right="567"/>
        <w:rPr>
          <w:rFonts w:eastAsia="Arial"/>
          <w:b/>
          <w:color w:val="000080"/>
          <w:sz w:val="24"/>
          <w:szCs w:val="24"/>
        </w:rPr>
      </w:pPr>
    </w:p>
    <w:p w14:paraId="782F5255" w14:textId="77777777" w:rsidR="00DB0604" w:rsidRDefault="00DB0604" w:rsidP="000E3107">
      <w:pPr>
        <w:keepNext/>
        <w:spacing w:before="360" w:after="120" w:line="240" w:lineRule="auto"/>
        <w:ind w:right="567"/>
        <w:rPr>
          <w:rFonts w:eastAsia="Arial"/>
          <w:b/>
          <w:color w:val="000080"/>
          <w:sz w:val="24"/>
          <w:szCs w:val="24"/>
        </w:rPr>
      </w:pPr>
    </w:p>
    <w:p w14:paraId="4A7676E5" w14:textId="77777777" w:rsidR="006D3780" w:rsidRDefault="0066333B" w:rsidP="002E0188">
      <w:pPr>
        <w:keepNext/>
        <w:numPr>
          <w:ilvl w:val="2"/>
          <w:numId w:val="1"/>
        </w:numPr>
        <w:spacing w:before="360" w:after="120" w:line="240" w:lineRule="auto"/>
        <w:ind w:right="567"/>
        <w:rPr>
          <w:color w:val="000080"/>
          <w:lang w:val="it-IT"/>
        </w:rPr>
      </w:pPr>
      <w:r w:rsidRPr="000E3107">
        <w:rPr>
          <w:rFonts w:eastAsia="Arial"/>
          <w:b/>
          <w:color w:val="000080"/>
          <w:sz w:val="24"/>
          <w:szCs w:val="24"/>
          <w:lang w:val="it-IT"/>
        </w:rPr>
        <w:t>Informazioni di Base e Scenari</w:t>
      </w:r>
    </w:p>
    <w:p w14:paraId="3DBC1E4F" w14:textId="77777777" w:rsidR="007B6CE5" w:rsidRPr="007B6CE5" w:rsidRDefault="002E0188" w:rsidP="007B6CE5">
      <w:pPr>
        <w:keepNext/>
        <w:numPr>
          <w:ilvl w:val="3"/>
          <w:numId w:val="1"/>
        </w:numPr>
        <w:spacing w:before="360" w:after="120" w:line="240" w:lineRule="auto"/>
        <w:ind w:right="567"/>
        <w:rPr>
          <w:color w:val="000080"/>
          <w:lang w:val="it-IT"/>
        </w:rPr>
      </w:pPr>
      <w:r>
        <w:rPr>
          <w:rFonts w:ascii="Verdana" w:hAnsi="Verdana"/>
          <w:b/>
          <w:color w:val="000080"/>
          <w:sz w:val="18"/>
          <w:szCs w:val="18"/>
          <w:lang w:val="it-IT"/>
        </w:rPr>
        <w:t xml:space="preserve"> Gestione accesso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770"/>
      </w:tblGrid>
      <w:tr w:rsidR="007B6CE5" w:rsidRPr="002250E4" w14:paraId="5C38051A" w14:textId="77777777" w:rsidTr="007B6CE5">
        <w:tc>
          <w:tcPr>
            <w:tcW w:w="9100" w:type="dxa"/>
            <w:gridSpan w:val="2"/>
          </w:tcPr>
          <w:p w14:paraId="74E3A4D9" w14:textId="77777777" w:rsidR="007B6CE5" w:rsidRPr="002250E4" w:rsidRDefault="007B6CE5" w:rsidP="007B6CE5">
            <w:pPr>
              <w:keepNext/>
              <w:spacing w:before="240" w:line="240" w:lineRule="auto"/>
              <w:ind w:right="33"/>
              <w:jc w:val="center"/>
              <w:rPr>
                <w:rFonts w:ascii="Verdana" w:hAnsi="Verdana"/>
                <w:b/>
                <w:sz w:val="22"/>
                <w:szCs w:val="22"/>
              </w:rPr>
            </w:pPr>
            <w:r w:rsidRPr="002250E4">
              <w:rPr>
                <w:rFonts w:ascii="Verdana" w:eastAsia="Verdana" w:hAnsi="Verdana" w:cs="Verdana"/>
                <w:b/>
                <w:smallCaps/>
                <w:sz w:val="22"/>
                <w:szCs w:val="18"/>
              </w:rPr>
              <w:lastRenderedPageBreak/>
              <w:t>Login</w:t>
            </w:r>
          </w:p>
        </w:tc>
      </w:tr>
      <w:tr w:rsidR="007B6CE5" w:rsidRPr="002250E4" w14:paraId="063AD4BC" w14:textId="77777777" w:rsidTr="007B6CE5">
        <w:tc>
          <w:tcPr>
            <w:tcW w:w="2248" w:type="dxa"/>
          </w:tcPr>
          <w:p w14:paraId="6C28A26A" w14:textId="77777777" w:rsidR="007B6CE5" w:rsidRPr="002250E4" w:rsidRDefault="007B6CE5" w:rsidP="007B6CE5">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6DEBB2E4" w14:textId="18410AD4" w:rsidR="007B6CE5" w:rsidRPr="002250E4" w:rsidRDefault="000E5564" w:rsidP="007B6CE5">
            <w:pPr>
              <w:keepNext/>
              <w:spacing w:before="240" w:line="240" w:lineRule="auto"/>
              <w:jc w:val="left"/>
              <w:rPr>
                <w:rFonts w:ascii="Verdana" w:hAnsi="Verdana"/>
              </w:rPr>
            </w:pPr>
            <w:r>
              <w:rPr>
                <w:rFonts w:ascii="Verdana" w:hAnsi="Verdana"/>
              </w:rPr>
              <w:t>UC</w:t>
            </w:r>
            <w:r w:rsidR="00432DE3">
              <w:rPr>
                <w:rFonts w:ascii="Verdana" w:hAnsi="Verdana"/>
              </w:rPr>
              <w:t>51</w:t>
            </w:r>
          </w:p>
        </w:tc>
      </w:tr>
      <w:tr w:rsidR="007B6CE5" w:rsidRPr="002250E4" w14:paraId="426ECDD6" w14:textId="77777777" w:rsidTr="007B6CE5">
        <w:tc>
          <w:tcPr>
            <w:tcW w:w="2248" w:type="dxa"/>
          </w:tcPr>
          <w:p w14:paraId="19FFE62C"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092DF077" w14:textId="77777777" w:rsidR="007B6CE5" w:rsidRPr="002250E4" w:rsidRDefault="007B6CE5" w:rsidP="007B6CE5">
            <w:pPr>
              <w:keepNext/>
              <w:spacing w:before="240" w:line="240" w:lineRule="auto"/>
              <w:jc w:val="left"/>
              <w:rPr>
                <w:rFonts w:ascii="Verdana" w:hAnsi="Verdana"/>
              </w:rPr>
            </w:pPr>
            <w:r w:rsidRPr="002250E4">
              <w:rPr>
                <w:rFonts w:ascii="Verdana" w:hAnsi="Verdana"/>
              </w:rPr>
              <w:t>Utente</w:t>
            </w:r>
          </w:p>
        </w:tc>
      </w:tr>
      <w:tr w:rsidR="007B6CE5" w:rsidRPr="00232DF8" w14:paraId="7DE39850" w14:textId="77777777" w:rsidTr="007B6CE5">
        <w:tc>
          <w:tcPr>
            <w:tcW w:w="2248" w:type="dxa"/>
          </w:tcPr>
          <w:p w14:paraId="2FDB64F5"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0EBCD928" w14:textId="77777777" w:rsidR="007B6CE5" w:rsidRPr="003F589C" w:rsidRDefault="008D015C" w:rsidP="007B6CE5">
            <w:pPr>
              <w:keepNext/>
              <w:spacing w:before="240" w:line="240" w:lineRule="auto"/>
              <w:jc w:val="left"/>
              <w:rPr>
                <w:rFonts w:ascii="Verdana" w:hAnsi="Verdana"/>
                <w:szCs w:val="21"/>
                <w:lang w:val="it-IT"/>
              </w:rPr>
            </w:pPr>
            <w:r w:rsidRPr="008D015C">
              <w:rPr>
                <w:rFonts w:ascii="Verdana" w:hAnsi="Verdana"/>
                <w:szCs w:val="21"/>
                <w:lang w:val="it-IT"/>
              </w:rPr>
              <w:t>L’attore si autentica al sistema</w:t>
            </w:r>
          </w:p>
        </w:tc>
      </w:tr>
      <w:tr w:rsidR="007B6CE5" w:rsidRPr="00232DF8" w14:paraId="659DAD59" w14:textId="77777777" w:rsidTr="007B6CE5">
        <w:tc>
          <w:tcPr>
            <w:tcW w:w="2248" w:type="dxa"/>
          </w:tcPr>
          <w:p w14:paraId="1F572B87"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6E2D9442"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Il sistema è attivo e l’attore ha accesso al sistema</w:t>
            </w:r>
          </w:p>
        </w:tc>
      </w:tr>
      <w:tr w:rsidR="007B6CE5" w:rsidRPr="00232DF8" w14:paraId="272112A4" w14:textId="77777777" w:rsidTr="007B6CE5">
        <w:tc>
          <w:tcPr>
            <w:tcW w:w="2248" w:type="dxa"/>
          </w:tcPr>
          <w:p w14:paraId="6D101575"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1D141973"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L’attore è autenticato come impiegato o manager</w:t>
            </w:r>
          </w:p>
        </w:tc>
      </w:tr>
      <w:tr w:rsidR="007B6CE5" w:rsidRPr="00232DF8" w14:paraId="1440759D" w14:textId="77777777" w:rsidTr="007B6CE5">
        <w:tc>
          <w:tcPr>
            <w:tcW w:w="2248" w:type="dxa"/>
          </w:tcPr>
          <w:p w14:paraId="3AD4EA75"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5334BEB"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 xml:space="preserve">1. L’attore inserisce username </w:t>
            </w:r>
            <w:r w:rsidR="000E5564">
              <w:rPr>
                <w:rFonts w:ascii="Verdana" w:hAnsi="Verdana"/>
                <w:lang w:val="it-IT"/>
              </w:rPr>
              <w:t>e password nei relativi</w:t>
            </w:r>
            <w:r w:rsidRPr="005741C5">
              <w:rPr>
                <w:rFonts w:ascii="Verdana" w:hAnsi="Verdana"/>
                <w:lang w:val="it-IT"/>
              </w:rPr>
              <w:t xml:space="preserve"> campi</w:t>
            </w:r>
          </w:p>
          <w:p w14:paraId="6BF43FCC"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2. Il sistema da accesso all’attore autenticato e mostra la schermata principale</w:t>
            </w:r>
          </w:p>
        </w:tc>
      </w:tr>
      <w:tr w:rsidR="007B6CE5" w:rsidRPr="002250E4" w14:paraId="07F6F2B1" w14:textId="77777777" w:rsidTr="007B6CE5">
        <w:tc>
          <w:tcPr>
            <w:tcW w:w="2248" w:type="dxa"/>
          </w:tcPr>
          <w:p w14:paraId="07ECCF4C"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Campi errati</w:t>
            </w:r>
          </w:p>
        </w:tc>
        <w:tc>
          <w:tcPr>
            <w:tcW w:w="6852" w:type="dxa"/>
          </w:tcPr>
          <w:p w14:paraId="22D9401F"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 xml:space="preserve">2a. Se l’attore inserisce username e password errati il sistema notifica l’errore </w:t>
            </w:r>
          </w:p>
          <w:p w14:paraId="037DB0DE"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2b. Torna al punto 1</w:t>
            </w:r>
          </w:p>
        </w:tc>
      </w:tr>
      <w:tr w:rsidR="007B6CE5" w:rsidRPr="002250E4" w14:paraId="32E34FED" w14:textId="77777777" w:rsidTr="007B6CE5">
        <w:tc>
          <w:tcPr>
            <w:tcW w:w="2248" w:type="dxa"/>
          </w:tcPr>
          <w:p w14:paraId="27C93310"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6CB8C094"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2a. Se l’attore non riempie entrambi i campi il sistema notifica l’errore</w:t>
            </w:r>
          </w:p>
          <w:p w14:paraId="06C0F0D2"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2b. Torna al punto 1</w:t>
            </w:r>
          </w:p>
        </w:tc>
      </w:tr>
      <w:tr w:rsidR="007B6CE5" w:rsidRPr="00232DF8" w14:paraId="3DC1A664" w14:textId="77777777" w:rsidTr="007B6CE5">
        <w:tc>
          <w:tcPr>
            <w:tcW w:w="2248" w:type="dxa"/>
          </w:tcPr>
          <w:p w14:paraId="557E144F" w14:textId="77777777" w:rsidR="007B6CE5" w:rsidRPr="002250E4" w:rsidRDefault="00C7489F" w:rsidP="007B6CE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007B6CE5" w:rsidRPr="002250E4">
              <w:rPr>
                <w:rFonts w:ascii="Verdana" w:eastAsia="Verdana" w:hAnsi="Verdana" w:cs="Verdana"/>
                <w:b/>
                <w:smallCaps/>
                <w:sz w:val="22"/>
                <w:szCs w:val="18"/>
                <w:lang w:val="it-IT"/>
              </w:rPr>
              <w:t xml:space="preserve"> per il fallimento</w:t>
            </w:r>
          </w:p>
        </w:tc>
        <w:tc>
          <w:tcPr>
            <w:tcW w:w="6852" w:type="dxa"/>
          </w:tcPr>
          <w:p w14:paraId="60DDF30A"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L’attore non viene autenticato al sistema</w:t>
            </w:r>
          </w:p>
        </w:tc>
      </w:tr>
    </w:tbl>
    <w:p w14:paraId="49192969" w14:textId="42E52D2C" w:rsidR="007B6CE5" w:rsidRDefault="007B6CE5" w:rsidP="007B6CE5">
      <w:pPr>
        <w:keepNext/>
        <w:spacing w:before="360" w:after="120" w:line="240" w:lineRule="auto"/>
        <w:ind w:right="567"/>
        <w:rPr>
          <w:rFonts w:ascii="Verdana" w:hAnsi="Verdana"/>
          <w:b/>
          <w:color w:val="000080"/>
          <w:sz w:val="18"/>
          <w:szCs w:val="18"/>
          <w:lang w:val="it-I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770"/>
      </w:tblGrid>
      <w:tr w:rsidR="009847B4" w:rsidRPr="002250E4" w14:paraId="7EA1B44C" w14:textId="77777777" w:rsidTr="00A02F51">
        <w:tc>
          <w:tcPr>
            <w:tcW w:w="9100" w:type="dxa"/>
            <w:gridSpan w:val="2"/>
          </w:tcPr>
          <w:p w14:paraId="26A40D5F" w14:textId="5D2E41EB" w:rsidR="009847B4" w:rsidRPr="002250E4" w:rsidRDefault="009847B4" w:rsidP="00A02F51">
            <w:pPr>
              <w:keepNext/>
              <w:spacing w:before="240" w:line="240" w:lineRule="auto"/>
              <w:ind w:right="33"/>
              <w:jc w:val="center"/>
              <w:rPr>
                <w:rFonts w:ascii="Verdana" w:hAnsi="Verdana"/>
                <w:b/>
                <w:sz w:val="22"/>
                <w:szCs w:val="22"/>
              </w:rPr>
            </w:pPr>
            <w:r>
              <w:rPr>
                <w:rFonts w:ascii="Verdana" w:eastAsia="Verdana" w:hAnsi="Verdana" w:cs="Verdana"/>
                <w:b/>
                <w:smallCaps/>
                <w:sz w:val="22"/>
                <w:szCs w:val="18"/>
              </w:rPr>
              <w:lastRenderedPageBreak/>
              <w:t>Logout</w:t>
            </w:r>
          </w:p>
        </w:tc>
      </w:tr>
      <w:tr w:rsidR="009847B4" w:rsidRPr="002250E4" w14:paraId="31E85F08" w14:textId="77777777" w:rsidTr="00A02F51">
        <w:tc>
          <w:tcPr>
            <w:tcW w:w="2248" w:type="dxa"/>
          </w:tcPr>
          <w:p w14:paraId="1C8ED00E" w14:textId="77777777" w:rsidR="009847B4" w:rsidRPr="002250E4" w:rsidRDefault="009847B4" w:rsidP="00A02F51">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2DD07A16" w14:textId="719A8AC1" w:rsidR="009847B4" w:rsidRPr="002250E4" w:rsidRDefault="009847B4" w:rsidP="00A02F51">
            <w:pPr>
              <w:keepNext/>
              <w:spacing w:before="240" w:line="240" w:lineRule="auto"/>
              <w:jc w:val="left"/>
              <w:rPr>
                <w:rFonts w:ascii="Verdana" w:hAnsi="Verdana"/>
              </w:rPr>
            </w:pPr>
            <w:r>
              <w:rPr>
                <w:rFonts w:ascii="Verdana" w:hAnsi="Verdana"/>
              </w:rPr>
              <w:t>UC52</w:t>
            </w:r>
          </w:p>
        </w:tc>
      </w:tr>
      <w:tr w:rsidR="009847B4" w:rsidRPr="002250E4" w14:paraId="6A3947A4" w14:textId="77777777" w:rsidTr="00A02F51">
        <w:tc>
          <w:tcPr>
            <w:tcW w:w="2248" w:type="dxa"/>
          </w:tcPr>
          <w:p w14:paraId="3A9282DC" w14:textId="77777777" w:rsidR="009847B4" w:rsidRPr="002250E4" w:rsidRDefault="009847B4" w:rsidP="00A02F5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21B2FA4E" w14:textId="77777777" w:rsidR="009847B4" w:rsidRPr="002250E4" w:rsidRDefault="009847B4" w:rsidP="00A02F51">
            <w:pPr>
              <w:keepNext/>
              <w:spacing w:before="240" w:line="240" w:lineRule="auto"/>
              <w:jc w:val="left"/>
              <w:rPr>
                <w:rFonts w:ascii="Verdana" w:hAnsi="Verdana"/>
              </w:rPr>
            </w:pPr>
            <w:r w:rsidRPr="002250E4">
              <w:rPr>
                <w:rFonts w:ascii="Verdana" w:hAnsi="Verdana"/>
              </w:rPr>
              <w:t>Utente</w:t>
            </w:r>
          </w:p>
        </w:tc>
      </w:tr>
      <w:tr w:rsidR="009847B4" w:rsidRPr="00232DF8" w14:paraId="46B858EC" w14:textId="77777777" w:rsidTr="00A02F51">
        <w:tc>
          <w:tcPr>
            <w:tcW w:w="2248" w:type="dxa"/>
          </w:tcPr>
          <w:p w14:paraId="327E5F75" w14:textId="77777777" w:rsidR="009847B4" w:rsidRPr="002250E4" w:rsidRDefault="009847B4" w:rsidP="00A02F5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3520CF2A" w14:textId="3F6E96E4" w:rsidR="009847B4" w:rsidRPr="003F589C" w:rsidRDefault="009847B4" w:rsidP="00A02F51">
            <w:pPr>
              <w:keepNext/>
              <w:spacing w:before="240" w:line="240" w:lineRule="auto"/>
              <w:jc w:val="left"/>
              <w:rPr>
                <w:rFonts w:ascii="Verdana" w:hAnsi="Verdana"/>
                <w:szCs w:val="21"/>
                <w:lang w:val="it-IT"/>
              </w:rPr>
            </w:pPr>
            <w:r w:rsidRPr="009847B4">
              <w:rPr>
                <w:rFonts w:ascii="Verdana" w:hAnsi="Verdana"/>
                <w:szCs w:val="21"/>
                <w:lang w:val="it-IT"/>
              </w:rPr>
              <w:t>L’attore si disconnette dal sistema</w:t>
            </w:r>
          </w:p>
        </w:tc>
      </w:tr>
      <w:tr w:rsidR="009847B4" w:rsidRPr="00232DF8" w14:paraId="297CEE52" w14:textId="77777777" w:rsidTr="00A02F51">
        <w:tc>
          <w:tcPr>
            <w:tcW w:w="2248" w:type="dxa"/>
          </w:tcPr>
          <w:p w14:paraId="29382755" w14:textId="77777777" w:rsidR="009847B4" w:rsidRPr="002250E4" w:rsidRDefault="009847B4" w:rsidP="00A02F5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6A49BA4C" w14:textId="6B4B8FF9" w:rsidR="009847B4" w:rsidRPr="005741C5" w:rsidRDefault="009847B4" w:rsidP="00A02F51">
            <w:pPr>
              <w:keepNext/>
              <w:spacing w:before="240" w:line="240" w:lineRule="auto"/>
              <w:jc w:val="left"/>
              <w:rPr>
                <w:rFonts w:ascii="Verdana" w:hAnsi="Verdana"/>
                <w:lang w:val="it-IT"/>
              </w:rPr>
            </w:pPr>
            <w:r w:rsidRPr="005741C5">
              <w:rPr>
                <w:rFonts w:ascii="Verdana" w:hAnsi="Verdana"/>
                <w:lang w:val="it-IT"/>
              </w:rPr>
              <w:t xml:space="preserve">Il sistema è attivo </w:t>
            </w:r>
            <w:r>
              <w:rPr>
                <w:rFonts w:ascii="Verdana" w:hAnsi="Verdana"/>
                <w:lang w:val="it-IT"/>
              </w:rPr>
              <w:t>e l’attore è autenticato</w:t>
            </w:r>
          </w:p>
        </w:tc>
      </w:tr>
      <w:tr w:rsidR="009847B4" w:rsidRPr="00232DF8" w14:paraId="56493463" w14:textId="77777777" w:rsidTr="00A02F51">
        <w:tc>
          <w:tcPr>
            <w:tcW w:w="2248" w:type="dxa"/>
          </w:tcPr>
          <w:p w14:paraId="38CF8B2B" w14:textId="77777777" w:rsidR="009847B4" w:rsidRPr="002250E4" w:rsidRDefault="009847B4" w:rsidP="00A02F5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0D1AC020" w14:textId="77777777" w:rsidR="009847B4" w:rsidRPr="005741C5" w:rsidRDefault="009847B4" w:rsidP="00A02F51">
            <w:pPr>
              <w:keepNext/>
              <w:spacing w:before="240" w:line="240" w:lineRule="auto"/>
              <w:jc w:val="left"/>
              <w:rPr>
                <w:rFonts w:ascii="Verdana" w:hAnsi="Verdana"/>
                <w:lang w:val="it-IT"/>
              </w:rPr>
            </w:pPr>
            <w:r w:rsidRPr="005741C5">
              <w:rPr>
                <w:rFonts w:ascii="Verdana" w:hAnsi="Verdana"/>
                <w:lang w:val="it-IT"/>
              </w:rPr>
              <w:t>L’attore è autenticato come impiegato o manager</w:t>
            </w:r>
          </w:p>
        </w:tc>
      </w:tr>
      <w:tr w:rsidR="009847B4" w:rsidRPr="00232DF8" w14:paraId="36EBFB29" w14:textId="77777777" w:rsidTr="00A02F51">
        <w:tc>
          <w:tcPr>
            <w:tcW w:w="2248" w:type="dxa"/>
          </w:tcPr>
          <w:p w14:paraId="516B8C9C" w14:textId="77777777" w:rsidR="009847B4" w:rsidRPr="002250E4" w:rsidRDefault="009847B4" w:rsidP="00A02F5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2BA44EA2" w14:textId="18B4B3D2" w:rsidR="009847B4" w:rsidRDefault="00C80720" w:rsidP="00C80720">
            <w:pPr>
              <w:keepNext/>
              <w:spacing w:before="240" w:line="240" w:lineRule="auto"/>
              <w:jc w:val="left"/>
              <w:rPr>
                <w:rFonts w:ascii="Verdana" w:hAnsi="Verdana"/>
                <w:lang w:val="it-IT"/>
              </w:rPr>
            </w:pPr>
            <w:r w:rsidRPr="00C80720">
              <w:rPr>
                <w:rFonts w:ascii="Verdana" w:hAnsi="Verdana"/>
                <w:lang w:val="it-IT"/>
              </w:rPr>
              <w:t>1.</w:t>
            </w:r>
            <w:r>
              <w:rPr>
                <w:rFonts w:ascii="Verdana" w:hAnsi="Verdana"/>
                <w:lang w:val="it-IT"/>
              </w:rPr>
              <w:t xml:space="preserve"> L’attore seleziona “Logout”</w:t>
            </w:r>
          </w:p>
          <w:p w14:paraId="21B4FA1D" w14:textId="3A33E3D3" w:rsidR="00C80720" w:rsidRPr="005741C5" w:rsidRDefault="00C80720" w:rsidP="00C80720">
            <w:pPr>
              <w:keepNext/>
              <w:spacing w:before="240" w:line="240" w:lineRule="auto"/>
              <w:jc w:val="left"/>
              <w:rPr>
                <w:rFonts w:ascii="Verdana" w:hAnsi="Verdana"/>
                <w:lang w:val="it-IT"/>
              </w:rPr>
            </w:pPr>
            <w:r>
              <w:rPr>
                <w:rFonts w:ascii="Verdana" w:hAnsi="Verdana"/>
                <w:lang w:val="it-IT"/>
              </w:rPr>
              <w:t>2. Il sistema disconnette l’attore</w:t>
            </w:r>
          </w:p>
        </w:tc>
      </w:tr>
    </w:tbl>
    <w:p w14:paraId="6D02B88A" w14:textId="77777777" w:rsidR="009847B4" w:rsidRDefault="009847B4" w:rsidP="007B6CE5">
      <w:pPr>
        <w:keepNext/>
        <w:spacing w:before="360" w:after="120" w:line="240" w:lineRule="auto"/>
        <w:ind w:right="567"/>
        <w:rPr>
          <w:rFonts w:ascii="Verdana" w:hAnsi="Verdana"/>
          <w:b/>
          <w:color w:val="000080"/>
          <w:sz w:val="18"/>
          <w:szCs w:val="18"/>
          <w:lang w:val="it-IT"/>
        </w:rPr>
      </w:pPr>
    </w:p>
    <w:p w14:paraId="65568E3D" w14:textId="77777777" w:rsidR="007B6CE5" w:rsidRDefault="007B6CE5" w:rsidP="007B6CE5">
      <w:pPr>
        <w:keepNext/>
        <w:spacing w:before="360" w:after="120" w:line="240" w:lineRule="auto"/>
        <w:ind w:right="567"/>
        <w:rPr>
          <w:rFonts w:ascii="Verdana" w:hAnsi="Verdana"/>
          <w:b/>
          <w:color w:val="000080"/>
          <w:sz w:val="18"/>
          <w:szCs w:val="18"/>
          <w:lang w:val="it-IT"/>
        </w:rPr>
      </w:pPr>
    </w:p>
    <w:p w14:paraId="449BA5FB" w14:textId="77777777" w:rsidR="007B6CE5" w:rsidRDefault="007B6CE5" w:rsidP="007B6CE5">
      <w:pPr>
        <w:keepNext/>
        <w:spacing w:before="360" w:after="120" w:line="240" w:lineRule="auto"/>
        <w:ind w:right="567"/>
        <w:rPr>
          <w:rFonts w:ascii="Verdana" w:hAnsi="Verdana"/>
          <w:b/>
          <w:color w:val="000080"/>
          <w:sz w:val="18"/>
          <w:szCs w:val="18"/>
          <w:lang w:val="it-IT"/>
        </w:rPr>
      </w:pPr>
    </w:p>
    <w:p w14:paraId="223B76A3" w14:textId="0420A81F" w:rsidR="002F0D84" w:rsidRDefault="002F0D84" w:rsidP="007B6CE5">
      <w:pPr>
        <w:keepNext/>
        <w:spacing w:before="360" w:after="120" w:line="240" w:lineRule="auto"/>
        <w:ind w:right="567"/>
        <w:rPr>
          <w:rFonts w:ascii="Verdana" w:hAnsi="Verdana"/>
          <w:b/>
          <w:color w:val="000080"/>
          <w:sz w:val="18"/>
          <w:szCs w:val="18"/>
          <w:lang w:val="it-IT"/>
        </w:rPr>
      </w:pPr>
    </w:p>
    <w:p w14:paraId="73DE6D66" w14:textId="77777777" w:rsidR="009847B4" w:rsidRDefault="009847B4" w:rsidP="007B6CE5">
      <w:pPr>
        <w:keepNext/>
        <w:spacing w:before="360" w:after="120" w:line="240" w:lineRule="auto"/>
        <w:ind w:right="567"/>
        <w:rPr>
          <w:rFonts w:ascii="Verdana" w:hAnsi="Verdana"/>
          <w:b/>
          <w:color w:val="000080"/>
          <w:sz w:val="18"/>
          <w:szCs w:val="18"/>
          <w:lang w:val="it-IT"/>
        </w:rPr>
      </w:pPr>
    </w:p>
    <w:tbl>
      <w:tblPr>
        <w:tblpPr w:leftFromText="141" w:rightFromText="141" w:vertAnchor="text" w:horzAnchor="margin" w:tblpY="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770"/>
      </w:tblGrid>
      <w:tr w:rsidR="007B6CE5" w:rsidRPr="002250E4" w14:paraId="4C625043" w14:textId="77777777" w:rsidTr="007B6CE5">
        <w:tc>
          <w:tcPr>
            <w:tcW w:w="9100" w:type="dxa"/>
            <w:gridSpan w:val="2"/>
          </w:tcPr>
          <w:p w14:paraId="5E4306A2" w14:textId="77777777" w:rsidR="007B6CE5" w:rsidRPr="002250E4" w:rsidRDefault="007B6CE5" w:rsidP="007B6CE5">
            <w:pPr>
              <w:keepNext/>
              <w:spacing w:before="240" w:line="240" w:lineRule="auto"/>
              <w:ind w:right="33"/>
              <w:jc w:val="center"/>
              <w:rPr>
                <w:rFonts w:ascii="Verdana" w:hAnsi="Verdana"/>
                <w:b/>
                <w:sz w:val="22"/>
                <w:szCs w:val="22"/>
              </w:rPr>
            </w:pPr>
            <w:r w:rsidRPr="002250E4">
              <w:rPr>
                <w:rFonts w:ascii="Verdana" w:eastAsia="Verdana" w:hAnsi="Verdana" w:cs="Verdana"/>
                <w:b/>
                <w:smallCaps/>
                <w:sz w:val="22"/>
                <w:szCs w:val="18"/>
              </w:rPr>
              <w:t>Modifica credenziali</w:t>
            </w:r>
          </w:p>
        </w:tc>
      </w:tr>
      <w:tr w:rsidR="007B6CE5" w:rsidRPr="002250E4" w14:paraId="0EB8A178" w14:textId="77777777" w:rsidTr="007B6CE5">
        <w:tc>
          <w:tcPr>
            <w:tcW w:w="2248" w:type="dxa"/>
          </w:tcPr>
          <w:p w14:paraId="72AE0B41" w14:textId="77777777" w:rsidR="007B6CE5" w:rsidRPr="002250E4" w:rsidRDefault="007B6CE5" w:rsidP="007B6CE5">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19F2B28E" w14:textId="1FC21128" w:rsidR="007B6CE5" w:rsidRPr="002250E4" w:rsidRDefault="001A366C" w:rsidP="007B6CE5">
            <w:pPr>
              <w:keepNext/>
              <w:spacing w:before="240" w:line="240" w:lineRule="auto"/>
              <w:jc w:val="left"/>
              <w:rPr>
                <w:rFonts w:ascii="Verdana" w:hAnsi="Verdana"/>
              </w:rPr>
            </w:pPr>
            <w:r>
              <w:rPr>
                <w:rFonts w:ascii="Verdana" w:hAnsi="Verdana"/>
              </w:rPr>
              <w:t>UC5</w:t>
            </w:r>
            <w:r w:rsidR="007B6CE5" w:rsidRPr="002250E4">
              <w:rPr>
                <w:rFonts w:ascii="Verdana" w:hAnsi="Verdana"/>
              </w:rPr>
              <w:t>3</w:t>
            </w:r>
          </w:p>
        </w:tc>
      </w:tr>
      <w:tr w:rsidR="007B6CE5" w:rsidRPr="002250E4" w14:paraId="0E9DEB2F" w14:textId="77777777" w:rsidTr="007B6CE5">
        <w:tc>
          <w:tcPr>
            <w:tcW w:w="2248" w:type="dxa"/>
          </w:tcPr>
          <w:p w14:paraId="5C172EB1"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00671BB0" w14:textId="77777777" w:rsidR="007B6CE5" w:rsidRPr="002250E4" w:rsidRDefault="007B6CE5" w:rsidP="007B6CE5">
            <w:pPr>
              <w:keepNext/>
              <w:spacing w:before="240" w:line="240" w:lineRule="auto"/>
              <w:jc w:val="left"/>
              <w:rPr>
                <w:rFonts w:ascii="Verdana" w:hAnsi="Verdana"/>
              </w:rPr>
            </w:pPr>
            <w:r w:rsidRPr="002250E4">
              <w:rPr>
                <w:rFonts w:ascii="Verdana" w:hAnsi="Verdana"/>
              </w:rPr>
              <w:t>Utente</w:t>
            </w:r>
          </w:p>
        </w:tc>
      </w:tr>
      <w:tr w:rsidR="007B6CE5" w:rsidRPr="00232DF8" w14:paraId="118B4E9E" w14:textId="77777777" w:rsidTr="007B6CE5">
        <w:tc>
          <w:tcPr>
            <w:tcW w:w="2248" w:type="dxa"/>
          </w:tcPr>
          <w:p w14:paraId="5B541F0C"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53807AD" w14:textId="4FF9E25D" w:rsidR="007B6CE5" w:rsidRPr="001A366C" w:rsidRDefault="001A366C" w:rsidP="007B6CE5">
            <w:pPr>
              <w:keepNext/>
              <w:spacing w:before="240" w:line="240" w:lineRule="auto"/>
              <w:jc w:val="left"/>
              <w:rPr>
                <w:rFonts w:ascii="Verdana" w:hAnsi="Verdana"/>
                <w:lang w:val="it-IT"/>
              </w:rPr>
            </w:pPr>
            <w:r w:rsidRPr="001A366C">
              <w:rPr>
                <w:rFonts w:ascii="Verdana" w:hAnsi="Verdana"/>
                <w:szCs w:val="18"/>
                <w:lang w:val="it-IT"/>
              </w:rPr>
              <w:t>L’attore modifica le proprie credenziali d’accesso</w:t>
            </w:r>
          </w:p>
        </w:tc>
      </w:tr>
      <w:tr w:rsidR="007B6CE5" w:rsidRPr="00232DF8" w14:paraId="128E7BBA" w14:textId="77777777" w:rsidTr="007B6CE5">
        <w:tc>
          <w:tcPr>
            <w:tcW w:w="2248" w:type="dxa"/>
          </w:tcPr>
          <w:p w14:paraId="2853C3EA"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308FAA8C"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7B6CE5" w:rsidRPr="00232DF8" w14:paraId="0EEA3C2E" w14:textId="77777777" w:rsidTr="007B6CE5">
        <w:tc>
          <w:tcPr>
            <w:tcW w:w="2248" w:type="dxa"/>
          </w:tcPr>
          <w:p w14:paraId="7F2D5141"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08931DC8"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Le credenziali dell’attore autenticato sono modificate</w:t>
            </w:r>
          </w:p>
        </w:tc>
      </w:tr>
      <w:tr w:rsidR="007B6CE5" w:rsidRPr="00232DF8" w14:paraId="50266716" w14:textId="77777777" w:rsidTr="007B6CE5">
        <w:tc>
          <w:tcPr>
            <w:tcW w:w="2248" w:type="dxa"/>
          </w:tcPr>
          <w:p w14:paraId="4B135EDE"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lastRenderedPageBreak/>
              <w:t>Scenario base</w:t>
            </w:r>
          </w:p>
        </w:tc>
        <w:tc>
          <w:tcPr>
            <w:tcW w:w="6852" w:type="dxa"/>
          </w:tcPr>
          <w:p w14:paraId="412B404B"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1. L’attore clicca su “Modifica credenziali”</w:t>
            </w:r>
          </w:p>
          <w:p w14:paraId="334E4853"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2. Il sistema mostra la finestra di modifica delle credenziali riempiendo i campi con le credenziali correnti</w:t>
            </w:r>
          </w:p>
          <w:p w14:paraId="5D397224"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3. L’attore cambia i campi che vuole modificare e conferma</w:t>
            </w:r>
          </w:p>
          <w:p w14:paraId="7FDCAEAF" w14:textId="77777777" w:rsidR="007B6CE5" w:rsidRPr="005741C5" w:rsidRDefault="007B6CE5" w:rsidP="007B6CE5">
            <w:pPr>
              <w:keepNext/>
              <w:spacing w:before="240" w:line="240" w:lineRule="auto"/>
              <w:jc w:val="left"/>
              <w:rPr>
                <w:rFonts w:ascii="Verdana" w:hAnsi="Verdana"/>
                <w:lang w:val="it-IT"/>
              </w:rPr>
            </w:pPr>
            <w:r w:rsidRPr="005741C5">
              <w:rPr>
                <w:rFonts w:ascii="Verdana" w:hAnsi="Verdana"/>
                <w:lang w:val="it-IT"/>
              </w:rPr>
              <w:t>4. Il sistema notifica la conclusione dell’operazione e rende persistenti le modifiche</w:t>
            </w:r>
          </w:p>
        </w:tc>
      </w:tr>
      <w:tr w:rsidR="007B6CE5" w:rsidRPr="00232DF8" w14:paraId="0D7F1A62" w14:textId="77777777" w:rsidTr="007B6CE5">
        <w:tc>
          <w:tcPr>
            <w:tcW w:w="2248" w:type="dxa"/>
          </w:tcPr>
          <w:p w14:paraId="6C4D860A"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751C1FAC"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 xml:space="preserve">3a. L’attore non conferma l’operazione </w:t>
            </w:r>
          </w:p>
          <w:p w14:paraId="52F7F501"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3b. Il caso d’uso termina</w:t>
            </w:r>
          </w:p>
        </w:tc>
      </w:tr>
      <w:tr w:rsidR="007B6CE5" w:rsidRPr="002250E4" w14:paraId="121AE223" w14:textId="77777777" w:rsidTr="007B6CE5">
        <w:tc>
          <w:tcPr>
            <w:tcW w:w="2248" w:type="dxa"/>
          </w:tcPr>
          <w:p w14:paraId="6023CE1B" w14:textId="77777777" w:rsidR="007B6CE5" w:rsidRPr="002250E4" w:rsidRDefault="007B6CE5" w:rsidP="007B6CE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58A6DDF7"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4a. Se l’attore non riempie entrambi i campi il sistema notifica l’errore</w:t>
            </w:r>
          </w:p>
          <w:p w14:paraId="149E25C0" w14:textId="77777777" w:rsidR="007B6CE5" w:rsidRPr="002250E4" w:rsidRDefault="007B6CE5" w:rsidP="007B6CE5">
            <w:pPr>
              <w:keepNext/>
              <w:spacing w:before="240" w:line="240" w:lineRule="auto"/>
              <w:jc w:val="left"/>
              <w:rPr>
                <w:rFonts w:ascii="Verdana" w:hAnsi="Verdana"/>
                <w:lang w:val="it-IT"/>
              </w:rPr>
            </w:pPr>
            <w:r w:rsidRPr="002250E4">
              <w:rPr>
                <w:rFonts w:ascii="Verdana" w:hAnsi="Verdana"/>
                <w:lang w:val="it-IT"/>
              </w:rPr>
              <w:t>4b. Torna al punto 1</w:t>
            </w:r>
          </w:p>
        </w:tc>
      </w:tr>
      <w:tr w:rsidR="001A366C" w:rsidRPr="002250E4" w14:paraId="24F2D508" w14:textId="77777777" w:rsidTr="007B6CE5">
        <w:tc>
          <w:tcPr>
            <w:tcW w:w="2248" w:type="dxa"/>
          </w:tcPr>
          <w:p w14:paraId="11D9ED9E" w14:textId="77777777" w:rsidR="001A366C"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289009F1" w14:textId="707D8064"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852" w:type="dxa"/>
          </w:tcPr>
          <w:p w14:paraId="19B36CCC" w14:textId="77777777" w:rsidR="001A366C" w:rsidRDefault="001A366C" w:rsidP="001A366C">
            <w:pPr>
              <w:keepNext/>
              <w:spacing w:before="240" w:line="240" w:lineRule="auto"/>
              <w:jc w:val="left"/>
              <w:rPr>
                <w:rFonts w:ascii="Verdana" w:hAnsi="Verdana"/>
                <w:lang w:val="it-IT"/>
              </w:rPr>
            </w:pPr>
            <w:r>
              <w:rPr>
                <w:rFonts w:ascii="Verdana" w:hAnsi="Verdana"/>
                <w:lang w:val="it-IT"/>
              </w:rPr>
              <w:t>3a. Il sistema notifica i campi non validi</w:t>
            </w:r>
          </w:p>
          <w:p w14:paraId="38DA2CBB" w14:textId="13619A51" w:rsidR="001A366C" w:rsidRPr="002250E4" w:rsidRDefault="001A366C" w:rsidP="001A366C">
            <w:pPr>
              <w:keepNext/>
              <w:spacing w:before="240" w:line="240" w:lineRule="auto"/>
              <w:jc w:val="left"/>
              <w:rPr>
                <w:rFonts w:ascii="Verdana" w:hAnsi="Verdana"/>
                <w:lang w:val="it-IT"/>
              </w:rPr>
            </w:pPr>
            <w:r>
              <w:rPr>
                <w:rFonts w:ascii="Verdana" w:hAnsi="Verdana"/>
                <w:lang w:val="it-IT"/>
              </w:rPr>
              <w:t>3b. Torna al punto 2</w:t>
            </w:r>
          </w:p>
        </w:tc>
      </w:tr>
      <w:tr w:rsidR="001A366C" w:rsidRPr="00232DF8" w14:paraId="194D48D6" w14:textId="77777777" w:rsidTr="007B6CE5">
        <w:tc>
          <w:tcPr>
            <w:tcW w:w="2248" w:type="dxa"/>
          </w:tcPr>
          <w:p w14:paraId="2C6212B6" w14:textId="77777777"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49749A39" w14:textId="77777777" w:rsidR="001A366C" w:rsidRPr="002250E4" w:rsidRDefault="001A366C" w:rsidP="001A366C">
            <w:pPr>
              <w:keepNext/>
              <w:spacing w:before="240" w:line="240" w:lineRule="auto"/>
              <w:jc w:val="left"/>
              <w:rPr>
                <w:rFonts w:ascii="Verdana" w:hAnsi="Verdana"/>
                <w:lang w:val="it-IT"/>
              </w:rPr>
            </w:pPr>
            <w:r w:rsidRPr="002250E4">
              <w:rPr>
                <w:rFonts w:ascii="Verdana" w:hAnsi="Verdana"/>
                <w:lang w:val="it-IT"/>
              </w:rPr>
              <w:t>Le credenziali dell’attore non vengono modificate</w:t>
            </w:r>
          </w:p>
        </w:tc>
      </w:tr>
    </w:tbl>
    <w:p w14:paraId="44F00233" w14:textId="77777777" w:rsidR="00F1212E" w:rsidRDefault="002E0188" w:rsidP="00F1212E">
      <w:pPr>
        <w:keepNext/>
        <w:spacing w:before="360" w:after="120" w:line="240" w:lineRule="auto"/>
        <w:ind w:right="567"/>
        <w:rPr>
          <w:rFonts w:ascii="Verdana" w:hAnsi="Verdana"/>
          <w:b/>
          <w:color w:val="000080"/>
          <w:sz w:val="18"/>
          <w:szCs w:val="18"/>
          <w:lang w:val="it-IT"/>
        </w:rPr>
      </w:pPr>
      <w:r w:rsidRPr="002E0188">
        <w:rPr>
          <w:rFonts w:ascii="Verdana" w:hAnsi="Verdana"/>
          <w:b/>
          <w:color w:val="000080"/>
          <w:sz w:val="18"/>
          <w:szCs w:val="18"/>
          <w:lang w:val="it-IT"/>
        </w:rPr>
        <w:t xml:space="preserve"> </w:t>
      </w:r>
    </w:p>
    <w:p w14:paraId="46912ACE" w14:textId="77777777" w:rsidR="00F1212E" w:rsidRDefault="00F1212E" w:rsidP="00F1212E">
      <w:pPr>
        <w:keepNext/>
        <w:spacing w:before="360" w:after="120" w:line="240" w:lineRule="auto"/>
        <w:ind w:right="567"/>
        <w:rPr>
          <w:rFonts w:ascii="Verdana" w:hAnsi="Verdana"/>
          <w:b/>
          <w:color w:val="000080"/>
          <w:sz w:val="18"/>
          <w:szCs w:val="18"/>
          <w:lang w:val="it-IT"/>
        </w:rPr>
      </w:pPr>
    </w:p>
    <w:p w14:paraId="4A23F73A" w14:textId="77777777" w:rsidR="002F0D84" w:rsidRDefault="002F0D84" w:rsidP="00F1212E">
      <w:pPr>
        <w:keepNext/>
        <w:spacing w:before="360" w:after="120" w:line="240" w:lineRule="auto"/>
        <w:ind w:right="567"/>
        <w:rPr>
          <w:rFonts w:ascii="Verdana" w:hAnsi="Verdana"/>
          <w:b/>
          <w:color w:val="000080"/>
          <w:sz w:val="18"/>
          <w:szCs w:val="18"/>
          <w:lang w:val="it-IT"/>
        </w:rPr>
      </w:pPr>
    </w:p>
    <w:tbl>
      <w:tblPr>
        <w:tblpPr w:leftFromText="141" w:rightFromText="141" w:vertAnchor="text" w:horzAnchor="margin" w:tblpY="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770"/>
      </w:tblGrid>
      <w:tr w:rsidR="002F0D84" w:rsidRPr="002250E4" w14:paraId="339210BD" w14:textId="77777777" w:rsidTr="00AF1A11">
        <w:tc>
          <w:tcPr>
            <w:tcW w:w="9100" w:type="dxa"/>
            <w:gridSpan w:val="2"/>
          </w:tcPr>
          <w:p w14:paraId="60D05678" w14:textId="77777777" w:rsidR="002F0D84" w:rsidRPr="002250E4" w:rsidRDefault="002F0D84" w:rsidP="002F0D84">
            <w:pPr>
              <w:keepNext/>
              <w:spacing w:before="240" w:line="240" w:lineRule="auto"/>
              <w:ind w:right="33"/>
              <w:jc w:val="center"/>
              <w:rPr>
                <w:rFonts w:ascii="Verdana" w:hAnsi="Verdana"/>
                <w:b/>
                <w:sz w:val="22"/>
                <w:szCs w:val="22"/>
              </w:rPr>
            </w:pPr>
            <w:r w:rsidRPr="002250E4">
              <w:rPr>
                <w:rFonts w:ascii="Verdana" w:eastAsia="Verdana" w:hAnsi="Verdana" w:cs="Verdana"/>
                <w:b/>
                <w:smallCaps/>
                <w:sz w:val="22"/>
                <w:szCs w:val="18"/>
              </w:rPr>
              <w:t xml:space="preserve">Modifica </w:t>
            </w:r>
            <w:r>
              <w:rPr>
                <w:rFonts w:ascii="Verdana" w:eastAsia="Verdana" w:hAnsi="Verdana" w:cs="Verdana"/>
                <w:b/>
                <w:smallCaps/>
                <w:sz w:val="22"/>
                <w:szCs w:val="18"/>
              </w:rPr>
              <w:t>anagrafica</w:t>
            </w:r>
          </w:p>
        </w:tc>
      </w:tr>
      <w:tr w:rsidR="002F0D84" w:rsidRPr="002250E4" w14:paraId="38F80D78" w14:textId="77777777" w:rsidTr="00AF1A11">
        <w:tc>
          <w:tcPr>
            <w:tcW w:w="2248" w:type="dxa"/>
          </w:tcPr>
          <w:p w14:paraId="0598DFA8" w14:textId="77777777" w:rsidR="002F0D84" w:rsidRPr="002250E4" w:rsidRDefault="002F0D84" w:rsidP="00AF1A11">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54C8DDF6" w14:textId="4670A4B1" w:rsidR="002F0D84" w:rsidRPr="002250E4" w:rsidRDefault="002F0D84" w:rsidP="002F0D84">
            <w:pPr>
              <w:keepNext/>
              <w:spacing w:before="240" w:line="240" w:lineRule="auto"/>
              <w:jc w:val="left"/>
              <w:rPr>
                <w:rFonts w:ascii="Verdana" w:hAnsi="Verdana"/>
              </w:rPr>
            </w:pPr>
            <w:r w:rsidRPr="002250E4">
              <w:rPr>
                <w:rFonts w:ascii="Verdana" w:hAnsi="Verdana"/>
              </w:rPr>
              <w:t>UC</w:t>
            </w:r>
            <w:r w:rsidR="001A366C">
              <w:rPr>
                <w:rFonts w:ascii="Verdana" w:hAnsi="Verdana"/>
              </w:rPr>
              <w:t>54</w:t>
            </w:r>
          </w:p>
        </w:tc>
      </w:tr>
      <w:tr w:rsidR="002F0D84" w:rsidRPr="002250E4" w14:paraId="22A11887" w14:textId="77777777" w:rsidTr="00AF1A11">
        <w:tc>
          <w:tcPr>
            <w:tcW w:w="2248" w:type="dxa"/>
          </w:tcPr>
          <w:p w14:paraId="1F298C0A"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17EE0E23" w14:textId="77777777" w:rsidR="002F0D84" w:rsidRPr="002250E4" w:rsidRDefault="002F0D84" w:rsidP="00AF1A11">
            <w:pPr>
              <w:keepNext/>
              <w:spacing w:before="240" w:line="240" w:lineRule="auto"/>
              <w:jc w:val="left"/>
              <w:rPr>
                <w:rFonts w:ascii="Verdana" w:hAnsi="Verdana"/>
              </w:rPr>
            </w:pPr>
            <w:r w:rsidRPr="002250E4">
              <w:rPr>
                <w:rFonts w:ascii="Verdana" w:hAnsi="Verdana"/>
              </w:rPr>
              <w:t>Utente</w:t>
            </w:r>
          </w:p>
        </w:tc>
      </w:tr>
      <w:tr w:rsidR="002F0D84" w:rsidRPr="00232DF8" w14:paraId="2D17F8C3" w14:textId="77777777" w:rsidTr="00AF1A11">
        <w:tc>
          <w:tcPr>
            <w:tcW w:w="2248" w:type="dxa"/>
          </w:tcPr>
          <w:p w14:paraId="1936B548"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62D55482" w14:textId="0302B0E9" w:rsidR="002F0D84" w:rsidRPr="002F0D84" w:rsidRDefault="001A366C" w:rsidP="00AF1A11">
            <w:pPr>
              <w:keepNext/>
              <w:spacing w:before="240" w:line="240" w:lineRule="auto"/>
              <w:jc w:val="left"/>
              <w:rPr>
                <w:rFonts w:ascii="Verdana" w:hAnsi="Verdana"/>
                <w:szCs w:val="21"/>
                <w:lang w:val="it-IT"/>
              </w:rPr>
            </w:pPr>
            <w:r w:rsidRPr="001A366C">
              <w:rPr>
                <w:rFonts w:ascii="Verdana" w:hAnsi="Verdana"/>
                <w:szCs w:val="21"/>
                <w:lang w:val="it-IT"/>
              </w:rPr>
              <w:t>L’attore modifica i propri dati anagrafici</w:t>
            </w:r>
          </w:p>
        </w:tc>
      </w:tr>
      <w:tr w:rsidR="002F0D84" w:rsidRPr="00232DF8" w14:paraId="015546B5" w14:textId="77777777" w:rsidTr="00AF1A11">
        <w:tc>
          <w:tcPr>
            <w:tcW w:w="2248" w:type="dxa"/>
          </w:tcPr>
          <w:p w14:paraId="0BAF1C25"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lastRenderedPageBreak/>
              <w:t>Precondizioni</w:t>
            </w:r>
          </w:p>
        </w:tc>
        <w:tc>
          <w:tcPr>
            <w:tcW w:w="6852" w:type="dxa"/>
          </w:tcPr>
          <w:p w14:paraId="57D77FF9" w14:textId="77777777" w:rsidR="002F0D84" w:rsidRPr="005741C5" w:rsidRDefault="002F0D84" w:rsidP="00AF1A11">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2F0D84" w:rsidRPr="00232DF8" w14:paraId="24A397B5" w14:textId="77777777" w:rsidTr="00AF1A11">
        <w:tc>
          <w:tcPr>
            <w:tcW w:w="2248" w:type="dxa"/>
          </w:tcPr>
          <w:p w14:paraId="3F8639AA"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1B5EF32C" w14:textId="77777777" w:rsidR="002F0D84" w:rsidRPr="005741C5" w:rsidRDefault="002F0D84" w:rsidP="00AF1A11">
            <w:pPr>
              <w:keepNext/>
              <w:spacing w:before="240" w:line="240" w:lineRule="auto"/>
              <w:jc w:val="left"/>
              <w:rPr>
                <w:rFonts w:ascii="Verdana" w:hAnsi="Verdana"/>
                <w:lang w:val="it-IT"/>
              </w:rPr>
            </w:pPr>
            <w:r>
              <w:rPr>
                <w:rFonts w:ascii="Verdana" w:hAnsi="Verdana"/>
                <w:lang w:val="it-IT"/>
              </w:rPr>
              <w:t>I dati anagrafici dell’attore vengono modificati</w:t>
            </w:r>
          </w:p>
        </w:tc>
      </w:tr>
      <w:tr w:rsidR="002F0D84" w:rsidRPr="00232DF8" w14:paraId="6DC9A073" w14:textId="77777777" w:rsidTr="00AF1A11">
        <w:tc>
          <w:tcPr>
            <w:tcW w:w="2248" w:type="dxa"/>
          </w:tcPr>
          <w:p w14:paraId="32FFC17D"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8AE9DDF" w14:textId="77777777" w:rsidR="002F0D84" w:rsidRPr="005741C5" w:rsidRDefault="002F0D84" w:rsidP="00AF1A11">
            <w:pPr>
              <w:keepNext/>
              <w:spacing w:before="240" w:line="240" w:lineRule="auto"/>
              <w:jc w:val="left"/>
              <w:rPr>
                <w:rFonts w:ascii="Verdana" w:hAnsi="Verdana"/>
                <w:lang w:val="it-IT"/>
              </w:rPr>
            </w:pPr>
            <w:r w:rsidRPr="005741C5">
              <w:rPr>
                <w:rFonts w:ascii="Verdana" w:hAnsi="Verdana"/>
                <w:lang w:val="it-IT"/>
              </w:rPr>
              <w:t xml:space="preserve">1. L’attore clicca su “Modifica </w:t>
            </w:r>
            <w:r>
              <w:rPr>
                <w:rFonts w:ascii="Verdana" w:hAnsi="Verdana"/>
                <w:lang w:val="it-IT"/>
              </w:rPr>
              <w:t>anagrafica</w:t>
            </w:r>
            <w:r w:rsidRPr="005741C5">
              <w:rPr>
                <w:rFonts w:ascii="Verdana" w:hAnsi="Verdana"/>
                <w:lang w:val="it-IT"/>
              </w:rPr>
              <w:t>”</w:t>
            </w:r>
          </w:p>
          <w:p w14:paraId="7DEB3618" w14:textId="77777777" w:rsidR="002F0D84" w:rsidRPr="005741C5" w:rsidRDefault="002F0D84" w:rsidP="00AF1A11">
            <w:pPr>
              <w:keepNext/>
              <w:spacing w:before="240" w:line="240" w:lineRule="auto"/>
              <w:jc w:val="left"/>
              <w:rPr>
                <w:rFonts w:ascii="Verdana" w:hAnsi="Verdana"/>
                <w:lang w:val="it-IT"/>
              </w:rPr>
            </w:pPr>
            <w:r w:rsidRPr="005741C5">
              <w:rPr>
                <w:rFonts w:ascii="Verdana" w:hAnsi="Verdana"/>
                <w:lang w:val="it-IT"/>
              </w:rPr>
              <w:t xml:space="preserve">2. Il sistema mostra la finestra di modifica delle credenziali riempiendo i campi con le </w:t>
            </w:r>
            <w:r w:rsidR="004237A8">
              <w:rPr>
                <w:rFonts w:ascii="Verdana" w:hAnsi="Verdana"/>
                <w:lang w:val="it-IT"/>
              </w:rPr>
              <w:t>informazioni</w:t>
            </w:r>
            <w:r w:rsidRPr="005741C5">
              <w:rPr>
                <w:rFonts w:ascii="Verdana" w:hAnsi="Verdana"/>
                <w:lang w:val="it-IT"/>
              </w:rPr>
              <w:t xml:space="preserve"> correnti</w:t>
            </w:r>
          </w:p>
          <w:p w14:paraId="43873EDD" w14:textId="77777777" w:rsidR="002F0D84" w:rsidRPr="005741C5" w:rsidRDefault="002F0D84" w:rsidP="00AF1A11">
            <w:pPr>
              <w:keepNext/>
              <w:spacing w:before="240" w:line="240" w:lineRule="auto"/>
              <w:jc w:val="left"/>
              <w:rPr>
                <w:rFonts w:ascii="Verdana" w:hAnsi="Verdana"/>
                <w:lang w:val="it-IT"/>
              </w:rPr>
            </w:pPr>
            <w:r w:rsidRPr="005741C5">
              <w:rPr>
                <w:rFonts w:ascii="Verdana" w:hAnsi="Verdana"/>
                <w:lang w:val="it-IT"/>
              </w:rPr>
              <w:t>3. L’attore cambia i campi che vuole modificare e conferma</w:t>
            </w:r>
          </w:p>
          <w:p w14:paraId="36837FC6" w14:textId="77777777" w:rsidR="002F0D84" w:rsidRPr="005741C5" w:rsidRDefault="002F0D84" w:rsidP="00AF1A11">
            <w:pPr>
              <w:keepNext/>
              <w:spacing w:before="240" w:line="240" w:lineRule="auto"/>
              <w:jc w:val="left"/>
              <w:rPr>
                <w:rFonts w:ascii="Verdana" w:hAnsi="Verdana"/>
                <w:lang w:val="it-IT"/>
              </w:rPr>
            </w:pPr>
            <w:r w:rsidRPr="005741C5">
              <w:rPr>
                <w:rFonts w:ascii="Verdana" w:hAnsi="Verdana"/>
                <w:lang w:val="it-IT"/>
              </w:rPr>
              <w:t>4. Il sistema notifica la conclusione dell’operazione e rende persistenti le modifiche</w:t>
            </w:r>
          </w:p>
        </w:tc>
      </w:tr>
      <w:tr w:rsidR="002F0D84" w:rsidRPr="00232DF8" w14:paraId="668A4255" w14:textId="77777777" w:rsidTr="00AF1A11">
        <w:tc>
          <w:tcPr>
            <w:tcW w:w="2248" w:type="dxa"/>
          </w:tcPr>
          <w:p w14:paraId="6B1D4D97"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5E3696C2" w14:textId="77777777" w:rsidR="002F0D84" w:rsidRPr="002250E4" w:rsidRDefault="002F0D84" w:rsidP="00AF1A11">
            <w:pPr>
              <w:keepNext/>
              <w:spacing w:before="240" w:line="240" w:lineRule="auto"/>
              <w:jc w:val="left"/>
              <w:rPr>
                <w:rFonts w:ascii="Verdana" w:hAnsi="Verdana"/>
                <w:lang w:val="it-IT"/>
              </w:rPr>
            </w:pPr>
            <w:r w:rsidRPr="002250E4">
              <w:rPr>
                <w:rFonts w:ascii="Verdana" w:hAnsi="Verdana"/>
                <w:lang w:val="it-IT"/>
              </w:rPr>
              <w:t xml:space="preserve">3a. L’attore non conferma l’operazione </w:t>
            </w:r>
          </w:p>
          <w:p w14:paraId="6F4288E2" w14:textId="77777777" w:rsidR="002F0D84" w:rsidRPr="002250E4" w:rsidRDefault="002F0D84" w:rsidP="00AF1A11">
            <w:pPr>
              <w:keepNext/>
              <w:spacing w:before="240" w:line="240" w:lineRule="auto"/>
              <w:jc w:val="left"/>
              <w:rPr>
                <w:rFonts w:ascii="Verdana" w:hAnsi="Verdana"/>
                <w:lang w:val="it-IT"/>
              </w:rPr>
            </w:pPr>
            <w:r w:rsidRPr="002250E4">
              <w:rPr>
                <w:rFonts w:ascii="Verdana" w:hAnsi="Verdana"/>
                <w:lang w:val="it-IT"/>
              </w:rPr>
              <w:t>3b. Il caso d’uso termina</w:t>
            </w:r>
          </w:p>
        </w:tc>
      </w:tr>
      <w:tr w:rsidR="002F0D84" w:rsidRPr="002250E4" w14:paraId="618D2039" w14:textId="77777777" w:rsidTr="00AF1A11">
        <w:tc>
          <w:tcPr>
            <w:tcW w:w="2248" w:type="dxa"/>
          </w:tcPr>
          <w:p w14:paraId="611F9703" w14:textId="77777777" w:rsidR="002F0D84" w:rsidRPr="002250E4" w:rsidRDefault="002F0D84" w:rsidP="00AF1A11">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13F129A8" w14:textId="77777777" w:rsidR="002F0D84" w:rsidRPr="002250E4" w:rsidRDefault="002F0D84" w:rsidP="00AF1A11">
            <w:pPr>
              <w:keepNext/>
              <w:spacing w:before="240" w:line="240" w:lineRule="auto"/>
              <w:jc w:val="left"/>
              <w:rPr>
                <w:rFonts w:ascii="Verdana" w:hAnsi="Verdana"/>
                <w:lang w:val="it-IT"/>
              </w:rPr>
            </w:pPr>
            <w:r w:rsidRPr="002250E4">
              <w:rPr>
                <w:rFonts w:ascii="Verdana" w:hAnsi="Verdana"/>
                <w:lang w:val="it-IT"/>
              </w:rPr>
              <w:t>4a. Se l’attore non riempie entrambi i campi il sistema notifica l’errore</w:t>
            </w:r>
          </w:p>
          <w:p w14:paraId="25D7C429" w14:textId="77777777" w:rsidR="002F0D84" w:rsidRPr="002250E4" w:rsidRDefault="002F0D84" w:rsidP="00AF1A11">
            <w:pPr>
              <w:keepNext/>
              <w:spacing w:before="240" w:line="240" w:lineRule="auto"/>
              <w:jc w:val="left"/>
              <w:rPr>
                <w:rFonts w:ascii="Verdana" w:hAnsi="Verdana"/>
                <w:lang w:val="it-IT"/>
              </w:rPr>
            </w:pPr>
            <w:r w:rsidRPr="002250E4">
              <w:rPr>
                <w:rFonts w:ascii="Verdana" w:hAnsi="Verdana"/>
                <w:lang w:val="it-IT"/>
              </w:rPr>
              <w:t>4b. Torna al punto 1</w:t>
            </w:r>
          </w:p>
        </w:tc>
      </w:tr>
      <w:tr w:rsidR="001A366C" w:rsidRPr="002250E4" w14:paraId="3E59598C" w14:textId="77777777" w:rsidTr="00AF1A11">
        <w:tc>
          <w:tcPr>
            <w:tcW w:w="2248" w:type="dxa"/>
          </w:tcPr>
          <w:p w14:paraId="7939661E" w14:textId="77777777" w:rsidR="001A366C"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44A43937" w14:textId="2A0F7BF2"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852" w:type="dxa"/>
          </w:tcPr>
          <w:p w14:paraId="2F12ADE2" w14:textId="77777777" w:rsidR="001A366C" w:rsidRDefault="001A366C" w:rsidP="001A366C">
            <w:pPr>
              <w:keepNext/>
              <w:spacing w:before="240" w:line="240" w:lineRule="auto"/>
              <w:jc w:val="left"/>
              <w:rPr>
                <w:rFonts w:ascii="Verdana" w:hAnsi="Verdana"/>
                <w:lang w:val="it-IT"/>
              </w:rPr>
            </w:pPr>
            <w:r>
              <w:rPr>
                <w:rFonts w:ascii="Verdana" w:hAnsi="Verdana"/>
                <w:lang w:val="it-IT"/>
              </w:rPr>
              <w:t>3a. Il sistema notifica i campi non validi</w:t>
            </w:r>
          </w:p>
          <w:p w14:paraId="6B33D403" w14:textId="7AA58F10" w:rsidR="001A366C" w:rsidRPr="002250E4" w:rsidRDefault="001A366C" w:rsidP="001A366C">
            <w:pPr>
              <w:keepNext/>
              <w:spacing w:before="240" w:line="240" w:lineRule="auto"/>
              <w:jc w:val="left"/>
              <w:rPr>
                <w:rFonts w:ascii="Verdana" w:hAnsi="Verdana"/>
                <w:lang w:val="it-IT"/>
              </w:rPr>
            </w:pPr>
            <w:r>
              <w:rPr>
                <w:rFonts w:ascii="Verdana" w:hAnsi="Verdana"/>
                <w:lang w:val="it-IT"/>
              </w:rPr>
              <w:t>3b. Torna al punto 2</w:t>
            </w:r>
          </w:p>
        </w:tc>
      </w:tr>
      <w:tr w:rsidR="001A366C" w:rsidRPr="00232DF8" w14:paraId="7FE4B756" w14:textId="77777777" w:rsidTr="00AF1A11">
        <w:tc>
          <w:tcPr>
            <w:tcW w:w="2248" w:type="dxa"/>
          </w:tcPr>
          <w:p w14:paraId="7E1A27E9" w14:textId="77777777"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4C7A037D" w14:textId="77777777" w:rsidR="001A366C" w:rsidRPr="002250E4" w:rsidRDefault="001A366C" w:rsidP="001A366C">
            <w:pPr>
              <w:keepNext/>
              <w:spacing w:before="240" w:line="240" w:lineRule="auto"/>
              <w:jc w:val="left"/>
              <w:rPr>
                <w:rFonts w:ascii="Verdana" w:hAnsi="Verdana"/>
                <w:lang w:val="it-IT"/>
              </w:rPr>
            </w:pPr>
            <w:r>
              <w:rPr>
                <w:rFonts w:ascii="Verdana" w:hAnsi="Verdana"/>
                <w:lang w:val="it-IT"/>
              </w:rPr>
              <w:t xml:space="preserve">L’anagrafica </w:t>
            </w:r>
            <w:r w:rsidRPr="002250E4">
              <w:rPr>
                <w:rFonts w:ascii="Verdana" w:hAnsi="Verdana"/>
                <w:lang w:val="it-IT"/>
              </w:rPr>
              <w:t xml:space="preserve">dell’attore non </w:t>
            </w:r>
            <w:r>
              <w:rPr>
                <w:rFonts w:ascii="Verdana" w:hAnsi="Verdana"/>
                <w:lang w:val="it-IT"/>
              </w:rPr>
              <w:t>viene</w:t>
            </w:r>
            <w:r w:rsidRPr="002250E4">
              <w:rPr>
                <w:rFonts w:ascii="Verdana" w:hAnsi="Verdana"/>
                <w:lang w:val="it-IT"/>
              </w:rPr>
              <w:t xml:space="preserve"> modificat</w:t>
            </w:r>
            <w:r>
              <w:rPr>
                <w:rFonts w:ascii="Verdana" w:hAnsi="Verdana"/>
                <w:lang w:val="it-IT"/>
              </w:rPr>
              <w:t>a</w:t>
            </w:r>
          </w:p>
        </w:tc>
      </w:tr>
    </w:tbl>
    <w:p w14:paraId="045A51C9" w14:textId="77777777" w:rsidR="00A72DF9" w:rsidRDefault="00A72DF9" w:rsidP="00A72DF9">
      <w:pPr>
        <w:keepNext/>
        <w:spacing w:before="360" w:after="120" w:line="240" w:lineRule="auto"/>
        <w:ind w:left="142" w:right="567"/>
        <w:rPr>
          <w:rFonts w:ascii="Verdana" w:hAnsi="Verdana"/>
          <w:b/>
          <w:color w:val="000080"/>
          <w:sz w:val="18"/>
          <w:szCs w:val="18"/>
          <w:lang w:val="it-IT"/>
        </w:rPr>
      </w:pPr>
    </w:p>
    <w:p w14:paraId="18004318" w14:textId="77777777" w:rsidR="00A72DF9" w:rsidRDefault="00A72DF9" w:rsidP="00A72DF9">
      <w:pPr>
        <w:keepNext/>
        <w:spacing w:before="360" w:after="120" w:line="240" w:lineRule="auto"/>
        <w:ind w:left="142" w:right="567"/>
        <w:rPr>
          <w:rFonts w:ascii="Verdana" w:hAnsi="Verdana"/>
          <w:b/>
          <w:color w:val="000080"/>
          <w:sz w:val="18"/>
          <w:szCs w:val="18"/>
          <w:lang w:val="it-IT"/>
        </w:rPr>
      </w:pPr>
    </w:p>
    <w:p w14:paraId="5D1AB699" w14:textId="4F051F99" w:rsidR="00A72DF9" w:rsidRDefault="00A72DF9" w:rsidP="00A72DF9">
      <w:pPr>
        <w:keepNext/>
        <w:spacing w:before="360" w:after="120" w:line="240" w:lineRule="auto"/>
        <w:ind w:left="142" w:right="567"/>
        <w:rPr>
          <w:rFonts w:ascii="Verdana" w:hAnsi="Verdana"/>
          <w:b/>
          <w:color w:val="000080"/>
          <w:sz w:val="18"/>
          <w:szCs w:val="18"/>
          <w:lang w:val="it-IT"/>
        </w:rPr>
      </w:pPr>
    </w:p>
    <w:p w14:paraId="129A20AE" w14:textId="2FAEA2D3" w:rsidR="001A366C" w:rsidRDefault="001A366C" w:rsidP="00A72DF9">
      <w:pPr>
        <w:keepNext/>
        <w:spacing w:before="360" w:after="120" w:line="240" w:lineRule="auto"/>
        <w:ind w:left="142" w:right="567"/>
        <w:rPr>
          <w:rFonts w:ascii="Verdana" w:hAnsi="Verdana"/>
          <w:b/>
          <w:color w:val="000080"/>
          <w:sz w:val="18"/>
          <w:szCs w:val="18"/>
          <w:lang w:val="it-IT"/>
        </w:rPr>
      </w:pPr>
    </w:p>
    <w:p w14:paraId="59A954AA" w14:textId="77777777" w:rsidR="001A366C" w:rsidRDefault="001A366C" w:rsidP="00A72DF9">
      <w:pPr>
        <w:keepNext/>
        <w:spacing w:before="360" w:after="120" w:line="240" w:lineRule="auto"/>
        <w:ind w:left="142" w:right="567"/>
        <w:rPr>
          <w:rFonts w:ascii="Verdana" w:hAnsi="Verdana"/>
          <w:b/>
          <w:color w:val="000080"/>
          <w:sz w:val="18"/>
          <w:szCs w:val="18"/>
          <w:lang w:val="it-IT"/>
        </w:rPr>
      </w:pPr>
    </w:p>
    <w:p w14:paraId="64DC0557" w14:textId="2DFF1A52" w:rsidR="00C0153D" w:rsidRDefault="002E0188" w:rsidP="00C0153D">
      <w:pPr>
        <w:keepNext/>
        <w:numPr>
          <w:ilvl w:val="3"/>
          <w:numId w:val="1"/>
        </w:numPr>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t>Gestione autoveicoli</w:t>
      </w:r>
    </w:p>
    <w:p w14:paraId="2EA19960" w14:textId="77777777" w:rsidR="00541590" w:rsidRPr="00A72DF9" w:rsidRDefault="00541590" w:rsidP="00541590">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7B6CE5" w:rsidRPr="002250E4" w14:paraId="279CA018" w14:textId="77777777" w:rsidTr="00173176">
        <w:tc>
          <w:tcPr>
            <w:tcW w:w="9100" w:type="dxa"/>
            <w:gridSpan w:val="2"/>
          </w:tcPr>
          <w:p w14:paraId="67C5BAD0" w14:textId="77777777" w:rsidR="007B6CE5" w:rsidRPr="002250E4" w:rsidRDefault="00D6737F"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lastRenderedPageBreak/>
              <w:t>Aggiungi Autoveicolo</w:t>
            </w:r>
          </w:p>
        </w:tc>
      </w:tr>
      <w:tr w:rsidR="007B6CE5" w:rsidRPr="002250E4" w14:paraId="0EFE0023" w14:textId="77777777" w:rsidTr="00173176">
        <w:tc>
          <w:tcPr>
            <w:tcW w:w="2248" w:type="dxa"/>
          </w:tcPr>
          <w:p w14:paraId="3EB68D17" w14:textId="77777777" w:rsidR="007B6CE5" w:rsidRPr="002250E4" w:rsidRDefault="007B6CE5" w:rsidP="00173176">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7C4F730F" w14:textId="7FF53BDE" w:rsidR="007B6CE5" w:rsidRPr="002250E4" w:rsidRDefault="001A366C" w:rsidP="00173176">
            <w:pPr>
              <w:keepNext/>
              <w:spacing w:before="240" w:line="240" w:lineRule="auto"/>
              <w:jc w:val="left"/>
              <w:rPr>
                <w:rFonts w:ascii="Verdana" w:hAnsi="Verdana"/>
              </w:rPr>
            </w:pPr>
            <w:r>
              <w:rPr>
                <w:rFonts w:ascii="Verdana" w:hAnsi="Verdana"/>
              </w:rPr>
              <w:t>UC16</w:t>
            </w:r>
          </w:p>
        </w:tc>
      </w:tr>
      <w:tr w:rsidR="007B6CE5" w:rsidRPr="002250E4" w14:paraId="470B9339" w14:textId="77777777" w:rsidTr="00173176">
        <w:tc>
          <w:tcPr>
            <w:tcW w:w="2248" w:type="dxa"/>
          </w:tcPr>
          <w:p w14:paraId="4157F197"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65DC1481" w14:textId="6E6F535F" w:rsidR="007B6CE5" w:rsidRPr="002250E4" w:rsidRDefault="00D6737F" w:rsidP="00173176">
            <w:pPr>
              <w:keepNext/>
              <w:spacing w:before="240" w:line="240" w:lineRule="auto"/>
              <w:jc w:val="left"/>
              <w:rPr>
                <w:rFonts w:ascii="Verdana" w:hAnsi="Verdana"/>
              </w:rPr>
            </w:pPr>
            <w:r w:rsidRPr="002250E4">
              <w:rPr>
                <w:rFonts w:ascii="Verdana" w:hAnsi="Verdana"/>
              </w:rPr>
              <w:t>Manager</w:t>
            </w:r>
            <w:r w:rsidR="001A366C">
              <w:rPr>
                <w:rFonts w:ascii="Verdana" w:hAnsi="Verdana"/>
              </w:rPr>
              <w:t>, impiegato</w:t>
            </w:r>
          </w:p>
        </w:tc>
      </w:tr>
      <w:tr w:rsidR="007B6CE5" w:rsidRPr="00232DF8" w14:paraId="3CBF111E" w14:textId="77777777" w:rsidTr="00173176">
        <w:tc>
          <w:tcPr>
            <w:tcW w:w="2248" w:type="dxa"/>
          </w:tcPr>
          <w:p w14:paraId="221BBCF0"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1D2C04C1" w14:textId="46F61FF8" w:rsidR="007B6CE5" w:rsidRPr="005741C5" w:rsidRDefault="001A366C" w:rsidP="00173176">
            <w:pPr>
              <w:keepNext/>
              <w:spacing w:before="240" w:line="240" w:lineRule="auto"/>
              <w:jc w:val="left"/>
              <w:rPr>
                <w:rFonts w:ascii="Verdana" w:hAnsi="Verdana"/>
                <w:lang w:val="it-IT"/>
              </w:rPr>
            </w:pPr>
            <w:r w:rsidRPr="001A366C">
              <w:rPr>
                <w:rFonts w:ascii="Verdana" w:hAnsi="Verdana"/>
                <w:lang w:val="it-IT"/>
              </w:rPr>
              <w:t>L’attore aggiunge un autoveicolo al sistema</w:t>
            </w:r>
          </w:p>
        </w:tc>
      </w:tr>
      <w:tr w:rsidR="007B6CE5" w:rsidRPr="00232DF8" w14:paraId="19D53EDC" w14:textId="77777777" w:rsidTr="00173176">
        <w:tc>
          <w:tcPr>
            <w:tcW w:w="2248" w:type="dxa"/>
          </w:tcPr>
          <w:p w14:paraId="09007DCC"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72E6C30A" w14:textId="77777777" w:rsidR="007B6CE5" w:rsidRPr="005741C5" w:rsidRDefault="00D6737F" w:rsidP="00173176">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7B6CE5" w:rsidRPr="00232DF8" w14:paraId="6C7346C8" w14:textId="77777777" w:rsidTr="00173176">
        <w:tc>
          <w:tcPr>
            <w:tcW w:w="2248" w:type="dxa"/>
          </w:tcPr>
          <w:p w14:paraId="24D94AE0"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3F1A3BC2" w14:textId="77777777" w:rsidR="007B6CE5" w:rsidRPr="005741C5" w:rsidRDefault="00D6737F" w:rsidP="00173176">
            <w:pPr>
              <w:keepNext/>
              <w:spacing w:before="240" w:line="240" w:lineRule="auto"/>
              <w:jc w:val="left"/>
              <w:rPr>
                <w:rFonts w:ascii="Verdana" w:hAnsi="Verdana"/>
                <w:lang w:val="it-IT"/>
              </w:rPr>
            </w:pPr>
            <w:r w:rsidRPr="005741C5">
              <w:rPr>
                <w:rFonts w:ascii="Verdana" w:hAnsi="Verdana"/>
                <w:lang w:val="it-IT"/>
              </w:rPr>
              <w:t>Il nuovo autoveicolo è aggiunto al parco auto della sede selezionata</w:t>
            </w:r>
          </w:p>
        </w:tc>
      </w:tr>
      <w:tr w:rsidR="007B6CE5" w:rsidRPr="00232DF8" w14:paraId="3E2818D6" w14:textId="77777777" w:rsidTr="00173176">
        <w:tc>
          <w:tcPr>
            <w:tcW w:w="2248" w:type="dxa"/>
          </w:tcPr>
          <w:p w14:paraId="1D6F6789"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55E3B66E" w14:textId="77777777" w:rsidR="007B6CE5" w:rsidRPr="005741C5" w:rsidRDefault="00D6737F" w:rsidP="00173176">
            <w:pPr>
              <w:keepNext/>
              <w:spacing w:before="240" w:line="240" w:lineRule="auto"/>
              <w:jc w:val="left"/>
              <w:rPr>
                <w:rFonts w:ascii="Verdana" w:hAnsi="Verdana"/>
                <w:lang w:val="it-IT"/>
              </w:rPr>
            </w:pPr>
            <w:r w:rsidRPr="005741C5">
              <w:rPr>
                <w:rFonts w:ascii="Verdana" w:hAnsi="Verdana"/>
                <w:lang w:val="it-IT"/>
              </w:rPr>
              <w:t>1. L’attore sceglie “Aggiungi autoveicolo”</w:t>
            </w:r>
          </w:p>
          <w:p w14:paraId="1BDA74A0" w14:textId="77777777" w:rsidR="00D6737F" w:rsidRPr="005741C5" w:rsidRDefault="00D6737F" w:rsidP="00173176">
            <w:pPr>
              <w:keepNext/>
              <w:spacing w:before="240" w:line="240" w:lineRule="auto"/>
              <w:jc w:val="left"/>
              <w:rPr>
                <w:rFonts w:ascii="Verdana" w:hAnsi="Verdana"/>
                <w:lang w:val="it-IT"/>
              </w:rPr>
            </w:pPr>
            <w:r w:rsidRPr="005741C5">
              <w:rPr>
                <w:rFonts w:ascii="Verdana" w:hAnsi="Verdana"/>
                <w:lang w:val="it-IT"/>
              </w:rPr>
              <w:t>2. Il sistema mostra la schermata per aggiungere un autoveicolo</w:t>
            </w:r>
          </w:p>
          <w:p w14:paraId="26B8EFB9" w14:textId="77777777" w:rsidR="00D6737F" w:rsidRPr="005741C5" w:rsidRDefault="00D6737F" w:rsidP="00173176">
            <w:pPr>
              <w:keepNext/>
              <w:spacing w:before="240" w:line="240" w:lineRule="auto"/>
              <w:jc w:val="left"/>
              <w:rPr>
                <w:rFonts w:ascii="Verdana" w:hAnsi="Verdana"/>
                <w:lang w:val="it-IT"/>
              </w:rPr>
            </w:pPr>
            <w:r w:rsidRPr="005741C5">
              <w:rPr>
                <w:rFonts w:ascii="Verdana" w:hAnsi="Verdana"/>
                <w:lang w:val="it-IT"/>
              </w:rPr>
              <w:t>3. L’attore inserisce i campi relative all’autoveicolo e conferma</w:t>
            </w:r>
          </w:p>
          <w:p w14:paraId="1FD15EA1" w14:textId="77777777" w:rsidR="00D6737F" w:rsidRPr="005741C5" w:rsidRDefault="00235069" w:rsidP="00173176">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7B6CE5" w:rsidRPr="00232DF8" w14:paraId="01C45E61" w14:textId="77777777" w:rsidTr="00173176">
        <w:tc>
          <w:tcPr>
            <w:tcW w:w="2248" w:type="dxa"/>
          </w:tcPr>
          <w:p w14:paraId="234D951F"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725E95C2" w14:textId="77777777" w:rsidR="007B6CE5" w:rsidRPr="002250E4" w:rsidRDefault="00287769" w:rsidP="00173176">
            <w:pPr>
              <w:keepNext/>
              <w:spacing w:before="240" w:line="240" w:lineRule="auto"/>
              <w:jc w:val="left"/>
              <w:rPr>
                <w:rFonts w:ascii="Verdana" w:hAnsi="Verdana"/>
                <w:lang w:val="it-IT"/>
              </w:rPr>
            </w:pPr>
            <w:r w:rsidRPr="002250E4">
              <w:rPr>
                <w:rFonts w:ascii="Verdana" w:hAnsi="Verdana"/>
                <w:lang w:val="it-IT"/>
              </w:rPr>
              <w:t>3a. L’attore annulla l’operazione</w:t>
            </w:r>
          </w:p>
          <w:p w14:paraId="31A428F7" w14:textId="77777777" w:rsidR="00287769" w:rsidRPr="002250E4" w:rsidRDefault="00287769" w:rsidP="00173176">
            <w:pPr>
              <w:keepNext/>
              <w:spacing w:before="240" w:line="240" w:lineRule="auto"/>
              <w:jc w:val="left"/>
              <w:rPr>
                <w:rFonts w:ascii="Verdana" w:hAnsi="Verdana"/>
                <w:lang w:val="it-IT"/>
              </w:rPr>
            </w:pPr>
            <w:r w:rsidRPr="002250E4">
              <w:rPr>
                <w:rFonts w:ascii="Verdana" w:hAnsi="Verdana"/>
                <w:lang w:val="it-IT"/>
              </w:rPr>
              <w:t>3b. Il caso d’uso termina</w:t>
            </w:r>
          </w:p>
        </w:tc>
      </w:tr>
      <w:tr w:rsidR="007B6CE5" w:rsidRPr="002250E4" w14:paraId="48EAADD7" w14:textId="77777777" w:rsidTr="00173176">
        <w:tc>
          <w:tcPr>
            <w:tcW w:w="2248" w:type="dxa"/>
          </w:tcPr>
          <w:p w14:paraId="65657020" w14:textId="77777777" w:rsidR="007B6CE5" w:rsidRPr="002250E4" w:rsidRDefault="007B6CE5" w:rsidP="00173176">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7F8B6100" w14:textId="77777777" w:rsidR="007B6CE5" w:rsidRPr="002250E4" w:rsidRDefault="00287769" w:rsidP="00173176">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21154AFE" w14:textId="77777777" w:rsidR="00287769" w:rsidRPr="002250E4" w:rsidRDefault="00287769" w:rsidP="00173176">
            <w:pPr>
              <w:keepNext/>
              <w:spacing w:before="240" w:line="240" w:lineRule="auto"/>
              <w:jc w:val="left"/>
              <w:rPr>
                <w:rFonts w:ascii="Verdana" w:hAnsi="Verdana"/>
                <w:lang w:val="it-IT"/>
              </w:rPr>
            </w:pPr>
            <w:r w:rsidRPr="002250E4">
              <w:rPr>
                <w:rFonts w:ascii="Verdana" w:hAnsi="Verdana"/>
                <w:lang w:val="it-IT"/>
              </w:rPr>
              <w:t>3b. Torna al punto 2</w:t>
            </w:r>
          </w:p>
        </w:tc>
      </w:tr>
      <w:tr w:rsidR="001A366C" w:rsidRPr="002250E4" w14:paraId="7B3B4EF1" w14:textId="77777777" w:rsidTr="00173176">
        <w:tc>
          <w:tcPr>
            <w:tcW w:w="2248" w:type="dxa"/>
          </w:tcPr>
          <w:p w14:paraId="7A6D79BF" w14:textId="77777777" w:rsidR="001A366C"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6EB1F32E" w14:textId="54E48BD2"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852" w:type="dxa"/>
          </w:tcPr>
          <w:p w14:paraId="5ED4E5CF" w14:textId="77777777" w:rsidR="001A366C" w:rsidRDefault="001A366C" w:rsidP="001A366C">
            <w:pPr>
              <w:keepNext/>
              <w:spacing w:before="240" w:line="240" w:lineRule="auto"/>
              <w:jc w:val="left"/>
              <w:rPr>
                <w:rFonts w:ascii="Verdana" w:hAnsi="Verdana"/>
                <w:lang w:val="it-IT"/>
              </w:rPr>
            </w:pPr>
            <w:r>
              <w:rPr>
                <w:rFonts w:ascii="Verdana" w:hAnsi="Verdana"/>
                <w:lang w:val="it-IT"/>
              </w:rPr>
              <w:t>3a. Il sistema notifica i campi non validi</w:t>
            </w:r>
          </w:p>
          <w:p w14:paraId="3BCB2445" w14:textId="28810CF8" w:rsidR="001A366C" w:rsidRPr="002250E4" w:rsidRDefault="001A366C" w:rsidP="001A366C">
            <w:pPr>
              <w:keepNext/>
              <w:spacing w:before="240" w:line="240" w:lineRule="auto"/>
              <w:jc w:val="left"/>
              <w:rPr>
                <w:rFonts w:ascii="Verdana" w:hAnsi="Verdana"/>
                <w:lang w:val="it-IT"/>
              </w:rPr>
            </w:pPr>
            <w:r>
              <w:rPr>
                <w:rFonts w:ascii="Verdana" w:hAnsi="Verdana"/>
                <w:lang w:val="it-IT"/>
              </w:rPr>
              <w:t>3b. Torna al punto 2</w:t>
            </w:r>
          </w:p>
        </w:tc>
      </w:tr>
      <w:tr w:rsidR="001A366C" w:rsidRPr="00232DF8" w14:paraId="15B24E54" w14:textId="77777777" w:rsidTr="00173176">
        <w:tc>
          <w:tcPr>
            <w:tcW w:w="2248" w:type="dxa"/>
          </w:tcPr>
          <w:p w14:paraId="6E1BFA74" w14:textId="77777777" w:rsidR="001A366C" w:rsidRPr="002250E4" w:rsidRDefault="001A366C" w:rsidP="001A366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42641CD1" w14:textId="77777777" w:rsidR="001A366C" w:rsidRPr="002250E4" w:rsidRDefault="001A366C" w:rsidP="001A366C">
            <w:pPr>
              <w:keepNext/>
              <w:spacing w:before="240" w:line="240" w:lineRule="auto"/>
              <w:jc w:val="left"/>
              <w:rPr>
                <w:rFonts w:ascii="Verdana" w:hAnsi="Verdana"/>
                <w:lang w:val="it-IT"/>
              </w:rPr>
            </w:pPr>
            <w:r w:rsidRPr="002250E4">
              <w:rPr>
                <w:rFonts w:ascii="Verdana" w:hAnsi="Verdana"/>
                <w:lang w:val="it-IT"/>
              </w:rPr>
              <w:t>L’autoveicolo non viene aggiunto al sistema</w:t>
            </w:r>
          </w:p>
        </w:tc>
      </w:tr>
    </w:tbl>
    <w:p w14:paraId="74739C2B" w14:textId="77777777" w:rsidR="007B6CE5" w:rsidRDefault="007B6CE5" w:rsidP="007B6CE5">
      <w:pPr>
        <w:keepNext/>
        <w:spacing w:before="360" w:after="120" w:line="240" w:lineRule="auto"/>
        <w:ind w:right="567"/>
        <w:rPr>
          <w:rFonts w:ascii="Verdana" w:hAnsi="Verdana"/>
          <w:b/>
          <w:color w:val="000080"/>
          <w:sz w:val="18"/>
          <w:szCs w:val="18"/>
          <w:lang w:val="it-IT"/>
        </w:rPr>
      </w:pPr>
    </w:p>
    <w:p w14:paraId="123B0B8B" w14:textId="77777777" w:rsidR="00287769" w:rsidRDefault="00287769"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87769" w:rsidRPr="002250E4" w14:paraId="0F96B118" w14:textId="77777777" w:rsidTr="00173176">
        <w:tc>
          <w:tcPr>
            <w:tcW w:w="9100" w:type="dxa"/>
            <w:gridSpan w:val="2"/>
          </w:tcPr>
          <w:p w14:paraId="7E3698F3" w14:textId="77777777" w:rsidR="00287769" w:rsidRPr="002250E4" w:rsidRDefault="00F06FA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Rimuovi autoveicolo</w:t>
            </w:r>
          </w:p>
        </w:tc>
      </w:tr>
      <w:tr w:rsidR="00287769" w:rsidRPr="002250E4" w14:paraId="621D6B52" w14:textId="77777777" w:rsidTr="00173176">
        <w:tc>
          <w:tcPr>
            <w:tcW w:w="2248" w:type="dxa"/>
          </w:tcPr>
          <w:p w14:paraId="2314A14A" w14:textId="77777777" w:rsidR="00287769" w:rsidRPr="002250E4" w:rsidRDefault="00287769" w:rsidP="00173176">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697C56DE" w14:textId="1C3816E4" w:rsidR="00287769" w:rsidRPr="002250E4" w:rsidRDefault="00541590" w:rsidP="00173176">
            <w:pPr>
              <w:keepNext/>
              <w:spacing w:before="240" w:line="240" w:lineRule="auto"/>
              <w:jc w:val="left"/>
              <w:rPr>
                <w:rFonts w:ascii="Verdana" w:hAnsi="Verdana"/>
              </w:rPr>
            </w:pPr>
            <w:r>
              <w:rPr>
                <w:rFonts w:ascii="Verdana" w:hAnsi="Verdana"/>
              </w:rPr>
              <w:t>UC17</w:t>
            </w:r>
          </w:p>
        </w:tc>
      </w:tr>
      <w:tr w:rsidR="00287769" w:rsidRPr="002250E4" w14:paraId="550EBA30" w14:textId="77777777" w:rsidTr="00173176">
        <w:tc>
          <w:tcPr>
            <w:tcW w:w="2248" w:type="dxa"/>
          </w:tcPr>
          <w:p w14:paraId="1DAB1F7A"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48E35A5F" w14:textId="219808E9" w:rsidR="00287769" w:rsidRPr="002250E4" w:rsidRDefault="00F06FA9" w:rsidP="00173176">
            <w:pPr>
              <w:keepNext/>
              <w:spacing w:before="240" w:line="240" w:lineRule="auto"/>
              <w:jc w:val="left"/>
              <w:rPr>
                <w:rFonts w:ascii="Verdana" w:hAnsi="Verdana"/>
              </w:rPr>
            </w:pPr>
            <w:r w:rsidRPr="002250E4">
              <w:rPr>
                <w:rFonts w:ascii="Verdana" w:hAnsi="Verdana"/>
              </w:rPr>
              <w:t>Manager</w:t>
            </w:r>
            <w:r w:rsidR="001A366C">
              <w:rPr>
                <w:rFonts w:ascii="Verdana" w:hAnsi="Verdana"/>
              </w:rPr>
              <w:t>, impiegato</w:t>
            </w:r>
          </w:p>
        </w:tc>
      </w:tr>
      <w:tr w:rsidR="00287769" w:rsidRPr="00232DF8" w14:paraId="76D43F08" w14:textId="77777777" w:rsidTr="00173176">
        <w:tc>
          <w:tcPr>
            <w:tcW w:w="2248" w:type="dxa"/>
          </w:tcPr>
          <w:p w14:paraId="3109AED0"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5B842034" w14:textId="07DFEC21" w:rsidR="00287769" w:rsidRPr="005741C5" w:rsidRDefault="001A366C" w:rsidP="00173176">
            <w:pPr>
              <w:keepNext/>
              <w:spacing w:before="240" w:line="240" w:lineRule="auto"/>
              <w:jc w:val="left"/>
              <w:rPr>
                <w:rFonts w:ascii="Verdana" w:hAnsi="Verdana"/>
                <w:lang w:val="it-IT"/>
              </w:rPr>
            </w:pPr>
            <w:r w:rsidRPr="001A366C">
              <w:rPr>
                <w:rFonts w:ascii="Verdana" w:hAnsi="Verdana"/>
                <w:lang w:val="it-IT"/>
              </w:rPr>
              <w:t>L’attore rimuove un autoveicolo dal sistema</w:t>
            </w:r>
          </w:p>
        </w:tc>
      </w:tr>
      <w:tr w:rsidR="00287769" w:rsidRPr="00232DF8" w14:paraId="6D839B95" w14:textId="77777777" w:rsidTr="00173176">
        <w:tc>
          <w:tcPr>
            <w:tcW w:w="2248" w:type="dxa"/>
          </w:tcPr>
          <w:p w14:paraId="4783156F"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0ADA2329" w14:textId="5B2E385E" w:rsidR="00287769" w:rsidRPr="005741C5" w:rsidRDefault="00F06FA9" w:rsidP="006901C2">
            <w:pPr>
              <w:keepNext/>
              <w:spacing w:before="240" w:line="240" w:lineRule="auto"/>
              <w:jc w:val="left"/>
              <w:rPr>
                <w:rFonts w:ascii="Verdana" w:hAnsi="Verdana"/>
                <w:lang w:val="it-IT"/>
              </w:rPr>
            </w:pPr>
            <w:r w:rsidRPr="005741C5">
              <w:rPr>
                <w:rFonts w:ascii="Verdana" w:hAnsi="Verdana"/>
                <w:lang w:val="it-IT"/>
              </w:rPr>
              <w:t>Il sistema è attivo</w:t>
            </w:r>
            <w:r w:rsidR="006901C2" w:rsidRPr="005741C5">
              <w:rPr>
                <w:rFonts w:ascii="Verdana" w:hAnsi="Verdana"/>
                <w:lang w:val="it-IT"/>
              </w:rPr>
              <w:t xml:space="preserve">, l’attore è autenticato </w:t>
            </w:r>
            <w:r w:rsidR="00541590">
              <w:rPr>
                <w:rFonts w:ascii="Verdana" w:hAnsi="Verdana"/>
                <w:lang w:val="it-IT"/>
              </w:rPr>
              <w:t>e ha selezionato</w:t>
            </w:r>
            <w:r w:rsidR="00234550" w:rsidRPr="005741C5">
              <w:rPr>
                <w:rFonts w:ascii="Verdana" w:hAnsi="Verdana"/>
                <w:lang w:val="it-IT"/>
              </w:rPr>
              <w:t xml:space="preserve"> la scheda dell’autoveicolo da rimuovere</w:t>
            </w:r>
          </w:p>
        </w:tc>
      </w:tr>
      <w:tr w:rsidR="00287769" w:rsidRPr="00232DF8" w14:paraId="7AA83173" w14:textId="77777777" w:rsidTr="00173176">
        <w:tc>
          <w:tcPr>
            <w:tcW w:w="2248" w:type="dxa"/>
          </w:tcPr>
          <w:p w14:paraId="6CF48C1A"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7CAFADB7" w14:textId="77777777" w:rsidR="00287769" w:rsidRPr="005741C5" w:rsidRDefault="006901C2" w:rsidP="00173176">
            <w:pPr>
              <w:keepNext/>
              <w:spacing w:before="240" w:line="240" w:lineRule="auto"/>
              <w:jc w:val="left"/>
              <w:rPr>
                <w:rFonts w:ascii="Verdana" w:hAnsi="Verdana"/>
                <w:lang w:val="it-IT"/>
              </w:rPr>
            </w:pPr>
            <w:r w:rsidRPr="005741C5">
              <w:rPr>
                <w:rFonts w:ascii="Verdana" w:hAnsi="Verdana"/>
                <w:lang w:val="it-IT"/>
              </w:rPr>
              <w:t>L’autoveicolo viene rimosso dal sistema</w:t>
            </w:r>
          </w:p>
        </w:tc>
      </w:tr>
      <w:tr w:rsidR="00287769" w:rsidRPr="00232DF8" w14:paraId="05EF76E9" w14:textId="77777777" w:rsidTr="00173176">
        <w:tc>
          <w:tcPr>
            <w:tcW w:w="2248" w:type="dxa"/>
          </w:tcPr>
          <w:p w14:paraId="217DFF3E"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79B5A7BD" w14:textId="77777777" w:rsidR="00287769" w:rsidRPr="005741C5" w:rsidRDefault="006901C2" w:rsidP="00173176">
            <w:pPr>
              <w:keepNext/>
              <w:spacing w:before="240" w:line="240" w:lineRule="auto"/>
              <w:jc w:val="left"/>
              <w:rPr>
                <w:rFonts w:ascii="Verdana" w:hAnsi="Verdana"/>
                <w:lang w:val="it-IT"/>
              </w:rPr>
            </w:pPr>
            <w:r w:rsidRPr="005741C5">
              <w:rPr>
                <w:rFonts w:ascii="Verdana" w:hAnsi="Verdana"/>
                <w:lang w:val="it-IT"/>
              </w:rPr>
              <w:t>1. L’attore seleziona “Rimuovi Autoveicolo”</w:t>
            </w:r>
          </w:p>
          <w:p w14:paraId="48F10308" w14:textId="77777777" w:rsidR="006901C2" w:rsidRPr="005741C5" w:rsidRDefault="006901C2" w:rsidP="00173176">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10E3008" w14:textId="77777777" w:rsidR="006901C2" w:rsidRPr="005741C5" w:rsidRDefault="006901C2" w:rsidP="00173176">
            <w:pPr>
              <w:keepNext/>
              <w:spacing w:before="240" w:line="240" w:lineRule="auto"/>
              <w:jc w:val="left"/>
              <w:rPr>
                <w:rFonts w:ascii="Verdana" w:hAnsi="Verdana"/>
                <w:lang w:val="it-IT"/>
              </w:rPr>
            </w:pPr>
            <w:r w:rsidRPr="005741C5">
              <w:rPr>
                <w:rFonts w:ascii="Verdana" w:hAnsi="Verdana"/>
                <w:lang w:val="it-IT"/>
              </w:rPr>
              <w:t>3. L’attore conferma</w:t>
            </w:r>
          </w:p>
          <w:p w14:paraId="785592D9" w14:textId="77777777" w:rsidR="006901C2" w:rsidRPr="005741C5" w:rsidRDefault="006901C2" w:rsidP="00173176">
            <w:pPr>
              <w:keepNext/>
              <w:spacing w:before="240" w:line="240" w:lineRule="auto"/>
              <w:jc w:val="left"/>
              <w:rPr>
                <w:rFonts w:ascii="Verdana" w:hAnsi="Verdana"/>
                <w:lang w:val="it-IT"/>
              </w:rPr>
            </w:pPr>
            <w:r w:rsidRPr="005741C5">
              <w:rPr>
                <w:rFonts w:ascii="Verdana" w:hAnsi="Verdana"/>
                <w:lang w:val="it-IT"/>
              </w:rPr>
              <w:t>4. Il sistema rimuove il veicolo e rende persistent</w:t>
            </w:r>
            <w:r w:rsidR="002250E4" w:rsidRPr="005741C5">
              <w:rPr>
                <w:rFonts w:ascii="Verdana" w:hAnsi="Verdana"/>
                <w:lang w:val="it-IT"/>
              </w:rPr>
              <w:t>i</w:t>
            </w:r>
            <w:r w:rsidRPr="005741C5">
              <w:rPr>
                <w:rFonts w:ascii="Verdana" w:hAnsi="Verdana"/>
                <w:lang w:val="it-IT"/>
              </w:rPr>
              <w:t xml:space="preserve"> le modifiche</w:t>
            </w:r>
          </w:p>
        </w:tc>
      </w:tr>
      <w:tr w:rsidR="00287769" w:rsidRPr="00232DF8" w14:paraId="46121F6E" w14:textId="77777777" w:rsidTr="00173176">
        <w:tc>
          <w:tcPr>
            <w:tcW w:w="2248" w:type="dxa"/>
          </w:tcPr>
          <w:p w14:paraId="4EB187A9" w14:textId="77777777" w:rsidR="00287769" w:rsidRPr="002250E4" w:rsidRDefault="00287769" w:rsidP="00173176">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0BAE2F05" w14:textId="77777777" w:rsidR="00287769" w:rsidRPr="002250E4" w:rsidRDefault="006901C2" w:rsidP="00173176">
            <w:pPr>
              <w:keepNext/>
              <w:spacing w:before="240" w:line="240" w:lineRule="auto"/>
              <w:jc w:val="left"/>
              <w:rPr>
                <w:rFonts w:ascii="Verdana" w:hAnsi="Verdana"/>
                <w:lang w:val="it-IT"/>
              </w:rPr>
            </w:pPr>
            <w:r w:rsidRPr="002250E4">
              <w:rPr>
                <w:rFonts w:ascii="Verdana" w:hAnsi="Verdana"/>
                <w:lang w:val="it-IT"/>
              </w:rPr>
              <w:t>3a. L’attore annulla l’operazione</w:t>
            </w:r>
          </w:p>
          <w:p w14:paraId="344E9760" w14:textId="77777777" w:rsidR="006901C2" w:rsidRPr="002250E4" w:rsidRDefault="006901C2" w:rsidP="00173176">
            <w:pPr>
              <w:keepNext/>
              <w:spacing w:before="240" w:line="240" w:lineRule="auto"/>
              <w:jc w:val="left"/>
              <w:rPr>
                <w:rFonts w:ascii="Verdana" w:hAnsi="Verdana"/>
                <w:lang w:val="it-IT"/>
              </w:rPr>
            </w:pPr>
            <w:r w:rsidRPr="002250E4">
              <w:rPr>
                <w:rFonts w:ascii="Verdana" w:hAnsi="Verdana"/>
                <w:lang w:val="it-IT"/>
              </w:rPr>
              <w:t>3b. Il caso d’uso termina</w:t>
            </w:r>
          </w:p>
        </w:tc>
      </w:tr>
      <w:tr w:rsidR="00287769" w:rsidRPr="00232DF8" w14:paraId="4A97EF0F" w14:textId="77777777" w:rsidTr="00173176">
        <w:tc>
          <w:tcPr>
            <w:tcW w:w="2248" w:type="dxa"/>
          </w:tcPr>
          <w:p w14:paraId="404CABD5" w14:textId="77777777" w:rsidR="00287769" w:rsidRPr="002250E4" w:rsidRDefault="00C7489F" w:rsidP="00173176">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00287769" w:rsidRPr="002250E4">
              <w:rPr>
                <w:rFonts w:ascii="Verdana" w:eastAsia="Verdana" w:hAnsi="Verdana" w:cs="Verdana"/>
                <w:b/>
                <w:smallCaps/>
                <w:sz w:val="22"/>
                <w:szCs w:val="18"/>
                <w:lang w:val="it-IT"/>
              </w:rPr>
              <w:t xml:space="preserve"> per il fallimento</w:t>
            </w:r>
          </w:p>
        </w:tc>
        <w:tc>
          <w:tcPr>
            <w:tcW w:w="6852" w:type="dxa"/>
          </w:tcPr>
          <w:p w14:paraId="5868E14B" w14:textId="77777777" w:rsidR="00287769" w:rsidRPr="002250E4" w:rsidRDefault="006901C2" w:rsidP="00173176">
            <w:pPr>
              <w:keepNext/>
              <w:spacing w:before="240" w:line="240" w:lineRule="auto"/>
              <w:jc w:val="left"/>
              <w:rPr>
                <w:rFonts w:ascii="Verdana" w:hAnsi="Verdana"/>
                <w:lang w:val="it-IT"/>
              </w:rPr>
            </w:pPr>
            <w:r w:rsidRPr="002250E4">
              <w:rPr>
                <w:rFonts w:ascii="Verdana" w:hAnsi="Verdana"/>
                <w:lang w:val="it-IT"/>
              </w:rPr>
              <w:t>L’autoveicolo è ancora presente nel sistema</w:t>
            </w:r>
          </w:p>
        </w:tc>
      </w:tr>
    </w:tbl>
    <w:p w14:paraId="41BAF31B" w14:textId="77777777" w:rsidR="00287769" w:rsidRDefault="00287769" w:rsidP="007B6CE5">
      <w:pPr>
        <w:keepNext/>
        <w:spacing w:before="360" w:after="120" w:line="240" w:lineRule="auto"/>
        <w:ind w:right="567"/>
        <w:rPr>
          <w:rFonts w:ascii="Verdana" w:hAnsi="Verdana"/>
          <w:b/>
          <w:color w:val="000080"/>
          <w:sz w:val="18"/>
          <w:szCs w:val="18"/>
          <w:lang w:val="it-IT"/>
        </w:rPr>
      </w:pPr>
    </w:p>
    <w:p w14:paraId="3C0D38C9"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62485906"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0C8C2B80"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786D8BB0" w14:textId="77777777" w:rsidR="00C0153D" w:rsidRDefault="00C0153D"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250E4" w:rsidRPr="002250E4" w14:paraId="71E2899A" w14:textId="77777777" w:rsidTr="00173176">
        <w:tc>
          <w:tcPr>
            <w:tcW w:w="9100" w:type="dxa"/>
            <w:gridSpan w:val="2"/>
          </w:tcPr>
          <w:p w14:paraId="1D94D600"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Modifica autoveicolo</w:t>
            </w:r>
          </w:p>
        </w:tc>
      </w:tr>
      <w:tr w:rsidR="002250E4" w:rsidRPr="002250E4" w14:paraId="5DCBA446" w14:textId="77777777" w:rsidTr="00173176">
        <w:tc>
          <w:tcPr>
            <w:tcW w:w="2248" w:type="dxa"/>
          </w:tcPr>
          <w:p w14:paraId="1AC5BD5A" w14:textId="77777777" w:rsidR="002250E4" w:rsidRPr="002250E4" w:rsidRDefault="002250E4" w:rsidP="00173176">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2EFDE875" w14:textId="1B5D611B" w:rsidR="002250E4" w:rsidRPr="002250E4" w:rsidRDefault="001A366C" w:rsidP="00173176">
            <w:pPr>
              <w:keepNext/>
              <w:spacing w:before="240" w:line="240" w:lineRule="auto"/>
              <w:jc w:val="left"/>
              <w:rPr>
                <w:rFonts w:ascii="Verdana" w:hAnsi="Verdana"/>
              </w:rPr>
            </w:pPr>
            <w:r>
              <w:rPr>
                <w:rFonts w:ascii="Verdana" w:hAnsi="Verdana"/>
              </w:rPr>
              <w:t>UC18</w:t>
            </w:r>
          </w:p>
        </w:tc>
      </w:tr>
      <w:tr w:rsidR="002250E4" w:rsidRPr="002250E4" w14:paraId="439EEEE5" w14:textId="77777777" w:rsidTr="00173176">
        <w:tc>
          <w:tcPr>
            <w:tcW w:w="2248" w:type="dxa"/>
          </w:tcPr>
          <w:p w14:paraId="6869EE1D"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42E0C2D3" w14:textId="0E558542" w:rsidR="00541590" w:rsidRPr="002250E4" w:rsidRDefault="002250E4" w:rsidP="00173176">
            <w:pPr>
              <w:keepNext/>
              <w:spacing w:before="240" w:line="240" w:lineRule="auto"/>
              <w:jc w:val="left"/>
              <w:rPr>
                <w:rFonts w:ascii="Verdana" w:hAnsi="Verdana"/>
              </w:rPr>
            </w:pPr>
            <w:r w:rsidRPr="002250E4">
              <w:rPr>
                <w:rFonts w:ascii="Verdana" w:hAnsi="Verdana"/>
              </w:rPr>
              <w:t>Manager</w:t>
            </w:r>
            <w:r w:rsidR="00541590">
              <w:rPr>
                <w:rFonts w:ascii="Verdana" w:hAnsi="Verdana"/>
              </w:rPr>
              <w:t>, impiegato</w:t>
            </w:r>
          </w:p>
        </w:tc>
      </w:tr>
      <w:tr w:rsidR="002250E4" w:rsidRPr="00232DF8" w14:paraId="7D455E53" w14:textId="77777777" w:rsidTr="00173176">
        <w:tc>
          <w:tcPr>
            <w:tcW w:w="2248" w:type="dxa"/>
          </w:tcPr>
          <w:p w14:paraId="433FA3A7"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7B761D0C" w14:textId="78B8018E" w:rsidR="002250E4" w:rsidRPr="005741C5" w:rsidRDefault="001A366C" w:rsidP="00173176">
            <w:pPr>
              <w:keepNext/>
              <w:spacing w:before="240" w:line="240" w:lineRule="auto"/>
              <w:jc w:val="left"/>
              <w:rPr>
                <w:rFonts w:ascii="Verdana" w:hAnsi="Verdana"/>
                <w:lang w:val="it-IT"/>
              </w:rPr>
            </w:pPr>
            <w:r w:rsidRPr="001A366C">
              <w:rPr>
                <w:rFonts w:ascii="Verdana" w:hAnsi="Verdana"/>
                <w:lang w:val="it-IT"/>
              </w:rPr>
              <w:t>L’attore modifica i dati relativi ad un autoveicolo</w:t>
            </w:r>
          </w:p>
        </w:tc>
      </w:tr>
      <w:tr w:rsidR="002250E4" w:rsidRPr="00232DF8" w14:paraId="3AF3EF02" w14:textId="77777777" w:rsidTr="00173176">
        <w:tc>
          <w:tcPr>
            <w:tcW w:w="2248" w:type="dxa"/>
          </w:tcPr>
          <w:p w14:paraId="694097DA"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6E0E7037" w14:textId="29DFC320" w:rsidR="002250E4" w:rsidRPr="005741C5" w:rsidRDefault="002250E4" w:rsidP="001A366C">
            <w:pPr>
              <w:keepNext/>
              <w:spacing w:before="240" w:line="240" w:lineRule="auto"/>
              <w:rPr>
                <w:rFonts w:ascii="Verdana" w:hAnsi="Verdana"/>
                <w:lang w:val="it-IT"/>
              </w:rPr>
            </w:pPr>
            <w:r w:rsidRPr="005741C5">
              <w:rPr>
                <w:rFonts w:ascii="Verdana" w:hAnsi="Verdana"/>
                <w:lang w:val="it-IT"/>
              </w:rPr>
              <w:t>Il sistema è attivo e l’attore autenticato</w:t>
            </w:r>
            <w:r w:rsidR="001A366C">
              <w:rPr>
                <w:rFonts w:ascii="Verdana" w:hAnsi="Verdana"/>
                <w:lang w:val="it-IT"/>
              </w:rPr>
              <w:t xml:space="preserve"> e ha selezionato</w:t>
            </w:r>
            <w:r w:rsidR="00234550" w:rsidRPr="005741C5">
              <w:rPr>
                <w:rFonts w:ascii="Verdana" w:hAnsi="Verdana"/>
                <w:lang w:val="it-IT"/>
              </w:rPr>
              <w:t xml:space="preserve"> la scheda di un autoveicolo</w:t>
            </w:r>
          </w:p>
        </w:tc>
      </w:tr>
      <w:tr w:rsidR="002250E4" w:rsidRPr="00232DF8" w14:paraId="1496E088" w14:textId="77777777" w:rsidTr="00173176">
        <w:tc>
          <w:tcPr>
            <w:tcW w:w="2248" w:type="dxa"/>
          </w:tcPr>
          <w:p w14:paraId="3B24F179"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13508F51" w14:textId="77777777" w:rsidR="002250E4" w:rsidRPr="005741C5" w:rsidRDefault="002250E4" w:rsidP="00173176">
            <w:pPr>
              <w:keepNext/>
              <w:spacing w:before="240" w:line="240" w:lineRule="auto"/>
              <w:jc w:val="left"/>
              <w:rPr>
                <w:rFonts w:ascii="Verdana" w:hAnsi="Verdana"/>
                <w:lang w:val="it-IT"/>
              </w:rPr>
            </w:pPr>
            <w:r w:rsidRPr="005741C5">
              <w:rPr>
                <w:rFonts w:ascii="Verdana" w:hAnsi="Verdana"/>
                <w:lang w:val="it-IT"/>
              </w:rPr>
              <w:t>I dati relative all’autoveicolo risultano modificati</w:t>
            </w:r>
          </w:p>
        </w:tc>
      </w:tr>
      <w:tr w:rsidR="002250E4" w:rsidRPr="00232DF8" w14:paraId="61626EA7" w14:textId="77777777" w:rsidTr="00173176">
        <w:tc>
          <w:tcPr>
            <w:tcW w:w="2248" w:type="dxa"/>
          </w:tcPr>
          <w:p w14:paraId="7B308D88"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0B2893A" w14:textId="0D08C0E5" w:rsidR="002250E4" w:rsidRPr="005741C5" w:rsidRDefault="002250E4" w:rsidP="00173176">
            <w:pPr>
              <w:keepNext/>
              <w:spacing w:before="240" w:line="240" w:lineRule="auto"/>
              <w:jc w:val="left"/>
              <w:rPr>
                <w:rFonts w:ascii="Verdana" w:hAnsi="Verdana"/>
                <w:lang w:val="it-IT"/>
              </w:rPr>
            </w:pPr>
            <w:r w:rsidRPr="005741C5">
              <w:rPr>
                <w:rFonts w:ascii="Verdana" w:hAnsi="Verdana"/>
                <w:lang w:val="it-IT"/>
              </w:rPr>
              <w:t>1. L’attore seleziona “Modifica” nella sc</w:t>
            </w:r>
            <w:r w:rsidR="00541590">
              <w:rPr>
                <w:rFonts w:ascii="Verdana" w:hAnsi="Verdana"/>
                <w:lang w:val="it-IT"/>
              </w:rPr>
              <w:t>hermata di visualizzazione degli autoveicoli</w:t>
            </w:r>
          </w:p>
          <w:p w14:paraId="2C47426C" w14:textId="6F1F891D" w:rsidR="002250E4" w:rsidRPr="005741C5" w:rsidRDefault="002250E4" w:rsidP="00173176">
            <w:pPr>
              <w:keepNext/>
              <w:spacing w:before="240" w:line="240" w:lineRule="auto"/>
              <w:jc w:val="left"/>
              <w:rPr>
                <w:rFonts w:ascii="Verdana" w:hAnsi="Verdana"/>
                <w:lang w:val="it-IT"/>
              </w:rPr>
            </w:pPr>
            <w:r w:rsidRPr="005741C5">
              <w:rPr>
                <w:rFonts w:ascii="Verdana" w:hAnsi="Verdana"/>
                <w:lang w:val="it-IT"/>
              </w:rPr>
              <w:t xml:space="preserve">2. Il sistema </w:t>
            </w:r>
            <w:r w:rsidR="00541590">
              <w:rPr>
                <w:rFonts w:ascii="Verdana" w:hAnsi="Verdana"/>
                <w:lang w:val="it-IT"/>
              </w:rPr>
              <w:t xml:space="preserve">visualizza la scheda dell’autoveicolo e rende i campi </w:t>
            </w:r>
            <w:r w:rsidRPr="005741C5">
              <w:rPr>
                <w:rFonts w:ascii="Verdana" w:hAnsi="Verdana"/>
                <w:lang w:val="it-IT"/>
              </w:rPr>
              <w:t>modificabili</w:t>
            </w:r>
          </w:p>
          <w:p w14:paraId="44CC0698" w14:textId="77777777" w:rsidR="002250E4" w:rsidRPr="005741C5" w:rsidRDefault="002250E4" w:rsidP="00173176">
            <w:pPr>
              <w:keepNext/>
              <w:spacing w:before="240" w:line="240" w:lineRule="auto"/>
              <w:jc w:val="left"/>
              <w:rPr>
                <w:rFonts w:ascii="Verdana" w:hAnsi="Verdana"/>
                <w:lang w:val="it-IT"/>
              </w:rPr>
            </w:pPr>
            <w:r w:rsidRPr="005741C5">
              <w:rPr>
                <w:rFonts w:ascii="Verdana" w:hAnsi="Verdana"/>
                <w:lang w:val="it-IT"/>
              </w:rPr>
              <w:t xml:space="preserve">3. L’attore modifica </w:t>
            </w:r>
            <w:r w:rsidR="00E22CCF" w:rsidRPr="005741C5">
              <w:rPr>
                <w:rFonts w:ascii="Verdana" w:hAnsi="Verdana"/>
                <w:lang w:val="it-IT"/>
              </w:rPr>
              <w:t>i dati dell’autoveicolo e conferma</w:t>
            </w:r>
          </w:p>
          <w:p w14:paraId="6225DB7E" w14:textId="77777777" w:rsidR="00E22CCF" w:rsidRPr="005741C5" w:rsidRDefault="00E22CCF" w:rsidP="00173176">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2250E4" w:rsidRPr="00232DF8" w14:paraId="7BED0C5B" w14:textId="77777777" w:rsidTr="00173176">
        <w:tc>
          <w:tcPr>
            <w:tcW w:w="2248" w:type="dxa"/>
          </w:tcPr>
          <w:p w14:paraId="183BDC81" w14:textId="77777777" w:rsidR="002250E4" w:rsidRPr="002250E4" w:rsidRDefault="002250E4" w:rsidP="00173176">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4B87008D" w14:textId="77777777" w:rsidR="002250E4" w:rsidRDefault="00E22CCF" w:rsidP="00173176">
            <w:pPr>
              <w:keepNext/>
              <w:spacing w:before="240" w:line="240" w:lineRule="auto"/>
              <w:jc w:val="left"/>
              <w:rPr>
                <w:rFonts w:ascii="Verdana" w:hAnsi="Verdana"/>
                <w:lang w:val="it-IT"/>
              </w:rPr>
            </w:pPr>
            <w:r>
              <w:rPr>
                <w:rFonts w:ascii="Verdana" w:hAnsi="Verdana"/>
                <w:lang w:val="it-IT"/>
              </w:rPr>
              <w:t>3a. L’attore annulla l’operazione</w:t>
            </w:r>
          </w:p>
          <w:p w14:paraId="152D0A33" w14:textId="77777777" w:rsidR="00E22CCF" w:rsidRPr="002250E4" w:rsidRDefault="00E22CCF" w:rsidP="00173176">
            <w:pPr>
              <w:keepNext/>
              <w:spacing w:before="240" w:line="240" w:lineRule="auto"/>
              <w:jc w:val="left"/>
              <w:rPr>
                <w:rFonts w:ascii="Verdana" w:hAnsi="Verdana"/>
                <w:lang w:val="it-IT"/>
              </w:rPr>
            </w:pPr>
            <w:r>
              <w:rPr>
                <w:rFonts w:ascii="Verdana" w:hAnsi="Verdana"/>
                <w:lang w:val="it-IT"/>
              </w:rPr>
              <w:t>3b. Il caso d’uso termina</w:t>
            </w:r>
          </w:p>
        </w:tc>
      </w:tr>
      <w:tr w:rsidR="00E47A1D" w:rsidRPr="000E5564" w14:paraId="1A307C37" w14:textId="77777777" w:rsidTr="005741C5">
        <w:tc>
          <w:tcPr>
            <w:tcW w:w="2248" w:type="dxa"/>
          </w:tcPr>
          <w:p w14:paraId="50000A5A" w14:textId="77777777" w:rsidR="00E47A1D" w:rsidRPr="002A33A9" w:rsidRDefault="00E47A1D" w:rsidP="00E47A1D">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3CCDFB52" w14:textId="77777777" w:rsidR="00541590" w:rsidRPr="00541590" w:rsidRDefault="00541590" w:rsidP="00541590">
            <w:pPr>
              <w:keepNext/>
              <w:spacing w:before="240" w:line="240" w:lineRule="auto"/>
              <w:jc w:val="left"/>
              <w:rPr>
                <w:rFonts w:ascii="Verdana" w:hAnsi="Verdana"/>
                <w:lang w:val="it-IT"/>
              </w:rPr>
            </w:pPr>
            <w:r w:rsidRPr="00541590">
              <w:rPr>
                <w:rFonts w:ascii="Verdana" w:hAnsi="Verdana"/>
                <w:lang w:val="it-IT"/>
              </w:rPr>
              <w:t>3a. Il sistema notifica i campi non validi</w:t>
            </w:r>
          </w:p>
          <w:p w14:paraId="443757CF" w14:textId="452F4C56" w:rsidR="00E47A1D" w:rsidRDefault="00541590" w:rsidP="00541590">
            <w:pPr>
              <w:keepNext/>
              <w:spacing w:before="240" w:line="240" w:lineRule="auto"/>
              <w:jc w:val="left"/>
              <w:rPr>
                <w:rFonts w:ascii="Verdana" w:hAnsi="Verdana"/>
                <w:lang w:val="it-IT"/>
              </w:rPr>
            </w:pPr>
            <w:r w:rsidRPr="00541590">
              <w:rPr>
                <w:rFonts w:ascii="Verdana" w:hAnsi="Verdana"/>
                <w:lang w:val="it-IT"/>
              </w:rPr>
              <w:t>3b. Torna al punto 2</w:t>
            </w:r>
          </w:p>
        </w:tc>
      </w:tr>
      <w:tr w:rsidR="002250E4" w:rsidRPr="00232DF8" w14:paraId="265A83AD" w14:textId="77777777" w:rsidTr="00173176">
        <w:tc>
          <w:tcPr>
            <w:tcW w:w="2248" w:type="dxa"/>
          </w:tcPr>
          <w:p w14:paraId="5119FF8E" w14:textId="77777777" w:rsidR="002250E4" w:rsidRPr="002250E4" w:rsidRDefault="00C7489F" w:rsidP="00173176">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002250E4" w:rsidRPr="002250E4">
              <w:rPr>
                <w:rFonts w:ascii="Verdana" w:eastAsia="Verdana" w:hAnsi="Verdana" w:cs="Verdana"/>
                <w:b/>
                <w:smallCaps/>
                <w:sz w:val="22"/>
                <w:szCs w:val="18"/>
                <w:lang w:val="it-IT"/>
              </w:rPr>
              <w:t xml:space="preserve"> per il fallimento</w:t>
            </w:r>
          </w:p>
        </w:tc>
        <w:tc>
          <w:tcPr>
            <w:tcW w:w="6852" w:type="dxa"/>
          </w:tcPr>
          <w:p w14:paraId="6D6DBF8D" w14:textId="77777777" w:rsidR="002250E4" w:rsidRPr="002250E4" w:rsidRDefault="00E22CCF" w:rsidP="00173176">
            <w:pPr>
              <w:keepNext/>
              <w:spacing w:before="240" w:line="240" w:lineRule="auto"/>
              <w:jc w:val="left"/>
              <w:rPr>
                <w:rFonts w:ascii="Verdana" w:hAnsi="Verdana"/>
                <w:lang w:val="it-IT"/>
              </w:rPr>
            </w:pPr>
            <w:r>
              <w:rPr>
                <w:rFonts w:ascii="Verdana" w:hAnsi="Verdana"/>
                <w:lang w:val="it-IT"/>
              </w:rPr>
              <w:t>I dati relativi all’autoveicolo non vengono modificati</w:t>
            </w:r>
          </w:p>
        </w:tc>
      </w:tr>
    </w:tbl>
    <w:p w14:paraId="797A5CA2" w14:textId="77777777" w:rsidR="002250E4" w:rsidRDefault="002250E4" w:rsidP="007B6CE5">
      <w:pPr>
        <w:keepNext/>
        <w:spacing w:before="360" w:after="120" w:line="240" w:lineRule="auto"/>
        <w:ind w:right="567"/>
        <w:rPr>
          <w:rFonts w:ascii="Verdana" w:hAnsi="Verdana"/>
          <w:b/>
          <w:color w:val="000080"/>
          <w:sz w:val="18"/>
          <w:szCs w:val="18"/>
          <w:lang w:val="it-IT"/>
        </w:rPr>
      </w:pPr>
    </w:p>
    <w:p w14:paraId="6640BC6B"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5C894197" w14:textId="77777777" w:rsidR="00C0153D" w:rsidRDefault="00C0153D"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75646D" w:rsidRPr="002A33A9" w14:paraId="3A20D438" w14:textId="77777777" w:rsidTr="00F13E99">
        <w:tc>
          <w:tcPr>
            <w:tcW w:w="8874" w:type="dxa"/>
            <w:gridSpan w:val="2"/>
          </w:tcPr>
          <w:p w14:paraId="18A62D34" w14:textId="77777777" w:rsidR="0075646D" w:rsidRPr="004336D9" w:rsidRDefault="0075646D" w:rsidP="00173176">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Cerca autoveicolo</w:t>
            </w:r>
          </w:p>
        </w:tc>
      </w:tr>
      <w:tr w:rsidR="0075646D" w:rsidRPr="002A33A9" w14:paraId="0107B7ED" w14:textId="77777777" w:rsidTr="00F13E99">
        <w:tc>
          <w:tcPr>
            <w:tcW w:w="2242" w:type="dxa"/>
          </w:tcPr>
          <w:p w14:paraId="187A4841" w14:textId="77777777" w:rsidR="0075646D" w:rsidRPr="000E3107" w:rsidRDefault="0075646D" w:rsidP="00173176">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2632AC46" w14:textId="35B3D874" w:rsidR="0075646D" w:rsidRPr="0075646D" w:rsidRDefault="00541590" w:rsidP="00173176">
            <w:pPr>
              <w:keepNext/>
              <w:spacing w:before="240" w:line="240" w:lineRule="auto"/>
              <w:jc w:val="left"/>
              <w:rPr>
                <w:rFonts w:ascii="Verdana" w:hAnsi="Verdana"/>
                <w:szCs w:val="21"/>
              </w:rPr>
            </w:pPr>
            <w:r>
              <w:rPr>
                <w:rFonts w:ascii="Verdana" w:hAnsi="Verdana"/>
                <w:szCs w:val="21"/>
              </w:rPr>
              <w:t>UC21</w:t>
            </w:r>
          </w:p>
        </w:tc>
      </w:tr>
      <w:tr w:rsidR="0075646D" w:rsidRPr="002A33A9" w14:paraId="2272F571" w14:textId="77777777" w:rsidTr="00F13E99">
        <w:tc>
          <w:tcPr>
            <w:tcW w:w="2242" w:type="dxa"/>
          </w:tcPr>
          <w:p w14:paraId="20279EF2" w14:textId="77777777" w:rsidR="0075646D" w:rsidRPr="002A33A9" w:rsidRDefault="0075646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2B0964F6" w14:textId="77777777" w:rsidR="0075646D" w:rsidRPr="0075646D" w:rsidRDefault="00B72431" w:rsidP="00B72431">
            <w:pPr>
              <w:keepNext/>
              <w:tabs>
                <w:tab w:val="left" w:pos="1245"/>
              </w:tabs>
              <w:spacing w:before="240" w:line="240" w:lineRule="auto"/>
              <w:jc w:val="left"/>
              <w:rPr>
                <w:rFonts w:ascii="Verdana" w:hAnsi="Verdana"/>
                <w:szCs w:val="21"/>
              </w:rPr>
            </w:pPr>
            <w:r>
              <w:rPr>
                <w:rFonts w:ascii="Verdana" w:hAnsi="Verdana"/>
                <w:szCs w:val="21"/>
              </w:rPr>
              <w:t>Manager, Impiegato</w:t>
            </w:r>
          </w:p>
        </w:tc>
      </w:tr>
      <w:tr w:rsidR="0075646D" w:rsidRPr="00232DF8" w14:paraId="1DC3D8BC" w14:textId="77777777" w:rsidTr="00F13E99">
        <w:tc>
          <w:tcPr>
            <w:tcW w:w="2242" w:type="dxa"/>
          </w:tcPr>
          <w:p w14:paraId="2F3EB77F" w14:textId="77777777" w:rsidR="0075646D" w:rsidRPr="002A33A9" w:rsidRDefault="0075646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14125141" w14:textId="50C212AD" w:rsidR="0075646D" w:rsidRPr="005741C5" w:rsidRDefault="000120B1" w:rsidP="00173176">
            <w:pPr>
              <w:keepNext/>
              <w:spacing w:before="240" w:line="240" w:lineRule="auto"/>
              <w:jc w:val="left"/>
              <w:rPr>
                <w:rFonts w:ascii="Verdana" w:hAnsi="Verdana"/>
                <w:szCs w:val="21"/>
                <w:lang w:val="it-IT"/>
              </w:rPr>
            </w:pPr>
            <w:r w:rsidRPr="000120B1">
              <w:rPr>
                <w:rFonts w:ascii="Verdana" w:hAnsi="Verdana"/>
                <w:szCs w:val="21"/>
                <w:lang w:val="it-IT"/>
              </w:rPr>
              <w:t>L’attore filtra l’elenco degli autoveicoli in base a: categoria, marca e modello</w:t>
            </w:r>
          </w:p>
        </w:tc>
      </w:tr>
      <w:tr w:rsidR="0075646D" w:rsidRPr="00232DF8" w14:paraId="65A72396" w14:textId="77777777" w:rsidTr="00F13E99">
        <w:tc>
          <w:tcPr>
            <w:tcW w:w="2242" w:type="dxa"/>
          </w:tcPr>
          <w:p w14:paraId="7D5E6345" w14:textId="77777777" w:rsidR="0075646D" w:rsidRPr="002A33A9" w:rsidRDefault="0075646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291354C0" w14:textId="77777777" w:rsidR="0075646D" w:rsidRPr="005741C5" w:rsidRDefault="006D2F73" w:rsidP="00173176">
            <w:pPr>
              <w:keepNext/>
              <w:spacing w:before="240" w:line="240" w:lineRule="auto"/>
              <w:jc w:val="left"/>
              <w:rPr>
                <w:rFonts w:ascii="Verdana" w:hAnsi="Verdana"/>
                <w:szCs w:val="21"/>
                <w:lang w:val="it-IT"/>
              </w:rPr>
            </w:pPr>
            <w:r w:rsidRPr="005741C5">
              <w:rPr>
                <w:rFonts w:ascii="Verdana" w:hAnsi="Verdana"/>
                <w:szCs w:val="21"/>
                <w:lang w:val="it-IT"/>
              </w:rPr>
              <w:t>Il sistema è attivo e l’attore autenticato</w:t>
            </w:r>
          </w:p>
        </w:tc>
      </w:tr>
      <w:tr w:rsidR="0075646D" w:rsidRPr="00232DF8" w14:paraId="4FB3E58C" w14:textId="77777777" w:rsidTr="00F13E99">
        <w:tc>
          <w:tcPr>
            <w:tcW w:w="2242" w:type="dxa"/>
          </w:tcPr>
          <w:p w14:paraId="580D2987" w14:textId="77777777" w:rsidR="0075646D" w:rsidRPr="002A33A9" w:rsidRDefault="0075646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0BFEF970" w14:textId="77777777" w:rsidR="0075646D" w:rsidRPr="005741C5" w:rsidRDefault="006D2F73" w:rsidP="00173176">
            <w:pPr>
              <w:keepNext/>
              <w:spacing w:before="240" w:line="240" w:lineRule="auto"/>
              <w:jc w:val="left"/>
              <w:rPr>
                <w:rFonts w:ascii="Verdana" w:hAnsi="Verdana"/>
                <w:szCs w:val="21"/>
                <w:lang w:val="it-IT"/>
              </w:rPr>
            </w:pPr>
            <w:r w:rsidRPr="005741C5">
              <w:rPr>
                <w:rFonts w:ascii="Verdana" w:hAnsi="Verdana"/>
                <w:szCs w:val="21"/>
                <w:lang w:val="it-IT"/>
              </w:rPr>
              <w:t>Il sistema visualizza gli autoveicoli che rispettano i requisiti immessi</w:t>
            </w:r>
          </w:p>
        </w:tc>
      </w:tr>
      <w:tr w:rsidR="0075646D" w:rsidRPr="00232DF8" w14:paraId="65995D68" w14:textId="77777777" w:rsidTr="00F13E99">
        <w:tc>
          <w:tcPr>
            <w:tcW w:w="2242" w:type="dxa"/>
          </w:tcPr>
          <w:p w14:paraId="437A1DFA" w14:textId="77777777" w:rsidR="0075646D" w:rsidRPr="002A33A9" w:rsidRDefault="0075646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3EDCCBCC" w14:textId="14320F51" w:rsidR="0075646D" w:rsidRPr="005741C5" w:rsidRDefault="000120B1" w:rsidP="00173176">
            <w:pPr>
              <w:keepNext/>
              <w:spacing w:before="240" w:line="240" w:lineRule="auto"/>
              <w:jc w:val="left"/>
              <w:rPr>
                <w:rFonts w:ascii="Verdana" w:hAnsi="Verdana"/>
                <w:szCs w:val="21"/>
                <w:lang w:val="it-IT"/>
              </w:rPr>
            </w:pPr>
            <w:r>
              <w:rPr>
                <w:rFonts w:ascii="Verdana" w:hAnsi="Verdana"/>
                <w:szCs w:val="21"/>
                <w:lang w:val="it-IT"/>
              </w:rPr>
              <w:t>1. L’attore seleziona “Ricerca</w:t>
            </w:r>
            <w:r w:rsidR="006D2F73" w:rsidRPr="005741C5">
              <w:rPr>
                <w:rFonts w:ascii="Verdana" w:hAnsi="Verdana"/>
                <w:szCs w:val="21"/>
                <w:lang w:val="it-IT"/>
              </w:rPr>
              <w:t>”</w:t>
            </w:r>
          </w:p>
          <w:p w14:paraId="378331FE" w14:textId="77777777" w:rsidR="006D2F73" w:rsidRPr="005741C5" w:rsidRDefault="006D2F73" w:rsidP="00173176">
            <w:pPr>
              <w:keepNext/>
              <w:spacing w:before="240" w:line="240" w:lineRule="auto"/>
              <w:jc w:val="left"/>
              <w:rPr>
                <w:rFonts w:ascii="Verdana" w:hAnsi="Verdana"/>
                <w:szCs w:val="21"/>
                <w:lang w:val="it-IT"/>
              </w:rPr>
            </w:pPr>
            <w:r w:rsidRPr="005741C5">
              <w:rPr>
                <w:rFonts w:ascii="Verdana" w:hAnsi="Verdana"/>
                <w:szCs w:val="21"/>
                <w:lang w:val="it-IT"/>
              </w:rPr>
              <w:t>2. Il sistema mostra la schermata per l’immissione dei campi di ricerca</w:t>
            </w:r>
          </w:p>
          <w:p w14:paraId="3F21B1CB" w14:textId="77777777" w:rsidR="006D2F73" w:rsidRPr="005741C5" w:rsidRDefault="006D2F73" w:rsidP="00173176">
            <w:pPr>
              <w:keepNext/>
              <w:spacing w:before="240" w:line="240" w:lineRule="auto"/>
              <w:jc w:val="left"/>
              <w:rPr>
                <w:rFonts w:ascii="Verdana" w:hAnsi="Verdana"/>
                <w:szCs w:val="21"/>
                <w:lang w:val="it-IT"/>
              </w:rPr>
            </w:pPr>
            <w:r w:rsidRPr="005741C5">
              <w:rPr>
                <w:rFonts w:ascii="Verdana" w:hAnsi="Verdana"/>
                <w:szCs w:val="21"/>
                <w:lang w:val="it-IT"/>
              </w:rPr>
              <w:t>3. L’attore inserisce i dati e conferma</w:t>
            </w:r>
          </w:p>
          <w:p w14:paraId="0AAE8E65" w14:textId="77777777" w:rsidR="006D2F73" w:rsidRPr="005741C5" w:rsidRDefault="006D2F73" w:rsidP="00173176">
            <w:pPr>
              <w:keepNext/>
              <w:spacing w:before="240" w:line="240" w:lineRule="auto"/>
              <w:jc w:val="left"/>
              <w:rPr>
                <w:rFonts w:ascii="Verdana" w:hAnsi="Verdana"/>
                <w:szCs w:val="21"/>
                <w:lang w:val="it-IT"/>
              </w:rPr>
            </w:pPr>
            <w:r w:rsidRPr="005741C5">
              <w:rPr>
                <w:rFonts w:ascii="Verdana" w:hAnsi="Verdana"/>
                <w:szCs w:val="21"/>
                <w:lang w:val="it-IT"/>
              </w:rPr>
              <w:t>4. Il sistema mostra i risultati a video</w:t>
            </w:r>
          </w:p>
        </w:tc>
      </w:tr>
      <w:tr w:rsidR="0091714B" w:rsidRPr="00232DF8" w14:paraId="7CAD85B7" w14:textId="77777777" w:rsidTr="00F13E99">
        <w:tc>
          <w:tcPr>
            <w:tcW w:w="2242" w:type="dxa"/>
          </w:tcPr>
          <w:p w14:paraId="64886527" w14:textId="54FF8EB2" w:rsidR="0091714B" w:rsidRPr="002A33A9" w:rsidRDefault="00FD5395" w:rsidP="0091714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1</w:t>
            </w:r>
            <w:r w:rsidR="0091714B">
              <w:rPr>
                <w:rFonts w:ascii="Verdana" w:eastAsia="Verdana" w:hAnsi="Verdana" w:cs="Verdana"/>
                <w:b/>
                <w:smallCaps/>
                <w:sz w:val="22"/>
                <w:szCs w:val="18"/>
                <w:lang w:val="it-IT"/>
              </w:rPr>
              <w:t>: ricerca senza risultati</w:t>
            </w:r>
          </w:p>
        </w:tc>
        <w:tc>
          <w:tcPr>
            <w:tcW w:w="6632" w:type="dxa"/>
          </w:tcPr>
          <w:p w14:paraId="5F9D7344" w14:textId="77777777" w:rsidR="0091714B" w:rsidRDefault="0091714B" w:rsidP="00173176">
            <w:pPr>
              <w:keepNext/>
              <w:spacing w:before="240" w:line="240" w:lineRule="auto"/>
              <w:jc w:val="left"/>
              <w:rPr>
                <w:rFonts w:ascii="Verdana" w:hAnsi="Verdana"/>
                <w:szCs w:val="21"/>
                <w:lang w:val="it-IT"/>
              </w:rPr>
            </w:pPr>
            <w:r>
              <w:rPr>
                <w:rFonts w:ascii="Verdana" w:hAnsi="Verdana"/>
                <w:szCs w:val="21"/>
                <w:lang w:val="it-IT"/>
              </w:rPr>
              <w:t>4a. Se la ricerca non produce risultati il sistema notifica l’errore</w:t>
            </w:r>
          </w:p>
          <w:p w14:paraId="365BD956" w14:textId="77777777" w:rsidR="0091714B" w:rsidRDefault="0091714B" w:rsidP="00173176">
            <w:pPr>
              <w:keepNext/>
              <w:spacing w:before="240" w:line="240" w:lineRule="auto"/>
              <w:jc w:val="left"/>
              <w:rPr>
                <w:rFonts w:ascii="Verdana" w:hAnsi="Verdana"/>
                <w:szCs w:val="21"/>
                <w:lang w:val="it-IT"/>
              </w:rPr>
            </w:pPr>
            <w:r>
              <w:rPr>
                <w:rFonts w:ascii="Verdana" w:hAnsi="Verdana"/>
                <w:szCs w:val="21"/>
                <w:lang w:val="it-IT"/>
              </w:rPr>
              <w:t xml:space="preserve">4b. Il caso d’uso termina </w:t>
            </w:r>
          </w:p>
        </w:tc>
      </w:tr>
      <w:tr w:rsidR="0075646D" w:rsidRPr="00232DF8" w14:paraId="22D3AC6D" w14:textId="77777777" w:rsidTr="00F13E99">
        <w:tc>
          <w:tcPr>
            <w:tcW w:w="2242" w:type="dxa"/>
          </w:tcPr>
          <w:p w14:paraId="27EFB6A4" w14:textId="77777777" w:rsidR="0075646D" w:rsidRPr="002A33A9" w:rsidRDefault="00C7489F" w:rsidP="00173176">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0075646D" w:rsidRPr="002A33A9">
              <w:rPr>
                <w:rFonts w:ascii="Verdana" w:eastAsia="Verdana" w:hAnsi="Verdana" w:cs="Verdana"/>
                <w:b/>
                <w:smallCaps/>
                <w:sz w:val="22"/>
                <w:szCs w:val="18"/>
                <w:lang w:val="it-IT"/>
              </w:rPr>
              <w:t xml:space="preserve"> per il fallimento</w:t>
            </w:r>
          </w:p>
        </w:tc>
        <w:tc>
          <w:tcPr>
            <w:tcW w:w="6632" w:type="dxa"/>
          </w:tcPr>
          <w:p w14:paraId="323E807B" w14:textId="77777777" w:rsidR="0075646D" w:rsidRPr="0075646D" w:rsidRDefault="0091714B" w:rsidP="00173176">
            <w:pPr>
              <w:keepNext/>
              <w:spacing w:before="240" w:line="240" w:lineRule="auto"/>
              <w:jc w:val="left"/>
              <w:rPr>
                <w:rFonts w:ascii="Verdana" w:hAnsi="Verdana"/>
                <w:szCs w:val="21"/>
                <w:lang w:val="it-IT"/>
              </w:rPr>
            </w:pPr>
            <w:r>
              <w:rPr>
                <w:rFonts w:ascii="Verdana" w:hAnsi="Verdana"/>
                <w:szCs w:val="21"/>
                <w:lang w:val="it-IT"/>
              </w:rPr>
              <w:t>La ricerca non produce risultati utili</w:t>
            </w:r>
          </w:p>
        </w:tc>
      </w:tr>
    </w:tbl>
    <w:p w14:paraId="266875F5" w14:textId="77777777" w:rsidR="00FD5395" w:rsidRPr="00232DF8" w:rsidRDefault="00FD5395">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331DD8" w:rsidRPr="002A33A9" w14:paraId="39FCCF16" w14:textId="77777777" w:rsidTr="00F13E99">
        <w:tc>
          <w:tcPr>
            <w:tcW w:w="8874" w:type="dxa"/>
            <w:gridSpan w:val="2"/>
          </w:tcPr>
          <w:p w14:paraId="2D8A9EDA" w14:textId="6C89D026" w:rsidR="00331DD8" w:rsidRPr="004336D9" w:rsidRDefault="000120B1" w:rsidP="00173176">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 xml:space="preserve">Elenca </w:t>
            </w:r>
            <w:r w:rsidR="00234550">
              <w:rPr>
                <w:rFonts w:ascii="Verdana" w:eastAsia="Verdana" w:hAnsi="Verdana" w:cs="Verdana"/>
                <w:b/>
                <w:smallCaps/>
                <w:sz w:val="22"/>
                <w:szCs w:val="18"/>
              </w:rPr>
              <w:t>autoveicoli</w:t>
            </w:r>
          </w:p>
        </w:tc>
      </w:tr>
      <w:tr w:rsidR="00331DD8" w:rsidRPr="002A33A9" w14:paraId="65F6FF24" w14:textId="77777777" w:rsidTr="00F13E99">
        <w:tc>
          <w:tcPr>
            <w:tcW w:w="2242" w:type="dxa"/>
          </w:tcPr>
          <w:p w14:paraId="32A15A2E" w14:textId="77777777" w:rsidR="00331DD8" w:rsidRPr="000E3107" w:rsidRDefault="00331DD8" w:rsidP="00173176">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730D72B8" w14:textId="6551EC2F" w:rsidR="00331DD8" w:rsidRPr="0075646D" w:rsidRDefault="000120B1" w:rsidP="00173176">
            <w:pPr>
              <w:keepNext/>
              <w:spacing w:before="240" w:line="240" w:lineRule="auto"/>
              <w:jc w:val="left"/>
              <w:rPr>
                <w:rFonts w:ascii="Verdana" w:hAnsi="Verdana"/>
              </w:rPr>
            </w:pPr>
            <w:r>
              <w:rPr>
                <w:rFonts w:ascii="Verdana" w:hAnsi="Verdana"/>
              </w:rPr>
              <w:t>UC20</w:t>
            </w:r>
          </w:p>
        </w:tc>
      </w:tr>
      <w:tr w:rsidR="00331DD8" w:rsidRPr="002A33A9" w14:paraId="3534BC67" w14:textId="77777777" w:rsidTr="00F13E99">
        <w:tc>
          <w:tcPr>
            <w:tcW w:w="2242" w:type="dxa"/>
          </w:tcPr>
          <w:p w14:paraId="4FA7037C" w14:textId="77777777" w:rsidR="00331DD8" w:rsidRPr="002A33A9" w:rsidRDefault="00331DD8"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553D8C1B" w14:textId="77777777" w:rsidR="00331DD8" w:rsidRPr="0075646D" w:rsidRDefault="00234550" w:rsidP="00173176">
            <w:pPr>
              <w:keepNext/>
              <w:spacing w:before="240" w:line="240" w:lineRule="auto"/>
              <w:jc w:val="left"/>
              <w:rPr>
                <w:rFonts w:ascii="Verdana" w:hAnsi="Verdana"/>
              </w:rPr>
            </w:pPr>
            <w:r>
              <w:rPr>
                <w:rFonts w:ascii="Verdana" w:hAnsi="Verdana"/>
              </w:rPr>
              <w:t>Manager, Impiegato</w:t>
            </w:r>
          </w:p>
        </w:tc>
      </w:tr>
      <w:tr w:rsidR="00331DD8" w:rsidRPr="00232DF8" w14:paraId="1472C5A7" w14:textId="77777777" w:rsidTr="00F13E99">
        <w:tc>
          <w:tcPr>
            <w:tcW w:w="2242" w:type="dxa"/>
          </w:tcPr>
          <w:p w14:paraId="432C9808" w14:textId="77777777" w:rsidR="00331DD8" w:rsidRPr="002A33A9" w:rsidRDefault="00331DD8"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20D131DE" w14:textId="52E10360" w:rsidR="00331DD8" w:rsidRPr="005741C5" w:rsidRDefault="000120B1" w:rsidP="00173176">
            <w:pPr>
              <w:keepNext/>
              <w:spacing w:before="240" w:line="240" w:lineRule="auto"/>
              <w:jc w:val="left"/>
              <w:rPr>
                <w:rFonts w:ascii="Verdana" w:hAnsi="Verdana"/>
                <w:lang w:val="it-IT"/>
              </w:rPr>
            </w:pPr>
            <w:r w:rsidRPr="000120B1">
              <w:rPr>
                <w:rFonts w:ascii="Verdana" w:hAnsi="Verdana"/>
                <w:lang w:val="it-IT"/>
              </w:rPr>
              <w:t>L’attore visualizza l’elenco degli autoveicoli</w:t>
            </w:r>
          </w:p>
        </w:tc>
      </w:tr>
      <w:tr w:rsidR="00331DD8" w:rsidRPr="00232DF8" w14:paraId="76E246A4" w14:textId="77777777" w:rsidTr="00F13E99">
        <w:tc>
          <w:tcPr>
            <w:tcW w:w="2242" w:type="dxa"/>
          </w:tcPr>
          <w:p w14:paraId="12154D65" w14:textId="77777777" w:rsidR="00331DD8" w:rsidRPr="002A33A9" w:rsidRDefault="00331DD8"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5646D83C" w14:textId="77777777" w:rsidR="00331DD8" w:rsidRPr="005741C5" w:rsidRDefault="00234550" w:rsidP="00173176">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331DD8" w:rsidRPr="00232DF8" w14:paraId="32694932" w14:textId="77777777" w:rsidTr="00F13E99">
        <w:tc>
          <w:tcPr>
            <w:tcW w:w="2242" w:type="dxa"/>
          </w:tcPr>
          <w:p w14:paraId="61BD0167" w14:textId="77777777" w:rsidR="00331DD8" w:rsidRPr="002A33A9" w:rsidRDefault="00331DD8"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2AEBC820" w14:textId="77777777" w:rsidR="00331DD8" w:rsidRPr="005741C5" w:rsidRDefault="006B60A5" w:rsidP="00173176">
            <w:pPr>
              <w:keepNext/>
              <w:spacing w:before="240" w:line="240" w:lineRule="auto"/>
              <w:jc w:val="left"/>
              <w:rPr>
                <w:rFonts w:ascii="Verdana" w:hAnsi="Verdana"/>
                <w:lang w:val="it-IT"/>
              </w:rPr>
            </w:pPr>
            <w:r w:rsidRPr="005741C5">
              <w:rPr>
                <w:rFonts w:ascii="Verdana" w:hAnsi="Verdana"/>
                <w:lang w:val="it-IT"/>
              </w:rPr>
              <w:t xml:space="preserve"> Il sistema visualizza l’elenco degli autoveicoli</w:t>
            </w:r>
          </w:p>
        </w:tc>
      </w:tr>
      <w:tr w:rsidR="00F13E99" w:rsidRPr="00232DF8" w14:paraId="1CD92A82" w14:textId="77777777" w:rsidTr="00F13E99">
        <w:tc>
          <w:tcPr>
            <w:tcW w:w="2242" w:type="dxa"/>
          </w:tcPr>
          <w:p w14:paraId="0C29C747" w14:textId="77777777" w:rsidR="00F13E99" w:rsidRPr="002A33A9" w:rsidRDefault="00F13E99" w:rsidP="00F13E99">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399952D2" w14:textId="7A8A4DF3" w:rsidR="00F13E99" w:rsidRDefault="00F13E99" w:rsidP="00F13E99">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degli autoveicoli</w:t>
            </w:r>
          </w:p>
          <w:p w14:paraId="4A0B1E9A" w14:textId="77777777" w:rsidR="00F13E99" w:rsidRDefault="00F13E99" w:rsidP="00F13E99">
            <w:pPr>
              <w:keepNext/>
              <w:spacing w:before="240" w:after="0" w:line="240" w:lineRule="auto"/>
              <w:jc w:val="left"/>
              <w:rPr>
                <w:rFonts w:ascii="Verdana" w:hAnsi="Verdana"/>
                <w:lang w:val="it-IT"/>
              </w:rPr>
            </w:pPr>
            <w:r>
              <w:rPr>
                <w:rFonts w:ascii="Verdana" w:hAnsi="Verdana"/>
                <w:lang w:val="it-IT"/>
              </w:rPr>
              <w:t>2. Se l’attore seleziona l’opzione “Aggiungi”</w:t>
            </w:r>
          </w:p>
          <w:p w14:paraId="27A1CB65" w14:textId="57E34832" w:rsidR="00F13E99" w:rsidRDefault="00F13E99" w:rsidP="00F13E99">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autoveicolo</w:t>
            </w:r>
            <w:r w:rsidRPr="005741C5">
              <w:rPr>
                <w:rFonts w:ascii="Verdana" w:hAnsi="Verdana"/>
                <w:i/>
                <w:lang w:val="it-IT"/>
              </w:rPr>
              <w:t>)</w:t>
            </w:r>
          </w:p>
          <w:p w14:paraId="0504A62E" w14:textId="1045241A" w:rsidR="00F13E99" w:rsidRDefault="00F13E99" w:rsidP="00F13E99">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autoveicolo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autoveicolo</w:t>
            </w:r>
            <w:r w:rsidRPr="005741C5">
              <w:rPr>
                <w:rFonts w:ascii="Verdana" w:hAnsi="Verdana"/>
                <w:i/>
                <w:lang w:val="it-IT"/>
              </w:rPr>
              <w:t>)</w:t>
            </w:r>
          </w:p>
          <w:p w14:paraId="1E67E6F0" w14:textId="77777777" w:rsidR="00F13E99" w:rsidRDefault="00F13E99" w:rsidP="00F13E99">
            <w:pPr>
              <w:keepNext/>
              <w:spacing w:before="240" w:after="0" w:line="240" w:lineRule="auto"/>
              <w:jc w:val="left"/>
              <w:rPr>
                <w:rFonts w:ascii="Verdana" w:hAnsi="Verdana"/>
                <w:lang w:val="it-IT"/>
              </w:rPr>
            </w:pPr>
            <w:r>
              <w:rPr>
                <w:rFonts w:ascii="Verdana" w:hAnsi="Verdana"/>
                <w:lang w:val="it-IT"/>
              </w:rPr>
              <w:t>4. Se l’attore seleziona l’opzione “Modifica”</w:t>
            </w:r>
          </w:p>
          <w:p w14:paraId="13134FD2" w14:textId="184521A3" w:rsidR="00F13E99" w:rsidRDefault="00F13E99" w:rsidP="00F13E99">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autoveicolo</w:t>
            </w:r>
            <w:r w:rsidRPr="005741C5">
              <w:rPr>
                <w:rFonts w:ascii="Verdana" w:hAnsi="Verdana"/>
                <w:i/>
                <w:lang w:val="it-IT"/>
              </w:rPr>
              <w:t>)</w:t>
            </w:r>
          </w:p>
          <w:p w14:paraId="66E9DB77" w14:textId="4975C645" w:rsidR="00F13E99" w:rsidRPr="005741C5" w:rsidRDefault="00F13E99" w:rsidP="00F13E99">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autoveicolo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autoveicolo</w:t>
            </w:r>
            <w:r w:rsidRPr="005741C5">
              <w:rPr>
                <w:rFonts w:ascii="Verdana" w:hAnsi="Verdana"/>
                <w:i/>
                <w:lang w:val="it-IT"/>
              </w:rPr>
              <w:t>)</w:t>
            </w:r>
          </w:p>
          <w:p w14:paraId="34955C91" w14:textId="3E205EEE" w:rsidR="00F13E99" w:rsidRPr="005741C5" w:rsidRDefault="00F13E99" w:rsidP="00F13E99">
            <w:pPr>
              <w:keepNext/>
              <w:spacing w:before="240" w:line="240" w:lineRule="auto"/>
              <w:jc w:val="left"/>
              <w:rPr>
                <w:rFonts w:ascii="Verdana" w:hAnsi="Verdana"/>
                <w:lang w:val="it-IT"/>
              </w:rPr>
            </w:pPr>
            <w:r>
              <w:rPr>
                <w:rFonts w:ascii="Verdana" w:hAnsi="Verdana"/>
                <w:lang w:val="it-IT"/>
              </w:rPr>
              <w:t>6</w:t>
            </w:r>
            <w:r w:rsidRPr="005741C5">
              <w:rPr>
                <w:rFonts w:ascii="Verdana" w:hAnsi="Verdana"/>
                <w:lang w:val="it-IT"/>
              </w:rPr>
              <w:t>. Se l’attore seleziona l’opzione “Ricerca”</w:t>
            </w:r>
            <w:r w:rsidRPr="005741C5">
              <w:rPr>
                <w:rFonts w:ascii="Verdana" w:hAnsi="Verdana"/>
                <w:lang w:val="it-IT"/>
              </w:rPr>
              <w:br/>
            </w:r>
            <w:r w:rsidRPr="005741C5">
              <w:rPr>
                <w:rFonts w:ascii="Verdana" w:hAnsi="Verdana"/>
                <w:i/>
                <w:lang w:val="it-IT"/>
              </w:rPr>
              <w:t>Punt</w:t>
            </w:r>
            <w:r>
              <w:rPr>
                <w:rFonts w:ascii="Verdana" w:hAnsi="Verdana"/>
                <w:i/>
                <w:lang w:val="it-IT"/>
              </w:rPr>
              <w:t>o estensione (Cerca autoveicolo</w:t>
            </w:r>
            <w:r w:rsidRPr="005741C5">
              <w:rPr>
                <w:rFonts w:ascii="Verdana" w:hAnsi="Verdana"/>
                <w:i/>
                <w:lang w:val="it-IT"/>
              </w:rPr>
              <w:t>)</w:t>
            </w:r>
          </w:p>
          <w:p w14:paraId="3F0779D1" w14:textId="37BF1BC6" w:rsidR="00F13E99" w:rsidRPr="005741C5" w:rsidRDefault="00F13E99" w:rsidP="00F13E99">
            <w:pPr>
              <w:keepNext/>
              <w:spacing w:before="240" w:line="240" w:lineRule="auto"/>
              <w:jc w:val="left"/>
              <w:rPr>
                <w:rFonts w:ascii="Verdana" w:hAnsi="Verdana"/>
                <w:lang w:val="it-IT"/>
              </w:rPr>
            </w:pPr>
          </w:p>
        </w:tc>
      </w:tr>
      <w:tr w:rsidR="00331DD8" w:rsidRPr="00232DF8" w14:paraId="41F448AF" w14:textId="77777777" w:rsidTr="00F13E99">
        <w:tc>
          <w:tcPr>
            <w:tcW w:w="2242" w:type="dxa"/>
          </w:tcPr>
          <w:p w14:paraId="52408010" w14:textId="77777777" w:rsidR="00331DD8" w:rsidRPr="002A33A9" w:rsidRDefault="00331DD8" w:rsidP="006B60A5">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r>
            <w:r w:rsidR="006B60A5">
              <w:rPr>
                <w:rFonts w:ascii="Verdana" w:eastAsia="Verdana" w:hAnsi="Verdana" w:cs="Verdana"/>
                <w:b/>
                <w:smallCaps/>
                <w:sz w:val="22"/>
                <w:szCs w:val="18"/>
                <w:lang w:val="it-IT"/>
              </w:rPr>
              <w:t>nessun autoveicolo</w:t>
            </w:r>
          </w:p>
        </w:tc>
        <w:tc>
          <w:tcPr>
            <w:tcW w:w="6632" w:type="dxa"/>
          </w:tcPr>
          <w:p w14:paraId="0F7DC08E" w14:textId="77777777" w:rsidR="00331DD8" w:rsidRDefault="006B60A5" w:rsidP="006C27F3">
            <w:pPr>
              <w:keepNext/>
              <w:spacing w:before="240" w:line="240" w:lineRule="auto"/>
              <w:jc w:val="left"/>
              <w:rPr>
                <w:rFonts w:ascii="Verdana" w:hAnsi="Verdana"/>
                <w:lang w:val="it-IT"/>
              </w:rPr>
            </w:pPr>
            <w:r>
              <w:rPr>
                <w:rFonts w:ascii="Verdana" w:hAnsi="Verdana"/>
                <w:lang w:val="it-IT"/>
              </w:rPr>
              <w:t xml:space="preserve">1a. </w:t>
            </w:r>
            <w:r w:rsidR="006C27F3">
              <w:rPr>
                <w:rFonts w:ascii="Verdana" w:hAnsi="Verdana"/>
                <w:lang w:val="it-IT"/>
              </w:rPr>
              <w:t xml:space="preserve">Se l’agenzia </w:t>
            </w:r>
            <w:r>
              <w:rPr>
                <w:rFonts w:ascii="Verdana" w:hAnsi="Verdana"/>
                <w:lang w:val="it-IT"/>
              </w:rPr>
              <w:t>non contiene autoveicoli</w:t>
            </w:r>
            <w:r w:rsidR="006C27F3">
              <w:rPr>
                <w:rFonts w:ascii="Verdana" w:hAnsi="Verdana"/>
                <w:lang w:val="it-IT"/>
              </w:rPr>
              <w:t>, il sistema notifica l’errore</w:t>
            </w:r>
          </w:p>
          <w:p w14:paraId="6650B9C9" w14:textId="77777777" w:rsidR="006C27F3" w:rsidRPr="0075646D" w:rsidRDefault="006C27F3" w:rsidP="006C27F3">
            <w:pPr>
              <w:keepNext/>
              <w:spacing w:before="240" w:line="240" w:lineRule="auto"/>
              <w:jc w:val="left"/>
              <w:rPr>
                <w:rFonts w:ascii="Verdana" w:hAnsi="Verdana"/>
                <w:lang w:val="it-IT"/>
              </w:rPr>
            </w:pPr>
            <w:r>
              <w:rPr>
                <w:rFonts w:ascii="Verdana" w:hAnsi="Verdana"/>
                <w:lang w:val="it-IT"/>
              </w:rPr>
              <w:t>1b. Il caso d’uso termina</w:t>
            </w:r>
          </w:p>
        </w:tc>
      </w:tr>
      <w:tr w:rsidR="00331DD8" w:rsidRPr="00232DF8" w14:paraId="1CD2297D" w14:textId="77777777" w:rsidTr="00F13E99">
        <w:tc>
          <w:tcPr>
            <w:tcW w:w="2242" w:type="dxa"/>
          </w:tcPr>
          <w:p w14:paraId="5395344B" w14:textId="77777777" w:rsidR="00331DD8" w:rsidRPr="002A33A9" w:rsidRDefault="006C27F3" w:rsidP="00173176">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00331DD8" w:rsidRPr="002A33A9">
              <w:rPr>
                <w:rFonts w:ascii="Verdana" w:eastAsia="Verdana" w:hAnsi="Verdana" w:cs="Verdana"/>
                <w:b/>
                <w:smallCaps/>
                <w:sz w:val="22"/>
                <w:szCs w:val="18"/>
                <w:lang w:val="it-IT"/>
              </w:rPr>
              <w:t>condizioni per il fallimento</w:t>
            </w:r>
          </w:p>
        </w:tc>
        <w:tc>
          <w:tcPr>
            <w:tcW w:w="6632" w:type="dxa"/>
          </w:tcPr>
          <w:p w14:paraId="1E040F78" w14:textId="77777777" w:rsidR="00331DD8" w:rsidRPr="0075646D" w:rsidRDefault="00C7489F" w:rsidP="00173176">
            <w:pPr>
              <w:keepNext/>
              <w:spacing w:before="240" w:line="240" w:lineRule="auto"/>
              <w:jc w:val="left"/>
              <w:rPr>
                <w:rFonts w:ascii="Verdana" w:hAnsi="Verdana"/>
                <w:lang w:val="it-IT"/>
              </w:rPr>
            </w:pPr>
            <w:r>
              <w:rPr>
                <w:rFonts w:ascii="Verdana" w:hAnsi="Verdana"/>
                <w:lang w:val="it-IT"/>
              </w:rPr>
              <w:t xml:space="preserve">Non viene mostrato l’elenco degli autoveicoli gestiti dall’agenzia </w:t>
            </w:r>
          </w:p>
        </w:tc>
      </w:tr>
    </w:tbl>
    <w:p w14:paraId="458E7168" w14:textId="77777777" w:rsidR="00331DD8" w:rsidRDefault="00331DD8" w:rsidP="007B6CE5">
      <w:pPr>
        <w:keepNext/>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t xml:space="preserve"> </w:t>
      </w:r>
      <w:r w:rsidR="0022294E">
        <w:rPr>
          <w:rFonts w:ascii="Verdana" w:hAnsi="Verdana"/>
          <w:b/>
          <w:color w:val="000080"/>
          <w:sz w:val="18"/>
          <w:szCs w:val="18"/>
          <w:lang w:val="it-IT"/>
        </w:rPr>
        <w:t xml:space="preserve"> </w:t>
      </w:r>
    </w:p>
    <w:p w14:paraId="04A18A30"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443EFA07"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3F0AA6ED"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16B29769"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5C674B4B" w14:textId="77777777" w:rsidR="00C0153D" w:rsidRDefault="00C0153D"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C0153D" w:rsidRPr="002A33A9" w14:paraId="4D203FBB" w14:textId="77777777" w:rsidTr="00173176">
        <w:tc>
          <w:tcPr>
            <w:tcW w:w="9100" w:type="dxa"/>
            <w:gridSpan w:val="2"/>
          </w:tcPr>
          <w:p w14:paraId="01C06646" w14:textId="77777777" w:rsidR="00C0153D" w:rsidRPr="004336D9" w:rsidRDefault="00173176" w:rsidP="00173176">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Visualizza autoveicolo</w:t>
            </w:r>
          </w:p>
        </w:tc>
      </w:tr>
      <w:tr w:rsidR="00C0153D" w:rsidRPr="002A33A9" w14:paraId="69E5A0A8" w14:textId="77777777" w:rsidTr="00173176">
        <w:tc>
          <w:tcPr>
            <w:tcW w:w="2248" w:type="dxa"/>
          </w:tcPr>
          <w:p w14:paraId="6939BA88" w14:textId="77777777" w:rsidR="00C0153D" w:rsidRPr="000E3107" w:rsidRDefault="00C0153D" w:rsidP="00173176">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66B5DCD4" w14:textId="2CFBF4AC" w:rsidR="00C0153D" w:rsidRPr="0075646D" w:rsidRDefault="00541590" w:rsidP="00173176">
            <w:pPr>
              <w:keepNext/>
              <w:spacing w:before="240" w:line="240" w:lineRule="auto"/>
              <w:jc w:val="left"/>
              <w:rPr>
                <w:rFonts w:ascii="Verdana" w:hAnsi="Verdana"/>
              </w:rPr>
            </w:pPr>
            <w:r>
              <w:rPr>
                <w:rFonts w:ascii="Verdana" w:hAnsi="Verdana"/>
              </w:rPr>
              <w:t>UC19</w:t>
            </w:r>
          </w:p>
        </w:tc>
      </w:tr>
      <w:tr w:rsidR="00C0153D" w:rsidRPr="002A33A9" w14:paraId="326434E2" w14:textId="77777777" w:rsidTr="00173176">
        <w:tc>
          <w:tcPr>
            <w:tcW w:w="2248" w:type="dxa"/>
          </w:tcPr>
          <w:p w14:paraId="29513F99"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2D01A002" w14:textId="77777777" w:rsidR="00C0153D" w:rsidRPr="0075646D" w:rsidRDefault="00173176" w:rsidP="00173176">
            <w:pPr>
              <w:keepNext/>
              <w:spacing w:before="240" w:line="240" w:lineRule="auto"/>
              <w:jc w:val="left"/>
              <w:rPr>
                <w:rFonts w:ascii="Verdana" w:hAnsi="Verdana"/>
              </w:rPr>
            </w:pPr>
            <w:r>
              <w:rPr>
                <w:rFonts w:ascii="Verdana" w:hAnsi="Verdana"/>
              </w:rPr>
              <w:t>Manager, Impiegato</w:t>
            </w:r>
          </w:p>
        </w:tc>
      </w:tr>
      <w:tr w:rsidR="00C0153D" w:rsidRPr="00232DF8" w14:paraId="146CF495" w14:textId="77777777" w:rsidTr="00173176">
        <w:tc>
          <w:tcPr>
            <w:tcW w:w="2248" w:type="dxa"/>
          </w:tcPr>
          <w:p w14:paraId="494D98DE"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40EE6386" w14:textId="30678830" w:rsidR="00C0153D" w:rsidRPr="005741C5" w:rsidRDefault="00541590" w:rsidP="00173176">
            <w:pPr>
              <w:keepNext/>
              <w:spacing w:before="240" w:line="240" w:lineRule="auto"/>
              <w:jc w:val="left"/>
              <w:rPr>
                <w:rFonts w:ascii="Verdana" w:hAnsi="Verdana"/>
                <w:lang w:val="it-IT"/>
              </w:rPr>
            </w:pPr>
            <w:r w:rsidRPr="00541590">
              <w:rPr>
                <w:rFonts w:ascii="Verdana" w:hAnsi="Verdana"/>
                <w:lang w:val="it-IT"/>
              </w:rPr>
              <w:t>L’attore visualizza le informazioni di un autoveicolo</w:t>
            </w:r>
          </w:p>
        </w:tc>
      </w:tr>
      <w:tr w:rsidR="00C0153D" w:rsidRPr="00232DF8" w14:paraId="4F2797F4" w14:textId="77777777" w:rsidTr="00173176">
        <w:tc>
          <w:tcPr>
            <w:tcW w:w="2248" w:type="dxa"/>
          </w:tcPr>
          <w:p w14:paraId="32EFB6FF"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314C1753" w14:textId="77777777" w:rsidR="00C0153D" w:rsidRPr="005741C5" w:rsidRDefault="008E363E" w:rsidP="008E363E">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visualizzando un elenco di autoveicoli</w:t>
            </w:r>
            <w:r w:rsidR="00C227C9" w:rsidRPr="005741C5">
              <w:rPr>
                <w:rFonts w:ascii="Verdana" w:hAnsi="Verdana"/>
                <w:lang w:val="it-IT"/>
              </w:rPr>
              <w:t xml:space="preserve"> e ha selezionato l’opzione di visualizzazione </w:t>
            </w:r>
            <w:r w:rsidR="0011682C" w:rsidRPr="005741C5">
              <w:rPr>
                <w:rFonts w:ascii="Verdana" w:hAnsi="Verdana"/>
                <w:lang w:val="it-IT"/>
              </w:rPr>
              <w:t>del veicolo selezionato</w:t>
            </w:r>
          </w:p>
        </w:tc>
      </w:tr>
      <w:tr w:rsidR="00C0153D" w:rsidRPr="00232DF8" w14:paraId="02556149" w14:textId="77777777" w:rsidTr="00173176">
        <w:tc>
          <w:tcPr>
            <w:tcW w:w="2248" w:type="dxa"/>
          </w:tcPr>
          <w:p w14:paraId="3CFD4C73"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5C6AA554" w14:textId="77777777" w:rsidR="00C0153D" w:rsidRPr="005741C5" w:rsidRDefault="008E363E" w:rsidP="00173176">
            <w:pPr>
              <w:keepNext/>
              <w:spacing w:before="240" w:line="240" w:lineRule="auto"/>
              <w:jc w:val="left"/>
              <w:rPr>
                <w:rFonts w:ascii="Verdana" w:hAnsi="Verdana"/>
                <w:lang w:val="it-IT"/>
              </w:rPr>
            </w:pPr>
            <w:r w:rsidRPr="005741C5">
              <w:rPr>
                <w:rFonts w:ascii="Verdana" w:hAnsi="Verdana"/>
                <w:lang w:val="it-IT"/>
              </w:rPr>
              <w:t xml:space="preserve">Il sistema visualizza </w:t>
            </w:r>
            <w:r w:rsidR="005A3A86" w:rsidRPr="005741C5">
              <w:rPr>
                <w:rFonts w:ascii="Verdana" w:hAnsi="Verdana"/>
                <w:lang w:val="it-IT"/>
              </w:rPr>
              <w:t>la scheda dell’autoveicolo selezionata</w:t>
            </w:r>
          </w:p>
        </w:tc>
      </w:tr>
      <w:tr w:rsidR="00C0153D" w:rsidRPr="00232DF8" w14:paraId="56F9E83A" w14:textId="77777777" w:rsidTr="00173176">
        <w:tc>
          <w:tcPr>
            <w:tcW w:w="2248" w:type="dxa"/>
          </w:tcPr>
          <w:p w14:paraId="2081D1DD"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76CAA3C6" w14:textId="4FDAB20A" w:rsidR="0011682C" w:rsidRPr="005741C5" w:rsidRDefault="0011682C" w:rsidP="00173176">
            <w:pPr>
              <w:keepNext/>
              <w:spacing w:before="240" w:line="240" w:lineRule="auto"/>
              <w:jc w:val="left"/>
              <w:rPr>
                <w:rFonts w:ascii="Verdana" w:hAnsi="Verdana"/>
                <w:lang w:val="it-IT"/>
              </w:rPr>
            </w:pPr>
            <w:r w:rsidRPr="005741C5">
              <w:rPr>
                <w:rFonts w:ascii="Verdana" w:hAnsi="Verdana"/>
                <w:lang w:val="it-IT"/>
              </w:rPr>
              <w:t>1</w:t>
            </w:r>
            <w:r w:rsidR="00C227C9" w:rsidRPr="005741C5">
              <w:rPr>
                <w:rFonts w:ascii="Verdana" w:hAnsi="Verdana"/>
                <w:lang w:val="it-IT"/>
              </w:rPr>
              <w:t xml:space="preserve">. Il sistema visualizza la schermata </w:t>
            </w:r>
            <w:r w:rsidR="00541590">
              <w:rPr>
                <w:rFonts w:ascii="Verdana" w:hAnsi="Verdana"/>
                <w:lang w:val="it-IT"/>
              </w:rPr>
              <w:t>con i dettagli dell’autoveicolo</w:t>
            </w:r>
          </w:p>
        </w:tc>
      </w:tr>
      <w:tr w:rsidR="00C0153D" w:rsidRPr="00232DF8" w14:paraId="5E12F2F1" w14:textId="77777777" w:rsidTr="00173176">
        <w:tc>
          <w:tcPr>
            <w:tcW w:w="2248" w:type="dxa"/>
          </w:tcPr>
          <w:p w14:paraId="4C4ED84E" w14:textId="77777777" w:rsidR="00C0153D" w:rsidRPr="002A33A9" w:rsidRDefault="00C0153D" w:rsidP="00173176">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07CCFD02" w14:textId="77777777" w:rsidR="00C0153D" w:rsidRPr="0075646D" w:rsidRDefault="000302DE" w:rsidP="00173176">
            <w:pPr>
              <w:keepNext/>
              <w:spacing w:before="240" w:line="240" w:lineRule="auto"/>
              <w:jc w:val="left"/>
              <w:rPr>
                <w:rFonts w:ascii="Verdana" w:hAnsi="Verdana"/>
                <w:lang w:val="it-IT"/>
              </w:rPr>
            </w:pPr>
            <w:r>
              <w:rPr>
                <w:rFonts w:ascii="Verdana" w:hAnsi="Verdana"/>
                <w:lang w:val="it-IT"/>
              </w:rPr>
              <w:t>Il sistema non visualizza la scheda dell’autoveicolo</w:t>
            </w:r>
          </w:p>
        </w:tc>
      </w:tr>
    </w:tbl>
    <w:p w14:paraId="17FEF0C1" w14:textId="77777777" w:rsidR="00C0153D" w:rsidRDefault="00C0153D" w:rsidP="007B6CE5">
      <w:pPr>
        <w:keepNext/>
        <w:spacing w:before="360" w:after="120" w:line="240" w:lineRule="auto"/>
        <w:ind w:right="567"/>
        <w:rPr>
          <w:rFonts w:ascii="Verdana" w:hAnsi="Verdana"/>
          <w:b/>
          <w:color w:val="000080"/>
          <w:sz w:val="18"/>
          <w:szCs w:val="18"/>
          <w:lang w:val="it-IT"/>
        </w:rPr>
      </w:pPr>
    </w:p>
    <w:p w14:paraId="2A66D07D" w14:textId="77777777" w:rsidR="00DD2713" w:rsidRDefault="00DD2713" w:rsidP="007B6CE5">
      <w:pPr>
        <w:keepNext/>
        <w:spacing w:before="360" w:after="120" w:line="240" w:lineRule="auto"/>
        <w:ind w:right="567"/>
        <w:rPr>
          <w:rFonts w:ascii="Verdana" w:hAnsi="Verdana"/>
          <w:b/>
          <w:color w:val="000080"/>
          <w:sz w:val="18"/>
          <w:szCs w:val="18"/>
          <w:lang w:val="it-IT"/>
        </w:rPr>
      </w:pPr>
    </w:p>
    <w:p w14:paraId="455923FA" w14:textId="77777777" w:rsidR="00DD2713" w:rsidRDefault="00DD2713" w:rsidP="007B6CE5">
      <w:pPr>
        <w:keepNext/>
        <w:spacing w:before="360" w:after="120" w:line="240" w:lineRule="auto"/>
        <w:ind w:right="567"/>
        <w:rPr>
          <w:rFonts w:ascii="Verdana" w:hAnsi="Verdana"/>
          <w:b/>
          <w:color w:val="000080"/>
          <w:sz w:val="18"/>
          <w:szCs w:val="18"/>
          <w:lang w:val="it-IT"/>
        </w:rPr>
      </w:pPr>
    </w:p>
    <w:p w14:paraId="07C5FC20" w14:textId="77777777" w:rsidR="00DD2713" w:rsidRDefault="00DD2713" w:rsidP="007B6CE5">
      <w:pPr>
        <w:keepNext/>
        <w:spacing w:before="360" w:after="120" w:line="240" w:lineRule="auto"/>
        <w:ind w:right="567"/>
        <w:rPr>
          <w:rFonts w:ascii="Verdana" w:hAnsi="Verdana"/>
          <w:b/>
          <w:color w:val="000080"/>
          <w:sz w:val="18"/>
          <w:szCs w:val="18"/>
          <w:lang w:val="it-IT"/>
        </w:rPr>
      </w:pPr>
    </w:p>
    <w:p w14:paraId="516603FB" w14:textId="77777777" w:rsidR="00DD2713" w:rsidRDefault="00DD271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DD2713" w:rsidRPr="00A5370D" w14:paraId="736A2AAC" w14:textId="77777777" w:rsidTr="00DD2713">
        <w:tc>
          <w:tcPr>
            <w:tcW w:w="9100" w:type="dxa"/>
            <w:gridSpan w:val="2"/>
          </w:tcPr>
          <w:p w14:paraId="51B3A267" w14:textId="747838EA" w:rsidR="00DD2713" w:rsidRPr="00A5370D" w:rsidRDefault="00541590" w:rsidP="00DD2713">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 xml:space="preserve">Modifica </w:t>
            </w:r>
            <w:r w:rsidR="00DD2713" w:rsidRPr="00A5370D">
              <w:rPr>
                <w:rFonts w:ascii="Verdana" w:eastAsia="Verdana" w:hAnsi="Verdana" w:cs="Verdana"/>
                <w:b/>
                <w:smallCaps/>
                <w:sz w:val="22"/>
                <w:szCs w:val="18"/>
              </w:rPr>
              <w:t>stato autoveicolo</w:t>
            </w:r>
          </w:p>
        </w:tc>
      </w:tr>
      <w:tr w:rsidR="00DD2713" w:rsidRPr="00A5370D" w14:paraId="70B75FD5" w14:textId="77777777" w:rsidTr="00DD2713">
        <w:tc>
          <w:tcPr>
            <w:tcW w:w="2248" w:type="dxa"/>
          </w:tcPr>
          <w:p w14:paraId="4AF3FFD8" w14:textId="77777777" w:rsidR="00DD2713" w:rsidRPr="00A5370D" w:rsidRDefault="00DD2713" w:rsidP="00DD2713">
            <w:pPr>
              <w:keepNext/>
              <w:spacing w:before="240" w:line="240" w:lineRule="auto"/>
              <w:ind w:right="33"/>
              <w:jc w:val="center"/>
              <w:rPr>
                <w:rFonts w:ascii="Verdana" w:hAnsi="Verdana"/>
              </w:rPr>
            </w:pPr>
            <w:r w:rsidRPr="00A5370D">
              <w:rPr>
                <w:rFonts w:ascii="Verdana" w:eastAsia="Verdana" w:hAnsi="Verdana" w:cs="Verdana"/>
                <w:b/>
                <w:smallCaps/>
                <w:sz w:val="22"/>
                <w:szCs w:val="18"/>
              </w:rPr>
              <w:t>ID</w:t>
            </w:r>
          </w:p>
        </w:tc>
        <w:tc>
          <w:tcPr>
            <w:tcW w:w="6852" w:type="dxa"/>
          </w:tcPr>
          <w:p w14:paraId="0DAAE8F3" w14:textId="4DAF610B" w:rsidR="00DD2713" w:rsidRPr="00A5370D" w:rsidRDefault="00541590" w:rsidP="00DD2713">
            <w:pPr>
              <w:keepNext/>
              <w:spacing w:before="240" w:line="240" w:lineRule="auto"/>
              <w:jc w:val="left"/>
              <w:rPr>
                <w:rFonts w:ascii="Verdana" w:hAnsi="Verdana"/>
              </w:rPr>
            </w:pPr>
            <w:r>
              <w:rPr>
                <w:rFonts w:ascii="Verdana" w:hAnsi="Verdana"/>
              </w:rPr>
              <w:t>UC22</w:t>
            </w:r>
          </w:p>
        </w:tc>
      </w:tr>
      <w:tr w:rsidR="00DD2713" w:rsidRPr="00A5370D" w14:paraId="36CA2039" w14:textId="77777777" w:rsidTr="00DD2713">
        <w:tc>
          <w:tcPr>
            <w:tcW w:w="2248" w:type="dxa"/>
          </w:tcPr>
          <w:p w14:paraId="45E45900"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rPr>
            </w:pPr>
            <w:r w:rsidRPr="00A5370D">
              <w:rPr>
                <w:rFonts w:ascii="Verdana" w:eastAsia="Verdana" w:hAnsi="Verdana" w:cs="Verdana"/>
                <w:b/>
                <w:smallCaps/>
                <w:sz w:val="22"/>
                <w:szCs w:val="18"/>
              </w:rPr>
              <w:t>Attori</w:t>
            </w:r>
          </w:p>
        </w:tc>
        <w:tc>
          <w:tcPr>
            <w:tcW w:w="6852" w:type="dxa"/>
          </w:tcPr>
          <w:p w14:paraId="6437411F" w14:textId="511200EF" w:rsidR="00DD2713" w:rsidRPr="00A5370D" w:rsidRDefault="00541590" w:rsidP="00541590">
            <w:pPr>
              <w:keepNext/>
              <w:spacing w:before="240" w:line="240" w:lineRule="auto"/>
              <w:jc w:val="left"/>
              <w:rPr>
                <w:rFonts w:ascii="Verdana" w:hAnsi="Verdana"/>
              </w:rPr>
            </w:pPr>
            <w:r>
              <w:rPr>
                <w:rFonts w:ascii="Verdana" w:hAnsi="Verdana"/>
              </w:rPr>
              <w:t>Manager, i</w:t>
            </w:r>
            <w:r w:rsidR="004C1FC4" w:rsidRPr="00A5370D">
              <w:rPr>
                <w:rFonts w:ascii="Verdana" w:hAnsi="Verdana"/>
              </w:rPr>
              <w:t>mpiegato</w:t>
            </w:r>
          </w:p>
        </w:tc>
      </w:tr>
      <w:tr w:rsidR="00DD2713" w:rsidRPr="00232DF8" w14:paraId="64E75343" w14:textId="77777777" w:rsidTr="00DD2713">
        <w:tc>
          <w:tcPr>
            <w:tcW w:w="2248" w:type="dxa"/>
          </w:tcPr>
          <w:p w14:paraId="0342FC02"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rPr>
            </w:pPr>
            <w:r w:rsidRPr="00A5370D">
              <w:rPr>
                <w:rFonts w:ascii="Verdana" w:eastAsia="Verdana" w:hAnsi="Verdana" w:cs="Verdana"/>
                <w:b/>
                <w:smallCaps/>
                <w:sz w:val="22"/>
                <w:szCs w:val="18"/>
              </w:rPr>
              <w:t>descrizione</w:t>
            </w:r>
          </w:p>
        </w:tc>
        <w:tc>
          <w:tcPr>
            <w:tcW w:w="6852" w:type="dxa"/>
          </w:tcPr>
          <w:p w14:paraId="3BCA8F46" w14:textId="580B8A6D" w:rsidR="00DD2713" w:rsidRPr="005741C5" w:rsidRDefault="00541590" w:rsidP="0001726E">
            <w:pPr>
              <w:keepNext/>
              <w:spacing w:before="240" w:line="240" w:lineRule="auto"/>
              <w:jc w:val="left"/>
              <w:rPr>
                <w:rFonts w:ascii="Verdana" w:hAnsi="Verdana"/>
                <w:szCs w:val="21"/>
                <w:lang w:val="it-IT"/>
              </w:rPr>
            </w:pPr>
            <w:r w:rsidRPr="00541590">
              <w:rPr>
                <w:rFonts w:ascii="Verdana" w:hAnsi="Verdana"/>
                <w:szCs w:val="21"/>
                <w:lang w:val="it-IT"/>
              </w:rPr>
              <w:t>L’attore modifica lo stato dell’autoveicolo</w:t>
            </w:r>
          </w:p>
        </w:tc>
      </w:tr>
      <w:tr w:rsidR="00DD2713" w:rsidRPr="00232DF8" w14:paraId="3DCD2BB7" w14:textId="77777777" w:rsidTr="00DD2713">
        <w:tc>
          <w:tcPr>
            <w:tcW w:w="2248" w:type="dxa"/>
          </w:tcPr>
          <w:p w14:paraId="1972123A"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rPr>
            </w:pPr>
            <w:r w:rsidRPr="00A5370D">
              <w:rPr>
                <w:rFonts w:ascii="Verdana" w:eastAsia="Verdana" w:hAnsi="Verdana" w:cs="Verdana"/>
                <w:b/>
                <w:smallCaps/>
                <w:sz w:val="22"/>
                <w:szCs w:val="18"/>
              </w:rPr>
              <w:t>Precondizioni</w:t>
            </w:r>
          </w:p>
        </w:tc>
        <w:tc>
          <w:tcPr>
            <w:tcW w:w="6852" w:type="dxa"/>
          </w:tcPr>
          <w:p w14:paraId="4831E93A" w14:textId="77777777" w:rsidR="00DD2713" w:rsidRPr="005741C5" w:rsidRDefault="004C1FC4" w:rsidP="00DD2713">
            <w:pPr>
              <w:keepNext/>
              <w:spacing w:before="240" w:line="240" w:lineRule="auto"/>
              <w:jc w:val="left"/>
              <w:rPr>
                <w:rFonts w:ascii="Verdana" w:hAnsi="Verdana"/>
                <w:lang w:val="it-IT"/>
              </w:rPr>
            </w:pPr>
            <w:r w:rsidRPr="005741C5">
              <w:rPr>
                <w:rFonts w:ascii="Verdana" w:hAnsi="Verdana"/>
                <w:lang w:val="it-IT"/>
              </w:rPr>
              <w:t>Il sistema è attivo, l’attore autenticato e il cliente ha consegnato l’autoveicolo nella filiale</w:t>
            </w:r>
            <w:r w:rsidR="00A5370D" w:rsidRPr="005741C5">
              <w:rPr>
                <w:rFonts w:ascii="Verdana" w:hAnsi="Verdana"/>
                <w:lang w:val="it-IT"/>
              </w:rPr>
              <w:t xml:space="preserve"> e l’attore sta visualizzando la scheda del veicolo</w:t>
            </w:r>
          </w:p>
        </w:tc>
      </w:tr>
      <w:tr w:rsidR="00DD2713" w:rsidRPr="00232DF8" w14:paraId="08F6A7CD" w14:textId="77777777" w:rsidTr="00DD2713">
        <w:tc>
          <w:tcPr>
            <w:tcW w:w="2248" w:type="dxa"/>
          </w:tcPr>
          <w:p w14:paraId="0312D690"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rPr>
            </w:pPr>
            <w:r w:rsidRPr="00A5370D">
              <w:rPr>
                <w:rFonts w:ascii="Verdana" w:eastAsia="Verdana" w:hAnsi="Verdana" w:cs="Verdana"/>
                <w:b/>
                <w:smallCaps/>
                <w:sz w:val="22"/>
                <w:szCs w:val="18"/>
              </w:rPr>
              <w:t>postcondizioni per il successo</w:t>
            </w:r>
          </w:p>
        </w:tc>
        <w:tc>
          <w:tcPr>
            <w:tcW w:w="6852" w:type="dxa"/>
          </w:tcPr>
          <w:p w14:paraId="04BE05F1" w14:textId="77777777" w:rsidR="00DD2713" w:rsidRPr="005741C5" w:rsidRDefault="00A5370D" w:rsidP="00DD2713">
            <w:pPr>
              <w:keepNext/>
              <w:spacing w:before="240" w:line="240" w:lineRule="auto"/>
              <w:jc w:val="left"/>
              <w:rPr>
                <w:rFonts w:ascii="Verdana" w:hAnsi="Verdana"/>
                <w:lang w:val="it-IT"/>
              </w:rPr>
            </w:pPr>
            <w:r w:rsidRPr="005741C5">
              <w:rPr>
                <w:rFonts w:ascii="Verdana" w:hAnsi="Verdana"/>
                <w:lang w:val="it-IT"/>
              </w:rPr>
              <w:t>Lo stato del veicolo è aggiornato a seconda delle condizioni del veicolo restituito</w:t>
            </w:r>
          </w:p>
        </w:tc>
      </w:tr>
      <w:tr w:rsidR="00DD2713" w:rsidRPr="00232DF8" w14:paraId="13B69662" w14:textId="77777777" w:rsidTr="00DD2713">
        <w:tc>
          <w:tcPr>
            <w:tcW w:w="2248" w:type="dxa"/>
          </w:tcPr>
          <w:p w14:paraId="7990253F"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rPr>
            </w:pPr>
            <w:r w:rsidRPr="00A5370D">
              <w:rPr>
                <w:rFonts w:ascii="Verdana" w:eastAsia="Verdana" w:hAnsi="Verdana" w:cs="Verdana"/>
                <w:b/>
                <w:smallCaps/>
                <w:sz w:val="22"/>
                <w:szCs w:val="18"/>
              </w:rPr>
              <w:t>Scenario base</w:t>
            </w:r>
          </w:p>
        </w:tc>
        <w:tc>
          <w:tcPr>
            <w:tcW w:w="6852" w:type="dxa"/>
          </w:tcPr>
          <w:p w14:paraId="29F1E544" w14:textId="28A5F258" w:rsidR="00DD2713" w:rsidRPr="005741C5" w:rsidRDefault="00A5370D" w:rsidP="00DD2713">
            <w:pPr>
              <w:keepNext/>
              <w:spacing w:before="240" w:line="240" w:lineRule="auto"/>
              <w:jc w:val="left"/>
              <w:rPr>
                <w:rFonts w:ascii="Verdana" w:hAnsi="Verdana"/>
                <w:lang w:val="it-IT"/>
              </w:rPr>
            </w:pPr>
            <w:r w:rsidRPr="005741C5">
              <w:rPr>
                <w:rFonts w:ascii="Verdana" w:hAnsi="Verdana"/>
                <w:lang w:val="it-IT"/>
              </w:rPr>
              <w:t>1. L’attore seleziona “</w:t>
            </w:r>
            <w:r w:rsidR="00541590">
              <w:rPr>
                <w:rFonts w:ascii="Verdana" w:hAnsi="Verdana"/>
                <w:lang w:val="it-IT"/>
              </w:rPr>
              <w:t>Stato autoveicolo</w:t>
            </w:r>
            <w:r w:rsidRPr="005741C5">
              <w:rPr>
                <w:rFonts w:ascii="Verdana" w:hAnsi="Verdana"/>
                <w:lang w:val="it-IT"/>
              </w:rPr>
              <w:t>”</w:t>
            </w:r>
          </w:p>
          <w:p w14:paraId="3FF52C8F" w14:textId="77777777" w:rsidR="00A5370D" w:rsidRPr="005741C5" w:rsidRDefault="00A5370D" w:rsidP="00DD2713">
            <w:pPr>
              <w:keepNext/>
              <w:spacing w:before="240" w:line="240" w:lineRule="auto"/>
              <w:jc w:val="left"/>
              <w:rPr>
                <w:rFonts w:ascii="Verdana" w:hAnsi="Verdana"/>
                <w:lang w:val="it-IT"/>
              </w:rPr>
            </w:pPr>
            <w:r w:rsidRPr="005741C5">
              <w:rPr>
                <w:rFonts w:ascii="Verdana" w:hAnsi="Verdana"/>
                <w:lang w:val="it-IT"/>
              </w:rPr>
              <w:t>2. Il sistema mostra la finestra di modifica stato</w:t>
            </w:r>
          </w:p>
          <w:p w14:paraId="3BBB2F09" w14:textId="77777777" w:rsidR="00A5370D" w:rsidRPr="005741C5" w:rsidRDefault="00A5370D" w:rsidP="00DD2713">
            <w:pPr>
              <w:keepNext/>
              <w:spacing w:before="240" w:line="240" w:lineRule="auto"/>
              <w:jc w:val="left"/>
              <w:rPr>
                <w:rFonts w:ascii="Verdana" w:hAnsi="Verdana"/>
                <w:lang w:val="it-IT"/>
              </w:rPr>
            </w:pPr>
            <w:r w:rsidRPr="005741C5">
              <w:rPr>
                <w:rFonts w:ascii="Verdana" w:hAnsi="Verdana"/>
                <w:lang w:val="it-IT"/>
              </w:rPr>
              <w:t>3. L’attore apporta le modifiche e conferma</w:t>
            </w:r>
          </w:p>
          <w:p w14:paraId="306E54C3" w14:textId="77777777" w:rsidR="00A5370D" w:rsidRPr="005741C5" w:rsidRDefault="00A5370D" w:rsidP="00DD2713">
            <w:pPr>
              <w:keepNext/>
              <w:spacing w:before="240" w:line="240" w:lineRule="auto"/>
              <w:jc w:val="left"/>
              <w:rPr>
                <w:rFonts w:ascii="Verdana" w:hAnsi="Verdana"/>
                <w:lang w:val="it-IT"/>
              </w:rPr>
            </w:pPr>
            <w:r w:rsidRPr="005741C5">
              <w:rPr>
                <w:rFonts w:ascii="Verdana" w:hAnsi="Verdana"/>
                <w:lang w:val="it-IT"/>
              </w:rPr>
              <w:t>4. Il sistema rendere persistenti le modifiche</w:t>
            </w:r>
          </w:p>
        </w:tc>
      </w:tr>
      <w:tr w:rsidR="00DD2713" w:rsidRPr="00232DF8" w14:paraId="1141F748" w14:textId="77777777" w:rsidTr="00DD2713">
        <w:tc>
          <w:tcPr>
            <w:tcW w:w="2248" w:type="dxa"/>
          </w:tcPr>
          <w:p w14:paraId="5EB3E366"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lang w:val="it-IT"/>
              </w:rPr>
            </w:pPr>
            <w:r w:rsidRPr="00A5370D">
              <w:rPr>
                <w:rFonts w:ascii="Verdana" w:eastAsia="Verdana" w:hAnsi="Verdana" w:cs="Verdana"/>
                <w:b/>
                <w:smallCaps/>
                <w:sz w:val="22"/>
                <w:szCs w:val="18"/>
                <w:lang w:val="it-IT"/>
              </w:rPr>
              <w:t>Scenario alternativo 1:</w:t>
            </w:r>
            <w:r w:rsidRPr="00A5370D">
              <w:rPr>
                <w:rFonts w:ascii="Verdana" w:eastAsia="Verdana" w:hAnsi="Verdana" w:cs="Verdana"/>
                <w:b/>
                <w:smallCaps/>
                <w:sz w:val="22"/>
                <w:szCs w:val="18"/>
                <w:lang w:val="it-IT"/>
              </w:rPr>
              <w:br/>
              <w:t>Operazione annullata</w:t>
            </w:r>
          </w:p>
        </w:tc>
        <w:tc>
          <w:tcPr>
            <w:tcW w:w="6852" w:type="dxa"/>
          </w:tcPr>
          <w:p w14:paraId="3627A9EE" w14:textId="77777777" w:rsidR="00DD2713" w:rsidRDefault="00481994" w:rsidP="00DD2713">
            <w:pPr>
              <w:keepNext/>
              <w:spacing w:before="240" w:line="240" w:lineRule="auto"/>
              <w:jc w:val="left"/>
              <w:rPr>
                <w:rFonts w:ascii="Verdana" w:hAnsi="Verdana"/>
                <w:lang w:val="it-IT"/>
              </w:rPr>
            </w:pPr>
            <w:r>
              <w:rPr>
                <w:rFonts w:ascii="Verdana" w:hAnsi="Verdana"/>
                <w:lang w:val="it-IT"/>
              </w:rPr>
              <w:t>3a. L’attore non conferma l’operazione</w:t>
            </w:r>
          </w:p>
          <w:p w14:paraId="2AAEDC30" w14:textId="77777777" w:rsidR="00481994" w:rsidRPr="00A5370D" w:rsidRDefault="00481994" w:rsidP="00DD2713">
            <w:pPr>
              <w:keepNext/>
              <w:spacing w:before="240" w:line="240" w:lineRule="auto"/>
              <w:jc w:val="left"/>
              <w:rPr>
                <w:rFonts w:ascii="Verdana" w:hAnsi="Verdana"/>
                <w:lang w:val="it-IT"/>
              </w:rPr>
            </w:pPr>
            <w:r>
              <w:rPr>
                <w:rFonts w:ascii="Verdana" w:hAnsi="Verdana"/>
                <w:lang w:val="it-IT"/>
              </w:rPr>
              <w:t>3b. Il caso d’uso termina</w:t>
            </w:r>
          </w:p>
        </w:tc>
      </w:tr>
      <w:tr w:rsidR="00E47A1D" w:rsidRPr="000E5564" w14:paraId="624805BC" w14:textId="77777777" w:rsidTr="005741C5">
        <w:tc>
          <w:tcPr>
            <w:tcW w:w="2248" w:type="dxa"/>
          </w:tcPr>
          <w:p w14:paraId="2AB83077" w14:textId="77777777" w:rsidR="00E47A1D" w:rsidRPr="002A33A9" w:rsidRDefault="00E47A1D" w:rsidP="00E47A1D">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24A0D541" w14:textId="77777777" w:rsidR="00541590" w:rsidRPr="00541590" w:rsidRDefault="00541590" w:rsidP="00541590">
            <w:pPr>
              <w:keepNext/>
              <w:spacing w:before="240" w:line="240" w:lineRule="auto"/>
              <w:jc w:val="left"/>
              <w:rPr>
                <w:rFonts w:ascii="Verdana" w:hAnsi="Verdana"/>
                <w:lang w:val="it-IT"/>
              </w:rPr>
            </w:pPr>
            <w:r w:rsidRPr="00541590">
              <w:rPr>
                <w:rFonts w:ascii="Verdana" w:hAnsi="Verdana"/>
                <w:lang w:val="it-IT"/>
              </w:rPr>
              <w:t>3a. Il sistema notifica i campi non validi</w:t>
            </w:r>
          </w:p>
          <w:p w14:paraId="760CC0A9" w14:textId="4921DCCE" w:rsidR="00E47A1D" w:rsidRDefault="00541590" w:rsidP="00541590">
            <w:pPr>
              <w:keepNext/>
              <w:spacing w:before="240" w:line="240" w:lineRule="auto"/>
              <w:jc w:val="left"/>
              <w:rPr>
                <w:rFonts w:ascii="Verdana" w:hAnsi="Verdana"/>
                <w:lang w:val="it-IT"/>
              </w:rPr>
            </w:pPr>
            <w:r w:rsidRPr="00541590">
              <w:rPr>
                <w:rFonts w:ascii="Verdana" w:hAnsi="Verdana"/>
                <w:lang w:val="it-IT"/>
              </w:rPr>
              <w:t>3b. Torna al punto 2</w:t>
            </w:r>
          </w:p>
        </w:tc>
      </w:tr>
      <w:tr w:rsidR="00DD2713" w:rsidRPr="00232DF8" w14:paraId="5E6703DC" w14:textId="77777777" w:rsidTr="00DD2713">
        <w:tc>
          <w:tcPr>
            <w:tcW w:w="2248" w:type="dxa"/>
          </w:tcPr>
          <w:p w14:paraId="0010DE55" w14:textId="77777777" w:rsidR="00DD2713" w:rsidRPr="00A5370D" w:rsidRDefault="00DD2713" w:rsidP="00DD2713">
            <w:pPr>
              <w:keepNext/>
              <w:spacing w:before="240" w:line="240" w:lineRule="auto"/>
              <w:ind w:right="33"/>
              <w:jc w:val="center"/>
              <w:rPr>
                <w:rFonts w:ascii="Verdana" w:eastAsia="Verdana" w:hAnsi="Verdana" w:cs="Verdana"/>
                <w:b/>
                <w:smallCaps/>
                <w:sz w:val="22"/>
                <w:szCs w:val="18"/>
                <w:lang w:val="it-IT"/>
              </w:rPr>
            </w:pPr>
            <w:r w:rsidRPr="00A5370D">
              <w:rPr>
                <w:rFonts w:ascii="Verdana" w:eastAsia="Verdana" w:hAnsi="Verdana" w:cs="Verdana"/>
                <w:b/>
                <w:smallCaps/>
                <w:sz w:val="22"/>
                <w:szCs w:val="18"/>
                <w:lang w:val="it-IT"/>
              </w:rPr>
              <w:t>postcondizioni per il fallimento</w:t>
            </w:r>
          </w:p>
        </w:tc>
        <w:tc>
          <w:tcPr>
            <w:tcW w:w="6852" w:type="dxa"/>
          </w:tcPr>
          <w:p w14:paraId="222E1EF9" w14:textId="77777777" w:rsidR="00DD2713" w:rsidRPr="00A5370D" w:rsidRDefault="00A506F3" w:rsidP="00DD2713">
            <w:pPr>
              <w:keepNext/>
              <w:spacing w:before="240" w:line="240" w:lineRule="auto"/>
              <w:jc w:val="left"/>
              <w:rPr>
                <w:rFonts w:ascii="Verdana" w:hAnsi="Verdana"/>
                <w:lang w:val="it-IT"/>
              </w:rPr>
            </w:pPr>
            <w:r>
              <w:rPr>
                <w:rFonts w:ascii="Verdana" w:hAnsi="Verdana"/>
                <w:lang w:val="it-IT"/>
              </w:rPr>
              <w:t>Lo stato del veicolo non viene aggiornato</w:t>
            </w:r>
          </w:p>
        </w:tc>
      </w:tr>
    </w:tbl>
    <w:p w14:paraId="310BE863" w14:textId="05AC3F48" w:rsidR="00DD2713" w:rsidRDefault="00DD271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0120B1" w:rsidRPr="002A33A9" w14:paraId="17C14113" w14:textId="77777777" w:rsidTr="00A02F51">
        <w:tc>
          <w:tcPr>
            <w:tcW w:w="9100" w:type="dxa"/>
            <w:gridSpan w:val="2"/>
          </w:tcPr>
          <w:p w14:paraId="6EA3AA18" w14:textId="5DB091E0" w:rsidR="000120B1" w:rsidRPr="004336D9" w:rsidRDefault="000120B1" w:rsidP="00A02F51">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V</w:t>
            </w:r>
            <w:r w:rsidR="00D9567C">
              <w:rPr>
                <w:rFonts w:ascii="Verdana" w:eastAsia="Verdana" w:hAnsi="Verdana" w:cs="Verdana"/>
                <w:b/>
                <w:smallCaps/>
                <w:sz w:val="22"/>
                <w:szCs w:val="18"/>
              </w:rPr>
              <w:t xml:space="preserve">isualizza stato </w:t>
            </w:r>
            <w:r>
              <w:rPr>
                <w:rFonts w:ascii="Verdana" w:eastAsia="Verdana" w:hAnsi="Verdana" w:cs="Verdana"/>
                <w:b/>
                <w:smallCaps/>
                <w:sz w:val="22"/>
                <w:szCs w:val="18"/>
              </w:rPr>
              <w:t>veicolo</w:t>
            </w:r>
          </w:p>
        </w:tc>
      </w:tr>
      <w:tr w:rsidR="000120B1" w:rsidRPr="002A33A9" w14:paraId="47352030" w14:textId="77777777" w:rsidTr="00A02F51">
        <w:tc>
          <w:tcPr>
            <w:tcW w:w="2248" w:type="dxa"/>
          </w:tcPr>
          <w:p w14:paraId="6BEA2E2C" w14:textId="77777777" w:rsidR="000120B1" w:rsidRPr="000E3107" w:rsidRDefault="000120B1" w:rsidP="00A02F51">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11FA37A3" w14:textId="60A6468B" w:rsidR="000120B1" w:rsidRPr="0075646D" w:rsidRDefault="000120B1" w:rsidP="00A02F51">
            <w:pPr>
              <w:keepNext/>
              <w:spacing w:before="240" w:line="240" w:lineRule="auto"/>
              <w:jc w:val="left"/>
              <w:rPr>
                <w:rFonts w:ascii="Verdana" w:hAnsi="Verdana"/>
              </w:rPr>
            </w:pPr>
            <w:r>
              <w:rPr>
                <w:rFonts w:ascii="Verdana" w:hAnsi="Verdana"/>
              </w:rPr>
              <w:t>UC23</w:t>
            </w:r>
          </w:p>
        </w:tc>
      </w:tr>
      <w:tr w:rsidR="000120B1" w:rsidRPr="002A33A9" w14:paraId="1C9EDA3A" w14:textId="77777777" w:rsidTr="00A02F51">
        <w:tc>
          <w:tcPr>
            <w:tcW w:w="2248" w:type="dxa"/>
          </w:tcPr>
          <w:p w14:paraId="5C209F36"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6A88C949" w14:textId="77777777" w:rsidR="000120B1" w:rsidRPr="0075646D" w:rsidRDefault="000120B1" w:rsidP="00A02F51">
            <w:pPr>
              <w:keepNext/>
              <w:spacing w:before="240" w:line="240" w:lineRule="auto"/>
              <w:jc w:val="left"/>
              <w:rPr>
                <w:rFonts w:ascii="Verdana" w:hAnsi="Verdana"/>
              </w:rPr>
            </w:pPr>
            <w:r>
              <w:rPr>
                <w:rFonts w:ascii="Verdana" w:hAnsi="Verdana"/>
              </w:rPr>
              <w:t>Manager, Impiegato</w:t>
            </w:r>
          </w:p>
        </w:tc>
      </w:tr>
      <w:tr w:rsidR="000120B1" w:rsidRPr="00232DF8" w14:paraId="0E5495CD" w14:textId="77777777" w:rsidTr="00A02F51">
        <w:tc>
          <w:tcPr>
            <w:tcW w:w="2248" w:type="dxa"/>
          </w:tcPr>
          <w:p w14:paraId="15269B58"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05224242" w14:textId="2FFE3D53" w:rsidR="000120B1" w:rsidRPr="005741C5" w:rsidRDefault="000120B1" w:rsidP="00A02F51">
            <w:pPr>
              <w:keepNext/>
              <w:spacing w:before="240" w:line="240" w:lineRule="auto"/>
              <w:jc w:val="left"/>
              <w:rPr>
                <w:rFonts w:ascii="Verdana" w:hAnsi="Verdana"/>
                <w:lang w:val="it-IT"/>
              </w:rPr>
            </w:pPr>
            <w:r w:rsidRPr="000120B1">
              <w:rPr>
                <w:rFonts w:ascii="Verdana" w:hAnsi="Verdana"/>
                <w:lang w:val="it-IT"/>
              </w:rPr>
              <w:t>L’attore visualizza lo stato dell’autoveicolo</w:t>
            </w:r>
          </w:p>
        </w:tc>
      </w:tr>
      <w:tr w:rsidR="000120B1" w:rsidRPr="00232DF8" w14:paraId="415CDEA0" w14:textId="77777777" w:rsidTr="00A02F51">
        <w:tc>
          <w:tcPr>
            <w:tcW w:w="2248" w:type="dxa"/>
          </w:tcPr>
          <w:p w14:paraId="5E03994F"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4B1D629C" w14:textId="16DB0368" w:rsidR="000120B1" w:rsidRPr="005741C5" w:rsidRDefault="000120B1" w:rsidP="000120B1">
            <w:pPr>
              <w:keepNext/>
              <w:spacing w:before="240" w:line="240" w:lineRule="auto"/>
              <w:jc w:val="left"/>
              <w:rPr>
                <w:rFonts w:ascii="Verdana" w:hAnsi="Verdana"/>
                <w:lang w:val="it-IT"/>
              </w:rPr>
            </w:pPr>
            <w:r w:rsidRPr="005741C5">
              <w:rPr>
                <w:rFonts w:ascii="Verdana" w:hAnsi="Verdana"/>
                <w:lang w:val="it-IT"/>
              </w:rPr>
              <w:t xml:space="preserve">Il sistema </w:t>
            </w:r>
            <w:r>
              <w:rPr>
                <w:rFonts w:ascii="Verdana" w:hAnsi="Verdana"/>
                <w:lang w:val="it-IT"/>
              </w:rPr>
              <w:t xml:space="preserve">è attivo, l’attore autenticato </w:t>
            </w:r>
            <w:r w:rsidRPr="005741C5">
              <w:rPr>
                <w:rFonts w:ascii="Verdana" w:hAnsi="Verdana"/>
                <w:lang w:val="it-IT"/>
              </w:rPr>
              <w:t>e sta visualizzando la scheda del veicolo</w:t>
            </w:r>
          </w:p>
        </w:tc>
      </w:tr>
      <w:tr w:rsidR="000120B1" w:rsidRPr="00232DF8" w14:paraId="2C3B0589" w14:textId="77777777" w:rsidTr="00A02F51">
        <w:tc>
          <w:tcPr>
            <w:tcW w:w="2248" w:type="dxa"/>
          </w:tcPr>
          <w:p w14:paraId="22D585CE"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747AF5F7" w14:textId="4F9BDDD1" w:rsidR="000120B1" w:rsidRPr="005741C5" w:rsidRDefault="000120B1" w:rsidP="00A02F51">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lo stato dell’autoveicolo selezionato</w:t>
            </w:r>
          </w:p>
        </w:tc>
      </w:tr>
      <w:tr w:rsidR="000120B1" w:rsidRPr="00232DF8" w14:paraId="1CD4F7EF" w14:textId="77777777" w:rsidTr="00A02F51">
        <w:tc>
          <w:tcPr>
            <w:tcW w:w="2248" w:type="dxa"/>
          </w:tcPr>
          <w:p w14:paraId="6F501589"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79DE3DF2" w14:textId="77777777" w:rsidR="000120B1" w:rsidRDefault="000120B1" w:rsidP="000120B1">
            <w:pPr>
              <w:keepNext/>
              <w:spacing w:before="240" w:line="240" w:lineRule="auto"/>
              <w:jc w:val="left"/>
              <w:rPr>
                <w:rFonts w:ascii="Verdana" w:hAnsi="Verdana"/>
                <w:lang w:val="it-IT"/>
              </w:rPr>
            </w:pPr>
            <w:r w:rsidRPr="005741C5">
              <w:rPr>
                <w:rFonts w:ascii="Verdana" w:hAnsi="Verdana"/>
                <w:lang w:val="it-IT"/>
              </w:rPr>
              <w:t>1.</w:t>
            </w:r>
            <w:r>
              <w:rPr>
                <w:rFonts w:ascii="Verdana" w:hAnsi="Verdana"/>
                <w:lang w:val="it-IT"/>
              </w:rPr>
              <w:t>L’attore seleziona “Stato autoveicolo”</w:t>
            </w:r>
          </w:p>
          <w:p w14:paraId="6E570E85" w14:textId="5E59128B" w:rsidR="000120B1" w:rsidRPr="005741C5" w:rsidRDefault="000120B1" w:rsidP="000120B1">
            <w:pPr>
              <w:keepNext/>
              <w:spacing w:before="240" w:line="240" w:lineRule="auto"/>
              <w:jc w:val="left"/>
              <w:rPr>
                <w:rFonts w:ascii="Verdana" w:hAnsi="Verdana"/>
                <w:lang w:val="it-IT"/>
              </w:rPr>
            </w:pPr>
            <w:r>
              <w:rPr>
                <w:rFonts w:ascii="Verdana" w:hAnsi="Verdana"/>
                <w:lang w:val="it-IT"/>
              </w:rPr>
              <w:t>2. Il sistema visualizza la scheda con lo stato dell’autoveicolo</w:t>
            </w:r>
          </w:p>
        </w:tc>
      </w:tr>
      <w:tr w:rsidR="000120B1" w:rsidRPr="00232DF8" w14:paraId="0BAF0207" w14:textId="77777777" w:rsidTr="00A02F51">
        <w:tc>
          <w:tcPr>
            <w:tcW w:w="2248" w:type="dxa"/>
          </w:tcPr>
          <w:p w14:paraId="313849CB" w14:textId="77777777" w:rsidR="000120B1" w:rsidRPr="002A33A9" w:rsidRDefault="000120B1" w:rsidP="00A02F51">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5773AC8A" w14:textId="437EACDF" w:rsidR="000120B1" w:rsidRPr="0075646D" w:rsidRDefault="000120B1" w:rsidP="00A02F51">
            <w:pPr>
              <w:keepNext/>
              <w:spacing w:before="240" w:line="240" w:lineRule="auto"/>
              <w:jc w:val="left"/>
              <w:rPr>
                <w:rFonts w:ascii="Verdana" w:hAnsi="Verdana"/>
                <w:lang w:val="it-IT"/>
              </w:rPr>
            </w:pPr>
            <w:r>
              <w:rPr>
                <w:rFonts w:ascii="Verdana" w:hAnsi="Verdana"/>
                <w:lang w:val="it-IT"/>
              </w:rPr>
              <w:t>Il sistema non visualizza la scheda con lo stato dell’autoveicolo</w:t>
            </w:r>
          </w:p>
        </w:tc>
      </w:tr>
    </w:tbl>
    <w:p w14:paraId="3C047217" w14:textId="77777777" w:rsidR="000120B1" w:rsidRDefault="000120B1" w:rsidP="007B6CE5">
      <w:pPr>
        <w:keepNext/>
        <w:spacing w:before="360" w:after="120" w:line="240" w:lineRule="auto"/>
        <w:ind w:right="567"/>
        <w:rPr>
          <w:rFonts w:ascii="Verdana" w:hAnsi="Verdana"/>
          <w:b/>
          <w:color w:val="000080"/>
          <w:sz w:val="18"/>
          <w:szCs w:val="18"/>
          <w:lang w:val="it-IT"/>
        </w:rPr>
      </w:pPr>
    </w:p>
    <w:p w14:paraId="6645979C" w14:textId="77777777" w:rsidR="00A506F3" w:rsidRDefault="00A506F3" w:rsidP="007B6CE5">
      <w:pPr>
        <w:keepNext/>
        <w:spacing w:before="360" w:after="120" w:line="240" w:lineRule="auto"/>
        <w:ind w:right="567"/>
        <w:rPr>
          <w:rFonts w:ascii="Verdana" w:hAnsi="Verdana"/>
          <w:b/>
          <w:color w:val="000080"/>
          <w:sz w:val="18"/>
          <w:szCs w:val="18"/>
          <w:lang w:val="it-IT"/>
        </w:rPr>
      </w:pPr>
    </w:p>
    <w:p w14:paraId="16D62C38" w14:textId="77777777" w:rsidR="002E0188" w:rsidRDefault="002E0188" w:rsidP="002E0188">
      <w:pPr>
        <w:keepNext/>
        <w:numPr>
          <w:ilvl w:val="3"/>
          <w:numId w:val="1"/>
        </w:numPr>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t xml:space="preserve"> Gestione sedi</w:t>
      </w:r>
    </w:p>
    <w:p w14:paraId="316B0D14" w14:textId="77777777" w:rsidR="004A543C" w:rsidRDefault="004A543C" w:rsidP="004A543C">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5741C5" w:rsidRPr="000120B1" w14:paraId="4F75EC99" w14:textId="77777777" w:rsidTr="00DD2628">
        <w:tc>
          <w:tcPr>
            <w:tcW w:w="8874" w:type="dxa"/>
            <w:gridSpan w:val="2"/>
          </w:tcPr>
          <w:p w14:paraId="72E17C99" w14:textId="77777777" w:rsidR="005741C5" w:rsidRPr="000120B1" w:rsidRDefault="005741C5" w:rsidP="005741C5">
            <w:pPr>
              <w:keepNext/>
              <w:spacing w:before="240" w:line="240" w:lineRule="auto"/>
              <w:ind w:right="33"/>
              <w:jc w:val="center"/>
              <w:rPr>
                <w:rFonts w:ascii="Verdana" w:eastAsia="Verdana" w:hAnsi="Verdana" w:cs="Verdana"/>
                <w:b/>
                <w:smallCaps/>
                <w:sz w:val="22"/>
                <w:szCs w:val="18"/>
                <w:lang w:val="it-IT"/>
              </w:rPr>
            </w:pPr>
            <w:r w:rsidRPr="000120B1">
              <w:rPr>
                <w:rFonts w:ascii="Verdana" w:eastAsia="Verdana" w:hAnsi="Verdana" w:cs="Verdana"/>
                <w:b/>
                <w:smallCaps/>
                <w:sz w:val="22"/>
                <w:szCs w:val="18"/>
                <w:lang w:val="it-IT"/>
              </w:rPr>
              <w:lastRenderedPageBreak/>
              <w:t>Aggiungi Sede</w:t>
            </w:r>
          </w:p>
        </w:tc>
      </w:tr>
      <w:tr w:rsidR="005741C5" w:rsidRPr="002250E4" w14:paraId="051A6AE2" w14:textId="77777777" w:rsidTr="00DD2628">
        <w:tc>
          <w:tcPr>
            <w:tcW w:w="2242" w:type="dxa"/>
          </w:tcPr>
          <w:p w14:paraId="7A027C86" w14:textId="77777777" w:rsidR="005741C5" w:rsidRPr="000120B1" w:rsidRDefault="005741C5" w:rsidP="005741C5">
            <w:pPr>
              <w:keepNext/>
              <w:spacing w:before="240" w:line="240" w:lineRule="auto"/>
              <w:ind w:right="33"/>
              <w:jc w:val="center"/>
              <w:rPr>
                <w:rFonts w:ascii="Verdana" w:hAnsi="Verdana"/>
                <w:lang w:val="it-IT"/>
              </w:rPr>
            </w:pPr>
            <w:r w:rsidRPr="000120B1">
              <w:rPr>
                <w:rFonts w:ascii="Verdana" w:eastAsia="Verdana" w:hAnsi="Verdana" w:cs="Verdana"/>
                <w:b/>
                <w:smallCaps/>
                <w:sz w:val="22"/>
                <w:szCs w:val="18"/>
                <w:lang w:val="it-IT"/>
              </w:rPr>
              <w:t>ID</w:t>
            </w:r>
          </w:p>
        </w:tc>
        <w:tc>
          <w:tcPr>
            <w:tcW w:w="6632" w:type="dxa"/>
          </w:tcPr>
          <w:p w14:paraId="4C7023CE" w14:textId="5BF73B1C" w:rsidR="005741C5" w:rsidRPr="002250E4" w:rsidRDefault="005741C5" w:rsidP="005741C5">
            <w:pPr>
              <w:keepNext/>
              <w:spacing w:before="240" w:line="240" w:lineRule="auto"/>
              <w:jc w:val="left"/>
              <w:rPr>
                <w:rFonts w:ascii="Verdana" w:hAnsi="Verdana"/>
              </w:rPr>
            </w:pPr>
            <w:r w:rsidRPr="000120B1">
              <w:rPr>
                <w:rFonts w:ascii="Verdana" w:hAnsi="Verdana"/>
                <w:lang w:val="it-IT"/>
              </w:rPr>
              <w:t>U</w:t>
            </w:r>
            <w:r w:rsidR="00DD2628">
              <w:rPr>
                <w:rFonts w:ascii="Verdana" w:hAnsi="Verdana"/>
              </w:rPr>
              <w:t>C30</w:t>
            </w:r>
          </w:p>
        </w:tc>
      </w:tr>
      <w:tr w:rsidR="005741C5" w:rsidRPr="002250E4" w14:paraId="6B738500" w14:textId="77777777" w:rsidTr="00DD2628">
        <w:tc>
          <w:tcPr>
            <w:tcW w:w="2242" w:type="dxa"/>
          </w:tcPr>
          <w:p w14:paraId="618319CB"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2" w:type="dxa"/>
          </w:tcPr>
          <w:p w14:paraId="7D817BB3" w14:textId="77777777" w:rsidR="005741C5" w:rsidRPr="002250E4" w:rsidRDefault="005741C5" w:rsidP="005741C5">
            <w:pPr>
              <w:keepNext/>
              <w:spacing w:before="240" w:line="240" w:lineRule="auto"/>
              <w:jc w:val="left"/>
              <w:rPr>
                <w:rFonts w:ascii="Verdana" w:hAnsi="Verdana"/>
              </w:rPr>
            </w:pPr>
            <w:r w:rsidRPr="002250E4">
              <w:rPr>
                <w:rFonts w:ascii="Verdana" w:hAnsi="Verdana"/>
              </w:rPr>
              <w:t>Manager</w:t>
            </w:r>
          </w:p>
        </w:tc>
      </w:tr>
      <w:tr w:rsidR="005741C5" w:rsidRPr="00232DF8" w14:paraId="41D85620" w14:textId="77777777" w:rsidTr="00DD2628">
        <w:tc>
          <w:tcPr>
            <w:tcW w:w="2242" w:type="dxa"/>
          </w:tcPr>
          <w:p w14:paraId="49C23E52"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2" w:type="dxa"/>
          </w:tcPr>
          <w:p w14:paraId="3BDDAA3A" w14:textId="50059077" w:rsidR="005741C5" w:rsidRPr="005741C5" w:rsidRDefault="00DD2628" w:rsidP="005741C5">
            <w:pPr>
              <w:keepNext/>
              <w:spacing w:before="240" w:line="240" w:lineRule="auto"/>
              <w:jc w:val="left"/>
              <w:rPr>
                <w:rFonts w:ascii="Verdana" w:hAnsi="Verdana"/>
                <w:lang w:val="it-IT"/>
              </w:rPr>
            </w:pPr>
            <w:r w:rsidRPr="00DD2628">
              <w:rPr>
                <w:rFonts w:ascii="Verdana" w:hAnsi="Verdana"/>
                <w:lang w:val="it-IT"/>
              </w:rPr>
              <w:t>L’attore aggiunge una sede al sistema</w:t>
            </w:r>
          </w:p>
        </w:tc>
      </w:tr>
      <w:tr w:rsidR="005741C5" w:rsidRPr="00232DF8" w14:paraId="01324D18" w14:textId="77777777" w:rsidTr="00DD2628">
        <w:tc>
          <w:tcPr>
            <w:tcW w:w="2242" w:type="dxa"/>
          </w:tcPr>
          <w:p w14:paraId="236CE869"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2" w:type="dxa"/>
          </w:tcPr>
          <w:p w14:paraId="241CD55E" w14:textId="77777777" w:rsidR="005741C5" w:rsidRPr="005741C5" w:rsidRDefault="005741C5" w:rsidP="005741C5">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5741C5" w:rsidRPr="00232DF8" w14:paraId="1C753980" w14:textId="77777777" w:rsidTr="00DD2628">
        <w:tc>
          <w:tcPr>
            <w:tcW w:w="2242" w:type="dxa"/>
          </w:tcPr>
          <w:p w14:paraId="01C45250"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2" w:type="dxa"/>
          </w:tcPr>
          <w:p w14:paraId="63966A34" w14:textId="77777777" w:rsidR="005741C5" w:rsidRPr="005741C5" w:rsidRDefault="005741C5" w:rsidP="005741C5">
            <w:pPr>
              <w:keepNext/>
              <w:spacing w:before="240" w:line="240" w:lineRule="auto"/>
              <w:jc w:val="left"/>
              <w:rPr>
                <w:rFonts w:ascii="Verdana" w:hAnsi="Verdana"/>
                <w:lang w:val="it-IT"/>
              </w:rPr>
            </w:pPr>
            <w:r>
              <w:rPr>
                <w:rFonts w:ascii="Verdana" w:hAnsi="Verdana"/>
                <w:lang w:val="it-IT"/>
              </w:rPr>
              <w:t>La nuova sede è aggiunta nel sistema.</w:t>
            </w:r>
          </w:p>
        </w:tc>
      </w:tr>
      <w:tr w:rsidR="005741C5" w:rsidRPr="00232DF8" w14:paraId="0741AC61" w14:textId="77777777" w:rsidTr="00DD2628">
        <w:tc>
          <w:tcPr>
            <w:tcW w:w="2242" w:type="dxa"/>
          </w:tcPr>
          <w:p w14:paraId="582B9E3E"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2" w:type="dxa"/>
          </w:tcPr>
          <w:p w14:paraId="1C6299F3" w14:textId="77777777" w:rsidR="005741C5" w:rsidRPr="005741C5" w:rsidRDefault="005741C5" w:rsidP="005741C5">
            <w:pPr>
              <w:keepNext/>
              <w:spacing w:before="240" w:line="240" w:lineRule="auto"/>
              <w:jc w:val="left"/>
              <w:rPr>
                <w:rFonts w:ascii="Verdana" w:hAnsi="Verdana"/>
                <w:lang w:val="it-IT"/>
              </w:rPr>
            </w:pPr>
            <w:r w:rsidRPr="005741C5">
              <w:rPr>
                <w:rFonts w:ascii="Verdana" w:hAnsi="Verdana"/>
                <w:lang w:val="it-IT"/>
              </w:rPr>
              <w:t>1. L’atto</w:t>
            </w:r>
            <w:r w:rsidR="00CF0D35">
              <w:rPr>
                <w:rFonts w:ascii="Verdana" w:hAnsi="Verdana"/>
                <w:lang w:val="it-IT"/>
              </w:rPr>
              <w:t>re sceglie “Aggiungi sede</w:t>
            </w:r>
            <w:r w:rsidRPr="005741C5">
              <w:rPr>
                <w:rFonts w:ascii="Verdana" w:hAnsi="Verdana"/>
                <w:lang w:val="it-IT"/>
              </w:rPr>
              <w:t>”</w:t>
            </w:r>
          </w:p>
          <w:p w14:paraId="0DB8C890" w14:textId="77777777" w:rsidR="005741C5" w:rsidRPr="005741C5" w:rsidRDefault="005741C5" w:rsidP="005741C5">
            <w:pPr>
              <w:keepNext/>
              <w:spacing w:before="240" w:line="240" w:lineRule="auto"/>
              <w:jc w:val="left"/>
              <w:rPr>
                <w:rFonts w:ascii="Verdana" w:hAnsi="Verdana"/>
                <w:lang w:val="it-IT"/>
              </w:rPr>
            </w:pPr>
            <w:r w:rsidRPr="005741C5">
              <w:rPr>
                <w:rFonts w:ascii="Verdana" w:hAnsi="Verdana"/>
                <w:lang w:val="it-IT"/>
              </w:rPr>
              <w:t>2. Il sistema mostra la scherma</w:t>
            </w:r>
            <w:r w:rsidR="00CF0D35">
              <w:rPr>
                <w:rFonts w:ascii="Verdana" w:hAnsi="Verdana"/>
                <w:lang w:val="it-IT"/>
              </w:rPr>
              <w:t>ta per aggiungere una sede</w:t>
            </w:r>
          </w:p>
          <w:p w14:paraId="04F2E228" w14:textId="77777777" w:rsidR="005741C5" w:rsidRPr="005741C5" w:rsidRDefault="005741C5" w:rsidP="005741C5">
            <w:pPr>
              <w:keepNext/>
              <w:spacing w:before="240" w:line="240" w:lineRule="auto"/>
              <w:jc w:val="left"/>
              <w:rPr>
                <w:rFonts w:ascii="Verdana" w:hAnsi="Verdana"/>
                <w:lang w:val="it-IT"/>
              </w:rPr>
            </w:pPr>
            <w:r w:rsidRPr="005741C5">
              <w:rPr>
                <w:rFonts w:ascii="Verdana" w:hAnsi="Verdana"/>
                <w:lang w:val="it-IT"/>
              </w:rPr>
              <w:t xml:space="preserve">3. L’attore inserisce </w:t>
            </w:r>
            <w:r w:rsidR="00CF0D35">
              <w:rPr>
                <w:rFonts w:ascii="Verdana" w:hAnsi="Verdana"/>
                <w:lang w:val="it-IT"/>
              </w:rPr>
              <w:t>i campi relative alla sede</w:t>
            </w:r>
            <w:r w:rsidRPr="005741C5">
              <w:rPr>
                <w:rFonts w:ascii="Verdana" w:hAnsi="Verdana"/>
                <w:lang w:val="it-IT"/>
              </w:rPr>
              <w:t xml:space="preserve"> e conferma</w:t>
            </w:r>
          </w:p>
          <w:p w14:paraId="74DAC197" w14:textId="77777777" w:rsidR="005741C5" w:rsidRPr="005741C5" w:rsidRDefault="005741C5" w:rsidP="005741C5">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5741C5" w:rsidRPr="00232DF8" w14:paraId="18E406CF" w14:textId="77777777" w:rsidTr="00DD2628">
        <w:tc>
          <w:tcPr>
            <w:tcW w:w="2242" w:type="dxa"/>
          </w:tcPr>
          <w:p w14:paraId="7D7EB5B7"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010E1B54" w14:textId="77777777" w:rsidR="005741C5" w:rsidRPr="002250E4" w:rsidRDefault="005741C5" w:rsidP="005741C5">
            <w:pPr>
              <w:keepNext/>
              <w:spacing w:before="240" w:line="240" w:lineRule="auto"/>
              <w:jc w:val="left"/>
              <w:rPr>
                <w:rFonts w:ascii="Verdana" w:hAnsi="Verdana"/>
                <w:lang w:val="it-IT"/>
              </w:rPr>
            </w:pPr>
            <w:r w:rsidRPr="002250E4">
              <w:rPr>
                <w:rFonts w:ascii="Verdana" w:hAnsi="Verdana"/>
                <w:lang w:val="it-IT"/>
              </w:rPr>
              <w:t>3a. L’attore annulla l’operazione</w:t>
            </w:r>
          </w:p>
          <w:p w14:paraId="153B2415" w14:textId="77777777" w:rsidR="005741C5" w:rsidRPr="002250E4" w:rsidRDefault="005741C5" w:rsidP="005741C5">
            <w:pPr>
              <w:keepNext/>
              <w:spacing w:before="240" w:line="240" w:lineRule="auto"/>
              <w:jc w:val="left"/>
              <w:rPr>
                <w:rFonts w:ascii="Verdana" w:hAnsi="Verdana"/>
                <w:lang w:val="it-IT"/>
              </w:rPr>
            </w:pPr>
            <w:r w:rsidRPr="002250E4">
              <w:rPr>
                <w:rFonts w:ascii="Verdana" w:hAnsi="Verdana"/>
                <w:lang w:val="it-IT"/>
              </w:rPr>
              <w:t>3b. Il caso d’uso termina</w:t>
            </w:r>
          </w:p>
        </w:tc>
      </w:tr>
      <w:tr w:rsidR="005741C5" w:rsidRPr="002250E4" w14:paraId="7B72D55D" w14:textId="77777777" w:rsidTr="00DD2628">
        <w:tc>
          <w:tcPr>
            <w:tcW w:w="2242" w:type="dxa"/>
          </w:tcPr>
          <w:p w14:paraId="7EE5F59F" w14:textId="77777777" w:rsidR="005741C5" w:rsidRPr="002250E4" w:rsidRDefault="005741C5" w:rsidP="005741C5">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632" w:type="dxa"/>
          </w:tcPr>
          <w:p w14:paraId="570CC2B8" w14:textId="77777777" w:rsidR="005741C5" w:rsidRPr="002250E4" w:rsidRDefault="005741C5" w:rsidP="005741C5">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1F96E8EF" w14:textId="77777777" w:rsidR="005741C5" w:rsidRPr="002250E4" w:rsidRDefault="005741C5" w:rsidP="005741C5">
            <w:pPr>
              <w:keepNext/>
              <w:spacing w:before="240" w:line="240" w:lineRule="auto"/>
              <w:jc w:val="left"/>
              <w:rPr>
                <w:rFonts w:ascii="Verdana" w:hAnsi="Verdana"/>
                <w:lang w:val="it-IT"/>
              </w:rPr>
            </w:pPr>
            <w:r w:rsidRPr="002250E4">
              <w:rPr>
                <w:rFonts w:ascii="Verdana" w:hAnsi="Verdana"/>
                <w:lang w:val="it-IT"/>
              </w:rPr>
              <w:t>3b. Torna al punto 2</w:t>
            </w:r>
          </w:p>
        </w:tc>
      </w:tr>
      <w:tr w:rsidR="00DD2628" w:rsidRPr="002250E4" w14:paraId="0AAFADAE" w14:textId="77777777" w:rsidTr="00DD2628">
        <w:tc>
          <w:tcPr>
            <w:tcW w:w="2242" w:type="dxa"/>
          </w:tcPr>
          <w:p w14:paraId="5264392F" w14:textId="77777777" w:rsidR="00DD2628" w:rsidRDefault="00DD2628"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54F5C99F" w14:textId="69F29770" w:rsidR="00DD2628" w:rsidRPr="002250E4" w:rsidRDefault="00DD2628"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632" w:type="dxa"/>
          </w:tcPr>
          <w:p w14:paraId="1AA89BF3" w14:textId="77777777" w:rsidR="00DD2628" w:rsidRDefault="00DD2628" w:rsidP="00DD2628">
            <w:pPr>
              <w:keepNext/>
              <w:spacing w:before="240" w:line="240" w:lineRule="auto"/>
              <w:jc w:val="left"/>
              <w:rPr>
                <w:rFonts w:ascii="Verdana" w:hAnsi="Verdana"/>
                <w:lang w:val="it-IT"/>
              </w:rPr>
            </w:pPr>
            <w:r>
              <w:rPr>
                <w:rFonts w:ascii="Verdana" w:hAnsi="Verdana"/>
                <w:lang w:val="it-IT"/>
              </w:rPr>
              <w:t>3a. Il sistema notifica i campi non validi</w:t>
            </w:r>
          </w:p>
          <w:p w14:paraId="7444B3B9" w14:textId="51738135" w:rsidR="00DD2628" w:rsidRPr="002250E4" w:rsidRDefault="00DD2628" w:rsidP="00DD2628">
            <w:pPr>
              <w:keepNext/>
              <w:spacing w:before="240" w:line="240" w:lineRule="auto"/>
              <w:jc w:val="left"/>
              <w:rPr>
                <w:rFonts w:ascii="Verdana" w:hAnsi="Verdana"/>
                <w:lang w:val="it-IT"/>
              </w:rPr>
            </w:pPr>
            <w:r>
              <w:rPr>
                <w:rFonts w:ascii="Verdana" w:hAnsi="Verdana"/>
                <w:lang w:val="it-IT"/>
              </w:rPr>
              <w:t>3b. Torna al punto 2</w:t>
            </w:r>
          </w:p>
        </w:tc>
      </w:tr>
      <w:tr w:rsidR="00DD2628" w:rsidRPr="00232DF8" w14:paraId="7D932995" w14:textId="77777777" w:rsidTr="00DD2628">
        <w:tc>
          <w:tcPr>
            <w:tcW w:w="2242" w:type="dxa"/>
          </w:tcPr>
          <w:p w14:paraId="7F7047FE"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1186DB2E" w14:textId="77777777" w:rsidR="00DD2628" w:rsidRPr="002250E4" w:rsidRDefault="00DD2628" w:rsidP="00DD2628">
            <w:pPr>
              <w:keepNext/>
              <w:spacing w:before="240" w:line="240" w:lineRule="auto"/>
              <w:jc w:val="left"/>
              <w:rPr>
                <w:rFonts w:ascii="Verdana" w:hAnsi="Verdana"/>
                <w:lang w:val="it-IT"/>
              </w:rPr>
            </w:pPr>
            <w:r>
              <w:rPr>
                <w:rFonts w:ascii="Verdana" w:hAnsi="Verdana"/>
                <w:lang w:val="it-IT"/>
              </w:rPr>
              <w:t>La sede non viene aggiunta</w:t>
            </w:r>
            <w:r w:rsidRPr="002250E4">
              <w:rPr>
                <w:rFonts w:ascii="Verdana" w:hAnsi="Verdana"/>
                <w:lang w:val="it-IT"/>
              </w:rPr>
              <w:t xml:space="preserve"> al sistema</w:t>
            </w:r>
          </w:p>
        </w:tc>
      </w:tr>
    </w:tbl>
    <w:p w14:paraId="11AF29F9" w14:textId="77777777" w:rsidR="007B6CE5" w:rsidRDefault="007B6CE5" w:rsidP="007B6CE5">
      <w:pPr>
        <w:keepNext/>
        <w:spacing w:before="360" w:after="120" w:line="240" w:lineRule="auto"/>
        <w:ind w:right="567"/>
        <w:rPr>
          <w:rFonts w:ascii="Verdana" w:hAnsi="Verdana"/>
          <w:b/>
          <w:color w:val="000080"/>
          <w:sz w:val="18"/>
          <w:szCs w:val="18"/>
          <w:lang w:val="it-IT"/>
        </w:rPr>
      </w:pPr>
    </w:p>
    <w:p w14:paraId="07E9FE37" w14:textId="77777777" w:rsidR="00CF0D35" w:rsidRDefault="00CF0D35" w:rsidP="007B6CE5">
      <w:pPr>
        <w:keepNext/>
        <w:spacing w:before="360" w:after="120" w:line="240" w:lineRule="auto"/>
        <w:ind w:right="567"/>
        <w:rPr>
          <w:rFonts w:ascii="Verdana" w:hAnsi="Verdana"/>
          <w:b/>
          <w:color w:val="000080"/>
          <w:sz w:val="18"/>
          <w:szCs w:val="18"/>
          <w:lang w:val="it-IT"/>
        </w:rPr>
      </w:pPr>
    </w:p>
    <w:p w14:paraId="36CA45C5" w14:textId="77777777" w:rsidR="00CF0D35" w:rsidRDefault="00CF0D35"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CF0D35" w:rsidRPr="002250E4" w14:paraId="155F79DB" w14:textId="77777777" w:rsidTr="003A1B5C">
        <w:tc>
          <w:tcPr>
            <w:tcW w:w="9100" w:type="dxa"/>
            <w:gridSpan w:val="2"/>
          </w:tcPr>
          <w:p w14:paraId="08E35C7A"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Rimuovi Sede</w:t>
            </w:r>
          </w:p>
        </w:tc>
      </w:tr>
      <w:tr w:rsidR="00CF0D35" w:rsidRPr="002250E4" w14:paraId="021D2375" w14:textId="77777777" w:rsidTr="003A1B5C">
        <w:tc>
          <w:tcPr>
            <w:tcW w:w="2248" w:type="dxa"/>
          </w:tcPr>
          <w:p w14:paraId="0AD28F9E" w14:textId="77777777" w:rsidR="00CF0D35" w:rsidRPr="002250E4" w:rsidRDefault="00CF0D35"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4ADC57B2" w14:textId="49B0D166" w:rsidR="00CF0D35" w:rsidRPr="002250E4" w:rsidRDefault="00DD2628" w:rsidP="003A1B5C">
            <w:pPr>
              <w:keepNext/>
              <w:spacing w:before="240" w:line="240" w:lineRule="auto"/>
              <w:jc w:val="left"/>
              <w:rPr>
                <w:rFonts w:ascii="Verdana" w:hAnsi="Verdana"/>
              </w:rPr>
            </w:pPr>
            <w:r>
              <w:rPr>
                <w:rFonts w:ascii="Verdana" w:hAnsi="Verdana"/>
              </w:rPr>
              <w:t>UC31</w:t>
            </w:r>
          </w:p>
        </w:tc>
      </w:tr>
      <w:tr w:rsidR="00CF0D35" w:rsidRPr="002250E4" w14:paraId="21FEE766" w14:textId="77777777" w:rsidTr="003A1B5C">
        <w:tc>
          <w:tcPr>
            <w:tcW w:w="2248" w:type="dxa"/>
          </w:tcPr>
          <w:p w14:paraId="32E5E02C"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37D5D952" w14:textId="77777777" w:rsidR="00CF0D35" w:rsidRPr="002250E4" w:rsidRDefault="00CF0D35" w:rsidP="003A1B5C">
            <w:pPr>
              <w:keepNext/>
              <w:spacing w:before="240" w:line="240" w:lineRule="auto"/>
              <w:jc w:val="left"/>
              <w:rPr>
                <w:rFonts w:ascii="Verdana" w:hAnsi="Verdana"/>
              </w:rPr>
            </w:pPr>
            <w:r w:rsidRPr="002250E4">
              <w:rPr>
                <w:rFonts w:ascii="Verdana" w:hAnsi="Verdana"/>
              </w:rPr>
              <w:t>Manager</w:t>
            </w:r>
          </w:p>
        </w:tc>
      </w:tr>
      <w:tr w:rsidR="00CF0D35" w:rsidRPr="00232DF8" w14:paraId="3488D01C" w14:textId="77777777" w:rsidTr="003A1B5C">
        <w:tc>
          <w:tcPr>
            <w:tcW w:w="2248" w:type="dxa"/>
          </w:tcPr>
          <w:p w14:paraId="4AFFE7E8"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56707D6E" w14:textId="1EC6929F" w:rsidR="00CF0D35" w:rsidRPr="005741C5" w:rsidRDefault="00DD2628" w:rsidP="003A1B5C">
            <w:pPr>
              <w:keepNext/>
              <w:spacing w:before="240" w:line="240" w:lineRule="auto"/>
              <w:jc w:val="left"/>
              <w:rPr>
                <w:rFonts w:ascii="Verdana" w:hAnsi="Verdana"/>
                <w:lang w:val="it-IT"/>
              </w:rPr>
            </w:pPr>
            <w:r w:rsidRPr="00DD2628">
              <w:rPr>
                <w:rFonts w:ascii="Verdana" w:hAnsi="Verdana"/>
                <w:lang w:val="it-IT"/>
              </w:rPr>
              <w:t>L’attore rimuove una sede dal sistema</w:t>
            </w:r>
          </w:p>
        </w:tc>
      </w:tr>
      <w:tr w:rsidR="00CF0D35" w:rsidRPr="00232DF8" w14:paraId="0ABC7C72" w14:textId="77777777" w:rsidTr="003A1B5C">
        <w:tc>
          <w:tcPr>
            <w:tcW w:w="2248" w:type="dxa"/>
          </w:tcPr>
          <w:p w14:paraId="7FA49244"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678C4192" w14:textId="39A29C31"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 xml:space="preserve">Il sistema è attivo, l’attore è </w:t>
            </w:r>
            <w:r w:rsidR="00DD2628">
              <w:rPr>
                <w:rFonts w:ascii="Verdana" w:hAnsi="Verdana"/>
                <w:lang w:val="it-IT"/>
              </w:rPr>
              <w:t>autenticato e ha selezionato</w:t>
            </w:r>
            <w:r>
              <w:rPr>
                <w:rFonts w:ascii="Verdana" w:hAnsi="Verdana"/>
                <w:lang w:val="it-IT"/>
              </w:rPr>
              <w:t xml:space="preserve"> la scheda della sede</w:t>
            </w:r>
            <w:r w:rsidRPr="005741C5">
              <w:rPr>
                <w:rFonts w:ascii="Verdana" w:hAnsi="Verdana"/>
                <w:lang w:val="it-IT"/>
              </w:rPr>
              <w:t xml:space="preserve"> da rimuovere</w:t>
            </w:r>
          </w:p>
        </w:tc>
      </w:tr>
      <w:tr w:rsidR="00CF0D35" w:rsidRPr="00232DF8" w14:paraId="746E9E04" w14:textId="77777777" w:rsidTr="003A1B5C">
        <w:tc>
          <w:tcPr>
            <w:tcW w:w="2248" w:type="dxa"/>
          </w:tcPr>
          <w:p w14:paraId="7BFEE54C"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7CAF842D" w14:textId="77777777" w:rsidR="00CF0D35" w:rsidRPr="005741C5" w:rsidRDefault="00CF0D35" w:rsidP="003A1B5C">
            <w:pPr>
              <w:keepNext/>
              <w:spacing w:before="240" w:line="240" w:lineRule="auto"/>
              <w:jc w:val="left"/>
              <w:rPr>
                <w:rFonts w:ascii="Verdana" w:hAnsi="Verdana"/>
                <w:lang w:val="it-IT"/>
              </w:rPr>
            </w:pPr>
            <w:r>
              <w:rPr>
                <w:rFonts w:ascii="Verdana" w:hAnsi="Verdana"/>
                <w:lang w:val="it-IT"/>
              </w:rPr>
              <w:t>La sede</w:t>
            </w:r>
            <w:r w:rsidRPr="005741C5">
              <w:rPr>
                <w:rFonts w:ascii="Verdana" w:hAnsi="Verdana"/>
                <w:lang w:val="it-IT"/>
              </w:rPr>
              <w:t xml:space="preserve"> viene rimosso dal sistema</w:t>
            </w:r>
          </w:p>
        </w:tc>
      </w:tr>
      <w:tr w:rsidR="00CF0D35" w:rsidRPr="00232DF8" w14:paraId="2DC777F9" w14:textId="77777777" w:rsidTr="003A1B5C">
        <w:tc>
          <w:tcPr>
            <w:tcW w:w="2248" w:type="dxa"/>
          </w:tcPr>
          <w:p w14:paraId="52B10067"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6B69607C" w14:textId="77777777"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Sede</w:t>
            </w:r>
            <w:r w:rsidRPr="005741C5">
              <w:rPr>
                <w:rFonts w:ascii="Verdana" w:hAnsi="Verdana"/>
                <w:lang w:val="it-IT"/>
              </w:rPr>
              <w:t>”</w:t>
            </w:r>
          </w:p>
          <w:p w14:paraId="44A7528F" w14:textId="77777777"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21705CC" w14:textId="77777777"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3. L’attore conferma</w:t>
            </w:r>
          </w:p>
          <w:p w14:paraId="284658C0" w14:textId="77777777" w:rsidR="00CF0D35" w:rsidRPr="005741C5" w:rsidRDefault="00CF0D35" w:rsidP="003A1B5C">
            <w:pPr>
              <w:keepNext/>
              <w:spacing w:before="240" w:line="240" w:lineRule="auto"/>
              <w:jc w:val="left"/>
              <w:rPr>
                <w:rFonts w:ascii="Verdana" w:hAnsi="Verdana"/>
                <w:lang w:val="it-IT"/>
              </w:rPr>
            </w:pPr>
            <w:r>
              <w:rPr>
                <w:rFonts w:ascii="Verdana" w:hAnsi="Verdana"/>
                <w:lang w:val="it-IT"/>
              </w:rPr>
              <w:t>4. Il sistema rimuove la sede</w:t>
            </w:r>
            <w:r w:rsidRPr="005741C5">
              <w:rPr>
                <w:rFonts w:ascii="Verdana" w:hAnsi="Verdana"/>
                <w:lang w:val="it-IT"/>
              </w:rPr>
              <w:t xml:space="preserve"> e rende persistenti le modifiche</w:t>
            </w:r>
          </w:p>
        </w:tc>
      </w:tr>
      <w:tr w:rsidR="00CF0D35" w:rsidRPr="00232DF8" w14:paraId="4781CC42" w14:textId="77777777" w:rsidTr="003A1B5C">
        <w:tc>
          <w:tcPr>
            <w:tcW w:w="2248" w:type="dxa"/>
          </w:tcPr>
          <w:p w14:paraId="5852441A"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670B7F92" w14:textId="77777777" w:rsidR="00CF0D35" w:rsidRPr="002250E4" w:rsidRDefault="00CF0D35"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3F29F3FB" w14:textId="77777777" w:rsidR="00CF0D35" w:rsidRPr="002250E4" w:rsidRDefault="00CF0D35"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CF0D35" w:rsidRPr="00232DF8" w14:paraId="71C0283E" w14:textId="77777777" w:rsidTr="003A1B5C">
        <w:tc>
          <w:tcPr>
            <w:tcW w:w="2248" w:type="dxa"/>
          </w:tcPr>
          <w:p w14:paraId="5985E547" w14:textId="77777777" w:rsidR="00CF0D35" w:rsidRPr="002250E4" w:rsidRDefault="00CF0D35"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00B9C4D1" w14:textId="77777777" w:rsidR="00CF0D35" w:rsidRPr="002250E4" w:rsidRDefault="00CF0D35" w:rsidP="003A1B5C">
            <w:pPr>
              <w:keepNext/>
              <w:spacing w:before="240" w:line="240" w:lineRule="auto"/>
              <w:jc w:val="left"/>
              <w:rPr>
                <w:rFonts w:ascii="Verdana" w:hAnsi="Verdana"/>
                <w:lang w:val="it-IT"/>
              </w:rPr>
            </w:pPr>
            <w:r>
              <w:rPr>
                <w:rFonts w:ascii="Verdana" w:hAnsi="Verdana"/>
                <w:lang w:val="it-IT"/>
              </w:rPr>
              <w:t>La sede</w:t>
            </w:r>
            <w:r w:rsidRPr="002250E4">
              <w:rPr>
                <w:rFonts w:ascii="Verdana" w:hAnsi="Verdana"/>
                <w:lang w:val="it-IT"/>
              </w:rPr>
              <w:t xml:space="preserve"> è ancora presente nel sistema</w:t>
            </w:r>
          </w:p>
        </w:tc>
      </w:tr>
    </w:tbl>
    <w:p w14:paraId="363A7462" w14:textId="37A50E85" w:rsidR="00DD2628" w:rsidRDefault="00DD2628" w:rsidP="00DD2628">
      <w:pPr>
        <w:keepNext/>
        <w:spacing w:before="360" w:after="120" w:line="240" w:lineRule="auto"/>
        <w:ind w:right="567"/>
        <w:jc w:val="left"/>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DD2628" w:rsidRPr="002250E4" w14:paraId="43A35B59" w14:textId="77777777" w:rsidTr="00DD2628">
        <w:tc>
          <w:tcPr>
            <w:tcW w:w="9100" w:type="dxa"/>
            <w:gridSpan w:val="2"/>
          </w:tcPr>
          <w:p w14:paraId="149C1A23" w14:textId="6AFDFF45" w:rsidR="00DD2628" w:rsidRPr="002250E4" w:rsidRDefault="00DD2628" w:rsidP="00DD2628">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Modifica Sede</w:t>
            </w:r>
          </w:p>
        </w:tc>
      </w:tr>
      <w:tr w:rsidR="00DD2628" w:rsidRPr="002250E4" w14:paraId="29DA80B5" w14:textId="77777777" w:rsidTr="00DD2628">
        <w:tc>
          <w:tcPr>
            <w:tcW w:w="2248" w:type="dxa"/>
          </w:tcPr>
          <w:p w14:paraId="6CF44CBB" w14:textId="77777777" w:rsidR="00DD2628" w:rsidRPr="002250E4" w:rsidRDefault="00DD2628" w:rsidP="00DD2628">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7330953F" w14:textId="6282F683" w:rsidR="00DD2628" w:rsidRPr="002250E4" w:rsidRDefault="00DD2628" w:rsidP="00DD2628">
            <w:pPr>
              <w:keepNext/>
              <w:spacing w:before="240" w:line="240" w:lineRule="auto"/>
              <w:jc w:val="left"/>
              <w:rPr>
                <w:rFonts w:ascii="Verdana" w:hAnsi="Verdana"/>
              </w:rPr>
            </w:pPr>
            <w:r>
              <w:rPr>
                <w:rFonts w:ascii="Verdana" w:hAnsi="Verdana"/>
              </w:rPr>
              <w:t>UC32</w:t>
            </w:r>
          </w:p>
        </w:tc>
      </w:tr>
      <w:tr w:rsidR="00DD2628" w:rsidRPr="002250E4" w14:paraId="57A6C8E6" w14:textId="77777777" w:rsidTr="00DD2628">
        <w:tc>
          <w:tcPr>
            <w:tcW w:w="2248" w:type="dxa"/>
          </w:tcPr>
          <w:p w14:paraId="3E886C1B"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12A8252C" w14:textId="2F9945E5" w:rsidR="00DD2628" w:rsidRPr="002250E4" w:rsidRDefault="00DD2628" w:rsidP="00DD2628">
            <w:pPr>
              <w:keepNext/>
              <w:spacing w:before="240" w:line="240" w:lineRule="auto"/>
              <w:jc w:val="left"/>
              <w:rPr>
                <w:rFonts w:ascii="Verdana" w:hAnsi="Verdana"/>
              </w:rPr>
            </w:pPr>
            <w:r w:rsidRPr="002250E4">
              <w:rPr>
                <w:rFonts w:ascii="Verdana" w:hAnsi="Verdana"/>
              </w:rPr>
              <w:t>Manager</w:t>
            </w:r>
          </w:p>
        </w:tc>
      </w:tr>
      <w:tr w:rsidR="00DD2628" w:rsidRPr="000E5564" w14:paraId="50691B90" w14:textId="77777777" w:rsidTr="00DD2628">
        <w:tc>
          <w:tcPr>
            <w:tcW w:w="2248" w:type="dxa"/>
          </w:tcPr>
          <w:p w14:paraId="3475F712"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2C944D60" w14:textId="34D279FB" w:rsidR="00DD2628" w:rsidRPr="005741C5" w:rsidRDefault="00DD2628" w:rsidP="00DD2628">
            <w:pPr>
              <w:keepNext/>
              <w:spacing w:before="240" w:line="240" w:lineRule="auto"/>
              <w:jc w:val="left"/>
              <w:rPr>
                <w:rFonts w:ascii="Verdana" w:hAnsi="Verdana"/>
                <w:lang w:val="it-IT"/>
              </w:rPr>
            </w:pPr>
            <w:r w:rsidRPr="008D015C">
              <w:rPr>
                <w:rFonts w:ascii="Verdana" w:hAnsi="Verdana"/>
                <w:lang w:val="it-IT"/>
              </w:rPr>
              <w:t>L’attore modifica un</w:t>
            </w:r>
            <w:r>
              <w:rPr>
                <w:rFonts w:ascii="Verdana" w:hAnsi="Verdana"/>
                <w:lang w:val="it-IT"/>
              </w:rPr>
              <w:t>a</w:t>
            </w:r>
            <w:r w:rsidRPr="008D015C">
              <w:rPr>
                <w:rFonts w:ascii="Verdana" w:hAnsi="Verdana"/>
                <w:lang w:val="it-IT"/>
              </w:rPr>
              <w:t xml:space="preserve"> </w:t>
            </w:r>
            <w:r>
              <w:rPr>
                <w:rFonts w:ascii="Verdana" w:hAnsi="Verdana"/>
                <w:lang w:val="it-IT"/>
              </w:rPr>
              <w:t>sede</w:t>
            </w:r>
          </w:p>
        </w:tc>
      </w:tr>
      <w:tr w:rsidR="00DD2628" w:rsidRPr="00232DF8" w14:paraId="74FDE968" w14:textId="77777777" w:rsidTr="00DD2628">
        <w:tc>
          <w:tcPr>
            <w:tcW w:w="2248" w:type="dxa"/>
          </w:tcPr>
          <w:p w14:paraId="6B534C49"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75A278B7" w14:textId="0BF49AAC" w:rsidR="00DD2628" w:rsidRPr="005741C5" w:rsidRDefault="00DD2628" w:rsidP="00DD2628">
            <w:pPr>
              <w:keepNext/>
              <w:spacing w:before="240" w:line="240" w:lineRule="auto"/>
              <w:jc w:val="left"/>
              <w:rPr>
                <w:rFonts w:ascii="Verdana" w:hAnsi="Verdana"/>
                <w:lang w:val="it-IT"/>
              </w:rPr>
            </w:pPr>
            <w:r w:rsidRPr="005741C5">
              <w:rPr>
                <w:rFonts w:ascii="Verdana" w:hAnsi="Verdana"/>
                <w:lang w:val="it-IT"/>
              </w:rPr>
              <w:t>Il sistema è attivo</w:t>
            </w:r>
            <w:r>
              <w:rPr>
                <w:rFonts w:ascii="Verdana" w:hAnsi="Verdana"/>
                <w:lang w:val="it-IT"/>
              </w:rPr>
              <w:t xml:space="preserve"> e l’attore autenticato e seleziona la scheda di una sede</w:t>
            </w:r>
          </w:p>
        </w:tc>
      </w:tr>
      <w:tr w:rsidR="00DD2628" w:rsidRPr="00232DF8" w14:paraId="60D04AF9" w14:textId="77777777" w:rsidTr="00DD2628">
        <w:tc>
          <w:tcPr>
            <w:tcW w:w="2248" w:type="dxa"/>
          </w:tcPr>
          <w:p w14:paraId="4BF02E65"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5830BD05" w14:textId="64CF5A87" w:rsidR="00DD2628" w:rsidRPr="005741C5" w:rsidRDefault="00DD2628" w:rsidP="00DD2628">
            <w:pPr>
              <w:keepNext/>
              <w:spacing w:before="240" w:line="240" w:lineRule="auto"/>
              <w:jc w:val="left"/>
              <w:rPr>
                <w:rFonts w:ascii="Verdana" w:hAnsi="Verdana"/>
                <w:lang w:val="it-IT"/>
              </w:rPr>
            </w:pPr>
            <w:r>
              <w:rPr>
                <w:rFonts w:ascii="Verdana" w:hAnsi="Verdana"/>
                <w:lang w:val="it-IT"/>
              </w:rPr>
              <w:t>I dati relative alla sede</w:t>
            </w:r>
            <w:r w:rsidRPr="005741C5">
              <w:rPr>
                <w:rFonts w:ascii="Verdana" w:hAnsi="Verdana"/>
                <w:lang w:val="it-IT"/>
              </w:rPr>
              <w:t xml:space="preserve"> risultano modificati</w:t>
            </w:r>
          </w:p>
        </w:tc>
      </w:tr>
      <w:tr w:rsidR="00DD2628" w:rsidRPr="00232DF8" w14:paraId="23DFC5B0" w14:textId="77777777" w:rsidTr="00DD2628">
        <w:tc>
          <w:tcPr>
            <w:tcW w:w="2248" w:type="dxa"/>
          </w:tcPr>
          <w:p w14:paraId="31D90A59"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6E6ED4A4" w14:textId="7BAC4353" w:rsidR="00DD2628" w:rsidRPr="005741C5" w:rsidRDefault="00DD2628" w:rsidP="00DD2628">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delle sedi</w:t>
            </w:r>
          </w:p>
          <w:p w14:paraId="2CE08F64" w14:textId="3081994A" w:rsidR="00DD2628" w:rsidRPr="005741C5" w:rsidRDefault="00DD2628" w:rsidP="00DD2628">
            <w:pPr>
              <w:keepNext/>
              <w:spacing w:before="240" w:line="240" w:lineRule="auto"/>
              <w:jc w:val="left"/>
              <w:rPr>
                <w:rFonts w:ascii="Verdana" w:hAnsi="Verdana"/>
                <w:lang w:val="it-IT"/>
              </w:rPr>
            </w:pPr>
            <w:r w:rsidRPr="005741C5">
              <w:rPr>
                <w:rFonts w:ascii="Verdana" w:hAnsi="Verdana"/>
                <w:lang w:val="it-IT"/>
              </w:rPr>
              <w:t xml:space="preserve">2. Il sistema rende i campi della scheda di </w:t>
            </w:r>
            <w:r>
              <w:rPr>
                <w:rFonts w:ascii="Verdana" w:hAnsi="Verdana"/>
                <w:lang w:val="it-IT"/>
              </w:rPr>
              <w:t>visualizzazione del</w:t>
            </w:r>
            <w:r w:rsidR="00B57797">
              <w:rPr>
                <w:rFonts w:ascii="Verdana" w:hAnsi="Verdana"/>
                <w:lang w:val="it-IT"/>
              </w:rPr>
              <w:t>la</w:t>
            </w:r>
            <w:r>
              <w:rPr>
                <w:rFonts w:ascii="Verdana" w:hAnsi="Verdana"/>
                <w:lang w:val="it-IT"/>
              </w:rPr>
              <w:t xml:space="preserve"> sede</w:t>
            </w:r>
            <w:r w:rsidRPr="005741C5">
              <w:rPr>
                <w:rFonts w:ascii="Verdana" w:hAnsi="Verdana"/>
                <w:lang w:val="it-IT"/>
              </w:rPr>
              <w:t xml:space="preserve"> modificabili</w:t>
            </w:r>
          </w:p>
          <w:p w14:paraId="3DE9B3E3" w14:textId="3066CE09" w:rsidR="00DD2628" w:rsidRPr="005741C5" w:rsidRDefault="00DD2628" w:rsidP="00DD2628">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w:t>
            </w:r>
            <w:r w:rsidR="00B57797">
              <w:rPr>
                <w:rFonts w:ascii="Verdana" w:hAnsi="Verdana"/>
                <w:lang w:val="it-IT"/>
              </w:rPr>
              <w:t>la</w:t>
            </w:r>
            <w:r>
              <w:rPr>
                <w:rFonts w:ascii="Verdana" w:hAnsi="Verdana"/>
                <w:lang w:val="it-IT"/>
              </w:rPr>
              <w:t xml:space="preserve"> sede</w:t>
            </w:r>
            <w:r w:rsidRPr="005741C5">
              <w:rPr>
                <w:rFonts w:ascii="Verdana" w:hAnsi="Verdana"/>
                <w:lang w:val="it-IT"/>
              </w:rPr>
              <w:t xml:space="preserve"> e conferma</w:t>
            </w:r>
          </w:p>
          <w:p w14:paraId="49A6ED05" w14:textId="77777777" w:rsidR="00DD2628" w:rsidRPr="005741C5" w:rsidRDefault="00DD2628" w:rsidP="00DD2628">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DD2628" w:rsidRPr="00232DF8" w14:paraId="676C7194" w14:textId="77777777" w:rsidTr="00DD2628">
        <w:tc>
          <w:tcPr>
            <w:tcW w:w="2248" w:type="dxa"/>
          </w:tcPr>
          <w:p w14:paraId="5AAFC7DA"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2492EB03" w14:textId="77777777" w:rsidR="00DD2628" w:rsidRDefault="00DD2628" w:rsidP="00DD2628">
            <w:pPr>
              <w:keepNext/>
              <w:spacing w:before="240" w:line="240" w:lineRule="auto"/>
              <w:jc w:val="left"/>
              <w:rPr>
                <w:rFonts w:ascii="Verdana" w:hAnsi="Verdana"/>
                <w:szCs w:val="21"/>
                <w:lang w:val="it-IT"/>
              </w:rPr>
            </w:pPr>
            <w:r>
              <w:rPr>
                <w:rFonts w:ascii="Verdana" w:hAnsi="Verdana"/>
                <w:szCs w:val="21"/>
                <w:lang w:val="it-IT"/>
              </w:rPr>
              <w:t>3a. L’attore non conferma l’operazione</w:t>
            </w:r>
          </w:p>
          <w:p w14:paraId="334E8C63" w14:textId="77777777" w:rsidR="00DD2628" w:rsidRPr="002250E4" w:rsidRDefault="00DD2628" w:rsidP="00DD2628">
            <w:pPr>
              <w:keepNext/>
              <w:spacing w:before="240" w:line="240" w:lineRule="auto"/>
              <w:jc w:val="left"/>
              <w:rPr>
                <w:rFonts w:ascii="Verdana" w:hAnsi="Verdana"/>
                <w:lang w:val="it-IT"/>
              </w:rPr>
            </w:pPr>
            <w:r>
              <w:rPr>
                <w:rFonts w:ascii="Verdana" w:hAnsi="Verdana"/>
                <w:szCs w:val="21"/>
                <w:lang w:val="it-IT"/>
              </w:rPr>
              <w:t>3b. Il caso d’uso termina</w:t>
            </w:r>
          </w:p>
        </w:tc>
      </w:tr>
      <w:tr w:rsidR="00DD2628" w:rsidRPr="000E5564" w14:paraId="5D0BE0BA" w14:textId="77777777" w:rsidTr="00DD2628">
        <w:tc>
          <w:tcPr>
            <w:tcW w:w="2248" w:type="dxa"/>
          </w:tcPr>
          <w:p w14:paraId="464E1CC6" w14:textId="77777777" w:rsidR="00DD2628" w:rsidRPr="002A33A9" w:rsidRDefault="00DD2628" w:rsidP="00DD2628">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3DB2A1E2" w14:textId="77777777" w:rsidR="00DD2628" w:rsidRDefault="00DD2628" w:rsidP="00DD2628">
            <w:pPr>
              <w:keepNext/>
              <w:spacing w:before="240" w:line="240" w:lineRule="auto"/>
              <w:jc w:val="left"/>
              <w:rPr>
                <w:rFonts w:ascii="Verdana" w:hAnsi="Verdana"/>
                <w:lang w:val="it-IT"/>
              </w:rPr>
            </w:pPr>
            <w:r>
              <w:rPr>
                <w:rFonts w:ascii="Verdana" w:hAnsi="Verdana"/>
                <w:lang w:val="it-IT"/>
              </w:rPr>
              <w:t>3a. Il sistema notifica i campi non validi</w:t>
            </w:r>
          </w:p>
          <w:p w14:paraId="08F93FA9" w14:textId="77777777" w:rsidR="00DD2628" w:rsidRDefault="00DD2628" w:rsidP="00DD2628">
            <w:pPr>
              <w:keepNext/>
              <w:spacing w:before="240" w:line="240" w:lineRule="auto"/>
              <w:jc w:val="left"/>
              <w:rPr>
                <w:rFonts w:ascii="Verdana" w:hAnsi="Verdana"/>
                <w:lang w:val="it-IT"/>
              </w:rPr>
            </w:pPr>
            <w:r>
              <w:rPr>
                <w:rFonts w:ascii="Verdana" w:hAnsi="Verdana"/>
                <w:lang w:val="it-IT"/>
              </w:rPr>
              <w:t>3b. Torna al punto 2</w:t>
            </w:r>
          </w:p>
        </w:tc>
      </w:tr>
      <w:tr w:rsidR="00DD2628" w:rsidRPr="00232DF8" w14:paraId="1A8DCC39" w14:textId="77777777" w:rsidTr="00DD2628">
        <w:tc>
          <w:tcPr>
            <w:tcW w:w="2248" w:type="dxa"/>
          </w:tcPr>
          <w:p w14:paraId="2BB93176" w14:textId="77777777" w:rsidR="00DD2628" w:rsidRPr="002250E4" w:rsidRDefault="00DD2628"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7AAB594D" w14:textId="0EA48268" w:rsidR="00DD2628" w:rsidRPr="002250E4" w:rsidRDefault="00DD2628" w:rsidP="00DD2628">
            <w:pPr>
              <w:keepNext/>
              <w:spacing w:before="240" w:line="240" w:lineRule="auto"/>
              <w:jc w:val="left"/>
              <w:rPr>
                <w:rFonts w:ascii="Verdana" w:hAnsi="Verdana"/>
                <w:lang w:val="it-IT"/>
              </w:rPr>
            </w:pPr>
            <w:r>
              <w:rPr>
                <w:rFonts w:ascii="Verdana" w:hAnsi="Verdana"/>
                <w:lang w:val="it-IT"/>
              </w:rPr>
              <w:t>I dati relativi a</w:t>
            </w:r>
            <w:r w:rsidR="00B57797">
              <w:rPr>
                <w:rFonts w:ascii="Verdana" w:hAnsi="Verdana"/>
                <w:lang w:val="it-IT"/>
              </w:rPr>
              <w:t>l</w:t>
            </w:r>
            <w:r>
              <w:rPr>
                <w:rFonts w:ascii="Verdana" w:hAnsi="Verdana"/>
                <w:lang w:val="it-IT"/>
              </w:rPr>
              <w:t>l</w:t>
            </w:r>
            <w:r w:rsidR="00B57797">
              <w:rPr>
                <w:rFonts w:ascii="Verdana" w:hAnsi="Verdana"/>
                <w:lang w:val="it-IT"/>
              </w:rPr>
              <w:t>a</w:t>
            </w:r>
            <w:r>
              <w:rPr>
                <w:rFonts w:ascii="Verdana" w:hAnsi="Verdana"/>
                <w:lang w:val="it-IT"/>
              </w:rPr>
              <w:t xml:space="preserve"> sede non vengono modificati</w:t>
            </w:r>
          </w:p>
        </w:tc>
      </w:tr>
    </w:tbl>
    <w:p w14:paraId="522ADE4E" w14:textId="77777777" w:rsidR="00DD2628" w:rsidRDefault="00DD2628" w:rsidP="00DD2628">
      <w:pPr>
        <w:keepNext/>
        <w:spacing w:before="360" w:after="120" w:line="240" w:lineRule="auto"/>
        <w:ind w:right="567"/>
        <w:jc w:val="left"/>
        <w:rPr>
          <w:rFonts w:ascii="Verdana" w:hAnsi="Verdana"/>
          <w:b/>
          <w:color w:val="000080"/>
          <w:sz w:val="18"/>
          <w:szCs w:val="18"/>
          <w:lang w:val="it-IT"/>
        </w:rPr>
      </w:pPr>
    </w:p>
    <w:p w14:paraId="6E25A035" w14:textId="77777777" w:rsidR="00CF0D35" w:rsidRDefault="00CF0D35" w:rsidP="007B6CE5">
      <w:pPr>
        <w:keepNext/>
        <w:spacing w:before="360" w:after="120" w:line="240" w:lineRule="auto"/>
        <w:ind w:right="567"/>
        <w:rPr>
          <w:rFonts w:ascii="Verdana" w:hAnsi="Verdana"/>
          <w:b/>
          <w:color w:val="000080"/>
          <w:sz w:val="18"/>
          <w:szCs w:val="18"/>
          <w:lang w:val="it-IT"/>
        </w:rPr>
      </w:pPr>
    </w:p>
    <w:p w14:paraId="347FF236" w14:textId="77777777" w:rsidR="00CF0D35" w:rsidRDefault="00CF0D35" w:rsidP="007B6CE5">
      <w:pPr>
        <w:keepNext/>
        <w:spacing w:before="360" w:after="120" w:line="240" w:lineRule="auto"/>
        <w:ind w:right="567"/>
        <w:rPr>
          <w:rFonts w:ascii="Verdana" w:hAnsi="Verdana"/>
          <w:b/>
          <w:color w:val="000080"/>
          <w:sz w:val="18"/>
          <w:szCs w:val="18"/>
          <w:lang w:val="it-IT"/>
        </w:rPr>
      </w:pPr>
    </w:p>
    <w:p w14:paraId="2B7BDD42" w14:textId="77777777" w:rsidR="00CF0D35" w:rsidRDefault="00CF0D35" w:rsidP="007B6CE5">
      <w:pPr>
        <w:keepNext/>
        <w:spacing w:before="360" w:after="120" w:line="240" w:lineRule="auto"/>
        <w:ind w:right="567"/>
        <w:rPr>
          <w:rFonts w:ascii="Verdana" w:hAnsi="Verdana"/>
          <w:b/>
          <w:color w:val="000080"/>
          <w:sz w:val="18"/>
          <w:szCs w:val="18"/>
          <w:lang w:val="it-IT"/>
        </w:rPr>
      </w:pPr>
    </w:p>
    <w:p w14:paraId="49E3E612" w14:textId="77777777" w:rsidR="00CF0D35" w:rsidRDefault="00CF0D35"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CF0D35" w:rsidRPr="004336D9" w14:paraId="1FA271C1" w14:textId="77777777" w:rsidTr="00B57797">
        <w:tc>
          <w:tcPr>
            <w:tcW w:w="8874" w:type="dxa"/>
            <w:gridSpan w:val="2"/>
          </w:tcPr>
          <w:p w14:paraId="46FE2A1D" w14:textId="082A3711" w:rsidR="00CF0D35" w:rsidRPr="004336D9" w:rsidRDefault="00B57797"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Elenca</w:t>
            </w:r>
            <w:r w:rsidR="00CF0D35">
              <w:rPr>
                <w:rFonts w:ascii="Verdana" w:eastAsia="Verdana" w:hAnsi="Verdana" w:cs="Verdana"/>
                <w:b/>
                <w:smallCaps/>
                <w:sz w:val="22"/>
                <w:szCs w:val="18"/>
              </w:rPr>
              <w:t xml:space="preserve"> Sedi</w:t>
            </w:r>
          </w:p>
        </w:tc>
      </w:tr>
      <w:tr w:rsidR="00CF0D35" w:rsidRPr="0075646D" w14:paraId="56F58A61" w14:textId="77777777" w:rsidTr="00B57797">
        <w:tc>
          <w:tcPr>
            <w:tcW w:w="2242" w:type="dxa"/>
          </w:tcPr>
          <w:p w14:paraId="35F2BD13" w14:textId="77777777" w:rsidR="00CF0D35" w:rsidRPr="000E3107" w:rsidRDefault="00CF0D35" w:rsidP="003A1B5C">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3C4C5213" w14:textId="7F4CEB58" w:rsidR="00CF0D35" w:rsidRPr="0075646D" w:rsidRDefault="00CF0D35" w:rsidP="00A10EEE">
            <w:pPr>
              <w:keepNext/>
              <w:spacing w:before="240" w:line="240" w:lineRule="auto"/>
              <w:jc w:val="left"/>
              <w:rPr>
                <w:rFonts w:ascii="Verdana" w:hAnsi="Verdana"/>
              </w:rPr>
            </w:pPr>
            <w:r>
              <w:rPr>
                <w:rFonts w:ascii="Verdana" w:hAnsi="Verdana"/>
              </w:rPr>
              <w:t>UC</w:t>
            </w:r>
            <w:r w:rsidR="00B57797">
              <w:rPr>
                <w:rFonts w:ascii="Verdana" w:hAnsi="Verdana"/>
              </w:rPr>
              <w:t>34</w:t>
            </w:r>
          </w:p>
        </w:tc>
      </w:tr>
      <w:tr w:rsidR="00CF0D35" w:rsidRPr="0075646D" w14:paraId="63482036" w14:textId="77777777" w:rsidTr="00B57797">
        <w:tc>
          <w:tcPr>
            <w:tcW w:w="2242" w:type="dxa"/>
          </w:tcPr>
          <w:p w14:paraId="24CA7F29" w14:textId="77777777" w:rsidR="00CF0D35" w:rsidRPr="002A33A9" w:rsidRDefault="00CF0D35"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077D0C28" w14:textId="77777777" w:rsidR="00CF0D35" w:rsidRPr="0075646D" w:rsidRDefault="00CF0D35" w:rsidP="003A1B5C">
            <w:pPr>
              <w:keepNext/>
              <w:spacing w:before="240" w:line="240" w:lineRule="auto"/>
              <w:jc w:val="left"/>
              <w:rPr>
                <w:rFonts w:ascii="Verdana" w:hAnsi="Verdana"/>
              </w:rPr>
            </w:pPr>
            <w:r>
              <w:rPr>
                <w:rFonts w:ascii="Verdana" w:hAnsi="Verdana"/>
              </w:rPr>
              <w:t>Manager</w:t>
            </w:r>
          </w:p>
        </w:tc>
      </w:tr>
      <w:tr w:rsidR="00CF0D35" w:rsidRPr="00232DF8" w14:paraId="569D32E9" w14:textId="77777777" w:rsidTr="00B57797">
        <w:tc>
          <w:tcPr>
            <w:tcW w:w="2242" w:type="dxa"/>
          </w:tcPr>
          <w:p w14:paraId="6108B4F8" w14:textId="77777777" w:rsidR="00CF0D35" w:rsidRPr="002A33A9" w:rsidRDefault="00CF0D35"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261389E1" w14:textId="09695B95" w:rsidR="00CF0D35" w:rsidRPr="005741C5" w:rsidRDefault="00B57797" w:rsidP="00CF0D35">
            <w:pPr>
              <w:keepNext/>
              <w:spacing w:before="240" w:line="240" w:lineRule="auto"/>
              <w:jc w:val="left"/>
              <w:rPr>
                <w:rFonts w:ascii="Verdana" w:hAnsi="Verdana"/>
                <w:lang w:val="it-IT"/>
              </w:rPr>
            </w:pPr>
            <w:r w:rsidRPr="00B57797">
              <w:rPr>
                <w:rFonts w:ascii="Verdana" w:hAnsi="Verdana"/>
                <w:lang w:val="it-IT"/>
              </w:rPr>
              <w:t>L’attore visualizza l’elenco delle sedi</w:t>
            </w:r>
          </w:p>
        </w:tc>
      </w:tr>
      <w:tr w:rsidR="00CF0D35" w:rsidRPr="00232DF8" w14:paraId="1CFA6BFA" w14:textId="77777777" w:rsidTr="00B57797">
        <w:tc>
          <w:tcPr>
            <w:tcW w:w="2242" w:type="dxa"/>
          </w:tcPr>
          <w:p w14:paraId="67B6FAFF" w14:textId="77777777" w:rsidR="00CF0D35" w:rsidRPr="002A33A9" w:rsidRDefault="00CF0D35"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71C7E71E" w14:textId="77777777"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CF0D35" w:rsidRPr="00232DF8" w14:paraId="07D7732E" w14:textId="77777777" w:rsidTr="00B57797">
        <w:tc>
          <w:tcPr>
            <w:tcW w:w="2242" w:type="dxa"/>
          </w:tcPr>
          <w:p w14:paraId="4E0D15E2" w14:textId="77777777" w:rsidR="00CF0D35" w:rsidRPr="002A33A9" w:rsidRDefault="00CF0D35"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670D648D" w14:textId="77777777" w:rsidR="00CF0D35" w:rsidRPr="005741C5" w:rsidRDefault="00CF0D35" w:rsidP="003A1B5C">
            <w:pPr>
              <w:keepNext/>
              <w:spacing w:before="240" w:line="240" w:lineRule="auto"/>
              <w:jc w:val="left"/>
              <w:rPr>
                <w:rFonts w:ascii="Verdana" w:hAnsi="Verdana"/>
                <w:lang w:val="it-IT"/>
              </w:rPr>
            </w:pPr>
            <w:r w:rsidRPr="005741C5">
              <w:rPr>
                <w:rFonts w:ascii="Verdana" w:hAnsi="Verdana"/>
                <w:lang w:val="it-IT"/>
              </w:rPr>
              <w:t xml:space="preserve"> Il sistema visua</w:t>
            </w:r>
            <w:r>
              <w:rPr>
                <w:rFonts w:ascii="Verdana" w:hAnsi="Verdana"/>
                <w:lang w:val="it-IT"/>
              </w:rPr>
              <w:t>lizza l’elenco delle sedi</w:t>
            </w:r>
          </w:p>
        </w:tc>
      </w:tr>
      <w:tr w:rsidR="00B57797" w:rsidRPr="00232DF8" w14:paraId="0CC3AA7E" w14:textId="77777777" w:rsidTr="00B57797">
        <w:tc>
          <w:tcPr>
            <w:tcW w:w="2242" w:type="dxa"/>
          </w:tcPr>
          <w:p w14:paraId="6F6A6C26" w14:textId="77777777" w:rsidR="00B57797" w:rsidRPr="002A33A9" w:rsidRDefault="00B57797" w:rsidP="00B57797">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2976CBAA" w14:textId="2B195A8D" w:rsidR="00B57797" w:rsidRDefault="00B57797" w:rsidP="00B57797">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dei sedi</w:t>
            </w:r>
          </w:p>
          <w:p w14:paraId="4D6FF85F" w14:textId="77777777" w:rsidR="00B57797" w:rsidRDefault="00B57797" w:rsidP="00B57797">
            <w:pPr>
              <w:keepNext/>
              <w:spacing w:before="240" w:after="0" w:line="240" w:lineRule="auto"/>
              <w:jc w:val="left"/>
              <w:rPr>
                <w:rFonts w:ascii="Verdana" w:hAnsi="Verdana"/>
                <w:lang w:val="it-IT"/>
              </w:rPr>
            </w:pPr>
            <w:r>
              <w:rPr>
                <w:rFonts w:ascii="Verdana" w:hAnsi="Verdana"/>
                <w:lang w:val="it-IT"/>
              </w:rPr>
              <w:t>2. Se l’attore seleziona l’opzione “Aggiungi”</w:t>
            </w:r>
          </w:p>
          <w:p w14:paraId="5B983684" w14:textId="7EE853B2" w:rsidR="00B57797" w:rsidRDefault="00B57797" w:rsidP="00B57797">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sede</w:t>
            </w:r>
            <w:r w:rsidRPr="005741C5">
              <w:rPr>
                <w:rFonts w:ascii="Verdana" w:hAnsi="Verdana"/>
                <w:i/>
                <w:lang w:val="it-IT"/>
              </w:rPr>
              <w:t>)</w:t>
            </w:r>
          </w:p>
          <w:p w14:paraId="79705644" w14:textId="62BDBE2C" w:rsidR="00B57797" w:rsidRDefault="00B57797" w:rsidP="00B57797">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una sede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sede</w:t>
            </w:r>
            <w:r w:rsidRPr="005741C5">
              <w:rPr>
                <w:rFonts w:ascii="Verdana" w:hAnsi="Verdana"/>
                <w:i/>
                <w:lang w:val="it-IT"/>
              </w:rPr>
              <w:t>)</w:t>
            </w:r>
          </w:p>
          <w:p w14:paraId="65AA799E" w14:textId="77777777" w:rsidR="00B57797" w:rsidRDefault="00B57797" w:rsidP="00B57797">
            <w:pPr>
              <w:keepNext/>
              <w:spacing w:before="240" w:after="0" w:line="240" w:lineRule="auto"/>
              <w:jc w:val="left"/>
              <w:rPr>
                <w:rFonts w:ascii="Verdana" w:hAnsi="Verdana"/>
                <w:lang w:val="it-IT"/>
              </w:rPr>
            </w:pPr>
            <w:r>
              <w:rPr>
                <w:rFonts w:ascii="Verdana" w:hAnsi="Verdana"/>
                <w:lang w:val="it-IT"/>
              </w:rPr>
              <w:t>4. Se l’attore seleziona l’opzione “Modifica”</w:t>
            </w:r>
          </w:p>
          <w:p w14:paraId="5808999C" w14:textId="383087C6" w:rsidR="00B57797" w:rsidRDefault="00B57797" w:rsidP="00B57797">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sede</w:t>
            </w:r>
            <w:r w:rsidRPr="005741C5">
              <w:rPr>
                <w:rFonts w:ascii="Verdana" w:hAnsi="Verdana"/>
                <w:i/>
                <w:lang w:val="it-IT"/>
              </w:rPr>
              <w:t>)</w:t>
            </w:r>
          </w:p>
          <w:p w14:paraId="5CF9CF23" w14:textId="491AAAB2" w:rsidR="00B57797" w:rsidRPr="005741C5" w:rsidRDefault="00B57797" w:rsidP="00B57797">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una sede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sede</w:t>
            </w:r>
            <w:r w:rsidRPr="005741C5">
              <w:rPr>
                <w:rFonts w:ascii="Verdana" w:hAnsi="Verdana"/>
                <w:i/>
                <w:lang w:val="it-IT"/>
              </w:rPr>
              <w:t>)</w:t>
            </w:r>
          </w:p>
          <w:p w14:paraId="768C46E8" w14:textId="6D7F35F9" w:rsidR="00B57797" w:rsidRPr="005741C5" w:rsidRDefault="00B57797" w:rsidP="00B57797">
            <w:pPr>
              <w:keepNext/>
              <w:spacing w:before="240" w:line="240" w:lineRule="auto"/>
              <w:jc w:val="left"/>
              <w:rPr>
                <w:rFonts w:ascii="Verdana" w:hAnsi="Verdana"/>
                <w:lang w:val="it-IT"/>
              </w:rPr>
            </w:pPr>
            <w:r>
              <w:rPr>
                <w:rFonts w:ascii="Verdana" w:hAnsi="Verdana"/>
                <w:lang w:val="it-IT"/>
              </w:rPr>
              <w:t>6</w:t>
            </w:r>
            <w:r w:rsidRPr="005741C5">
              <w:rPr>
                <w:rFonts w:ascii="Verdana" w:hAnsi="Verdana"/>
                <w:lang w:val="it-IT"/>
              </w:rPr>
              <w:t>. Se l’attore seleziona l’opzione “Ricerca”</w:t>
            </w:r>
            <w:r w:rsidRPr="005741C5">
              <w:rPr>
                <w:rFonts w:ascii="Verdana" w:hAnsi="Verdana"/>
                <w:lang w:val="it-IT"/>
              </w:rPr>
              <w:br/>
            </w:r>
            <w:r w:rsidRPr="005741C5">
              <w:rPr>
                <w:rFonts w:ascii="Verdana" w:hAnsi="Verdana"/>
                <w:i/>
                <w:lang w:val="it-IT"/>
              </w:rPr>
              <w:t>Punt</w:t>
            </w:r>
            <w:r>
              <w:rPr>
                <w:rFonts w:ascii="Verdana" w:hAnsi="Verdana"/>
                <w:i/>
                <w:lang w:val="it-IT"/>
              </w:rPr>
              <w:t>o estensione (Cerca sede</w:t>
            </w:r>
            <w:r w:rsidRPr="005741C5">
              <w:rPr>
                <w:rFonts w:ascii="Verdana" w:hAnsi="Verdana"/>
                <w:i/>
                <w:lang w:val="it-IT"/>
              </w:rPr>
              <w:t>)</w:t>
            </w:r>
          </w:p>
          <w:p w14:paraId="530548B8" w14:textId="76F4D405" w:rsidR="00B57797" w:rsidRPr="005741C5" w:rsidRDefault="00B57797" w:rsidP="00B57797">
            <w:pPr>
              <w:keepNext/>
              <w:spacing w:before="240" w:line="240" w:lineRule="auto"/>
              <w:jc w:val="left"/>
              <w:rPr>
                <w:rFonts w:ascii="Verdana" w:hAnsi="Verdana"/>
                <w:lang w:val="it-IT"/>
              </w:rPr>
            </w:pPr>
          </w:p>
        </w:tc>
      </w:tr>
      <w:tr w:rsidR="00CF0D35" w:rsidRPr="00232DF8" w14:paraId="1B07EB06" w14:textId="77777777" w:rsidTr="00B57797">
        <w:tc>
          <w:tcPr>
            <w:tcW w:w="2242" w:type="dxa"/>
          </w:tcPr>
          <w:p w14:paraId="4970499D" w14:textId="2F411FAA" w:rsidR="00CF0D35" w:rsidRPr="002A33A9" w:rsidRDefault="00CF0D35" w:rsidP="00B57797">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B57797">
              <w:rPr>
                <w:rFonts w:ascii="Verdana" w:eastAsia="Verdana" w:hAnsi="Verdana" w:cs="Verdana"/>
                <w:b/>
                <w:smallCaps/>
                <w:sz w:val="22"/>
                <w:szCs w:val="18"/>
                <w:lang w:val="it-IT"/>
              </w:rPr>
              <w:t>1:</w:t>
            </w:r>
            <w:r w:rsidR="00B57797">
              <w:rPr>
                <w:rFonts w:ascii="Verdana" w:eastAsia="Verdana" w:hAnsi="Verdana" w:cs="Verdana"/>
                <w:b/>
                <w:smallCaps/>
                <w:sz w:val="22"/>
                <w:szCs w:val="18"/>
                <w:lang w:val="it-IT"/>
              </w:rPr>
              <w:br/>
              <w:t>nessuna sede</w:t>
            </w:r>
          </w:p>
        </w:tc>
        <w:tc>
          <w:tcPr>
            <w:tcW w:w="6632" w:type="dxa"/>
          </w:tcPr>
          <w:p w14:paraId="73C4DB75" w14:textId="77777777" w:rsidR="00CF0D35" w:rsidRDefault="00CF0D35" w:rsidP="003A1B5C">
            <w:pPr>
              <w:keepNext/>
              <w:spacing w:before="240" w:line="240" w:lineRule="auto"/>
              <w:jc w:val="left"/>
              <w:rPr>
                <w:rFonts w:ascii="Verdana" w:hAnsi="Verdana"/>
                <w:lang w:val="it-IT"/>
              </w:rPr>
            </w:pPr>
            <w:r>
              <w:rPr>
                <w:rFonts w:ascii="Verdana" w:hAnsi="Verdana"/>
                <w:lang w:val="it-IT"/>
              </w:rPr>
              <w:t xml:space="preserve">1a. Se l’agenzia </w:t>
            </w:r>
            <w:r w:rsidR="00662AC3">
              <w:rPr>
                <w:rFonts w:ascii="Verdana" w:hAnsi="Verdana"/>
                <w:lang w:val="it-IT"/>
              </w:rPr>
              <w:t>non contiene sedi</w:t>
            </w:r>
            <w:r>
              <w:rPr>
                <w:rFonts w:ascii="Verdana" w:hAnsi="Verdana"/>
                <w:lang w:val="it-IT"/>
              </w:rPr>
              <w:t>, il sistema notifica l’errore</w:t>
            </w:r>
          </w:p>
          <w:p w14:paraId="62240605" w14:textId="77777777" w:rsidR="00CF0D35" w:rsidRPr="0075646D" w:rsidRDefault="00CF0D35" w:rsidP="003A1B5C">
            <w:pPr>
              <w:keepNext/>
              <w:spacing w:before="240" w:line="240" w:lineRule="auto"/>
              <w:jc w:val="left"/>
              <w:rPr>
                <w:rFonts w:ascii="Verdana" w:hAnsi="Verdana"/>
                <w:lang w:val="it-IT"/>
              </w:rPr>
            </w:pPr>
            <w:r>
              <w:rPr>
                <w:rFonts w:ascii="Verdana" w:hAnsi="Verdana"/>
                <w:lang w:val="it-IT"/>
              </w:rPr>
              <w:t>1b. Il caso d’uso termina</w:t>
            </w:r>
          </w:p>
        </w:tc>
      </w:tr>
      <w:tr w:rsidR="00CF0D35" w:rsidRPr="00232DF8" w14:paraId="757B4196" w14:textId="77777777" w:rsidTr="00B57797">
        <w:tc>
          <w:tcPr>
            <w:tcW w:w="2242" w:type="dxa"/>
          </w:tcPr>
          <w:p w14:paraId="19D00CAA" w14:textId="77777777" w:rsidR="00CF0D35" w:rsidRPr="002A33A9" w:rsidRDefault="00CF0D35"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632" w:type="dxa"/>
          </w:tcPr>
          <w:p w14:paraId="5D82942C" w14:textId="77777777" w:rsidR="00CF0D35" w:rsidRPr="0075646D" w:rsidRDefault="00CF0D35" w:rsidP="003A1B5C">
            <w:pPr>
              <w:keepNext/>
              <w:spacing w:before="240" w:line="240" w:lineRule="auto"/>
              <w:jc w:val="left"/>
              <w:rPr>
                <w:rFonts w:ascii="Verdana" w:hAnsi="Verdana"/>
                <w:lang w:val="it-IT"/>
              </w:rPr>
            </w:pPr>
            <w:r>
              <w:rPr>
                <w:rFonts w:ascii="Verdana" w:hAnsi="Verdana"/>
                <w:lang w:val="it-IT"/>
              </w:rPr>
              <w:t>Non viene mos</w:t>
            </w:r>
            <w:r w:rsidR="00662AC3">
              <w:rPr>
                <w:rFonts w:ascii="Verdana" w:hAnsi="Verdana"/>
                <w:lang w:val="it-IT"/>
              </w:rPr>
              <w:t>trato l’elenco delle sedi de</w:t>
            </w:r>
            <w:r>
              <w:rPr>
                <w:rFonts w:ascii="Verdana" w:hAnsi="Verdana"/>
                <w:lang w:val="it-IT"/>
              </w:rPr>
              <w:t xml:space="preserve">ll’agenzia </w:t>
            </w:r>
          </w:p>
        </w:tc>
      </w:tr>
    </w:tbl>
    <w:p w14:paraId="0EC3A4F5" w14:textId="0A3F5A26" w:rsidR="00662AC3" w:rsidRDefault="00662AC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662AC3" w:rsidRPr="004336D9" w14:paraId="36367E14" w14:textId="77777777" w:rsidTr="003A1B5C">
        <w:tc>
          <w:tcPr>
            <w:tcW w:w="9100" w:type="dxa"/>
            <w:gridSpan w:val="2"/>
          </w:tcPr>
          <w:p w14:paraId="029C0347" w14:textId="77777777" w:rsidR="00662AC3" w:rsidRPr="004336D9" w:rsidRDefault="00662AC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Visualizza Sede</w:t>
            </w:r>
          </w:p>
        </w:tc>
      </w:tr>
      <w:tr w:rsidR="00662AC3" w:rsidRPr="0075646D" w14:paraId="459ADE07" w14:textId="77777777" w:rsidTr="003A1B5C">
        <w:tc>
          <w:tcPr>
            <w:tcW w:w="2248" w:type="dxa"/>
          </w:tcPr>
          <w:p w14:paraId="638FA373" w14:textId="77777777" w:rsidR="00662AC3" w:rsidRPr="000E3107" w:rsidRDefault="00662AC3" w:rsidP="003A1B5C">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187E6FFC" w14:textId="58C0FAEC" w:rsidR="00662AC3" w:rsidRPr="0075646D" w:rsidRDefault="00B57797" w:rsidP="003A1B5C">
            <w:pPr>
              <w:keepNext/>
              <w:spacing w:before="240" w:line="240" w:lineRule="auto"/>
              <w:jc w:val="left"/>
              <w:rPr>
                <w:rFonts w:ascii="Verdana" w:hAnsi="Verdana"/>
              </w:rPr>
            </w:pPr>
            <w:r>
              <w:rPr>
                <w:rFonts w:ascii="Verdana" w:hAnsi="Verdana"/>
              </w:rPr>
              <w:t>UC33</w:t>
            </w:r>
          </w:p>
        </w:tc>
      </w:tr>
      <w:tr w:rsidR="00662AC3" w:rsidRPr="0075646D" w14:paraId="5B9183DB" w14:textId="77777777" w:rsidTr="003A1B5C">
        <w:tc>
          <w:tcPr>
            <w:tcW w:w="2248" w:type="dxa"/>
          </w:tcPr>
          <w:p w14:paraId="61449752"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1F6E0A65" w14:textId="77777777" w:rsidR="00662AC3" w:rsidRPr="0075646D" w:rsidRDefault="00662AC3" w:rsidP="003A1B5C">
            <w:pPr>
              <w:keepNext/>
              <w:spacing w:before="240" w:line="240" w:lineRule="auto"/>
              <w:jc w:val="left"/>
              <w:rPr>
                <w:rFonts w:ascii="Verdana" w:hAnsi="Verdana"/>
              </w:rPr>
            </w:pPr>
            <w:r>
              <w:rPr>
                <w:rFonts w:ascii="Verdana" w:hAnsi="Verdana"/>
              </w:rPr>
              <w:t>Manager</w:t>
            </w:r>
          </w:p>
        </w:tc>
      </w:tr>
      <w:tr w:rsidR="00662AC3" w:rsidRPr="00232DF8" w14:paraId="1C18F81C" w14:textId="77777777" w:rsidTr="003A1B5C">
        <w:tc>
          <w:tcPr>
            <w:tcW w:w="2248" w:type="dxa"/>
          </w:tcPr>
          <w:p w14:paraId="787C471D"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1656D43D" w14:textId="52E345D1" w:rsidR="00662AC3" w:rsidRPr="005741C5" w:rsidRDefault="00B57797" w:rsidP="00662AC3">
            <w:pPr>
              <w:keepNext/>
              <w:spacing w:before="240" w:line="240" w:lineRule="auto"/>
              <w:jc w:val="left"/>
              <w:rPr>
                <w:rFonts w:ascii="Verdana" w:hAnsi="Verdana"/>
                <w:lang w:val="it-IT"/>
              </w:rPr>
            </w:pPr>
            <w:r w:rsidRPr="00B57797">
              <w:rPr>
                <w:rFonts w:ascii="Verdana" w:hAnsi="Verdana"/>
                <w:lang w:val="it-IT"/>
              </w:rPr>
              <w:t>L’attore visualizza le informazioni riguardanti una sede</w:t>
            </w:r>
          </w:p>
        </w:tc>
      </w:tr>
      <w:tr w:rsidR="00662AC3" w:rsidRPr="00232DF8" w14:paraId="5EE0EAD5" w14:textId="77777777" w:rsidTr="003A1B5C">
        <w:tc>
          <w:tcPr>
            <w:tcW w:w="2248" w:type="dxa"/>
          </w:tcPr>
          <w:p w14:paraId="04F31CBF"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7DA2854E"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izzando un elenco di sedi</w:t>
            </w:r>
            <w:r w:rsidRPr="005741C5">
              <w:rPr>
                <w:rFonts w:ascii="Verdana" w:hAnsi="Verdana"/>
                <w:lang w:val="it-IT"/>
              </w:rPr>
              <w:t xml:space="preserve"> e ha selezionato l’opzione di visualizzazione </w:t>
            </w:r>
            <w:r>
              <w:rPr>
                <w:rFonts w:ascii="Verdana" w:hAnsi="Verdana"/>
                <w:lang w:val="it-IT"/>
              </w:rPr>
              <w:t>della sede selezionata</w:t>
            </w:r>
          </w:p>
        </w:tc>
      </w:tr>
      <w:tr w:rsidR="00662AC3" w:rsidRPr="00232DF8" w14:paraId="4F312602" w14:textId="77777777" w:rsidTr="003A1B5C">
        <w:tc>
          <w:tcPr>
            <w:tcW w:w="2248" w:type="dxa"/>
          </w:tcPr>
          <w:p w14:paraId="759DE3FD"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45404F5B"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della sede</w:t>
            </w:r>
            <w:r w:rsidRPr="005741C5">
              <w:rPr>
                <w:rFonts w:ascii="Verdana" w:hAnsi="Verdana"/>
                <w:lang w:val="it-IT"/>
              </w:rPr>
              <w:t xml:space="preserve"> selezionata</w:t>
            </w:r>
          </w:p>
        </w:tc>
      </w:tr>
      <w:tr w:rsidR="00662AC3" w:rsidRPr="00232DF8" w14:paraId="2692E6C4" w14:textId="77777777" w:rsidTr="003A1B5C">
        <w:tc>
          <w:tcPr>
            <w:tcW w:w="2248" w:type="dxa"/>
          </w:tcPr>
          <w:p w14:paraId="2B8BED4D"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5EC78053" w14:textId="32DFCDEC" w:rsidR="00662AC3" w:rsidRPr="00B57797" w:rsidRDefault="00662AC3" w:rsidP="00662AC3">
            <w:pPr>
              <w:keepNext/>
              <w:spacing w:before="240" w:line="240" w:lineRule="auto"/>
              <w:jc w:val="left"/>
              <w:rPr>
                <w:rFonts w:ascii="Verdana" w:hAnsi="Verdana"/>
                <w:lang w:val="it-IT"/>
              </w:rPr>
            </w:pPr>
            <w:r w:rsidRPr="005741C5">
              <w:rPr>
                <w:rFonts w:ascii="Verdana" w:hAnsi="Verdana"/>
                <w:lang w:val="it-IT"/>
              </w:rPr>
              <w:t xml:space="preserve">1. Il sistema visualizza la schermata </w:t>
            </w:r>
            <w:r w:rsidR="00B57797">
              <w:rPr>
                <w:rFonts w:ascii="Verdana" w:hAnsi="Verdana"/>
                <w:lang w:val="it-IT"/>
              </w:rPr>
              <w:t>con i dettagli dell’autoveicolo</w:t>
            </w:r>
          </w:p>
        </w:tc>
      </w:tr>
      <w:tr w:rsidR="00662AC3" w:rsidRPr="00232DF8" w14:paraId="1BABEB80" w14:textId="77777777" w:rsidTr="003A1B5C">
        <w:tc>
          <w:tcPr>
            <w:tcW w:w="2248" w:type="dxa"/>
          </w:tcPr>
          <w:p w14:paraId="6CABB548" w14:textId="77777777" w:rsidR="00662AC3" w:rsidRPr="002A33A9" w:rsidRDefault="00662AC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12568152" w14:textId="77777777" w:rsidR="00662AC3" w:rsidRPr="0075646D" w:rsidRDefault="00662AC3" w:rsidP="003A1B5C">
            <w:pPr>
              <w:keepNext/>
              <w:spacing w:before="240" w:line="240" w:lineRule="auto"/>
              <w:jc w:val="left"/>
              <w:rPr>
                <w:rFonts w:ascii="Verdana" w:hAnsi="Verdana"/>
                <w:lang w:val="it-IT"/>
              </w:rPr>
            </w:pPr>
            <w:r>
              <w:rPr>
                <w:rFonts w:ascii="Verdana" w:hAnsi="Verdana"/>
                <w:lang w:val="it-IT"/>
              </w:rPr>
              <w:t>Il sistema non visualizza la scheda della sede</w:t>
            </w:r>
          </w:p>
        </w:tc>
      </w:tr>
    </w:tbl>
    <w:p w14:paraId="2D7656A2"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B57797" w:rsidRPr="004336D9" w14:paraId="51E3F2C4" w14:textId="77777777" w:rsidTr="00FD5395">
        <w:tc>
          <w:tcPr>
            <w:tcW w:w="8874" w:type="dxa"/>
            <w:gridSpan w:val="2"/>
          </w:tcPr>
          <w:p w14:paraId="401A7414" w14:textId="79BEA571" w:rsidR="00B57797" w:rsidRPr="004336D9" w:rsidRDefault="00B57797"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Cerca Sede</w:t>
            </w:r>
          </w:p>
        </w:tc>
      </w:tr>
      <w:tr w:rsidR="00B57797" w:rsidRPr="0075646D" w14:paraId="277C0926" w14:textId="77777777" w:rsidTr="00FD5395">
        <w:tc>
          <w:tcPr>
            <w:tcW w:w="2242" w:type="dxa"/>
          </w:tcPr>
          <w:p w14:paraId="30E51854" w14:textId="77777777" w:rsidR="00B57797" w:rsidRPr="000E3107" w:rsidRDefault="00B57797" w:rsidP="0091397B">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5FE32129" w14:textId="50D7D5D5" w:rsidR="00B57797" w:rsidRPr="0075646D" w:rsidRDefault="00B57797" w:rsidP="0091397B">
            <w:pPr>
              <w:keepNext/>
              <w:spacing w:before="240" w:line="240" w:lineRule="auto"/>
              <w:jc w:val="left"/>
              <w:rPr>
                <w:rFonts w:ascii="Verdana" w:hAnsi="Verdana"/>
                <w:szCs w:val="21"/>
              </w:rPr>
            </w:pPr>
            <w:r>
              <w:rPr>
                <w:rFonts w:ascii="Verdana" w:hAnsi="Verdana"/>
                <w:szCs w:val="21"/>
              </w:rPr>
              <w:t>UC35</w:t>
            </w:r>
          </w:p>
        </w:tc>
      </w:tr>
      <w:tr w:rsidR="00B57797" w:rsidRPr="0075646D" w14:paraId="12941A92" w14:textId="77777777" w:rsidTr="00FD5395">
        <w:tc>
          <w:tcPr>
            <w:tcW w:w="2242" w:type="dxa"/>
          </w:tcPr>
          <w:p w14:paraId="5C77B5D1" w14:textId="77777777" w:rsidR="00B57797" w:rsidRPr="002A33A9" w:rsidRDefault="00B57797"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778709E9" w14:textId="6D7D19B6" w:rsidR="00B57797" w:rsidRPr="0075646D" w:rsidRDefault="00B57797" w:rsidP="0091397B">
            <w:pPr>
              <w:keepNext/>
              <w:tabs>
                <w:tab w:val="left" w:pos="1245"/>
              </w:tabs>
              <w:spacing w:before="240" w:line="240" w:lineRule="auto"/>
              <w:jc w:val="left"/>
              <w:rPr>
                <w:rFonts w:ascii="Verdana" w:hAnsi="Verdana"/>
                <w:szCs w:val="21"/>
              </w:rPr>
            </w:pPr>
            <w:r>
              <w:rPr>
                <w:rFonts w:ascii="Verdana" w:hAnsi="Verdana"/>
                <w:szCs w:val="21"/>
              </w:rPr>
              <w:t>Manager</w:t>
            </w:r>
          </w:p>
        </w:tc>
      </w:tr>
      <w:tr w:rsidR="00B57797" w:rsidRPr="00232DF8" w14:paraId="59EC2324" w14:textId="77777777" w:rsidTr="00FD5395">
        <w:tc>
          <w:tcPr>
            <w:tcW w:w="2242" w:type="dxa"/>
          </w:tcPr>
          <w:p w14:paraId="56CC0E4E" w14:textId="77777777" w:rsidR="00B57797" w:rsidRPr="002A33A9" w:rsidRDefault="00B57797"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6D4DBA2C" w14:textId="0198D3BA" w:rsidR="00B57797" w:rsidRPr="005741C5" w:rsidRDefault="00B57797" w:rsidP="0091397B">
            <w:pPr>
              <w:keepNext/>
              <w:spacing w:before="240" w:line="240" w:lineRule="auto"/>
              <w:jc w:val="left"/>
              <w:rPr>
                <w:rFonts w:ascii="Verdana" w:hAnsi="Verdana"/>
                <w:szCs w:val="21"/>
                <w:lang w:val="it-IT"/>
              </w:rPr>
            </w:pPr>
            <w:r w:rsidRPr="00B57797">
              <w:rPr>
                <w:rFonts w:ascii="Verdana" w:hAnsi="Verdana"/>
                <w:szCs w:val="21"/>
                <w:lang w:val="it-IT"/>
              </w:rPr>
              <w:t>L’attore filtra l’elenco delle sedi in base alla città in cui si trova</w:t>
            </w:r>
          </w:p>
        </w:tc>
      </w:tr>
      <w:tr w:rsidR="00B57797" w:rsidRPr="00232DF8" w14:paraId="5690855E" w14:textId="77777777" w:rsidTr="00FD5395">
        <w:tc>
          <w:tcPr>
            <w:tcW w:w="2242" w:type="dxa"/>
          </w:tcPr>
          <w:p w14:paraId="530D1157" w14:textId="77777777" w:rsidR="00B57797" w:rsidRPr="002A33A9" w:rsidRDefault="00B57797"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375F1AB6" w14:textId="77777777"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Il sistema è attivo e l’attore autenticato</w:t>
            </w:r>
          </w:p>
        </w:tc>
      </w:tr>
      <w:tr w:rsidR="00B57797" w:rsidRPr="00232DF8" w14:paraId="17E1DB53" w14:textId="77777777" w:rsidTr="00FD5395">
        <w:tc>
          <w:tcPr>
            <w:tcW w:w="2242" w:type="dxa"/>
          </w:tcPr>
          <w:p w14:paraId="01594B68" w14:textId="77777777" w:rsidR="00B57797" w:rsidRPr="002A33A9" w:rsidRDefault="00B57797"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59AE899B" w14:textId="4C250B58"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Il si</w:t>
            </w:r>
            <w:r>
              <w:rPr>
                <w:rFonts w:ascii="Verdana" w:hAnsi="Verdana"/>
                <w:szCs w:val="21"/>
                <w:lang w:val="it-IT"/>
              </w:rPr>
              <w:t>stema visualizza i sedi</w:t>
            </w:r>
            <w:r w:rsidRPr="005741C5">
              <w:rPr>
                <w:rFonts w:ascii="Verdana" w:hAnsi="Verdana"/>
                <w:szCs w:val="21"/>
                <w:lang w:val="it-IT"/>
              </w:rPr>
              <w:t xml:space="preserve"> che rispettano i requisiti immessi</w:t>
            </w:r>
          </w:p>
        </w:tc>
      </w:tr>
      <w:tr w:rsidR="00B57797" w:rsidRPr="00232DF8" w14:paraId="3AA725ED" w14:textId="77777777" w:rsidTr="00FD5395">
        <w:tc>
          <w:tcPr>
            <w:tcW w:w="2242" w:type="dxa"/>
          </w:tcPr>
          <w:p w14:paraId="4EA7C031" w14:textId="77777777" w:rsidR="00B57797" w:rsidRPr="00E16B24" w:rsidRDefault="00B57797" w:rsidP="0091397B">
            <w:pPr>
              <w:keepNext/>
              <w:spacing w:before="240" w:line="240" w:lineRule="auto"/>
              <w:ind w:right="33"/>
              <w:jc w:val="center"/>
              <w:rPr>
                <w:rFonts w:ascii="Verdana" w:eastAsia="Verdana" w:hAnsi="Verdana" w:cs="Verdana"/>
                <w:b/>
                <w:smallCaps/>
                <w:sz w:val="22"/>
                <w:szCs w:val="18"/>
                <w:lang w:val="it-IT"/>
              </w:rPr>
            </w:pPr>
          </w:p>
          <w:p w14:paraId="1484E4C1" w14:textId="77777777" w:rsidR="00B57797" w:rsidRPr="002A33A9" w:rsidRDefault="00B57797" w:rsidP="0091397B">
            <w:pPr>
              <w:keepNext/>
              <w:spacing w:before="240" w:line="240" w:lineRule="auto"/>
              <w:ind w:right="33"/>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4948887E" w14:textId="55C34873"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1. L’att</w:t>
            </w:r>
            <w:r>
              <w:rPr>
                <w:rFonts w:ascii="Verdana" w:hAnsi="Verdana"/>
                <w:szCs w:val="21"/>
                <w:lang w:val="it-IT"/>
              </w:rPr>
              <w:t>ore seleziona “Cerca sede</w:t>
            </w:r>
            <w:r w:rsidRPr="005741C5">
              <w:rPr>
                <w:rFonts w:ascii="Verdana" w:hAnsi="Verdana"/>
                <w:szCs w:val="21"/>
                <w:lang w:val="it-IT"/>
              </w:rPr>
              <w:t>”</w:t>
            </w:r>
          </w:p>
          <w:p w14:paraId="7EA93571" w14:textId="77777777"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2. Il sistema mostra la schermata per l’immissione dei campi di ricerca</w:t>
            </w:r>
          </w:p>
          <w:p w14:paraId="3C7430EE" w14:textId="77777777"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3. L’attore inserisce i dati e conferma</w:t>
            </w:r>
          </w:p>
          <w:p w14:paraId="5085DE1F" w14:textId="77777777" w:rsidR="00B57797" w:rsidRPr="005741C5" w:rsidRDefault="00B57797" w:rsidP="0091397B">
            <w:pPr>
              <w:keepNext/>
              <w:spacing w:before="240" w:line="240" w:lineRule="auto"/>
              <w:jc w:val="left"/>
              <w:rPr>
                <w:rFonts w:ascii="Verdana" w:hAnsi="Verdana"/>
                <w:szCs w:val="21"/>
                <w:lang w:val="it-IT"/>
              </w:rPr>
            </w:pPr>
            <w:r w:rsidRPr="005741C5">
              <w:rPr>
                <w:rFonts w:ascii="Verdana" w:hAnsi="Verdana"/>
                <w:szCs w:val="21"/>
                <w:lang w:val="it-IT"/>
              </w:rPr>
              <w:t>4. Il sistema mostra i risultati a video</w:t>
            </w:r>
          </w:p>
        </w:tc>
      </w:tr>
      <w:tr w:rsidR="00B57797" w:rsidRPr="00232DF8" w14:paraId="25995005" w14:textId="77777777" w:rsidTr="00FD5395">
        <w:tc>
          <w:tcPr>
            <w:tcW w:w="2242" w:type="dxa"/>
          </w:tcPr>
          <w:p w14:paraId="7465D263" w14:textId="740E2FB3" w:rsidR="00B57797" w:rsidRPr="002A33A9" w:rsidRDefault="00FD5395"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1</w:t>
            </w:r>
            <w:r w:rsidR="00B57797">
              <w:rPr>
                <w:rFonts w:ascii="Verdana" w:eastAsia="Verdana" w:hAnsi="Verdana" w:cs="Verdana"/>
                <w:b/>
                <w:smallCaps/>
                <w:sz w:val="22"/>
                <w:szCs w:val="18"/>
                <w:lang w:val="it-IT"/>
              </w:rPr>
              <w:t>: ricerca senza risultati</w:t>
            </w:r>
          </w:p>
        </w:tc>
        <w:tc>
          <w:tcPr>
            <w:tcW w:w="6632" w:type="dxa"/>
          </w:tcPr>
          <w:p w14:paraId="01450F76" w14:textId="77777777" w:rsidR="00B57797" w:rsidRDefault="00B57797" w:rsidP="0091397B">
            <w:pPr>
              <w:keepNext/>
              <w:spacing w:before="240" w:line="240" w:lineRule="auto"/>
              <w:jc w:val="left"/>
              <w:rPr>
                <w:rFonts w:ascii="Verdana" w:hAnsi="Verdana"/>
                <w:szCs w:val="21"/>
                <w:lang w:val="it-IT"/>
              </w:rPr>
            </w:pPr>
            <w:r>
              <w:rPr>
                <w:rFonts w:ascii="Verdana" w:hAnsi="Verdana"/>
                <w:szCs w:val="21"/>
                <w:lang w:val="it-IT"/>
              </w:rPr>
              <w:t>4a. Se la ricerca non produce risultati il sistema notifica l’errore</w:t>
            </w:r>
          </w:p>
          <w:p w14:paraId="516EE022" w14:textId="77777777" w:rsidR="00B57797" w:rsidRDefault="00B57797" w:rsidP="0091397B">
            <w:pPr>
              <w:keepNext/>
              <w:spacing w:before="240" w:line="240" w:lineRule="auto"/>
              <w:jc w:val="left"/>
              <w:rPr>
                <w:rFonts w:ascii="Verdana" w:hAnsi="Verdana"/>
                <w:szCs w:val="21"/>
                <w:lang w:val="it-IT"/>
              </w:rPr>
            </w:pPr>
            <w:r>
              <w:rPr>
                <w:rFonts w:ascii="Verdana" w:hAnsi="Verdana"/>
                <w:szCs w:val="21"/>
                <w:lang w:val="it-IT"/>
              </w:rPr>
              <w:t xml:space="preserve">4b. Il caso d’uso termina </w:t>
            </w:r>
          </w:p>
        </w:tc>
      </w:tr>
      <w:tr w:rsidR="00B57797" w:rsidRPr="00232DF8" w14:paraId="6D3551F2" w14:textId="77777777" w:rsidTr="00FD5395">
        <w:tc>
          <w:tcPr>
            <w:tcW w:w="2242" w:type="dxa"/>
          </w:tcPr>
          <w:p w14:paraId="059FA2B1" w14:textId="77777777" w:rsidR="00B57797" w:rsidRPr="002A33A9" w:rsidRDefault="00B57797"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58310FBB" w14:textId="77777777" w:rsidR="00B57797" w:rsidRPr="0075646D" w:rsidRDefault="00B57797" w:rsidP="0091397B">
            <w:pPr>
              <w:keepNext/>
              <w:spacing w:before="240" w:line="240" w:lineRule="auto"/>
              <w:jc w:val="left"/>
              <w:rPr>
                <w:rFonts w:ascii="Verdana" w:hAnsi="Verdana"/>
                <w:szCs w:val="21"/>
                <w:lang w:val="it-IT"/>
              </w:rPr>
            </w:pPr>
            <w:r>
              <w:rPr>
                <w:rFonts w:ascii="Verdana" w:hAnsi="Verdana"/>
                <w:szCs w:val="21"/>
                <w:lang w:val="it-IT"/>
              </w:rPr>
              <w:t>La ricerca non produce risultati utili</w:t>
            </w:r>
          </w:p>
        </w:tc>
      </w:tr>
    </w:tbl>
    <w:p w14:paraId="2FE6431E"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FA9AD91"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B745B16"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59D71270"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AEB3C6A"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D796D4D"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5662DEB1"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A05FD3A" w14:textId="77777777" w:rsidR="00662AC3" w:rsidRDefault="004A543C" w:rsidP="007B6CE5">
      <w:pPr>
        <w:keepNext/>
        <w:spacing w:before="360" w:after="120" w:line="240" w:lineRule="auto"/>
        <w:ind w:right="567"/>
        <w:rPr>
          <w:rFonts w:ascii="Verdana" w:hAnsi="Verdana"/>
          <w:b/>
          <w:color w:val="000080"/>
          <w:sz w:val="18"/>
          <w:szCs w:val="18"/>
          <w:lang w:val="it-IT"/>
        </w:rPr>
      </w:pPr>
      <w:r w:rsidRPr="004A543C">
        <w:rPr>
          <w:rFonts w:ascii="Verdana" w:hAnsi="Verdana"/>
          <w:b/>
          <w:color w:val="000080"/>
          <w:sz w:val="18"/>
          <w:szCs w:val="18"/>
          <w:lang w:val="it-IT"/>
        </w:rPr>
        <w:t>3.5.1.4 Gestione business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4A543C" w:rsidRPr="002250E4" w14:paraId="144A322D" w14:textId="77777777" w:rsidTr="00B57797">
        <w:tc>
          <w:tcPr>
            <w:tcW w:w="8874" w:type="dxa"/>
            <w:gridSpan w:val="2"/>
          </w:tcPr>
          <w:p w14:paraId="4D38BA26" w14:textId="317D79D0" w:rsidR="004A543C" w:rsidRPr="002250E4" w:rsidRDefault="00B57797"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a</w:t>
            </w:r>
            <w:r w:rsidR="004A543C">
              <w:rPr>
                <w:rFonts w:ascii="Verdana" w:eastAsia="Verdana" w:hAnsi="Verdana" w:cs="Verdana"/>
                <w:b/>
                <w:smallCaps/>
                <w:sz w:val="22"/>
                <w:szCs w:val="18"/>
              </w:rPr>
              <w:t>ggiungi Optional</w:t>
            </w:r>
          </w:p>
        </w:tc>
      </w:tr>
      <w:tr w:rsidR="004A543C" w:rsidRPr="002250E4" w14:paraId="55758F74" w14:textId="77777777" w:rsidTr="00B57797">
        <w:tc>
          <w:tcPr>
            <w:tcW w:w="2242" w:type="dxa"/>
          </w:tcPr>
          <w:p w14:paraId="7D73B12D" w14:textId="77777777" w:rsidR="004A543C" w:rsidRPr="002250E4" w:rsidRDefault="004A543C"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632" w:type="dxa"/>
          </w:tcPr>
          <w:p w14:paraId="5A60FA77" w14:textId="4A11BEC4" w:rsidR="004A543C" w:rsidRPr="002250E4" w:rsidRDefault="00B57797" w:rsidP="003A1B5C">
            <w:pPr>
              <w:keepNext/>
              <w:spacing w:before="240" w:line="240" w:lineRule="auto"/>
              <w:jc w:val="left"/>
              <w:rPr>
                <w:rFonts w:ascii="Verdana" w:hAnsi="Verdana"/>
              </w:rPr>
            </w:pPr>
            <w:r>
              <w:rPr>
                <w:rFonts w:ascii="Verdana" w:hAnsi="Verdana"/>
              </w:rPr>
              <w:t>UC36</w:t>
            </w:r>
          </w:p>
        </w:tc>
      </w:tr>
      <w:tr w:rsidR="004A543C" w:rsidRPr="002250E4" w14:paraId="0160F7E3" w14:textId="77777777" w:rsidTr="00B57797">
        <w:tc>
          <w:tcPr>
            <w:tcW w:w="2242" w:type="dxa"/>
          </w:tcPr>
          <w:p w14:paraId="1A0D4862"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2" w:type="dxa"/>
          </w:tcPr>
          <w:p w14:paraId="0A9E9904" w14:textId="77777777" w:rsidR="004A543C" w:rsidRPr="002250E4" w:rsidRDefault="004A543C" w:rsidP="003A1B5C">
            <w:pPr>
              <w:keepNext/>
              <w:spacing w:before="240" w:line="240" w:lineRule="auto"/>
              <w:jc w:val="left"/>
              <w:rPr>
                <w:rFonts w:ascii="Verdana" w:hAnsi="Verdana"/>
              </w:rPr>
            </w:pPr>
            <w:r w:rsidRPr="002250E4">
              <w:rPr>
                <w:rFonts w:ascii="Verdana" w:hAnsi="Verdana"/>
              </w:rPr>
              <w:t>Manager</w:t>
            </w:r>
          </w:p>
        </w:tc>
      </w:tr>
      <w:tr w:rsidR="004A543C" w:rsidRPr="00232DF8" w14:paraId="33156C29" w14:textId="77777777" w:rsidTr="00B57797">
        <w:tc>
          <w:tcPr>
            <w:tcW w:w="2242" w:type="dxa"/>
          </w:tcPr>
          <w:p w14:paraId="0012733F"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2" w:type="dxa"/>
          </w:tcPr>
          <w:p w14:paraId="5EDBD8B4" w14:textId="04A4A9F1" w:rsidR="004A543C" w:rsidRPr="005741C5" w:rsidRDefault="00B57797" w:rsidP="004A543C">
            <w:pPr>
              <w:keepNext/>
              <w:spacing w:before="240" w:line="240" w:lineRule="auto"/>
              <w:jc w:val="left"/>
              <w:rPr>
                <w:rFonts w:ascii="Verdana" w:hAnsi="Verdana"/>
                <w:lang w:val="it-IT"/>
              </w:rPr>
            </w:pPr>
            <w:r w:rsidRPr="00B57797">
              <w:rPr>
                <w:rFonts w:ascii="Verdana" w:hAnsi="Verdana"/>
                <w:lang w:val="it-IT"/>
              </w:rPr>
              <w:t>L’attore aggiunge un optional al sistema</w:t>
            </w:r>
          </w:p>
        </w:tc>
      </w:tr>
      <w:tr w:rsidR="004A543C" w:rsidRPr="00232DF8" w14:paraId="2FE84A52" w14:textId="77777777" w:rsidTr="00B57797">
        <w:tc>
          <w:tcPr>
            <w:tcW w:w="2242" w:type="dxa"/>
          </w:tcPr>
          <w:p w14:paraId="57E32A66"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2" w:type="dxa"/>
          </w:tcPr>
          <w:p w14:paraId="40DE6C29" w14:textId="77777777" w:rsidR="004A543C" w:rsidRPr="005741C5" w:rsidRDefault="004A543C" w:rsidP="003A1B5C">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4A543C" w:rsidRPr="00232DF8" w14:paraId="1A8E6B86" w14:textId="77777777" w:rsidTr="00B57797">
        <w:tc>
          <w:tcPr>
            <w:tcW w:w="2242" w:type="dxa"/>
          </w:tcPr>
          <w:p w14:paraId="7D77F511"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2" w:type="dxa"/>
          </w:tcPr>
          <w:p w14:paraId="7E017FBD" w14:textId="77777777" w:rsidR="004A543C" w:rsidRPr="005741C5" w:rsidRDefault="004A543C" w:rsidP="003A1B5C">
            <w:pPr>
              <w:keepNext/>
              <w:spacing w:before="240" w:line="240" w:lineRule="auto"/>
              <w:jc w:val="left"/>
              <w:rPr>
                <w:rFonts w:ascii="Verdana" w:hAnsi="Verdana"/>
                <w:lang w:val="it-IT"/>
              </w:rPr>
            </w:pPr>
            <w:r>
              <w:rPr>
                <w:rFonts w:ascii="Verdana" w:hAnsi="Verdana"/>
                <w:lang w:val="it-IT"/>
              </w:rPr>
              <w:t>Il nuovo optional è aggiunto nel sistema.</w:t>
            </w:r>
          </w:p>
        </w:tc>
      </w:tr>
      <w:tr w:rsidR="004A543C" w:rsidRPr="00232DF8" w14:paraId="4A87C87E" w14:textId="77777777" w:rsidTr="00B57797">
        <w:tc>
          <w:tcPr>
            <w:tcW w:w="2242" w:type="dxa"/>
          </w:tcPr>
          <w:p w14:paraId="64BFC2E1"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2" w:type="dxa"/>
          </w:tcPr>
          <w:p w14:paraId="2BA40B5B" w14:textId="77777777" w:rsidR="004A543C" w:rsidRPr="005741C5" w:rsidRDefault="004A543C" w:rsidP="003A1B5C">
            <w:pPr>
              <w:keepNext/>
              <w:spacing w:before="240" w:line="240" w:lineRule="auto"/>
              <w:jc w:val="left"/>
              <w:rPr>
                <w:rFonts w:ascii="Verdana" w:hAnsi="Verdana"/>
                <w:lang w:val="it-IT"/>
              </w:rPr>
            </w:pPr>
            <w:r w:rsidRPr="005741C5">
              <w:rPr>
                <w:rFonts w:ascii="Verdana" w:hAnsi="Verdana"/>
                <w:lang w:val="it-IT"/>
              </w:rPr>
              <w:t>1. L’atto</w:t>
            </w:r>
            <w:r>
              <w:rPr>
                <w:rFonts w:ascii="Verdana" w:hAnsi="Verdana"/>
                <w:lang w:val="it-IT"/>
              </w:rPr>
              <w:t>re sceglie “Aggiungi optional</w:t>
            </w:r>
            <w:r w:rsidRPr="005741C5">
              <w:rPr>
                <w:rFonts w:ascii="Verdana" w:hAnsi="Verdana"/>
                <w:lang w:val="it-IT"/>
              </w:rPr>
              <w:t>”</w:t>
            </w:r>
          </w:p>
          <w:p w14:paraId="4F545ED3" w14:textId="77777777" w:rsidR="004A543C" w:rsidRPr="005741C5" w:rsidRDefault="004A543C" w:rsidP="003A1B5C">
            <w:pPr>
              <w:keepNext/>
              <w:spacing w:before="240" w:line="240" w:lineRule="auto"/>
              <w:jc w:val="left"/>
              <w:rPr>
                <w:rFonts w:ascii="Verdana" w:hAnsi="Verdana"/>
                <w:lang w:val="it-IT"/>
              </w:rPr>
            </w:pPr>
            <w:r w:rsidRPr="005741C5">
              <w:rPr>
                <w:rFonts w:ascii="Verdana" w:hAnsi="Verdana"/>
                <w:lang w:val="it-IT"/>
              </w:rPr>
              <w:t>2. Il sistema mostra la scherma</w:t>
            </w:r>
            <w:r>
              <w:rPr>
                <w:rFonts w:ascii="Verdana" w:hAnsi="Verdana"/>
                <w:lang w:val="it-IT"/>
              </w:rPr>
              <w:t>ta per aggiungere un optional</w:t>
            </w:r>
          </w:p>
          <w:p w14:paraId="72C6AA67" w14:textId="77777777" w:rsidR="004A543C" w:rsidRPr="005741C5" w:rsidRDefault="004A543C" w:rsidP="003A1B5C">
            <w:pPr>
              <w:keepNext/>
              <w:spacing w:before="240" w:line="240" w:lineRule="auto"/>
              <w:jc w:val="left"/>
              <w:rPr>
                <w:rFonts w:ascii="Verdana" w:hAnsi="Verdana"/>
                <w:lang w:val="it-IT"/>
              </w:rPr>
            </w:pPr>
            <w:r w:rsidRPr="005741C5">
              <w:rPr>
                <w:rFonts w:ascii="Verdana" w:hAnsi="Verdana"/>
                <w:lang w:val="it-IT"/>
              </w:rPr>
              <w:t xml:space="preserve">3. L’attore inserisce </w:t>
            </w:r>
            <w:r>
              <w:rPr>
                <w:rFonts w:ascii="Verdana" w:hAnsi="Verdana"/>
                <w:lang w:val="it-IT"/>
              </w:rPr>
              <w:t>i campi relative al optional</w:t>
            </w:r>
            <w:r w:rsidRPr="005741C5">
              <w:rPr>
                <w:rFonts w:ascii="Verdana" w:hAnsi="Verdana"/>
                <w:lang w:val="it-IT"/>
              </w:rPr>
              <w:t xml:space="preserve"> e conferma</w:t>
            </w:r>
          </w:p>
          <w:p w14:paraId="4A8424E2" w14:textId="77777777" w:rsidR="004A543C" w:rsidRPr="005741C5" w:rsidRDefault="004A543C" w:rsidP="003A1B5C">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4A543C" w:rsidRPr="00232DF8" w14:paraId="79F9127A" w14:textId="77777777" w:rsidTr="00B57797">
        <w:tc>
          <w:tcPr>
            <w:tcW w:w="2242" w:type="dxa"/>
          </w:tcPr>
          <w:p w14:paraId="5623742C"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292C9321" w14:textId="77777777" w:rsidR="004A543C" w:rsidRPr="002250E4" w:rsidRDefault="004A543C"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2E1515FB" w14:textId="77777777" w:rsidR="004A543C" w:rsidRPr="002250E4" w:rsidRDefault="004A543C"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4A543C" w:rsidRPr="002250E4" w14:paraId="169D144B" w14:textId="77777777" w:rsidTr="00B57797">
        <w:tc>
          <w:tcPr>
            <w:tcW w:w="2242" w:type="dxa"/>
          </w:tcPr>
          <w:p w14:paraId="6346B96B" w14:textId="77777777" w:rsidR="004A543C" w:rsidRPr="002250E4" w:rsidRDefault="004A543C"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632" w:type="dxa"/>
          </w:tcPr>
          <w:p w14:paraId="2B443BAD" w14:textId="77777777" w:rsidR="004A543C" w:rsidRPr="002250E4" w:rsidRDefault="004A543C" w:rsidP="003A1B5C">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73B234B6" w14:textId="77777777" w:rsidR="004A543C" w:rsidRPr="002250E4" w:rsidRDefault="004A543C" w:rsidP="003A1B5C">
            <w:pPr>
              <w:keepNext/>
              <w:spacing w:before="240" w:line="240" w:lineRule="auto"/>
              <w:jc w:val="left"/>
              <w:rPr>
                <w:rFonts w:ascii="Verdana" w:hAnsi="Verdana"/>
                <w:lang w:val="it-IT"/>
              </w:rPr>
            </w:pPr>
            <w:r w:rsidRPr="002250E4">
              <w:rPr>
                <w:rFonts w:ascii="Verdana" w:hAnsi="Verdana"/>
                <w:lang w:val="it-IT"/>
              </w:rPr>
              <w:t>3b. Torna al punto 2</w:t>
            </w:r>
          </w:p>
        </w:tc>
      </w:tr>
      <w:tr w:rsidR="00B57797" w:rsidRPr="002250E4" w14:paraId="0486E673" w14:textId="77777777" w:rsidTr="00B57797">
        <w:tc>
          <w:tcPr>
            <w:tcW w:w="2242" w:type="dxa"/>
          </w:tcPr>
          <w:p w14:paraId="19908BB8" w14:textId="77777777" w:rsidR="00B57797" w:rsidRDefault="00B57797" w:rsidP="00B57797">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158793B3" w14:textId="594CC35F" w:rsidR="00B57797" w:rsidRPr="002250E4" w:rsidRDefault="00B57797" w:rsidP="00B57797">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632" w:type="dxa"/>
          </w:tcPr>
          <w:p w14:paraId="70EFEFD2" w14:textId="77777777" w:rsidR="00B57797" w:rsidRDefault="00B57797" w:rsidP="00B57797">
            <w:pPr>
              <w:keepNext/>
              <w:spacing w:before="240" w:line="240" w:lineRule="auto"/>
              <w:jc w:val="left"/>
              <w:rPr>
                <w:rFonts w:ascii="Verdana" w:hAnsi="Verdana"/>
                <w:lang w:val="it-IT"/>
              </w:rPr>
            </w:pPr>
            <w:r>
              <w:rPr>
                <w:rFonts w:ascii="Verdana" w:hAnsi="Verdana"/>
                <w:lang w:val="it-IT"/>
              </w:rPr>
              <w:t>3a. Il sistema notifica i campi non validi</w:t>
            </w:r>
          </w:p>
          <w:p w14:paraId="0D39FC0B" w14:textId="3FD0431A" w:rsidR="00B57797" w:rsidRPr="002250E4" w:rsidRDefault="00B57797" w:rsidP="00B57797">
            <w:pPr>
              <w:keepNext/>
              <w:spacing w:before="240" w:line="240" w:lineRule="auto"/>
              <w:jc w:val="left"/>
              <w:rPr>
                <w:rFonts w:ascii="Verdana" w:hAnsi="Verdana"/>
                <w:lang w:val="it-IT"/>
              </w:rPr>
            </w:pPr>
            <w:r>
              <w:rPr>
                <w:rFonts w:ascii="Verdana" w:hAnsi="Verdana"/>
                <w:lang w:val="it-IT"/>
              </w:rPr>
              <w:t>3b. Torna al punto 2</w:t>
            </w:r>
          </w:p>
        </w:tc>
      </w:tr>
      <w:tr w:rsidR="00B57797" w:rsidRPr="00232DF8" w14:paraId="6E876D7A" w14:textId="77777777" w:rsidTr="00B57797">
        <w:tc>
          <w:tcPr>
            <w:tcW w:w="2242" w:type="dxa"/>
          </w:tcPr>
          <w:p w14:paraId="2320438F" w14:textId="77777777" w:rsidR="00B57797" w:rsidRPr="002250E4" w:rsidRDefault="00B57797" w:rsidP="00B57797">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27CC9546" w14:textId="37063BAF" w:rsidR="00B57797" w:rsidRPr="002250E4" w:rsidRDefault="00B57797" w:rsidP="00B57797">
            <w:pPr>
              <w:keepNext/>
              <w:spacing w:before="240" w:line="240" w:lineRule="auto"/>
              <w:jc w:val="left"/>
              <w:rPr>
                <w:rFonts w:ascii="Verdana" w:hAnsi="Verdana"/>
                <w:lang w:val="it-IT"/>
              </w:rPr>
            </w:pPr>
            <w:r>
              <w:rPr>
                <w:rFonts w:ascii="Verdana" w:hAnsi="Verdana"/>
                <w:lang w:val="it-IT"/>
              </w:rPr>
              <w:t>L’optional non viene aggiunta</w:t>
            </w:r>
            <w:r w:rsidRPr="002250E4">
              <w:rPr>
                <w:rFonts w:ascii="Verdana" w:hAnsi="Verdana"/>
                <w:lang w:val="it-IT"/>
              </w:rPr>
              <w:t xml:space="preserve"> al sistema</w:t>
            </w:r>
          </w:p>
        </w:tc>
      </w:tr>
    </w:tbl>
    <w:p w14:paraId="5C7FD35C" w14:textId="77777777" w:rsidR="004A543C" w:rsidRDefault="004A543C" w:rsidP="007B6CE5">
      <w:pPr>
        <w:keepNext/>
        <w:spacing w:before="360" w:after="120" w:line="240" w:lineRule="auto"/>
        <w:ind w:right="567"/>
        <w:rPr>
          <w:rFonts w:ascii="Verdana" w:hAnsi="Verdana"/>
          <w:b/>
          <w:color w:val="000080"/>
          <w:sz w:val="18"/>
          <w:szCs w:val="18"/>
          <w:lang w:val="it-IT"/>
        </w:rPr>
      </w:pPr>
    </w:p>
    <w:p w14:paraId="2EDC5BF2"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32B50DF2" w14:textId="77777777" w:rsidR="003D33FC" w:rsidRDefault="003D33FC" w:rsidP="007B6CE5">
      <w:pPr>
        <w:keepNext/>
        <w:spacing w:before="360" w:after="120" w:line="240" w:lineRule="auto"/>
        <w:ind w:right="567"/>
        <w:rPr>
          <w:rFonts w:ascii="Verdana" w:hAnsi="Verdana"/>
          <w:b/>
          <w:color w:val="000080"/>
          <w:sz w:val="18"/>
          <w:szCs w:val="18"/>
          <w:lang w:val="it-IT"/>
        </w:rPr>
      </w:pPr>
    </w:p>
    <w:p w14:paraId="66E4C4C5"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715D9AD2"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2B5B33" w:rsidRPr="002250E4" w14:paraId="15F404C9" w14:textId="77777777" w:rsidTr="003A1B5C">
        <w:tc>
          <w:tcPr>
            <w:tcW w:w="9100" w:type="dxa"/>
            <w:gridSpan w:val="2"/>
          </w:tcPr>
          <w:p w14:paraId="2F0961A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Rimuovi Optional</w:t>
            </w:r>
          </w:p>
        </w:tc>
      </w:tr>
      <w:tr w:rsidR="002B5B33" w:rsidRPr="002250E4" w14:paraId="24C5FC3A" w14:textId="77777777" w:rsidTr="003A1B5C">
        <w:tc>
          <w:tcPr>
            <w:tcW w:w="2248" w:type="dxa"/>
          </w:tcPr>
          <w:p w14:paraId="4D684093" w14:textId="77777777" w:rsidR="002B5B33" w:rsidRPr="002250E4" w:rsidRDefault="002B5B3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33823207" w14:textId="47723BD4" w:rsidR="002B5B33" w:rsidRPr="002250E4" w:rsidRDefault="00B57797" w:rsidP="003A1B5C">
            <w:pPr>
              <w:keepNext/>
              <w:spacing w:before="240" w:line="240" w:lineRule="auto"/>
              <w:jc w:val="left"/>
              <w:rPr>
                <w:rFonts w:ascii="Verdana" w:hAnsi="Verdana"/>
              </w:rPr>
            </w:pPr>
            <w:r>
              <w:rPr>
                <w:rFonts w:ascii="Verdana" w:hAnsi="Verdana"/>
              </w:rPr>
              <w:t>UC37</w:t>
            </w:r>
          </w:p>
        </w:tc>
      </w:tr>
      <w:tr w:rsidR="002B5B33" w:rsidRPr="002250E4" w14:paraId="6C6DD6F8" w14:textId="77777777" w:rsidTr="003A1B5C">
        <w:tc>
          <w:tcPr>
            <w:tcW w:w="2248" w:type="dxa"/>
          </w:tcPr>
          <w:p w14:paraId="5A6A1410"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32907F3B" w14:textId="77777777" w:rsidR="002B5B33" w:rsidRPr="002250E4" w:rsidRDefault="002B5B33" w:rsidP="003A1B5C">
            <w:pPr>
              <w:keepNext/>
              <w:spacing w:before="240" w:line="240" w:lineRule="auto"/>
              <w:jc w:val="left"/>
              <w:rPr>
                <w:rFonts w:ascii="Verdana" w:hAnsi="Verdana"/>
              </w:rPr>
            </w:pPr>
            <w:r w:rsidRPr="002250E4">
              <w:rPr>
                <w:rFonts w:ascii="Verdana" w:hAnsi="Verdana"/>
              </w:rPr>
              <w:t>Manager</w:t>
            </w:r>
          </w:p>
        </w:tc>
      </w:tr>
      <w:tr w:rsidR="002B5B33" w:rsidRPr="00232DF8" w14:paraId="769C1801" w14:textId="77777777" w:rsidTr="003A1B5C">
        <w:tc>
          <w:tcPr>
            <w:tcW w:w="2248" w:type="dxa"/>
          </w:tcPr>
          <w:p w14:paraId="4CDCCE72"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DE8CA0C" w14:textId="10EAEF20" w:rsidR="002B5B33" w:rsidRPr="005741C5" w:rsidRDefault="00B57797" w:rsidP="002B5B33">
            <w:pPr>
              <w:keepNext/>
              <w:spacing w:before="240" w:line="240" w:lineRule="auto"/>
              <w:jc w:val="left"/>
              <w:rPr>
                <w:rFonts w:ascii="Verdana" w:hAnsi="Verdana"/>
                <w:lang w:val="it-IT"/>
              </w:rPr>
            </w:pPr>
            <w:r w:rsidRPr="00B57797">
              <w:rPr>
                <w:rFonts w:ascii="Verdana" w:hAnsi="Verdana"/>
                <w:lang w:val="it-IT"/>
              </w:rPr>
              <w:t>L’attore rimuove un optional dal sistema</w:t>
            </w:r>
          </w:p>
        </w:tc>
      </w:tr>
      <w:tr w:rsidR="002B5B33" w:rsidRPr="00232DF8" w14:paraId="6B933740" w14:textId="77777777" w:rsidTr="003A1B5C">
        <w:tc>
          <w:tcPr>
            <w:tcW w:w="2248" w:type="dxa"/>
          </w:tcPr>
          <w:p w14:paraId="5D51E2E9"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297AEAEC" w14:textId="528C5210"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w:t>
            </w:r>
            <w:r w:rsidR="00B57797">
              <w:rPr>
                <w:rFonts w:ascii="Verdana" w:hAnsi="Verdana"/>
                <w:lang w:val="it-IT"/>
              </w:rPr>
              <w:t>, l’attore è autenticato e h</w:t>
            </w:r>
            <w:r>
              <w:rPr>
                <w:rFonts w:ascii="Verdana" w:hAnsi="Verdana"/>
                <w:lang w:val="it-IT"/>
              </w:rPr>
              <w:t>a</w:t>
            </w:r>
            <w:r w:rsidR="00B57797">
              <w:rPr>
                <w:rFonts w:ascii="Verdana" w:hAnsi="Verdana"/>
                <w:lang w:val="it-IT"/>
              </w:rPr>
              <w:t xml:space="preserve"> selezionato</w:t>
            </w:r>
            <w:r>
              <w:rPr>
                <w:rFonts w:ascii="Verdana" w:hAnsi="Verdana"/>
                <w:lang w:val="it-IT"/>
              </w:rPr>
              <w:t xml:space="preserve"> la scheda del optional</w:t>
            </w:r>
            <w:r w:rsidRPr="005741C5">
              <w:rPr>
                <w:rFonts w:ascii="Verdana" w:hAnsi="Verdana"/>
                <w:lang w:val="it-IT"/>
              </w:rPr>
              <w:t xml:space="preserve"> da rimuovere</w:t>
            </w:r>
          </w:p>
        </w:tc>
      </w:tr>
      <w:tr w:rsidR="002B5B33" w:rsidRPr="00232DF8" w14:paraId="66F65D0E" w14:textId="77777777" w:rsidTr="003A1B5C">
        <w:tc>
          <w:tcPr>
            <w:tcW w:w="2248" w:type="dxa"/>
          </w:tcPr>
          <w:p w14:paraId="09BB7216"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771475C1" w14:textId="7812F38B" w:rsidR="002B5B33" w:rsidRPr="005741C5" w:rsidRDefault="00B57797" w:rsidP="003A1B5C">
            <w:pPr>
              <w:keepNext/>
              <w:spacing w:before="240" w:line="240" w:lineRule="auto"/>
              <w:jc w:val="left"/>
              <w:rPr>
                <w:rFonts w:ascii="Verdana" w:hAnsi="Verdana"/>
                <w:lang w:val="it-IT"/>
              </w:rPr>
            </w:pPr>
            <w:r>
              <w:rPr>
                <w:rFonts w:ascii="Verdana" w:hAnsi="Verdana"/>
                <w:lang w:val="it-IT"/>
              </w:rPr>
              <w:t>L’</w:t>
            </w:r>
            <w:r w:rsidR="002B5B33">
              <w:rPr>
                <w:rFonts w:ascii="Verdana" w:hAnsi="Verdana"/>
                <w:lang w:val="it-IT"/>
              </w:rPr>
              <w:t>optional</w:t>
            </w:r>
            <w:r w:rsidR="002B5B33" w:rsidRPr="005741C5">
              <w:rPr>
                <w:rFonts w:ascii="Verdana" w:hAnsi="Verdana"/>
                <w:lang w:val="it-IT"/>
              </w:rPr>
              <w:t xml:space="preserve"> viene rimosso dal sistema</w:t>
            </w:r>
          </w:p>
        </w:tc>
      </w:tr>
      <w:tr w:rsidR="002B5B33" w:rsidRPr="00232DF8" w14:paraId="06002975" w14:textId="77777777" w:rsidTr="003A1B5C">
        <w:tc>
          <w:tcPr>
            <w:tcW w:w="2248" w:type="dxa"/>
          </w:tcPr>
          <w:p w14:paraId="145CCA50"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46CA2BF0"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Optional</w:t>
            </w:r>
            <w:r w:rsidRPr="005741C5">
              <w:rPr>
                <w:rFonts w:ascii="Verdana" w:hAnsi="Verdana"/>
                <w:lang w:val="it-IT"/>
              </w:rPr>
              <w:t>”</w:t>
            </w:r>
          </w:p>
          <w:p w14:paraId="55047DF6"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28613629"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3. L’attore conferma</w:t>
            </w:r>
          </w:p>
          <w:p w14:paraId="34679D09" w14:textId="77777777" w:rsidR="002B5B33" w:rsidRPr="005741C5" w:rsidRDefault="00532776" w:rsidP="003A1B5C">
            <w:pPr>
              <w:keepNext/>
              <w:spacing w:before="240" w:line="240" w:lineRule="auto"/>
              <w:jc w:val="left"/>
              <w:rPr>
                <w:rFonts w:ascii="Verdana" w:hAnsi="Verdana"/>
                <w:lang w:val="it-IT"/>
              </w:rPr>
            </w:pPr>
            <w:r>
              <w:rPr>
                <w:rFonts w:ascii="Verdana" w:hAnsi="Verdana"/>
                <w:lang w:val="it-IT"/>
              </w:rPr>
              <w:t>4. Il sistema rimuove l’</w:t>
            </w:r>
            <w:r w:rsidR="002B5B33">
              <w:rPr>
                <w:rFonts w:ascii="Verdana" w:hAnsi="Verdana"/>
                <w:lang w:val="it-IT"/>
              </w:rPr>
              <w:t>optional</w:t>
            </w:r>
            <w:r w:rsidR="002B5B33" w:rsidRPr="005741C5">
              <w:rPr>
                <w:rFonts w:ascii="Verdana" w:hAnsi="Verdana"/>
                <w:lang w:val="it-IT"/>
              </w:rPr>
              <w:t xml:space="preserve"> e rende persistenti le modifiche</w:t>
            </w:r>
          </w:p>
        </w:tc>
      </w:tr>
      <w:tr w:rsidR="002B5B33" w:rsidRPr="00232DF8" w14:paraId="5DC32AAD" w14:textId="77777777" w:rsidTr="003A1B5C">
        <w:tc>
          <w:tcPr>
            <w:tcW w:w="2248" w:type="dxa"/>
          </w:tcPr>
          <w:p w14:paraId="4F43100C"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5ACB6C15" w14:textId="77777777" w:rsidR="002B5B33" w:rsidRPr="002250E4" w:rsidRDefault="002B5B33"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48FE45A8" w14:textId="77777777" w:rsidR="002B5B33" w:rsidRPr="002250E4" w:rsidRDefault="002B5B33"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2B5B33" w:rsidRPr="00232DF8" w14:paraId="72428DD9" w14:textId="77777777" w:rsidTr="003A1B5C">
        <w:tc>
          <w:tcPr>
            <w:tcW w:w="2248" w:type="dxa"/>
          </w:tcPr>
          <w:p w14:paraId="2349173A"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460CC085" w14:textId="77777777" w:rsidR="002B5B33" w:rsidRPr="002250E4" w:rsidRDefault="00532776" w:rsidP="003A1B5C">
            <w:pPr>
              <w:keepNext/>
              <w:spacing w:before="240" w:line="240" w:lineRule="auto"/>
              <w:jc w:val="left"/>
              <w:rPr>
                <w:rFonts w:ascii="Verdana" w:hAnsi="Verdana"/>
                <w:lang w:val="it-IT"/>
              </w:rPr>
            </w:pPr>
            <w:r>
              <w:rPr>
                <w:rFonts w:ascii="Verdana" w:hAnsi="Verdana"/>
                <w:lang w:val="it-IT"/>
              </w:rPr>
              <w:t>L’</w:t>
            </w:r>
            <w:r w:rsidR="002B5B33">
              <w:rPr>
                <w:rFonts w:ascii="Verdana" w:hAnsi="Verdana"/>
                <w:lang w:val="it-IT"/>
              </w:rPr>
              <w:t>optional</w:t>
            </w:r>
            <w:r w:rsidR="002B5B33" w:rsidRPr="002250E4">
              <w:rPr>
                <w:rFonts w:ascii="Verdana" w:hAnsi="Verdana"/>
                <w:lang w:val="it-IT"/>
              </w:rPr>
              <w:t xml:space="preserve"> è ancora presente nel sistema</w:t>
            </w:r>
          </w:p>
        </w:tc>
      </w:tr>
    </w:tbl>
    <w:p w14:paraId="7E48AE5F"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45566C1F"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F7EB39C"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5ABD330C"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75C4939"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A71DED5"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2B5B33" w:rsidRPr="002250E4" w14:paraId="14D0216F" w14:textId="77777777" w:rsidTr="003A1B5C">
        <w:tc>
          <w:tcPr>
            <w:tcW w:w="9100" w:type="dxa"/>
            <w:gridSpan w:val="2"/>
          </w:tcPr>
          <w:p w14:paraId="1D7E640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Rimuovi Fascia</w:t>
            </w:r>
          </w:p>
        </w:tc>
      </w:tr>
      <w:tr w:rsidR="002B5B33" w:rsidRPr="002250E4" w14:paraId="585C9BFE" w14:textId="77777777" w:rsidTr="003A1B5C">
        <w:tc>
          <w:tcPr>
            <w:tcW w:w="2248" w:type="dxa"/>
          </w:tcPr>
          <w:p w14:paraId="0F9F5E58" w14:textId="77777777" w:rsidR="002B5B33" w:rsidRPr="002250E4" w:rsidRDefault="002B5B3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6FF3003A" w14:textId="77777777" w:rsidR="002B5B33" w:rsidRPr="002250E4" w:rsidRDefault="002B5B33" w:rsidP="003A1B5C">
            <w:pPr>
              <w:keepNext/>
              <w:spacing w:before="240" w:line="240" w:lineRule="auto"/>
              <w:jc w:val="left"/>
              <w:rPr>
                <w:rFonts w:ascii="Verdana" w:hAnsi="Verdana"/>
              </w:rPr>
            </w:pPr>
            <w:r>
              <w:rPr>
                <w:rFonts w:ascii="Verdana" w:hAnsi="Verdana"/>
              </w:rPr>
              <w:t>UC25</w:t>
            </w:r>
          </w:p>
        </w:tc>
      </w:tr>
      <w:tr w:rsidR="002B5B33" w:rsidRPr="002250E4" w14:paraId="24CAD26D" w14:textId="77777777" w:rsidTr="003A1B5C">
        <w:tc>
          <w:tcPr>
            <w:tcW w:w="2248" w:type="dxa"/>
          </w:tcPr>
          <w:p w14:paraId="73D940E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709BD1C1" w14:textId="77777777" w:rsidR="002B5B33" w:rsidRPr="002250E4" w:rsidRDefault="002B5B33" w:rsidP="003A1B5C">
            <w:pPr>
              <w:keepNext/>
              <w:spacing w:before="240" w:line="240" w:lineRule="auto"/>
              <w:jc w:val="left"/>
              <w:rPr>
                <w:rFonts w:ascii="Verdana" w:hAnsi="Verdana"/>
              </w:rPr>
            </w:pPr>
            <w:r w:rsidRPr="002250E4">
              <w:rPr>
                <w:rFonts w:ascii="Verdana" w:hAnsi="Verdana"/>
              </w:rPr>
              <w:t>Manager</w:t>
            </w:r>
          </w:p>
        </w:tc>
      </w:tr>
      <w:tr w:rsidR="002B5B33" w:rsidRPr="00232DF8" w14:paraId="3087596B" w14:textId="77777777" w:rsidTr="003A1B5C">
        <w:tc>
          <w:tcPr>
            <w:tcW w:w="2248" w:type="dxa"/>
          </w:tcPr>
          <w:p w14:paraId="13F75613"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12ADCC67" w14:textId="77777777" w:rsidR="002B5B33" w:rsidRPr="005741C5" w:rsidRDefault="002B5B33" w:rsidP="003A1B5C">
            <w:pPr>
              <w:keepNext/>
              <w:spacing w:before="240" w:line="240" w:lineRule="auto"/>
              <w:jc w:val="left"/>
              <w:rPr>
                <w:rFonts w:ascii="Verdana" w:hAnsi="Verdana"/>
                <w:lang w:val="it-IT"/>
              </w:rPr>
            </w:pPr>
            <w:r w:rsidRPr="002B5B33">
              <w:rPr>
                <w:rFonts w:ascii="Verdana" w:hAnsi="Verdana"/>
                <w:lang w:val="it-IT"/>
              </w:rPr>
              <w:t>Il manager rimuove una fascia di autoveicoli</w:t>
            </w:r>
          </w:p>
        </w:tc>
      </w:tr>
      <w:tr w:rsidR="002B5B33" w:rsidRPr="00232DF8" w14:paraId="143A45DB" w14:textId="77777777" w:rsidTr="003A1B5C">
        <w:tc>
          <w:tcPr>
            <w:tcW w:w="2248" w:type="dxa"/>
          </w:tcPr>
          <w:p w14:paraId="537E3B15"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2CAD6CF9"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 l’attore è autenticato e visua</w:t>
            </w:r>
            <w:r>
              <w:rPr>
                <w:rFonts w:ascii="Verdana" w:hAnsi="Verdana"/>
                <w:lang w:val="it-IT"/>
              </w:rPr>
              <w:t>lizza la scheda della fascia</w:t>
            </w:r>
            <w:r w:rsidRPr="005741C5">
              <w:rPr>
                <w:rFonts w:ascii="Verdana" w:hAnsi="Verdana"/>
                <w:lang w:val="it-IT"/>
              </w:rPr>
              <w:t xml:space="preserve"> da rimuovere</w:t>
            </w:r>
          </w:p>
        </w:tc>
      </w:tr>
      <w:tr w:rsidR="002B5B33" w:rsidRPr="00232DF8" w14:paraId="27CCF34A" w14:textId="77777777" w:rsidTr="003A1B5C">
        <w:tc>
          <w:tcPr>
            <w:tcW w:w="2248" w:type="dxa"/>
          </w:tcPr>
          <w:p w14:paraId="1A969B48"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1ECFDFE4" w14:textId="77777777" w:rsidR="002B5B33" w:rsidRPr="005741C5" w:rsidRDefault="002B5B33" w:rsidP="003A1B5C">
            <w:pPr>
              <w:keepNext/>
              <w:spacing w:before="240" w:line="240" w:lineRule="auto"/>
              <w:jc w:val="left"/>
              <w:rPr>
                <w:rFonts w:ascii="Verdana" w:hAnsi="Verdana"/>
                <w:lang w:val="it-IT"/>
              </w:rPr>
            </w:pPr>
            <w:r>
              <w:rPr>
                <w:rFonts w:ascii="Verdana" w:hAnsi="Verdana"/>
                <w:lang w:val="it-IT"/>
              </w:rPr>
              <w:t xml:space="preserve">La fascia </w:t>
            </w:r>
            <w:r w:rsidR="00532776">
              <w:rPr>
                <w:rFonts w:ascii="Verdana" w:hAnsi="Verdana"/>
                <w:lang w:val="it-IT"/>
              </w:rPr>
              <w:t>viene rimossa</w:t>
            </w:r>
            <w:r w:rsidRPr="005741C5">
              <w:rPr>
                <w:rFonts w:ascii="Verdana" w:hAnsi="Verdana"/>
                <w:lang w:val="it-IT"/>
              </w:rPr>
              <w:t xml:space="preserve"> dal sistema</w:t>
            </w:r>
          </w:p>
        </w:tc>
      </w:tr>
      <w:tr w:rsidR="002B5B33" w:rsidRPr="00232DF8" w14:paraId="222ADE23" w14:textId="77777777" w:rsidTr="003A1B5C">
        <w:tc>
          <w:tcPr>
            <w:tcW w:w="2248" w:type="dxa"/>
          </w:tcPr>
          <w:p w14:paraId="7C9E1FF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593D4EE0"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Fascia</w:t>
            </w:r>
            <w:r w:rsidRPr="005741C5">
              <w:rPr>
                <w:rFonts w:ascii="Verdana" w:hAnsi="Verdana"/>
                <w:lang w:val="it-IT"/>
              </w:rPr>
              <w:t>”</w:t>
            </w:r>
          </w:p>
          <w:p w14:paraId="2007C2DD"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4CB69CE"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3. L’attore conferma</w:t>
            </w:r>
          </w:p>
          <w:p w14:paraId="6AA6F5A6"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4</w:t>
            </w:r>
            <w:r>
              <w:rPr>
                <w:rFonts w:ascii="Verdana" w:hAnsi="Verdana"/>
                <w:lang w:val="it-IT"/>
              </w:rPr>
              <w:t xml:space="preserve">. Il sistema rimuove la fascia </w:t>
            </w:r>
            <w:r w:rsidRPr="005741C5">
              <w:rPr>
                <w:rFonts w:ascii="Verdana" w:hAnsi="Verdana"/>
                <w:lang w:val="it-IT"/>
              </w:rPr>
              <w:t>e rende persistenti le modifiche</w:t>
            </w:r>
          </w:p>
        </w:tc>
      </w:tr>
      <w:tr w:rsidR="002B5B33" w:rsidRPr="00232DF8" w14:paraId="3D0BDC3A" w14:textId="77777777" w:rsidTr="003A1B5C">
        <w:tc>
          <w:tcPr>
            <w:tcW w:w="2248" w:type="dxa"/>
          </w:tcPr>
          <w:p w14:paraId="6198AFB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3999F8DD" w14:textId="77777777" w:rsidR="002B5B33" w:rsidRPr="002250E4" w:rsidRDefault="002B5B33"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62ED1A03" w14:textId="77777777" w:rsidR="002B5B33" w:rsidRPr="002250E4" w:rsidRDefault="002B5B33"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2B5B33" w:rsidRPr="00232DF8" w14:paraId="444A6588" w14:textId="77777777" w:rsidTr="003A1B5C">
        <w:tc>
          <w:tcPr>
            <w:tcW w:w="2248" w:type="dxa"/>
          </w:tcPr>
          <w:p w14:paraId="0B0C6F92"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7720E6FD"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La fascia</w:t>
            </w:r>
            <w:r w:rsidRPr="002250E4">
              <w:rPr>
                <w:rFonts w:ascii="Verdana" w:hAnsi="Verdana"/>
                <w:lang w:val="it-IT"/>
              </w:rPr>
              <w:t xml:space="preserve"> è ancora presente nel sistema</w:t>
            </w:r>
          </w:p>
        </w:tc>
      </w:tr>
    </w:tbl>
    <w:p w14:paraId="7525E25A"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49698FA1"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71B7F3EB"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391575CF"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07554E5C"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6EABCFD3" w14:textId="77777777" w:rsidR="002B5B33" w:rsidRDefault="002B5B3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B5B33" w:rsidRPr="002250E4" w14:paraId="43C3FC05" w14:textId="77777777" w:rsidTr="003A1B5C">
        <w:tc>
          <w:tcPr>
            <w:tcW w:w="9100" w:type="dxa"/>
            <w:gridSpan w:val="2"/>
          </w:tcPr>
          <w:p w14:paraId="5050B887"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Modifica Optional</w:t>
            </w:r>
          </w:p>
        </w:tc>
      </w:tr>
      <w:tr w:rsidR="002B5B33" w:rsidRPr="002250E4" w14:paraId="2A8EB4FA" w14:textId="77777777" w:rsidTr="003A1B5C">
        <w:tc>
          <w:tcPr>
            <w:tcW w:w="2248" w:type="dxa"/>
          </w:tcPr>
          <w:p w14:paraId="50A811A6" w14:textId="77777777" w:rsidR="002B5B33" w:rsidRPr="002250E4" w:rsidRDefault="002B5B3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5AB9F23B" w14:textId="46B6784F" w:rsidR="002B5B33" w:rsidRPr="002250E4" w:rsidRDefault="00B57797" w:rsidP="003A1B5C">
            <w:pPr>
              <w:keepNext/>
              <w:spacing w:before="240" w:line="240" w:lineRule="auto"/>
              <w:jc w:val="left"/>
              <w:rPr>
                <w:rFonts w:ascii="Verdana" w:hAnsi="Verdana"/>
              </w:rPr>
            </w:pPr>
            <w:r>
              <w:rPr>
                <w:rFonts w:ascii="Verdana" w:hAnsi="Verdana"/>
              </w:rPr>
              <w:t>UC38</w:t>
            </w:r>
          </w:p>
        </w:tc>
      </w:tr>
      <w:tr w:rsidR="002B5B33" w:rsidRPr="002250E4" w14:paraId="42366984" w14:textId="77777777" w:rsidTr="003A1B5C">
        <w:tc>
          <w:tcPr>
            <w:tcW w:w="2248" w:type="dxa"/>
          </w:tcPr>
          <w:p w14:paraId="3FC191BE"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00010556" w14:textId="77777777" w:rsidR="002B5B33" w:rsidRPr="002250E4" w:rsidRDefault="002B5B33" w:rsidP="003A1B5C">
            <w:pPr>
              <w:keepNext/>
              <w:spacing w:before="240" w:line="240" w:lineRule="auto"/>
              <w:jc w:val="left"/>
              <w:rPr>
                <w:rFonts w:ascii="Verdana" w:hAnsi="Verdana"/>
              </w:rPr>
            </w:pPr>
            <w:r w:rsidRPr="002250E4">
              <w:rPr>
                <w:rFonts w:ascii="Verdana" w:hAnsi="Verdana"/>
              </w:rPr>
              <w:t>Manager</w:t>
            </w:r>
          </w:p>
        </w:tc>
      </w:tr>
      <w:tr w:rsidR="002B5B33" w:rsidRPr="00232DF8" w14:paraId="10284F23" w14:textId="77777777" w:rsidTr="003A1B5C">
        <w:tc>
          <w:tcPr>
            <w:tcW w:w="2248" w:type="dxa"/>
          </w:tcPr>
          <w:p w14:paraId="3C7ACC6A"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E00CF94" w14:textId="5BFDD46F" w:rsidR="002B5B33" w:rsidRPr="005741C5" w:rsidRDefault="00B57797" w:rsidP="003A1B5C">
            <w:pPr>
              <w:keepNext/>
              <w:spacing w:before="240" w:line="240" w:lineRule="auto"/>
              <w:jc w:val="left"/>
              <w:rPr>
                <w:rFonts w:ascii="Verdana" w:hAnsi="Verdana"/>
                <w:lang w:val="it-IT"/>
              </w:rPr>
            </w:pPr>
            <w:r w:rsidRPr="00B57797">
              <w:rPr>
                <w:rFonts w:ascii="Verdana" w:hAnsi="Verdana"/>
                <w:lang w:val="it-IT"/>
              </w:rPr>
              <w:t>L’attore modifica le informazioni riguardanti un optional</w:t>
            </w:r>
          </w:p>
        </w:tc>
      </w:tr>
      <w:tr w:rsidR="002B5B33" w:rsidRPr="00232DF8" w14:paraId="2E2E5043" w14:textId="77777777" w:rsidTr="003A1B5C">
        <w:tc>
          <w:tcPr>
            <w:tcW w:w="2248" w:type="dxa"/>
          </w:tcPr>
          <w:p w14:paraId="7570BA8B"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00B1559E" w14:textId="0F7DA904"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w:t>
            </w:r>
            <w:r w:rsidR="00B57797">
              <w:rPr>
                <w:rFonts w:ascii="Verdana" w:hAnsi="Verdana"/>
                <w:lang w:val="it-IT"/>
              </w:rPr>
              <w:t xml:space="preserve"> e l’attore autenticato e seleziona</w:t>
            </w:r>
            <w:r>
              <w:rPr>
                <w:rFonts w:ascii="Verdana" w:hAnsi="Verdana"/>
                <w:lang w:val="it-IT"/>
              </w:rPr>
              <w:t xml:space="preserve"> la scheda di un optional</w:t>
            </w:r>
          </w:p>
        </w:tc>
      </w:tr>
      <w:tr w:rsidR="002B5B33" w:rsidRPr="00232DF8" w14:paraId="2720E818" w14:textId="77777777" w:rsidTr="003A1B5C">
        <w:tc>
          <w:tcPr>
            <w:tcW w:w="2248" w:type="dxa"/>
          </w:tcPr>
          <w:p w14:paraId="41C9E738"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79B81C41" w14:textId="77777777" w:rsidR="002B5B33" w:rsidRPr="005741C5" w:rsidRDefault="00532776" w:rsidP="003A1B5C">
            <w:pPr>
              <w:keepNext/>
              <w:spacing w:before="240" w:line="240" w:lineRule="auto"/>
              <w:jc w:val="left"/>
              <w:rPr>
                <w:rFonts w:ascii="Verdana" w:hAnsi="Verdana"/>
                <w:lang w:val="it-IT"/>
              </w:rPr>
            </w:pPr>
            <w:r>
              <w:rPr>
                <w:rFonts w:ascii="Verdana" w:hAnsi="Verdana"/>
                <w:lang w:val="it-IT"/>
              </w:rPr>
              <w:t>I dati relativi all’</w:t>
            </w:r>
            <w:r w:rsidR="002B5B33">
              <w:rPr>
                <w:rFonts w:ascii="Verdana" w:hAnsi="Verdana"/>
                <w:lang w:val="it-IT"/>
              </w:rPr>
              <w:t>optional</w:t>
            </w:r>
            <w:r w:rsidR="002B5B33" w:rsidRPr="005741C5">
              <w:rPr>
                <w:rFonts w:ascii="Verdana" w:hAnsi="Verdana"/>
                <w:lang w:val="it-IT"/>
              </w:rPr>
              <w:t xml:space="preserve"> risultano modificati</w:t>
            </w:r>
          </w:p>
        </w:tc>
      </w:tr>
      <w:tr w:rsidR="002B5B33" w:rsidRPr="00232DF8" w14:paraId="2101D3FF" w14:textId="77777777" w:rsidTr="003A1B5C">
        <w:tc>
          <w:tcPr>
            <w:tcW w:w="2248" w:type="dxa"/>
          </w:tcPr>
          <w:p w14:paraId="3474AB93"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7AE6EB7C"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 optional</w:t>
            </w:r>
          </w:p>
          <w:p w14:paraId="07E4E006"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2. Il sistema rende i campi della scheda di</w:t>
            </w:r>
            <w:r>
              <w:rPr>
                <w:rFonts w:ascii="Verdana" w:hAnsi="Verdana"/>
                <w:lang w:val="it-IT"/>
              </w:rPr>
              <w:t xml:space="preserve"> visualizzazione del optional</w:t>
            </w:r>
            <w:r w:rsidRPr="005741C5">
              <w:rPr>
                <w:rFonts w:ascii="Verdana" w:hAnsi="Verdana"/>
                <w:lang w:val="it-IT"/>
              </w:rPr>
              <w:t xml:space="preserve"> modificabili</w:t>
            </w:r>
          </w:p>
          <w:p w14:paraId="7272EFE9"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 optional</w:t>
            </w:r>
            <w:r w:rsidRPr="005741C5">
              <w:rPr>
                <w:rFonts w:ascii="Verdana" w:hAnsi="Verdana"/>
                <w:lang w:val="it-IT"/>
              </w:rPr>
              <w:t xml:space="preserve"> e conferma</w:t>
            </w:r>
          </w:p>
          <w:p w14:paraId="3E6AC484"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2B5B33" w:rsidRPr="00232DF8" w14:paraId="57A45592" w14:textId="77777777" w:rsidTr="003A1B5C">
        <w:tc>
          <w:tcPr>
            <w:tcW w:w="2248" w:type="dxa"/>
          </w:tcPr>
          <w:p w14:paraId="5E2EA185"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3DF75AE3" w14:textId="77777777" w:rsidR="002B5B33" w:rsidRDefault="002B5B33" w:rsidP="003A1B5C">
            <w:pPr>
              <w:keepNext/>
              <w:spacing w:before="240" w:line="240" w:lineRule="auto"/>
              <w:jc w:val="left"/>
              <w:rPr>
                <w:rFonts w:ascii="Verdana" w:hAnsi="Verdana"/>
                <w:lang w:val="it-IT"/>
              </w:rPr>
            </w:pPr>
            <w:r>
              <w:rPr>
                <w:rFonts w:ascii="Verdana" w:hAnsi="Verdana"/>
                <w:lang w:val="it-IT"/>
              </w:rPr>
              <w:t>3a. L’attore annulla l’operazione</w:t>
            </w:r>
          </w:p>
          <w:p w14:paraId="55667BB3"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3b. Il caso d’uso termina</w:t>
            </w:r>
          </w:p>
        </w:tc>
      </w:tr>
      <w:tr w:rsidR="002B5B33" w:rsidRPr="00DD2628" w14:paraId="41521576" w14:textId="77777777" w:rsidTr="003A1B5C">
        <w:tc>
          <w:tcPr>
            <w:tcW w:w="2248" w:type="dxa"/>
          </w:tcPr>
          <w:p w14:paraId="5673B02F"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1621531B" w14:textId="77777777" w:rsidR="00B57797" w:rsidRDefault="00B57797" w:rsidP="00B57797">
            <w:pPr>
              <w:keepNext/>
              <w:spacing w:before="240" w:line="240" w:lineRule="auto"/>
              <w:jc w:val="left"/>
              <w:rPr>
                <w:rFonts w:ascii="Verdana" w:hAnsi="Verdana"/>
                <w:lang w:val="it-IT"/>
              </w:rPr>
            </w:pPr>
            <w:r>
              <w:rPr>
                <w:rFonts w:ascii="Verdana" w:hAnsi="Verdana"/>
                <w:lang w:val="it-IT"/>
              </w:rPr>
              <w:t>3a. Il sistema notifica i campi non validi</w:t>
            </w:r>
          </w:p>
          <w:p w14:paraId="5C72F5F1" w14:textId="177DF606" w:rsidR="002B5B33" w:rsidRDefault="00B57797" w:rsidP="00B57797">
            <w:pPr>
              <w:keepNext/>
              <w:spacing w:before="240" w:line="240" w:lineRule="auto"/>
              <w:jc w:val="left"/>
              <w:rPr>
                <w:rFonts w:ascii="Verdana" w:hAnsi="Verdana"/>
                <w:lang w:val="it-IT"/>
              </w:rPr>
            </w:pPr>
            <w:r>
              <w:rPr>
                <w:rFonts w:ascii="Verdana" w:hAnsi="Verdana"/>
                <w:lang w:val="it-IT"/>
              </w:rPr>
              <w:t>3b. Torna al punto 2</w:t>
            </w:r>
          </w:p>
        </w:tc>
      </w:tr>
      <w:tr w:rsidR="002B5B33" w:rsidRPr="00232DF8" w14:paraId="10EAC43B" w14:textId="77777777" w:rsidTr="003A1B5C">
        <w:tc>
          <w:tcPr>
            <w:tcW w:w="2248" w:type="dxa"/>
          </w:tcPr>
          <w:p w14:paraId="050E33D3"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0CE6E4F8" w14:textId="77777777" w:rsidR="002B5B33" w:rsidRPr="002250E4" w:rsidRDefault="00532776" w:rsidP="003A1B5C">
            <w:pPr>
              <w:keepNext/>
              <w:spacing w:before="240" w:line="240" w:lineRule="auto"/>
              <w:jc w:val="left"/>
              <w:rPr>
                <w:rFonts w:ascii="Verdana" w:hAnsi="Verdana"/>
                <w:lang w:val="it-IT"/>
              </w:rPr>
            </w:pPr>
            <w:r>
              <w:rPr>
                <w:rFonts w:ascii="Verdana" w:hAnsi="Verdana"/>
                <w:lang w:val="it-IT"/>
              </w:rPr>
              <w:t>I dati relativi all’</w:t>
            </w:r>
            <w:r w:rsidR="002B5B33">
              <w:rPr>
                <w:rFonts w:ascii="Verdana" w:hAnsi="Verdana"/>
                <w:lang w:val="it-IT"/>
              </w:rPr>
              <w:t>optional non vengono modificati</w:t>
            </w:r>
          </w:p>
        </w:tc>
      </w:tr>
    </w:tbl>
    <w:p w14:paraId="1976BF83"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7B9DC147" w14:textId="77777777" w:rsidR="002B5B33" w:rsidRDefault="002B5B3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B5B33" w:rsidRPr="002250E4" w14:paraId="7B127FD8" w14:textId="77777777" w:rsidTr="003A1B5C">
        <w:tc>
          <w:tcPr>
            <w:tcW w:w="9100" w:type="dxa"/>
            <w:gridSpan w:val="2"/>
          </w:tcPr>
          <w:p w14:paraId="6E0CC5F0"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Modifica Fascia</w:t>
            </w:r>
          </w:p>
        </w:tc>
      </w:tr>
      <w:tr w:rsidR="002B5B33" w:rsidRPr="002250E4" w14:paraId="48D19833" w14:textId="77777777" w:rsidTr="003A1B5C">
        <w:tc>
          <w:tcPr>
            <w:tcW w:w="2248" w:type="dxa"/>
          </w:tcPr>
          <w:p w14:paraId="0FBF84D2" w14:textId="77777777" w:rsidR="002B5B33" w:rsidRPr="002250E4" w:rsidRDefault="002B5B3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41572FCD" w14:textId="77777777" w:rsidR="002B5B33" w:rsidRPr="002250E4" w:rsidRDefault="002B5B33" w:rsidP="003A1B5C">
            <w:pPr>
              <w:keepNext/>
              <w:spacing w:before="240" w:line="240" w:lineRule="auto"/>
              <w:jc w:val="left"/>
              <w:rPr>
                <w:rFonts w:ascii="Verdana" w:hAnsi="Verdana"/>
              </w:rPr>
            </w:pPr>
            <w:r>
              <w:rPr>
                <w:rFonts w:ascii="Verdana" w:hAnsi="Verdana"/>
              </w:rPr>
              <w:t>UC32</w:t>
            </w:r>
          </w:p>
        </w:tc>
      </w:tr>
      <w:tr w:rsidR="002B5B33" w:rsidRPr="002250E4" w14:paraId="4B3122AE" w14:textId="77777777" w:rsidTr="003A1B5C">
        <w:tc>
          <w:tcPr>
            <w:tcW w:w="2248" w:type="dxa"/>
          </w:tcPr>
          <w:p w14:paraId="2BC8B65E"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4E0905D2" w14:textId="77777777" w:rsidR="002B5B33" w:rsidRPr="002250E4" w:rsidRDefault="002B5B33" w:rsidP="003A1B5C">
            <w:pPr>
              <w:keepNext/>
              <w:spacing w:before="240" w:line="240" w:lineRule="auto"/>
              <w:jc w:val="left"/>
              <w:rPr>
                <w:rFonts w:ascii="Verdana" w:hAnsi="Verdana"/>
              </w:rPr>
            </w:pPr>
            <w:r w:rsidRPr="002250E4">
              <w:rPr>
                <w:rFonts w:ascii="Verdana" w:hAnsi="Verdana"/>
              </w:rPr>
              <w:t>Manager</w:t>
            </w:r>
          </w:p>
        </w:tc>
      </w:tr>
      <w:tr w:rsidR="002B5B33" w:rsidRPr="00232DF8" w14:paraId="1DFDD208" w14:textId="77777777" w:rsidTr="003A1B5C">
        <w:tc>
          <w:tcPr>
            <w:tcW w:w="2248" w:type="dxa"/>
          </w:tcPr>
          <w:p w14:paraId="370C3B70"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6B510370" w14:textId="77777777" w:rsidR="002B5B33" w:rsidRPr="005741C5" w:rsidRDefault="002B5B33" w:rsidP="002B5B33">
            <w:pPr>
              <w:keepNext/>
              <w:spacing w:before="240" w:line="240" w:lineRule="auto"/>
              <w:jc w:val="left"/>
              <w:rPr>
                <w:rFonts w:ascii="Verdana" w:hAnsi="Verdana"/>
                <w:lang w:val="it-IT"/>
              </w:rPr>
            </w:pPr>
            <w:r w:rsidRPr="002B5B33">
              <w:rPr>
                <w:rFonts w:ascii="Verdana" w:hAnsi="Verdana"/>
                <w:lang w:val="it-IT"/>
              </w:rPr>
              <w:t xml:space="preserve">Il manager varia </w:t>
            </w:r>
            <w:r>
              <w:rPr>
                <w:rFonts w:ascii="Verdana" w:hAnsi="Verdana"/>
                <w:lang w:val="it-IT"/>
              </w:rPr>
              <w:t xml:space="preserve">i parametri che caratterizzano </w:t>
            </w:r>
            <w:r w:rsidRPr="002B5B33">
              <w:rPr>
                <w:rFonts w:ascii="Verdana" w:hAnsi="Verdana"/>
                <w:lang w:val="it-IT"/>
              </w:rPr>
              <w:t>una fascia di autoveicoli</w:t>
            </w:r>
          </w:p>
        </w:tc>
      </w:tr>
      <w:tr w:rsidR="002B5B33" w:rsidRPr="00232DF8" w14:paraId="765F9952" w14:textId="77777777" w:rsidTr="003A1B5C">
        <w:tc>
          <w:tcPr>
            <w:tcW w:w="2248" w:type="dxa"/>
          </w:tcPr>
          <w:p w14:paraId="2D6F3794"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1EB3E4DC"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 e l’attore autenticato e visual</w:t>
            </w:r>
            <w:r>
              <w:rPr>
                <w:rFonts w:ascii="Verdana" w:hAnsi="Verdana"/>
                <w:lang w:val="it-IT"/>
              </w:rPr>
              <w:t>izza la scheda di una fascia</w:t>
            </w:r>
          </w:p>
        </w:tc>
      </w:tr>
      <w:tr w:rsidR="002B5B33" w:rsidRPr="00232DF8" w14:paraId="7FC8CEBF" w14:textId="77777777" w:rsidTr="003A1B5C">
        <w:tc>
          <w:tcPr>
            <w:tcW w:w="2248" w:type="dxa"/>
          </w:tcPr>
          <w:p w14:paraId="4C89D0FB"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5E230021" w14:textId="77777777" w:rsidR="002B5B33" w:rsidRPr="005741C5" w:rsidRDefault="002B5B33" w:rsidP="003A1B5C">
            <w:pPr>
              <w:keepNext/>
              <w:spacing w:before="240" w:line="240" w:lineRule="auto"/>
              <w:jc w:val="left"/>
              <w:rPr>
                <w:rFonts w:ascii="Verdana" w:hAnsi="Verdana"/>
                <w:lang w:val="it-IT"/>
              </w:rPr>
            </w:pPr>
            <w:r>
              <w:rPr>
                <w:rFonts w:ascii="Verdana" w:hAnsi="Verdana"/>
                <w:lang w:val="it-IT"/>
              </w:rPr>
              <w:t>I dati relative alla fascia</w:t>
            </w:r>
            <w:r w:rsidRPr="005741C5">
              <w:rPr>
                <w:rFonts w:ascii="Verdana" w:hAnsi="Verdana"/>
                <w:lang w:val="it-IT"/>
              </w:rPr>
              <w:t xml:space="preserve"> risultano modificati</w:t>
            </w:r>
          </w:p>
        </w:tc>
      </w:tr>
      <w:tr w:rsidR="002B5B33" w:rsidRPr="00232DF8" w14:paraId="67F94D7D" w14:textId="77777777" w:rsidTr="003A1B5C">
        <w:tc>
          <w:tcPr>
            <w:tcW w:w="2248" w:type="dxa"/>
          </w:tcPr>
          <w:p w14:paraId="55B070A5"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6CDE3C23"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della fascia</w:t>
            </w:r>
          </w:p>
          <w:p w14:paraId="24B5EE85"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2. Il sistema rende i campi della scheda di</w:t>
            </w:r>
            <w:r>
              <w:rPr>
                <w:rFonts w:ascii="Verdana" w:hAnsi="Verdana"/>
                <w:lang w:val="it-IT"/>
              </w:rPr>
              <w:t xml:space="preserve"> visualizzazione della fascia</w:t>
            </w:r>
            <w:r w:rsidRPr="005741C5">
              <w:rPr>
                <w:rFonts w:ascii="Verdana" w:hAnsi="Verdana"/>
                <w:lang w:val="it-IT"/>
              </w:rPr>
              <w:t xml:space="preserve"> modificabili</w:t>
            </w:r>
          </w:p>
          <w:p w14:paraId="728C3C0E"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della fascia</w:t>
            </w:r>
            <w:r w:rsidRPr="005741C5">
              <w:rPr>
                <w:rFonts w:ascii="Verdana" w:hAnsi="Verdana"/>
                <w:lang w:val="it-IT"/>
              </w:rPr>
              <w:t xml:space="preserve"> e conferma</w:t>
            </w:r>
          </w:p>
          <w:p w14:paraId="08E8D9D4"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2B5B33" w:rsidRPr="00232DF8" w14:paraId="0FCA4491" w14:textId="77777777" w:rsidTr="003A1B5C">
        <w:tc>
          <w:tcPr>
            <w:tcW w:w="2248" w:type="dxa"/>
          </w:tcPr>
          <w:p w14:paraId="621EAC72"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4DCA6ACE" w14:textId="77777777" w:rsidR="002B5B33" w:rsidRDefault="002B5B33" w:rsidP="003A1B5C">
            <w:pPr>
              <w:keepNext/>
              <w:spacing w:before="240" w:line="240" w:lineRule="auto"/>
              <w:jc w:val="left"/>
              <w:rPr>
                <w:rFonts w:ascii="Verdana" w:hAnsi="Verdana"/>
                <w:lang w:val="it-IT"/>
              </w:rPr>
            </w:pPr>
            <w:r>
              <w:rPr>
                <w:rFonts w:ascii="Verdana" w:hAnsi="Verdana"/>
                <w:lang w:val="it-IT"/>
              </w:rPr>
              <w:t>3a. L’attore annulla l’operazione</w:t>
            </w:r>
          </w:p>
          <w:p w14:paraId="69702F0F"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3b. Il caso d’uso termina</w:t>
            </w:r>
          </w:p>
        </w:tc>
      </w:tr>
      <w:tr w:rsidR="002B5B33" w:rsidRPr="00232DF8" w14:paraId="79C5FB32" w14:textId="77777777" w:rsidTr="003A1B5C">
        <w:tc>
          <w:tcPr>
            <w:tcW w:w="2248" w:type="dxa"/>
          </w:tcPr>
          <w:p w14:paraId="5DB53AA7"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0C97F98E" w14:textId="77777777" w:rsidR="002B5B33" w:rsidRDefault="002B5B33" w:rsidP="003A1B5C">
            <w:pPr>
              <w:keepNext/>
              <w:spacing w:before="240" w:line="240" w:lineRule="auto"/>
              <w:jc w:val="left"/>
              <w:rPr>
                <w:rFonts w:ascii="Verdana" w:hAnsi="Verdana"/>
                <w:lang w:val="it-IT"/>
              </w:rPr>
            </w:pPr>
            <w:r>
              <w:rPr>
                <w:rFonts w:ascii="Verdana" w:hAnsi="Verdana"/>
                <w:lang w:val="it-IT"/>
              </w:rPr>
              <w:t>3a. L’attore inserisce dati non validi</w:t>
            </w:r>
          </w:p>
          <w:p w14:paraId="3D4D6ABE" w14:textId="77777777" w:rsidR="002B5B33" w:rsidRDefault="002B5B33" w:rsidP="003A1B5C">
            <w:pPr>
              <w:keepNext/>
              <w:spacing w:before="240" w:line="240" w:lineRule="auto"/>
              <w:jc w:val="left"/>
              <w:rPr>
                <w:rFonts w:ascii="Verdana" w:hAnsi="Verdana"/>
                <w:lang w:val="it-IT"/>
              </w:rPr>
            </w:pPr>
            <w:r>
              <w:rPr>
                <w:rFonts w:ascii="Verdana" w:hAnsi="Verdana"/>
                <w:lang w:val="it-IT"/>
              </w:rPr>
              <w:t>3b. Il sistema notifica l’errore</w:t>
            </w:r>
          </w:p>
          <w:p w14:paraId="5E04D0AA" w14:textId="77777777" w:rsidR="002B5B33" w:rsidRDefault="002B5B33" w:rsidP="003A1B5C">
            <w:pPr>
              <w:keepNext/>
              <w:spacing w:before="240" w:line="240" w:lineRule="auto"/>
              <w:jc w:val="left"/>
              <w:rPr>
                <w:rFonts w:ascii="Verdana" w:hAnsi="Verdana"/>
                <w:lang w:val="it-IT"/>
              </w:rPr>
            </w:pPr>
            <w:r>
              <w:rPr>
                <w:rFonts w:ascii="Verdana" w:hAnsi="Verdana"/>
                <w:lang w:val="it-IT"/>
              </w:rPr>
              <w:t>3c. Torna al punto 3</w:t>
            </w:r>
          </w:p>
        </w:tc>
      </w:tr>
      <w:tr w:rsidR="002B5B33" w:rsidRPr="00232DF8" w14:paraId="22DEC555" w14:textId="77777777" w:rsidTr="003A1B5C">
        <w:tc>
          <w:tcPr>
            <w:tcW w:w="2248" w:type="dxa"/>
          </w:tcPr>
          <w:p w14:paraId="3B42AD84"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080780A4"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I dati relativi alla fascia non vengono modificati</w:t>
            </w:r>
          </w:p>
        </w:tc>
      </w:tr>
    </w:tbl>
    <w:p w14:paraId="574518BB"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10D2A962" w14:textId="77777777" w:rsidR="002B5B33" w:rsidRDefault="002B5B3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B5B33" w:rsidRPr="002250E4" w14:paraId="5A9819A4" w14:textId="77777777" w:rsidTr="003A1B5C">
        <w:tc>
          <w:tcPr>
            <w:tcW w:w="9100" w:type="dxa"/>
            <w:gridSpan w:val="2"/>
          </w:tcPr>
          <w:p w14:paraId="7CB8DA35"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Modifica Tariffe</w:t>
            </w:r>
          </w:p>
        </w:tc>
      </w:tr>
      <w:tr w:rsidR="002B5B33" w:rsidRPr="002250E4" w14:paraId="7C3B4A52" w14:textId="77777777" w:rsidTr="003A1B5C">
        <w:tc>
          <w:tcPr>
            <w:tcW w:w="2248" w:type="dxa"/>
          </w:tcPr>
          <w:p w14:paraId="181C821F" w14:textId="77777777" w:rsidR="002B5B33" w:rsidRPr="002250E4" w:rsidRDefault="002B5B3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18B89510" w14:textId="77777777" w:rsidR="002B5B33" w:rsidRPr="002250E4" w:rsidRDefault="002B5B33" w:rsidP="003A1B5C">
            <w:pPr>
              <w:keepNext/>
              <w:spacing w:before="240" w:line="240" w:lineRule="auto"/>
              <w:jc w:val="left"/>
              <w:rPr>
                <w:rFonts w:ascii="Verdana" w:hAnsi="Verdana"/>
              </w:rPr>
            </w:pPr>
            <w:r>
              <w:rPr>
                <w:rFonts w:ascii="Verdana" w:hAnsi="Verdana"/>
              </w:rPr>
              <w:t>UC29</w:t>
            </w:r>
          </w:p>
        </w:tc>
      </w:tr>
      <w:tr w:rsidR="002B5B33" w:rsidRPr="002250E4" w14:paraId="4DA83A70" w14:textId="77777777" w:rsidTr="003A1B5C">
        <w:tc>
          <w:tcPr>
            <w:tcW w:w="2248" w:type="dxa"/>
          </w:tcPr>
          <w:p w14:paraId="099F1EE2"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38707794" w14:textId="77777777" w:rsidR="002B5B33" w:rsidRPr="002250E4" w:rsidRDefault="002B5B33" w:rsidP="003A1B5C">
            <w:pPr>
              <w:keepNext/>
              <w:spacing w:before="240" w:line="240" w:lineRule="auto"/>
              <w:jc w:val="left"/>
              <w:rPr>
                <w:rFonts w:ascii="Verdana" w:hAnsi="Verdana"/>
              </w:rPr>
            </w:pPr>
            <w:r w:rsidRPr="002250E4">
              <w:rPr>
                <w:rFonts w:ascii="Verdana" w:hAnsi="Verdana"/>
              </w:rPr>
              <w:t>Manager</w:t>
            </w:r>
          </w:p>
        </w:tc>
      </w:tr>
      <w:tr w:rsidR="002B5B33" w:rsidRPr="00232DF8" w14:paraId="10C27A87" w14:textId="77777777" w:rsidTr="003A1B5C">
        <w:tc>
          <w:tcPr>
            <w:tcW w:w="2248" w:type="dxa"/>
          </w:tcPr>
          <w:p w14:paraId="49D6B414"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CC7317E" w14:textId="77777777" w:rsidR="002B5B33" w:rsidRPr="005741C5" w:rsidRDefault="002B5B33" w:rsidP="002B5B33">
            <w:pPr>
              <w:keepNext/>
              <w:spacing w:before="240" w:line="240" w:lineRule="auto"/>
              <w:jc w:val="left"/>
              <w:rPr>
                <w:rFonts w:ascii="Verdana" w:hAnsi="Verdana"/>
                <w:lang w:val="it-IT"/>
              </w:rPr>
            </w:pPr>
            <w:r w:rsidRPr="002B5B33">
              <w:rPr>
                <w:rFonts w:ascii="Verdana" w:hAnsi="Verdana"/>
                <w:lang w:val="it-IT"/>
              </w:rPr>
              <w:t>Il manager mod</w:t>
            </w:r>
            <w:r>
              <w:rPr>
                <w:rFonts w:ascii="Verdana" w:hAnsi="Verdana"/>
                <w:lang w:val="it-IT"/>
              </w:rPr>
              <w:t xml:space="preserve">ifica le tariffe riguardanti il </w:t>
            </w:r>
            <w:r w:rsidRPr="002B5B33">
              <w:rPr>
                <w:rFonts w:ascii="Verdana" w:hAnsi="Verdana"/>
                <w:lang w:val="it-IT"/>
              </w:rPr>
              <w:t>noleggio</w:t>
            </w:r>
          </w:p>
        </w:tc>
      </w:tr>
      <w:tr w:rsidR="002B5B33" w:rsidRPr="00232DF8" w14:paraId="2E10A88C" w14:textId="77777777" w:rsidTr="003A1B5C">
        <w:tc>
          <w:tcPr>
            <w:tcW w:w="2248" w:type="dxa"/>
          </w:tcPr>
          <w:p w14:paraId="0FE35906"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1FDAF5B3"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 e l’attore autenticato e visual</w:t>
            </w:r>
            <w:r>
              <w:rPr>
                <w:rFonts w:ascii="Verdana" w:hAnsi="Verdana"/>
                <w:lang w:val="it-IT"/>
              </w:rPr>
              <w:t>izza la scheda di una tariffa</w:t>
            </w:r>
          </w:p>
        </w:tc>
      </w:tr>
      <w:tr w:rsidR="002B5B33" w:rsidRPr="00232DF8" w14:paraId="1025D28B" w14:textId="77777777" w:rsidTr="003A1B5C">
        <w:tc>
          <w:tcPr>
            <w:tcW w:w="2248" w:type="dxa"/>
          </w:tcPr>
          <w:p w14:paraId="501ED880"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4A6497F1" w14:textId="77777777" w:rsidR="002B5B33" w:rsidRPr="005741C5" w:rsidRDefault="002B5B33" w:rsidP="003A1B5C">
            <w:pPr>
              <w:keepNext/>
              <w:spacing w:before="240" w:line="240" w:lineRule="auto"/>
              <w:jc w:val="left"/>
              <w:rPr>
                <w:rFonts w:ascii="Verdana" w:hAnsi="Verdana"/>
                <w:lang w:val="it-IT"/>
              </w:rPr>
            </w:pPr>
            <w:r>
              <w:rPr>
                <w:rFonts w:ascii="Verdana" w:hAnsi="Verdana"/>
                <w:lang w:val="it-IT"/>
              </w:rPr>
              <w:t>I dati relative alle tariffe</w:t>
            </w:r>
            <w:r w:rsidRPr="005741C5">
              <w:rPr>
                <w:rFonts w:ascii="Verdana" w:hAnsi="Verdana"/>
                <w:lang w:val="it-IT"/>
              </w:rPr>
              <w:t xml:space="preserve"> risultano modificati</w:t>
            </w:r>
          </w:p>
        </w:tc>
      </w:tr>
      <w:tr w:rsidR="002B5B33" w:rsidRPr="00232DF8" w14:paraId="6E935451" w14:textId="77777777" w:rsidTr="003A1B5C">
        <w:tc>
          <w:tcPr>
            <w:tcW w:w="2248" w:type="dxa"/>
          </w:tcPr>
          <w:p w14:paraId="160AD7BF"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3903652C"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delle tariffe</w:t>
            </w:r>
          </w:p>
          <w:p w14:paraId="524D17F5"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2. Il sistema rende i campi della scheda di </w:t>
            </w:r>
            <w:r>
              <w:rPr>
                <w:rFonts w:ascii="Verdana" w:hAnsi="Verdana"/>
                <w:lang w:val="it-IT"/>
              </w:rPr>
              <w:t>visualizzazione delle tariffe</w:t>
            </w:r>
            <w:r w:rsidRPr="005741C5">
              <w:rPr>
                <w:rFonts w:ascii="Verdana" w:hAnsi="Verdana"/>
                <w:lang w:val="it-IT"/>
              </w:rPr>
              <w:t xml:space="preserve"> modificabili</w:t>
            </w:r>
          </w:p>
          <w:p w14:paraId="729CFD13"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delle tariffe</w:t>
            </w:r>
            <w:r w:rsidRPr="005741C5">
              <w:rPr>
                <w:rFonts w:ascii="Verdana" w:hAnsi="Verdana"/>
                <w:lang w:val="it-IT"/>
              </w:rPr>
              <w:t xml:space="preserve"> e conferma</w:t>
            </w:r>
          </w:p>
          <w:p w14:paraId="0BA5B166"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2B5B33" w:rsidRPr="00232DF8" w14:paraId="752F07CB" w14:textId="77777777" w:rsidTr="003A1B5C">
        <w:tc>
          <w:tcPr>
            <w:tcW w:w="2248" w:type="dxa"/>
          </w:tcPr>
          <w:p w14:paraId="2516A575"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70D6410F" w14:textId="77777777" w:rsidR="002B5B33" w:rsidRDefault="002B5B33" w:rsidP="003A1B5C">
            <w:pPr>
              <w:keepNext/>
              <w:spacing w:before="240" w:line="240" w:lineRule="auto"/>
              <w:jc w:val="left"/>
              <w:rPr>
                <w:rFonts w:ascii="Verdana" w:hAnsi="Verdana"/>
                <w:lang w:val="it-IT"/>
              </w:rPr>
            </w:pPr>
            <w:r>
              <w:rPr>
                <w:rFonts w:ascii="Verdana" w:hAnsi="Verdana"/>
                <w:lang w:val="it-IT"/>
              </w:rPr>
              <w:t>3a. L’attore annulla l’operazione</w:t>
            </w:r>
          </w:p>
          <w:p w14:paraId="668AC832"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3b. Il caso d’uso termina</w:t>
            </w:r>
          </w:p>
        </w:tc>
      </w:tr>
      <w:tr w:rsidR="002B5B33" w:rsidRPr="00232DF8" w14:paraId="0FB1809C" w14:textId="77777777" w:rsidTr="003A1B5C">
        <w:tc>
          <w:tcPr>
            <w:tcW w:w="2248" w:type="dxa"/>
          </w:tcPr>
          <w:p w14:paraId="284AEA96"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5D164F70" w14:textId="77777777" w:rsidR="002B5B33" w:rsidRDefault="002B5B33" w:rsidP="003A1B5C">
            <w:pPr>
              <w:keepNext/>
              <w:spacing w:before="240" w:line="240" w:lineRule="auto"/>
              <w:jc w:val="left"/>
              <w:rPr>
                <w:rFonts w:ascii="Verdana" w:hAnsi="Verdana"/>
                <w:lang w:val="it-IT"/>
              </w:rPr>
            </w:pPr>
            <w:r>
              <w:rPr>
                <w:rFonts w:ascii="Verdana" w:hAnsi="Verdana"/>
                <w:lang w:val="it-IT"/>
              </w:rPr>
              <w:t>3a. L’attore inserisce dati non validi</w:t>
            </w:r>
          </w:p>
          <w:p w14:paraId="3BF25873" w14:textId="77777777" w:rsidR="002B5B33" w:rsidRDefault="002B5B33" w:rsidP="003A1B5C">
            <w:pPr>
              <w:keepNext/>
              <w:spacing w:before="240" w:line="240" w:lineRule="auto"/>
              <w:jc w:val="left"/>
              <w:rPr>
                <w:rFonts w:ascii="Verdana" w:hAnsi="Verdana"/>
                <w:lang w:val="it-IT"/>
              </w:rPr>
            </w:pPr>
            <w:r>
              <w:rPr>
                <w:rFonts w:ascii="Verdana" w:hAnsi="Verdana"/>
                <w:lang w:val="it-IT"/>
              </w:rPr>
              <w:t>3b. Il sistema notifica l’errore</w:t>
            </w:r>
          </w:p>
          <w:p w14:paraId="5B3808AB" w14:textId="77777777" w:rsidR="002B5B33" w:rsidRDefault="002B5B33" w:rsidP="003A1B5C">
            <w:pPr>
              <w:keepNext/>
              <w:spacing w:before="240" w:line="240" w:lineRule="auto"/>
              <w:jc w:val="left"/>
              <w:rPr>
                <w:rFonts w:ascii="Verdana" w:hAnsi="Verdana"/>
                <w:lang w:val="it-IT"/>
              </w:rPr>
            </w:pPr>
            <w:r>
              <w:rPr>
                <w:rFonts w:ascii="Verdana" w:hAnsi="Verdana"/>
                <w:lang w:val="it-IT"/>
              </w:rPr>
              <w:t>3c. Torna al punto 3</w:t>
            </w:r>
          </w:p>
        </w:tc>
      </w:tr>
      <w:tr w:rsidR="002B5B33" w:rsidRPr="00232DF8" w14:paraId="43DA7856" w14:textId="77777777" w:rsidTr="003A1B5C">
        <w:tc>
          <w:tcPr>
            <w:tcW w:w="2248" w:type="dxa"/>
          </w:tcPr>
          <w:p w14:paraId="279F9726" w14:textId="77777777" w:rsidR="002B5B33" w:rsidRPr="002250E4"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3076424E" w14:textId="77777777" w:rsidR="002B5B33" w:rsidRPr="002250E4" w:rsidRDefault="002B5B33" w:rsidP="003A1B5C">
            <w:pPr>
              <w:keepNext/>
              <w:spacing w:before="240" w:line="240" w:lineRule="auto"/>
              <w:jc w:val="left"/>
              <w:rPr>
                <w:rFonts w:ascii="Verdana" w:hAnsi="Verdana"/>
                <w:lang w:val="it-IT"/>
              </w:rPr>
            </w:pPr>
            <w:r>
              <w:rPr>
                <w:rFonts w:ascii="Verdana" w:hAnsi="Verdana"/>
                <w:lang w:val="it-IT"/>
              </w:rPr>
              <w:t>I dati relativi alle tariffe non vengono modificati</w:t>
            </w:r>
          </w:p>
        </w:tc>
      </w:tr>
    </w:tbl>
    <w:p w14:paraId="2F475874"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5F19327B" w14:textId="77777777" w:rsidR="002B5B33" w:rsidRDefault="002B5B33"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2B5B33" w:rsidRPr="004336D9" w14:paraId="2DC36623" w14:textId="77777777" w:rsidTr="003A1B5C">
        <w:tc>
          <w:tcPr>
            <w:tcW w:w="9100" w:type="dxa"/>
            <w:gridSpan w:val="2"/>
          </w:tcPr>
          <w:p w14:paraId="64B27871" w14:textId="17EB7BA8" w:rsidR="002B5B33" w:rsidRPr="004336D9" w:rsidRDefault="000120B1"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 xml:space="preserve">Elenca </w:t>
            </w:r>
            <w:r w:rsidR="002B5B33">
              <w:rPr>
                <w:rFonts w:ascii="Verdana" w:eastAsia="Verdana" w:hAnsi="Verdana" w:cs="Verdana"/>
                <w:b/>
                <w:smallCaps/>
                <w:sz w:val="22"/>
                <w:szCs w:val="18"/>
              </w:rPr>
              <w:t>Optional</w:t>
            </w:r>
          </w:p>
        </w:tc>
      </w:tr>
      <w:tr w:rsidR="002B5B33" w:rsidRPr="0075646D" w14:paraId="517A2E3F" w14:textId="77777777" w:rsidTr="003A1B5C">
        <w:tc>
          <w:tcPr>
            <w:tcW w:w="2248" w:type="dxa"/>
          </w:tcPr>
          <w:p w14:paraId="3C321373" w14:textId="77777777" w:rsidR="002B5B33" w:rsidRPr="000E3107" w:rsidRDefault="002B5B33" w:rsidP="003A1B5C">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6820E83C" w14:textId="754C04AC" w:rsidR="002B5B33" w:rsidRPr="0075646D" w:rsidRDefault="000120B1" w:rsidP="003A1B5C">
            <w:pPr>
              <w:keepNext/>
              <w:spacing w:before="240" w:line="240" w:lineRule="auto"/>
              <w:jc w:val="left"/>
              <w:rPr>
                <w:rFonts w:ascii="Verdana" w:hAnsi="Verdana"/>
              </w:rPr>
            </w:pPr>
            <w:r>
              <w:rPr>
                <w:rFonts w:ascii="Verdana" w:hAnsi="Verdana"/>
              </w:rPr>
              <w:t>UC40</w:t>
            </w:r>
          </w:p>
        </w:tc>
      </w:tr>
      <w:tr w:rsidR="002B5B33" w:rsidRPr="0075646D" w14:paraId="10C14954" w14:textId="77777777" w:rsidTr="003A1B5C">
        <w:tc>
          <w:tcPr>
            <w:tcW w:w="2248" w:type="dxa"/>
          </w:tcPr>
          <w:p w14:paraId="574D08AB"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41526389" w14:textId="14ED4274" w:rsidR="002B5B33" w:rsidRPr="0075646D" w:rsidRDefault="00A02F51" w:rsidP="00A02F51">
            <w:pPr>
              <w:keepNext/>
              <w:spacing w:before="240" w:line="240" w:lineRule="auto"/>
              <w:jc w:val="left"/>
              <w:rPr>
                <w:rFonts w:ascii="Verdana" w:hAnsi="Verdana"/>
              </w:rPr>
            </w:pPr>
            <w:r>
              <w:rPr>
                <w:rFonts w:ascii="Verdana" w:hAnsi="Verdana"/>
              </w:rPr>
              <w:t>Manager</w:t>
            </w:r>
            <w:r w:rsidR="00634D8A">
              <w:rPr>
                <w:rFonts w:ascii="Verdana" w:hAnsi="Verdana"/>
              </w:rPr>
              <w:t>, impiegato</w:t>
            </w:r>
          </w:p>
        </w:tc>
      </w:tr>
      <w:tr w:rsidR="002B5B33" w:rsidRPr="00232DF8" w14:paraId="6EF1ED48" w14:textId="77777777" w:rsidTr="003A1B5C">
        <w:tc>
          <w:tcPr>
            <w:tcW w:w="2248" w:type="dxa"/>
          </w:tcPr>
          <w:p w14:paraId="6226C4B9"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0455E9AB" w14:textId="18937837" w:rsidR="002B5B33" w:rsidRPr="005741C5" w:rsidRDefault="000120B1" w:rsidP="002B5B33">
            <w:pPr>
              <w:keepNext/>
              <w:spacing w:before="240" w:line="240" w:lineRule="auto"/>
              <w:jc w:val="left"/>
              <w:rPr>
                <w:rFonts w:ascii="Verdana" w:hAnsi="Verdana"/>
                <w:lang w:val="it-IT"/>
              </w:rPr>
            </w:pPr>
            <w:r w:rsidRPr="000120B1">
              <w:rPr>
                <w:rFonts w:ascii="Verdana" w:hAnsi="Verdana"/>
                <w:lang w:val="it-IT"/>
              </w:rPr>
              <w:t>L’attore visualizza l’elenco degli optional</w:t>
            </w:r>
          </w:p>
        </w:tc>
      </w:tr>
      <w:tr w:rsidR="002B5B33" w:rsidRPr="00232DF8" w14:paraId="2B392FD8" w14:textId="77777777" w:rsidTr="003A1B5C">
        <w:tc>
          <w:tcPr>
            <w:tcW w:w="2248" w:type="dxa"/>
          </w:tcPr>
          <w:p w14:paraId="5228CAC8"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01F83C97"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2B5B33" w:rsidRPr="00232DF8" w14:paraId="1FC39788" w14:textId="77777777" w:rsidTr="003A1B5C">
        <w:tc>
          <w:tcPr>
            <w:tcW w:w="2248" w:type="dxa"/>
          </w:tcPr>
          <w:p w14:paraId="4BED33C8"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65E866FB" w14:textId="77777777" w:rsidR="002B5B33" w:rsidRPr="005741C5" w:rsidRDefault="002B5B33" w:rsidP="003A1B5C">
            <w:pPr>
              <w:keepNext/>
              <w:spacing w:before="240" w:line="240" w:lineRule="auto"/>
              <w:jc w:val="left"/>
              <w:rPr>
                <w:rFonts w:ascii="Verdana" w:hAnsi="Verdana"/>
                <w:lang w:val="it-IT"/>
              </w:rPr>
            </w:pPr>
            <w:r w:rsidRPr="005741C5">
              <w:rPr>
                <w:rFonts w:ascii="Verdana" w:hAnsi="Verdana"/>
                <w:lang w:val="it-IT"/>
              </w:rPr>
              <w:t xml:space="preserve"> Il sistema visua</w:t>
            </w:r>
            <w:r>
              <w:rPr>
                <w:rFonts w:ascii="Verdana" w:hAnsi="Verdana"/>
                <w:lang w:val="it-IT"/>
              </w:rPr>
              <w:t>lizza l’elenco degli optional</w:t>
            </w:r>
          </w:p>
        </w:tc>
      </w:tr>
      <w:tr w:rsidR="002B5B33" w:rsidRPr="00232DF8" w14:paraId="52691EBD" w14:textId="77777777" w:rsidTr="003A1B5C">
        <w:tc>
          <w:tcPr>
            <w:tcW w:w="2248" w:type="dxa"/>
          </w:tcPr>
          <w:p w14:paraId="2D9908E9"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1C20D6AB" w14:textId="34940587" w:rsidR="00A02F51" w:rsidRDefault="00A02F51" w:rsidP="00A02F51">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sidR="00D27117">
              <w:rPr>
                <w:rFonts w:ascii="Verdana" w:hAnsi="Verdana"/>
                <w:lang w:val="it-IT"/>
              </w:rPr>
              <w:t>ostra l’elenco degli optional</w:t>
            </w:r>
          </w:p>
          <w:p w14:paraId="32D81DBD" w14:textId="474501A5" w:rsidR="00A02F51" w:rsidRDefault="00A02F51" w:rsidP="00A02F51">
            <w:pPr>
              <w:keepNext/>
              <w:spacing w:before="240" w:after="0" w:line="240" w:lineRule="auto"/>
              <w:jc w:val="left"/>
              <w:rPr>
                <w:rFonts w:ascii="Verdana" w:hAnsi="Verdana"/>
                <w:lang w:val="it-IT"/>
              </w:rPr>
            </w:pPr>
            <w:r>
              <w:rPr>
                <w:rFonts w:ascii="Verdana" w:hAnsi="Verdana"/>
                <w:lang w:val="it-IT"/>
              </w:rPr>
              <w:t>2. Se l’attore</w:t>
            </w:r>
            <w:r w:rsidR="00634D8A">
              <w:rPr>
                <w:rFonts w:ascii="Verdana" w:hAnsi="Verdana"/>
                <w:lang w:val="it-IT"/>
              </w:rPr>
              <w:t xml:space="preserve"> è un manager e</w:t>
            </w:r>
            <w:r>
              <w:rPr>
                <w:rFonts w:ascii="Verdana" w:hAnsi="Verdana"/>
                <w:lang w:val="it-IT"/>
              </w:rPr>
              <w:t xml:space="preserve"> seleziona l’opzione “Aggiungi”</w:t>
            </w:r>
          </w:p>
          <w:p w14:paraId="27F9974E" w14:textId="1CB4E52B" w:rsidR="00A02F51" w:rsidRDefault="00A02F51" w:rsidP="00A02F51">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optional</w:t>
            </w:r>
            <w:r w:rsidRPr="005741C5">
              <w:rPr>
                <w:rFonts w:ascii="Verdana" w:hAnsi="Verdana"/>
                <w:i/>
                <w:lang w:val="it-IT"/>
              </w:rPr>
              <w:t>)</w:t>
            </w:r>
          </w:p>
          <w:p w14:paraId="2D2E554B" w14:textId="16D40808" w:rsidR="00A02F51" w:rsidRDefault="00A02F51" w:rsidP="00A02F51">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w:t>
            </w:r>
            <w:r w:rsidR="00634D8A">
              <w:rPr>
                <w:rFonts w:ascii="Verdana" w:hAnsi="Verdana"/>
                <w:lang w:val="it-IT"/>
              </w:rPr>
              <w:t xml:space="preserve"> è un manager e</w:t>
            </w:r>
            <w:r w:rsidRPr="005741C5">
              <w:rPr>
                <w:rFonts w:ascii="Verdana" w:hAnsi="Verdana"/>
                <w:lang w:val="it-IT"/>
              </w:rPr>
              <w:t xml:space="preserv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optional</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optional</w:t>
            </w:r>
            <w:r w:rsidRPr="005741C5">
              <w:rPr>
                <w:rFonts w:ascii="Verdana" w:hAnsi="Verdana"/>
                <w:i/>
                <w:lang w:val="it-IT"/>
              </w:rPr>
              <w:t>)</w:t>
            </w:r>
          </w:p>
          <w:p w14:paraId="658ADC6F" w14:textId="54300FBC" w:rsidR="00A02F51" w:rsidRDefault="00A02F51" w:rsidP="00A02F51">
            <w:pPr>
              <w:keepNext/>
              <w:spacing w:before="240" w:after="0" w:line="240" w:lineRule="auto"/>
              <w:jc w:val="left"/>
              <w:rPr>
                <w:rFonts w:ascii="Verdana" w:hAnsi="Verdana"/>
                <w:lang w:val="it-IT"/>
              </w:rPr>
            </w:pPr>
            <w:r>
              <w:rPr>
                <w:rFonts w:ascii="Verdana" w:hAnsi="Verdana"/>
                <w:lang w:val="it-IT"/>
              </w:rPr>
              <w:t>4. Se l’attore</w:t>
            </w:r>
            <w:r w:rsidR="00634D8A">
              <w:rPr>
                <w:rFonts w:ascii="Verdana" w:hAnsi="Verdana"/>
                <w:lang w:val="it-IT"/>
              </w:rPr>
              <w:t xml:space="preserve"> è un manager e</w:t>
            </w:r>
            <w:r>
              <w:rPr>
                <w:rFonts w:ascii="Verdana" w:hAnsi="Verdana"/>
                <w:lang w:val="it-IT"/>
              </w:rPr>
              <w:t xml:space="preserve"> seleziona l’opzione “Modifica”</w:t>
            </w:r>
          </w:p>
          <w:p w14:paraId="1B378563" w14:textId="19ABDD2E" w:rsidR="00A02F51" w:rsidRDefault="00A02F51" w:rsidP="00A02F51">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optional</w:t>
            </w:r>
            <w:r w:rsidRPr="005741C5">
              <w:rPr>
                <w:rFonts w:ascii="Verdana" w:hAnsi="Verdana"/>
                <w:i/>
                <w:lang w:val="it-IT"/>
              </w:rPr>
              <w:t>)</w:t>
            </w:r>
          </w:p>
          <w:p w14:paraId="4F7EE6CD" w14:textId="72D3DE3E" w:rsidR="002B5B33" w:rsidRPr="005741C5" w:rsidRDefault="00A02F51" w:rsidP="00A02F51">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w:t>
            </w:r>
            <w:r w:rsidR="00634D8A">
              <w:rPr>
                <w:rFonts w:ascii="Verdana" w:hAnsi="Verdana"/>
                <w:lang w:val="it-IT"/>
              </w:rPr>
              <w:t xml:space="preserve"> è un manager e</w:t>
            </w:r>
            <w:r w:rsidRPr="005741C5">
              <w:rPr>
                <w:rFonts w:ascii="Verdana" w:hAnsi="Verdana"/>
                <w:lang w:val="it-IT"/>
              </w:rPr>
              <w:t xml:space="preserv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optional</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optional</w:t>
            </w:r>
            <w:r w:rsidRPr="005741C5">
              <w:rPr>
                <w:rFonts w:ascii="Verdana" w:hAnsi="Verdana"/>
                <w:i/>
                <w:lang w:val="it-IT"/>
              </w:rPr>
              <w:t>)</w:t>
            </w:r>
          </w:p>
        </w:tc>
      </w:tr>
      <w:tr w:rsidR="002B5B33" w:rsidRPr="00232DF8" w14:paraId="5AF63543" w14:textId="77777777" w:rsidTr="003A1B5C">
        <w:tc>
          <w:tcPr>
            <w:tcW w:w="2248" w:type="dxa"/>
          </w:tcPr>
          <w:p w14:paraId="25CD1174" w14:textId="585D08F2" w:rsidR="002B5B33" w:rsidRPr="002A33A9" w:rsidRDefault="002B5B33" w:rsidP="003A1B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B57797">
              <w:rPr>
                <w:rFonts w:ascii="Verdana" w:eastAsia="Verdana" w:hAnsi="Verdana" w:cs="Verdana"/>
                <w:b/>
                <w:smallCaps/>
                <w:sz w:val="22"/>
                <w:szCs w:val="18"/>
                <w:lang w:val="it-IT"/>
              </w:rPr>
              <w:t>1:</w:t>
            </w:r>
            <w:r w:rsidR="00B57797">
              <w:rPr>
                <w:rFonts w:ascii="Verdana" w:eastAsia="Verdana" w:hAnsi="Verdana" w:cs="Verdana"/>
                <w:b/>
                <w:smallCaps/>
                <w:sz w:val="22"/>
                <w:szCs w:val="18"/>
                <w:lang w:val="it-IT"/>
              </w:rPr>
              <w:br/>
              <w:t>nessun optional</w:t>
            </w:r>
          </w:p>
        </w:tc>
        <w:tc>
          <w:tcPr>
            <w:tcW w:w="6852" w:type="dxa"/>
          </w:tcPr>
          <w:p w14:paraId="47234BFB" w14:textId="77777777" w:rsidR="002B5B33" w:rsidRDefault="002B5B33" w:rsidP="003A1B5C">
            <w:pPr>
              <w:keepNext/>
              <w:spacing w:before="240" w:line="240" w:lineRule="auto"/>
              <w:jc w:val="left"/>
              <w:rPr>
                <w:rFonts w:ascii="Verdana" w:hAnsi="Verdana"/>
                <w:lang w:val="it-IT"/>
              </w:rPr>
            </w:pPr>
            <w:r>
              <w:rPr>
                <w:rFonts w:ascii="Verdana" w:hAnsi="Verdana"/>
                <w:lang w:val="it-IT"/>
              </w:rPr>
              <w:t xml:space="preserve">1a. Se l’agenzia </w:t>
            </w:r>
            <w:r w:rsidR="00213200">
              <w:rPr>
                <w:rFonts w:ascii="Verdana" w:hAnsi="Verdana"/>
                <w:lang w:val="it-IT"/>
              </w:rPr>
              <w:t>non contiene optional</w:t>
            </w:r>
            <w:r>
              <w:rPr>
                <w:rFonts w:ascii="Verdana" w:hAnsi="Verdana"/>
                <w:lang w:val="it-IT"/>
              </w:rPr>
              <w:t>, il sistema notifica l’errore</w:t>
            </w:r>
          </w:p>
          <w:p w14:paraId="3026C8E8" w14:textId="77777777" w:rsidR="002B5B33" w:rsidRPr="0075646D" w:rsidRDefault="002B5B33" w:rsidP="003A1B5C">
            <w:pPr>
              <w:keepNext/>
              <w:spacing w:before="240" w:line="240" w:lineRule="auto"/>
              <w:jc w:val="left"/>
              <w:rPr>
                <w:rFonts w:ascii="Verdana" w:hAnsi="Verdana"/>
                <w:lang w:val="it-IT"/>
              </w:rPr>
            </w:pPr>
            <w:r>
              <w:rPr>
                <w:rFonts w:ascii="Verdana" w:hAnsi="Verdana"/>
                <w:lang w:val="it-IT"/>
              </w:rPr>
              <w:t>1b. Il caso d’uso termina</w:t>
            </w:r>
          </w:p>
        </w:tc>
      </w:tr>
      <w:tr w:rsidR="002B5B33" w:rsidRPr="00232DF8" w14:paraId="5D3F5495" w14:textId="77777777" w:rsidTr="003A1B5C">
        <w:tc>
          <w:tcPr>
            <w:tcW w:w="2248" w:type="dxa"/>
          </w:tcPr>
          <w:p w14:paraId="32662208" w14:textId="77777777" w:rsidR="002B5B33" w:rsidRPr="002A33A9" w:rsidRDefault="002B5B3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852" w:type="dxa"/>
          </w:tcPr>
          <w:p w14:paraId="13346CD1" w14:textId="77777777" w:rsidR="002B5B33" w:rsidRPr="0075646D" w:rsidRDefault="002B5B33" w:rsidP="003A1B5C">
            <w:pPr>
              <w:keepNext/>
              <w:spacing w:before="240" w:line="240" w:lineRule="auto"/>
              <w:jc w:val="left"/>
              <w:rPr>
                <w:rFonts w:ascii="Verdana" w:hAnsi="Verdana"/>
                <w:lang w:val="it-IT"/>
              </w:rPr>
            </w:pPr>
            <w:r>
              <w:rPr>
                <w:rFonts w:ascii="Verdana" w:hAnsi="Verdana"/>
                <w:lang w:val="it-IT"/>
              </w:rPr>
              <w:t>Non viene mos</w:t>
            </w:r>
            <w:r w:rsidR="00213200">
              <w:rPr>
                <w:rFonts w:ascii="Verdana" w:hAnsi="Verdana"/>
                <w:lang w:val="it-IT"/>
              </w:rPr>
              <w:t>trato l’elenco degli optional de</w:t>
            </w:r>
            <w:r>
              <w:rPr>
                <w:rFonts w:ascii="Verdana" w:hAnsi="Verdana"/>
                <w:lang w:val="it-IT"/>
              </w:rPr>
              <w:t xml:space="preserve">ll’agenzia </w:t>
            </w:r>
          </w:p>
        </w:tc>
      </w:tr>
    </w:tbl>
    <w:p w14:paraId="619CBCFB" w14:textId="77777777" w:rsidR="002B5B33" w:rsidRDefault="002B5B33" w:rsidP="007B6CE5">
      <w:pPr>
        <w:keepNext/>
        <w:spacing w:before="360" w:after="120" w:line="240" w:lineRule="auto"/>
        <w:ind w:right="567"/>
        <w:rPr>
          <w:rFonts w:ascii="Verdana" w:hAnsi="Verdana"/>
          <w:b/>
          <w:color w:val="000080"/>
          <w:sz w:val="18"/>
          <w:szCs w:val="18"/>
          <w:lang w:val="it-IT"/>
        </w:rPr>
      </w:pPr>
    </w:p>
    <w:p w14:paraId="467E0C22" w14:textId="1E69ED73"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213200" w:rsidRPr="004336D9" w14:paraId="7844095B" w14:textId="77777777" w:rsidTr="00634D8A">
        <w:tc>
          <w:tcPr>
            <w:tcW w:w="8874" w:type="dxa"/>
            <w:gridSpan w:val="2"/>
          </w:tcPr>
          <w:p w14:paraId="6CA45B00" w14:textId="77777777" w:rsidR="00213200" w:rsidRPr="004336D9" w:rsidRDefault="00213200"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Visualizza Optional</w:t>
            </w:r>
          </w:p>
        </w:tc>
      </w:tr>
      <w:tr w:rsidR="00213200" w:rsidRPr="0075646D" w14:paraId="40470190" w14:textId="77777777" w:rsidTr="00634D8A">
        <w:tc>
          <w:tcPr>
            <w:tcW w:w="2242" w:type="dxa"/>
          </w:tcPr>
          <w:p w14:paraId="6527D9B9" w14:textId="77777777" w:rsidR="00213200" w:rsidRPr="000E3107" w:rsidRDefault="00213200" w:rsidP="003A1B5C">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44D87D2D" w14:textId="3FF28E79" w:rsidR="00213200" w:rsidRPr="0075646D" w:rsidRDefault="00B57797" w:rsidP="003A1B5C">
            <w:pPr>
              <w:keepNext/>
              <w:spacing w:before="240" w:line="240" w:lineRule="auto"/>
              <w:jc w:val="left"/>
              <w:rPr>
                <w:rFonts w:ascii="Verdana" w:hAnsi="Verdana"/>
              </w:rPr>
            </w:pPr>
            <w:r>
              <w:rPr>
                <w:rFonts w:ascii="Verdana" w:hAnsi="Verdana"/>
              </w:rPr>
              <w:t>UC39</w:t>
            </w:r>
          </w:p>
        </w:tc>
      </w:tr>
      <w:tr w:rsidR="00213200" w:rsidRPr="0075646D" w14:paraId="5B8B52B3" w14:textId="77777777" w:rsidTr="00634D8A">
        <w:tc>
          <w:tcPr>
            <w:tcW w:w="2242" w:type="dxa"/>
          </w:tcPr>
          <w:p w14:paraId="7F13BF76"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33A4FD04" w14:textId="68FB77AE" w:rsidR="00213200" w:rsidRPr="0075646D" w:rsidRDefault="00B57797" w:rsidP="003A1B5C">
            <w:pPr>
              <w:keepNext/>
              <w:spacing w:before="240" w:line="240" w:lineRule="auto"/>
              <w:jc w:val="left"/>
              <w:rPr>
                <w:rFonts w:ascii="Verdana" w:hAnsi="Verdana"/>
              </w:rPr>
            </w:pPr>
            <w:r>
              <w:rPr>
                <w:rFonts w:ascii="Verdana" w:hAnsi="Verdana"/>
              </w:rPr>
              <w:t>Manager</w:t>
            </w:r>
          </w:p>
        </w:tc>
      </w:tr>
      <w:tr w:rsidR="00213200" w:rsidRPr="00232DF8" w14:paraId="6FA9871C" w14:textId="77777777" w:rsidTr="00634D8A">
        <w:tc>
          <w:tcPr>
            <w:tcW w:w="2242" w:type="dxa"/>
          </w:tcPr>
          <w:p w14:paraId="0AF08B7A"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492370C1" w14:textId="4BB3A42D" w:rsidR="00213200" w:rsidRPr="005741C5" w:rsidRDefault="00B57797" w:rsidP="003A1B5C">
            <w:pPr>
              <w:keepNext/>
              <w:spacing w:before="240" w:line="240" w:lineRule="auto"/>
              <w:jc w:val="left"/>
              <w:rPr>
                <w:rFonts w:ascii="Verdana" w:hAnsi="Verdana"/>
                <w:lang w:val="it-IT"/>
              </w:rPr>
            </w:pPr>
            <w:r w:rsidRPr="00B57797">
              <w:rPr>
                <w:rFonts w:ascii="Verdana" w:hAnsi="Verdana"/>
                <w:lang w:val="it-IT"/>
              </w:rPr>
              <w:t>L’attore visualizza le informazioni riguardanti un optional</w:t>
            </w:r>
          </w:p>
        </w:tc>
      </w:tr>
      <w:tr w:rsidR="00213200" w:rsidRPr="00232DF8" w14:paraId="0405C7AD" w14:textId="77777777" w:rsidTr="00634D8A">
        <w:tc>
          <w:tcPr>
            <w:tcW w:w="2242" w:type="dxa"/>
          </w:tcPr>
          <w:p w14:paraId="55B125B2"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0800067E" w14:textId="77777777" w:rsidR="00213200" w:rsidRPr="005741C5" w:rsidRDefault="00213200" w:rsidP="003A1B5C">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izzando un elenco di optional</w:t>
            </w:r>
            <w:r w:rsidRPr="005741C5">
              <w:rPr>
                <w:rFonts w:ascii="Verdana" w:hAnsi="Verdana"/>
                <w:lang w:val="it-IT"/>
              </w:rPr>
              <w:t xml:space="preserve"> e ha selezionato l’opzione di visualizzazione </w:t>
            </w:r>
            <w:r>
              <w:rPr>
                <w:rFonts w:ascii="Verdana" w:hAnsi="Verdana"/>
                <w:lang w:val="it-IT"/>
              </w:rPr>
              <w:t>del optional</w:t>
            </w:r>
            <w:r w:rsidRPr="005741C5">
              <w:rPr>
                <w:rFonts w:ascii="Verdana" w:hAnsi="Verdana"/>
                <w:lang w:val="it-IT"/>
              </w:rPr>
              <w:t xml:space="preserve"> selezionato</w:t>
            </w:r>
          </w:p>
        </w:tc>
      </w:tr>
      <w:tr w:rsidR="00213200" w:rsidRPr="00232DF8" w14:paraId="1B2A87D1" w14:textId="77777777" w:rsidTr="00634D8A">
        <w:tc>
          <w:tcPr>
            <w:tcW w:w="2242" w:type="dxa"/>
          </w:tcPr>
          <w:p w14:paraId="6CC9D84A"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167B81AD" w14:textId="77777777" w:rsidR="00213200" w:rsidRPr="005741C5" w:rsidRDefault="00213200" w:rsidP="003A1B5C">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 optional</w:t>
            </w:r>
            <w:r w:rsidRPr="005741C5">
              <w:rPr>
                <w:rFonts w:ascii="Verdana" w:hAnsi="Verdana"/>
                <w:lang w:val="it-IT"/>
              </w:rPr>
              <w:t xml:space="preserve"> selezionata</w:t>
            </w:r>
          </w:p>
        </w:tc>
      </w:tr>
      <w:tr w:rsidR="00213200" w:rsidRPr="00232DF8" w14:paraId="111185C0" w14:textId="77777777" w:rsidTr="00634D8A">
        <w:tc>
          <w:tcPr>
            <w:tcW w:w="2242" w:type="dxa"/>
          </w:tcPr>
          <w:p w14:paraId="49A918B8"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2246CC1F" w14:textId="5A55DAE5" w:rsidR="00213200" w:rsidRPr="00634D8A" w:rsidRDefault="00213200" w:rsidP="003A1B5C">
            <w:pPr>
              <w:keepNext/>
              <w:spacing w:before="240" w:line="240" w:lineRule="auto"/>
              <w:jc w:val="left"/>
              <w:rPr>
                <w:rFonts w:ascii="Verdana" w:hAnsi="Verdana"/>
                <w:lang w:val="it-IT"/>
              </w:rPr>
            </w:pPr>
            <w:r w:rsidRPr="005741C5">
              <w:rPr>
                <w:rFonts w:ascii="Verdana" w:hAnsi="Verdana"/>
                <w:lang w:val="it-IT"/>
              </w:rPr>
              <w:t>1. Il sistema visualizza la schermata</w:t>
            </w:r>
            <w:r>
              <w:rPr>
                <w:rFonts w:ascii="Verdana" w:hAnsi="Verdana"/>
                <w:lang w:val="it-IT"/>
              </w:rPr>
              <w:t xml:space="preserve"> con i dettagli del optional</w:t>
            </w:r>
          </w:p>
        </w:tc>
      </w:tr>
      <w:tr w:rsidR="00213200" w:rsidRPr="00232DF8" w14:paraId="4F2A4952" w14:textId="77777777" w:rsidTr="00634D8A">
        <w:tc>
          <w:tcPr>
            <w:tcW w:w="2242" w:type="dxa"/>
          </w:tcPr>
          <w:p w14:paraId="6844CAF9"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322BA373" w14:textId="77777777" w:rsidR="00213200" w:rsidRPr="0075646D" w:rsidRDefault="00213200" w:rsidP="001A366C">
            <w:pPr>
              <w:keepNext/>
              <w:spacing w:before="240" w:line="240" w:lineRule="auto"/>
              <w:jc w:val="left"/>
              <w:rPr>
                <w:rFonts w:ascii="Verdana" w:hAnsi="Verdana"/>
                <w:lang w:val="it-IT"/>
              </w:rPr>
            </w:pPr>
            <w:r>
              <w:rPr>
                <w:rFonts w:ascii="Verdana" w:hAnsi="Verdana"/>
                <w:lang w:val="it-IT"/>
              </w:rPr>
              <w:t>Il sistema non visualizza la scheda del optional</w:t>
            </w:r>
          </w:p>
        </w:tc>
      </w:tr>
    </w:tbl>
    <w:p w14:paraId="5C3607E2" w14:textId="4906651C" w:rsidR="00634D8A" w:rsidRPr="00032F80" w:rsidRDefault="00634D8A">
      <w:pPr>
        <w:rPr>
          <w:lang w:val="it-IT"/>
        </w:rPr>
      </w:pPr>
    </w:p>
    <w:p w14:paraId="1561C482" w14:textId="0A90A240" w:rsidR="00634D8A" w:rsidRPr="00032F80" w:rsidRDefault="00634D8A">
      <w:pPr>
        <w:rPr>
          <w:lang w:val="it-IT"/>
        </w:rPr>
      </w:pPr>
    </w:p>
    <w:p w14:paraId="69AD2360" w14:textId="7275B0CD" w:rsidR="00634D8A" w:rsidRPr="00032F80" w:rsidRDefault="00634D8A">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34D8A" w:rsidRPr="000120B1" w14:paraId="53D65E84" w14:textId="77777777" w:rsidTr="00634D8A">
        <w:tc>
          <w:tcPr>
            <w:tcW w:w="8874" w:type="dxa"/>
            <w:gridSpan w:val="2"/>
            <w:tcBorders>
              <w:top w:val="single" w:sz="4" w:space="0" w:color="000000"/>
              <w:left w:val="single" w:sz="4" w:space="0" w:color="000000"/>
              <w:bottom w:val="single" w:sz="4" w:space="0" w:color="000000"/>
              <w:right w:val="single" w:sz="4" w:space="0" w:color="000000"/>
            </w:tcBorders>
          </w:tcPr>
          <w:p w14:paraId="3B6604E3" w14:textId="4CA7C107" w:rsidR="00634D8A" w:rsidRPr="00634D8A" w:rsidRDefault="00634D8A" w:rsidP="0091397B">
            <w:pPr>
              <w:keepNext/>
              <w:spacing w:before="240" w:line="240" w:lineRule="auto"/>
              <w:ind w:right="33"/>
              <w:jc w:val="center"/>
              <w:rPr>
                <w:rFonts w:ascii="Verdana" w:eastAsia="Verdana" w:hAnsi="Verdana" w:cs="Verdana"/>
                <w:b/>
                <w:smallCaps/>
                <w:sz w:val="22"/>
                <w:szCs w:val="18"/>
              </w:rPr>
            </w:pPr>
            <w:r w:rsidRPr="00634D8A">
              <w:rPr>
                <w:rFonts w:ascii="Verdana" w:eastAsia="Verdana" w:hAnsi="Verdana" w:cs="Verdana"/>
                <w:b/>
                <w:smallCaps/>
                <w:sz w:val="22"/>
                <w:szCs w:val="18"/>
              </w:rPr>
              <w:lastRenderedPageBreak/>
              <w:t xml:space="preserve">Aggiungi </w:t>
            </w:r>
            <w:r>
              <w:rPr>
                <w:rFonts w:ascii="Verdana" w:eastAsia="Verdana" w:hAnsi="Verdana" w:cs="Verdana"/>
                <w:b/>
                <w:smallCaps/>
                <w:sz w:val="22"/>
                <w:szCs w:val="18"/>
              </w:rPr>
              <w:t>Categoria</w:t>
            </w:r>
          </w:p>
        </w:tc>
      </w:tr>
      <w:tr w:rsidR="00634D8A" w:rsidRPr="002250E4" w14:paraId="018AD82E" w14:textId="77777777" w:rsidTr="0091397B">
        <w:tc>
          <w:tcPr>
            <w:tcW w:w="2242" w:type="dxa"/>
          </w:tcPr>
          <w:p w14:paraId="61F4D6ED" w14:textId="77777777" w:rsidR="00634D8A" w:rsidRPr="000120B1" w:rsidRDefault="00634D8A" w:rsidP="0091397B">
            <w:pPr>
              <w:keepNext/>
              <w:spacing w:before="240" w:line="240" w:lineRule="auto"/>
              <w:ind w:right="33"/>
              <w:jc w:val="center"/>
              <w:rPr>
                <w:rFonts w:ascii="Verdana" w:hAnsi="Verdana"/>
                <w:lang w:val="it-IT"/>
              </w:rPr>
            </w:pPr>
            <w:r w:rsidRPr="000120B1">
              <w:rPr>
                <w:rFonts w:ascii="Verdana" w:eastAsia="Verdana" w:hAnsi="Verdana" w:cs="Verdana"/>
                <w:b/>
                <w:smallCaps/>
                <w:sz w:val="22"/>
                <w:szCs w:val="18"/>
                <w:lang w:val="it-IT"/>
              </w:rPr>
              <w:t>ID</w:t>
            </w:r>
          </w:p>
        </w:tc>
        <w:tc>
          <w:tcPr>
            <w:tcW w:w="6632" w:type="dxa"/>
          </w:tcPr>
          <w:p w14:paraId="08E62E4C" w14:textId="6055D126" w:rsidR="00634D8A" w:rsidRPr="002250E4" w:rsidRDefault="00634D8A" w:rsidP="0091397B">
            <w:pPr>
              <w:keepNext/>
              <w:spacing w:before="240" w:line="240" w:lineRule="auto"/>
              <w:jc w:val="left"/>
              <w:rPr>
                <w:rFonts w:ascii="Verdana" w:hAnsi="Verdana"/>
              </w:rPr>
            </w:pPr>
            <w:r w:rsidRPr="000120B1">
              <w:rPr>
                <w:rFonts w:ascii="Verdana" w:hAnsi="Verdana"/>
                <w:lang w:val="it-IT"/>
              </w:rPr>
              <w:t>U</w:t>
            </w:r>
            <w:r>
              <w:rPr>
                <w:rFonts w:ascii="Verdana" w:hAnsi="Verdana"/>
              </w:rPr>
              <w:t>C46</w:t>
            </w:r>
          </w:p>
        </w:tc>
      </w:tr>
      <w:tr w:rsidR="00634D8A" w:rsidRPr="002250E4" w14:paraId="475CD681" w14:textId="77777777" w:rsidTr="0091397B">
        <w:tc>
          <w:tcPr>
            <w:tcW w:w="2242" w:type="dxa"/>
          </w:tcPr>
          <w:p w14:paraId="46940386"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2" w:type="dxa"/>
          </w:tcPr>
          <w:p w14:paraId="375808F8"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634D8A" w:rsidRPr="00232DF8" w14:paraId="4E0BF547" w14:textId="77777777" w:rsidTr="0091397B">
        <w:tc>
          <w:tcPr>
            <w:tcW w:w="2242" w:type="dxa"/>
          </w:tcPr>
          <w:p w14:paraId="4F9DE67C"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2" w:type="dxa"/>
          </w:tcPr>
          <w:p w14:paraId="779FF1CB" w14:textId="5C1B1666" w:rsidR="00634D8A" w:rsidRPr="005741C5" w:rsidRDefault="00F13E99" w:rsidP="0091397B">
            <w:pPr>
              <w:keepNext/>
              <w:spacing w:before="240" w:line="240" w:lineRule="auto"/>
              <w:jc w:val="left"/>
              <w:rPr>
                <w:rFonts w:ascii="Verdana" w:hAnsi="Verdana"/>
                <w:lang w:val="it-IT"/>
              </w:rPr>
            </w:pPr>
            <w:r w:rsidRPr="00F13E99">
              <w:rPr>
                <w:rFonts w:ascii="Verdana" w:hAnsi="Verdana"/>
                <w:lang w:val="it-IT"/>
              </w:rPr>
              <w:t>L’attore aggiunge una categoria di autoveicolo al sistema</w:t>
            </w:r>
          </w:p>
        </w:tc>
      </w:tr>
      <w:tr w:rsidR="00634D8A" w:rsidRPr="00232DF8" w14:paraId="06216A32" w14:textId="77777777" w:rsidTr="0091397B">
        <w:tc>
          <w:tcPr>
            <w:tcW w:w="2242" w:type="dxa"/>
          </w:tcPr>
          <w:p w14:paraId="3BCD7A70"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2" w:type="dxa"/>
          </w:tcPr>
          <w:p w14:paraId="54DEE5C4"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634D8A" w:rsidRPr="00232DF8" w14:paraId="0156863A" w14:textId="77777777" w:rsidTr="0091397B">
        <w:tc>
          <w:tcPr>
            <w:tcW w:w="2242" w:type="dxa"/>
          </w:tcPr>
          <w:p w14:paraId="4AF3B969"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2" w:type="dxa"/>
          </w:tcPr>
          <w:p w14:paraId="031CC24C" w14:textId="02D3960C" w:rsidR="00634D8A" w:rsidRPr="005741C5" w:rsidRDefault="00634D8A" w:rsidP="0091397B">
            <w:pPr>
              <w:keepNext/>
              <w:spacing w:before="240" w:line="240" w:lineRule="auto"/>
              <w:jc w:val="left"/>
              <w:rPr>
                <w:rFonts w:ascii="Verdana" w:hAnsi="Verdana"/>
                <w:lang w:val="it-IT"/>
              </w:rPr>
            </w:pPr>
            <w:r>
              <w:rPr>
                <w:rFonts w:ascii="Verdana" w:hAnsi="Verdana"/>
                <w:lang w:val="it-IT"/>
              </w:rPr>
              <w:t>La nuova categoria è aggiunta nel sistema.</w:t>
            </w:r>
          </w:p>
        </w:tc>
      </w:tr>
      <w:tr w:rsidR="00634D8A" w:rsidRPr="00232DF8" w14:paraId="661437C1" w14:textId="77777777" w:rsidTr="0091397B">
        <w:tc>
          <w:tcPr>
            <w:tcW w:w="2242" w:type="dxa"/>
          </w:tcPr>
          <w:p w14:paraId="6F67FD6B"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2" w:type="dxa"/>
          </w:tcPr>
          <w:p w14:paraId="0371D201" w14:textId="6FFE5755"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w:t>
            </w:r>
            <w:r>
              <w:rPr>
                <w:rFonts w:ascii="Verdana" w:hAnsi="Verdana"/>
                <w:lang w:val="it-IT"/>
              </w:rPr>
              <w:t>re sceglie “Aggiungi categoria</w:t>
            </w:r>
            <w:r w:rsidRPr="005741C5">
              <w:rPr>
                <w:rFonts w:ascii="Verdana" w:hAnsi="Verdana"/>
                <w:lang w:val="it-IT"/>
              </w:rPr>
              <w:t>”</w:t>
            </w:r>
          </w:p>
          <w:p w14:paraId="40921275" w14:textId="63D78E30"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2. Il sistema mostra la scherma</w:t>
            </w:r>
            <w:r>
              <w:rPr>
                <w:rFonts w:ascii="Verdana" w:hAnsi="Verdana"/>
                <w:lang w:val="it-IT"/>
              </w:rPr>
              <w:t>ta per aggiungere una categoria</w:t>
            </w:r>
          </w:p>
          <w:p w14:paraId="3EDADEC8" w14:textId="69CA5C46"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3. L’attore inserisce </w:t>
            </w:r>
            <w:r>
              <w:rPr>
                <w:rFonts w:ascii="Verdana" w:hAnsi="Verdana"/>
                <w:lang w:val="it-IT"/>
              </w:rPr>
              <w:t>i campi relative alla categoria</w:t>
            </w:r>
            <w:r w:rsidRPr="005741C5">
              <w:rPr>
                <w:rFonts w:ascii="Verdana" w:hAnsi="Verdana"/>
                <w:lang w:val="it-IT"/>
              </w:rPr>
              <w:t xml:space="preserve"> e conferma</w:t>
            </w:r>
          </w:p>
          <w:p w14:paraId="6DA1750C"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634D8A" w:rsidRPr="00232DF8" w14:paraId="1347C0E3" w14:textId="77777777" w:rsidTr="0091397B">
        <w:tc>
          <w:tcPr>
            <w:tcW w:w="2242" w:type="dxa"/>
          </w:tcPr>
          <w:p w14:paraId="30ABE49F"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4D6E64C1"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annulla l’operazione</w:t>
            </w:r>
          </w:p>
          <w:p w14:paraId="1F1C1469"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Il caso d’uso termina</w:t>
            </w:r>
          </w:p>
        </w:tc>
      </w:tr>
      <w:tr w:rsidR="00634D8A" w:rsidRPr="002250E4" w14:paraId="77B7D4D1" w14:textId="77777777" w:rsidTr="0091397B">
        <w:tc>
          <w:tcPr>
            <w:tcW w:w="2242" w:type="dxa"/>
          </w:tcPr>
          <w:p w14:paraId="42BF758B"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632" w:type="dxa"/>
          </w:tcPr>
          <w:p w14:paraId="460D2E5C"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02B86999"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Torna al punto 2</w:t>
            </w:r>
          </w:p>
        </w:tc>
      </w:tr>
      <w:tr w:rsidR="00634D8A" w:rsidRPr="002250E4" w14:paraId="4058FFB6" w14:textId="77777777" w:rsidTr="0091397B">
        <w:tc>
          <w:tcPr>
            <w:tcW w:w="2242" w:type="dxa"/>
          </w:tcPr>
          <w:p w14:paraId="626C45A5" w14:textId="77777777" w:rsidR="00634D8A"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6EB8B51D"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632" w:type="dxa"/>
          </w:tcPr>
          <w:p w14:paraId="3F090223" w14:textId="77777777" w:rsidR="00634D8A" w:rsidRDefault="00634D8A" w:rsidP="0091397B">
            <w:pPr>
              <w:keepNext/>
              <w:spacing w:before="240" w:line="240" w:lineRule="auto"/>
              <w:jc w:val="left"/>
              <w:rPr>
                <w:rFonts w:ascii="Verdana" w:hAnsi="Verdana"/>
                <w:lang w:val="it-IT"/>
              </w:rPr>
            </w:pPr>
            <w:r>
              <w:rPr>
                <w:rFonts w:ascii="Verdana" w:hAnsi="Verdana"/>
                <w:lang w:val="it-IT"/>
              </w:rPr>
              <w:t>3a. Il sistema notifica i campi non validi</w:t>
            </w:r>
          </w:p>
          <w:p w14:paraId="57A3C212" w14:textId="77777777" w:rsidR="00634D8A" w:rsidRPr="002250E4" w:rsidRDefault="00634D8A" w:rsidP="0091397B">
            <w:pPr>
              <w:keepNext/>
              <w:spacing w:before="240" w:line="240" w:lineRule="auto"/>
              <w:jc w:val="left"/>
              <w:rPr>
                <w:rFonts w:ascii="Verdana" w:hAnsi="Verdana"/>
                <w:lang w:val="it-IT"/>
              </w:rPr>
            </w:pPr>
            <w:r>
              <w:rPr>
                <w:rFonts w:ascii="Verdana" w:hAnsi="Verdana"/>
                <w:lang w:val="it-IT"/>
              </w:rPr>
              <w:t>3b. Torna al punto 2</w:t>
            </w:r>
          </w:p>
        </w:tc>
      </w:tr>
      <w:tr w:rsidR="00634D8A" w:rsidRPr="00232DF8" w14:paraId="4D514173" w14:textId="77777777" w:rsidTr="0091397B">
        <w:tc>
          <w:tcPr>
            <w:tcW w:w="2242" w:type="dxa"/>
          </w:tcPr>
          <w:p w14:paraId="3156B46C"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66545BC3" w14:textId="08EA1EF3" w:rsidR="00634D8A" w:rsidRPr="002250E4" w:rsidRDefault="00634D8A" w:rsidP="0091397B">
            <w:pPr>
              <w:keepNext/>
              <w:spacing w:before="240" w:line="240" w:lineRule="auto"/>
              <w:jc w:val="left"/>
              <w:rPr>
                <w:rFonts w:ascii="Verdana" w:hAnsi="Verdana"/>
                <w:lang w:val="it-IT"/>
              </w:rPr>
            </w:pPr>
            <w:r>
              <w:rPr>
                <w:rFonts w:ascii="Verdana" w:hAnsi="Verdana"/>
                <w:lang w:val="it-IT"/>
              </w:rPr>
              <w:t>La categoria non viene aggiunta</w:t>
            </w:r>
            <w:r w:rsidRPr="002250E4">
              <w:rPr>
                <w:rFonts w:ascii="Verdana" w:hAnsi="Verdana"/>
                <w:lang w:val="it-IT"/>
              </w:rPr>
              <w:t xml:space="preserve"> al sistema</w:t>
            </w:r>
          </w:p>
        </w:tc>
      </w:tr>
    </w:tbl>
    <w:p w14:paraId="2BC319D2" w14:textId="35CF859C" w:rsidR="00634D8A" w:rsidRDefault="00634D8A">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34D8A" w:rsidRPr="002250E4" w14:paraId="1B3E72C4" w14:textId="77777777" w:rsidTr="0091397B">
        <w:tc>
          <w:tcPr>
            <w:tcW w:w="9100" w:type="dxa"/>
            <w:gridSpan w:val="2"/>
          </w:tcPr>
          <w:p w14:paraId="078F3059" w14:textId="484E5099" w:rsidR="00634D8A" w:rsidRPr="002250E4" w:rsidRDefault="00634D8A"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Rimuovi Categoria</w:t>
            </w:r>
          </w:p>
        </w:tc>
      </w:tr>
      <w:tr w:rsidR="00634D8A" w:rsidRPr="002250E4" w14:paraId="1126E196" w14:textId="77777777" w:rsidTr="0091397B">
        <w:tc>
          <w:tcPr>
            <w:tcW w:w="2248" w:type="dxa"/>
          </w:tcPr>
          <w:p w14:paraId="45C59807" w14:textId="77777777" w:rsidR="00634D8A" w:rsidRPr="002250E4" w:rsidRDefault="00634D8A" w:rsidP="0091397B">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486621AE" w14:textId="77E5AB19" w:rsidR="00634D8A" w:rsidRPr="002250E4" w:rsidRDefault="00634D8A" w:rsidP="0091397B">
            <w:pPr>
              <w:keepNext/>
              <w:spacing w:before="240" w:line="240" w:lineRule="auto"/>
              <w:jc w:val="left"/>
              <w:rPr>
                <w:rFonts w:ascii="Verdana" w:hAnsi="Verdana"/>
              </w:rPr>
            </w:pPr>
            <w:r>
              <w:rPr>
                <w:rFonts w:ascii="Verdana" w:hAnsi="Verdana"/>
              </w:rPr>
              <w:t>UC47</w:t>
            </w:r>
          </w:p>
        </w:tc>
      </w:tr>
      <w:tr w:rsidR="00634D8A" w:rsidRPr="002250E4" w14:paraId="22D18EF2" w14:textId="77777777" w:rsidTr="0091397B">
        <w:tc>
          <w:tcPr>
            <w:tcW w:w="2248" w:type="dxa"/>
          </w:tcPr>
          <w:p w14:paraId="1BA8F503"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3BCC2C70"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634D8A" w:rsidRPr="00232DF8" w14:paraId="1762A210" w14:textId="77777777" w:rsidTr="0091397B">
        <w:tc>
          <w:tcPr>
            <w:tcW w:w="2248" w:type="dxa"/>
          </w:tcPr>
          <w:p w14:paraId="5C658D9D"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3EF6A69D" w14:textId="676DA078" w:rsidR="00634D8A" w:rsidRPr="005741C5" w:rsidRDefault="00F13E99" w:rsidP="0091397B">
            <w:pPr>
              <w:keepNext/>
              <w:spacing w:before="240" w:line="240" w:lineRule="auto"/>
              <w:jc w:val="left"/>
              <w:rPr>
                <w:rFonts w:ascii="Verdana" w:hAnsi="Verdana"/>
                <w:lang w:val="it-IT"/>
              </w:rPr>
            </w:pPr>
            <w:r w:rsidRPr="00F13E99">
              <w:rPr>
                <w:rFonts w:ascii="Verdana" w:hAnsi="Verdana"/>
                <w:lang w:val="it-IT"/>
              </w:rPr>
              <w:t>L’attore rimuove una categoria di autoveicolo dal sistema</w:t>
            </w:r>
          </w:p>
        </w:tc>
      </w:tr>
      <w:tr w:rsidR="00634D8A" w:rsidRPr="00232DF8" w14:paraId="5260134D" w14:textId="77777777" w:rsidTr="0091397B">
        <w:tc>
          <w:tcPr>
            <w:tcW w:w="2248" w:type="dxa"/>
          </w:tcPr>
          <w:p w14:paraId="3DF00F29"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3D827F72" w14:textId="4311B762"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Il sistema è attivo, l’attore è </w:t>
            </w:r>
            <w:r>
              <w:rPr>
                <w:rFonts w:ascii="Verdana" w:hAnsi="Verdana"/>
                <w:lang w:val="it-IT"/>
              </w:rPr>
              <w:t>autenticato e ha selezionato la scheda della categoria</w:t>
            </w:r>
            <w:r w:rsidRPr="005741C5">
              <w:rPr>
                <w:rFonts w:ascii="Verdana" w:hAnsi="Verdana"/>
                <w:lang w:val="it-IT"/>
              </w:rPr>
              <w:t xml:space="preserve"> da rimuovere</w:t>
            </w:r>
          </w:p>
        </w:tc>
      </w:tr>
      <w:tr w:rsidR="00634D8A" w:rsidRPr="00232DF8" w14:paraId="460FC1B5" w14:textId="77777777" w:rsidTr="0091397B">
        <w:tc>
          <w:tcPr>
            <w:tcW w:w="2248" w:type="dxa"/>
          </w:tcPr>
          <w:p w14:paraId="4AD15779"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5C15A960" w14:textId="4F47826E" w:rsidR="00634D8A" w:rsidRPr="005741C5" w:rsidRDefault="00634D8A" w:rsidP="0091397B">
            <w:pPr>
              <w:keepNext/>
              <w:spacing w:before="240" w:line="240" w:lineRule="auto"/>
              <w:jc w:val="left"/>
              <w:rPr>
                <w:rFonts w:ascii="Verdana" w:hAnsi="Verdana"/>
                <w:lang w:val="it-IT"/>
              </w:rPr>
            </w:pPr>
            <w:r>
              <w:rPr>
                <w:rFonts w:ascii="Verdana" w:hAnsi="Verdana"/>
                <w:lang w:val="it-IT"/>
              </w:rPr>
              <w:t>La categoria</w:t>
            </w:r>
            <w:r w:rsidRPr="005741C5">
              <w:rPr>
                <w:rFonts w:ascii="Verdana" w:hAnsi="Verdana"/>
                <w:lang w:val="it-IT"/>
              </w:rPr>
              <w:t xml:space="preserve"> viene rimosso dal sistema</w:t>
            </w:r>
          </w:p>
        </w:tc>
      </w:tr>
      <w:tr w:rsidR="00634D8A" w:rsidRPr="00232DF8" w14:paraId="5A6E0512" w14:textId="77777777" w:rsidTr="0091397B">
        <w:tc>
          <w:tcPr>
            <w:tcW w:w="2248" w:type="dxa"/>
          </w:tcPr>
          <w:p w14:paraId="658723E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0C7A3FE0" w14:textId="59B86450"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Categoria</w:t>
            </w:r>
            <w:r w:rsidRPr="005741C5">
              <w:rPr>
                <w:rFonts w:ascii="Verdana" w:hAnsi="Verdana"/>
                <w:lang w:val="it-IT"/>
              </w:rPr>
              <w:t>”</w:t>
            </w:r>
          </w:p>
          <w:p w14:paraId="48F122C1"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5CF30A9"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3. L’attore conferma</w:t>
            </w:r>
          </w:p>
          <w:p w14:paraId="588AA879" w14:textId="54AA5989" w:rsidR="00634D8A" w:rsidRPr="005741C5" w:rsidRDefault="00634D8A" w:rsidP="0091397B">
            <w:pPr>
              <w:keepNext/>
              <w:spacing w:before="240" w:line="240" w:lineRule="auto"/>
              <w:jc w:val="left"/>
              <w:rPr>
                <w:rFonts w:ascii="Verdana" w:hAnsi="Verdana"/>
                <w:lang w:val="it-IT"/>
              </w:rPr>
            </w:pPr>
            <w:r>
              <w:rPr>
                <w:rFonts w:ascii="Verdana" w:hAnsi="Verdana"/>
                <w:lang w:val="it-IT"/>
              </w:rPr>
              <w:t>4. Il sistema rimuove la categoria</w:t>
            </w:r>
            <w:r w:rsidRPr="005741C5">
              <w:rPr>
                <w:rFonts w:ascii="Verdana" w:hAnsi="Verdana"/>
                <w:lang w:val="it-IT"/>
              </w:rPr>
              <w:t xml:space="preserve"> e rende persistenti le modifiche</w:t>
            </w:r>
          </w:p>
        </w:tc>
      </w:tr>
      <w:tr w:rsidR="00634D8A" w:rsidRPr="00232DF8" w14:paraId="27DAC985" w14:textId="77777777" w:rsidTr="0091397B">
        <w:tc>
          <w:tcPr>
            <w:tcW w:w="2248" w:type="dxa"/>
          </w:tcPr>
          <w:p w14:paraId="49C55895"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32E42C30"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annulla l’operazione</w:t>
            </w:r>
          </w:p>
          <w:p w14:paraId="76800207"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Il caso d’uso termina</w:t>
            </w:r>
          </w:p>
        </w:tc>
      </w:tr>
      <w:tr w:rsidR="00634D8A" w:rsidRPr="00232DF8" w14:paraId="462CECD5" w14:textId="77777777" w:rsidTr="0091397B">
        <w:tc>
          <w:tcPr>
            <w:tcW w:w="2248" w:type="dxa"/>
          </w:tcPr>
          <w:p w14:paraId="0F71BA47"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1903E9CC" w14:textId="0F2ACFD4" w:rsidR="00634D8A" w:rsidRPr="002250E4" w:rsidRDefault="00634D8A" w:rsidP="0091397B">
            <w:pPr>
              <w:keepNext/>
              <w:spacing w:before="240" w:line="240" w:lineRule="auto"/>
              <w:jc w:val="left"/>
              <w:rPr>
                <w:rFonts w:ascii="Verdana" w:hAnsi="Verdana"/>
                <w:lang w:val="it-IT"/>
              </w:rPr>
            </w:pPr>
            <w:r>
              <w:rPr>
                <w:rFonts w:ascii="Verdana" w:hAnsi="Verdana"/>
                <w:lang w:val="it-IT"/>
              </w:rPr>
              <w:t>La categoria</w:t>
            </w:r>
            <w:r w:rsidRPr="002250E4">
              <w:rPr>
                <w:rFonts w:ascii="Verdana" w:hAnsi="Verdana"/>
                <w:lang w:val="it-IT"/>
              </w:rPr>
              <w:t xml:space="preserve"> è ancora presente nel sistema</w:t>
            </w:r>
          </w:p>
        </w:tc>
      </w:tr>
    </w:tbl>
    <w:p w14:paraId="75457FBF" w14:textId="01E7C1F8" w:rsidR="00634D8A" w:rsidRDefault="00634D8A">
      <w:pPr>
        <w:rPr>
          <w:lang w:val="it-IT"/>
        </w:rPr>
      </w:pPr>
    </w:p>
    <w:p w14:paraId="3309074F" w14:textId="0B34A0B2" w:rsidR="00634D8A" w:rsidRDefault="00634D8A">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634D8A" w:rsidRPr="002250E4" w14:paraId="1D2E9B30" w14:textId="77777777" w:rsidTr="0091397B">
        <w:tc>
          <w:tcPr>
            <w:tcW w:w="9100" w:type="dxa"/>
            <w:gridSpan w:val="2"/>
          </w:tcPr>
          <w:p w14:paraId="704EE185" w14:textId="18C7ED9C" w:rsidR="00634D8A" w:rsidRPr="002250E4" w:rsidRDefault="00634D8A"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Modifica Categoria</w:t>
            </w:r>
          </w:p>
        </w:tc>
      </w:tr>
      <w:tr w:rsidR="00634D8A" w:rsidRPr="002250E4" w14:paraId="17FF9AE3" w14:textId="77777777" w:rsidTr="0091397B">
        <w:tc>
          <w:tcPr>
            <w:tcW w:w="2248" w:type="dxa"/>
          </w:tcPr>
          <w:p w14:paraId="20043B42" w14:textId="77777777" w:rsidR="00634D8A" w:rsidRPr="002250E4" w:rsidRDefault="00634D8A" w:rsidP="0091397B">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5D621D01" w14:textId="37F479AC" w:rsidR="00634D8A" w:rsidRPr="002250E4" w:rsidRDefault="00634D8A" w:rsidP="0091397B">
            <w:pPr>
              <w:keepNext/>
              <w:spacing w:before="240" w:line="240" w:lineRule="auto"/>
              <w:jc w:val="left"/>
              <w:rPr>
                <w:rFonts w:ascii="Verdana" w:hAnsi="Verdana"/>
              </w:rPr>
            </w:pPr>
            <w:r>
              <w:rPr>
                <w:rFonts w:ascii="Verdana" w:hAnsi="Verdana"/>
              </w:rPr>
              <w:t>UC48</w:t>
            </w:r>
          </w:p>
        </w:tc>
      </w:tr>
      <w:tr w:rsidR="00634D8A" w:rsidRPr="002250E4" w14:paraId="01917979" w14:textId="77777777" w:rsidTr="0091397B">
        <w:tc>
          <w:tcPr>
            <w:tcW w:w="2248" w:type="dxa"/>
          </w:tcPr>
          <w:p w14:paraId="43E5C30B"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607848E6"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634D8A" w:rsidRPr="00232DF8" w14:paraId="5266DE3D" w14:textId="77777777" w:rsidTr="0091397B">
        <w:tc>
          <w:tcPr>
            <w:tcW w:w="2248" w:type="dxa"/>
          </w:tcPr>
          <w:p w14:paraId="44EDC93C"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714DD810" w14:textId="317FBB6A" w:rsidR="00634D8A" w:rsidRPr="005741C5" w:rsidRDefault="00F13E99" w:rsidP="0091397B">
            <w:pPr>
              <w:keepNext/>
              <w:spacing w:before="240" w:line="240" w:lineRule="auto"/>
              <w:jc w:val="left"/>
              <w:rPr>
                <w:rFonts w:ascii="Verdana" w:hAnsi="Verdana"/>
                <w:lang w:val="it-IT"/>
              </w:rPr>
            </w:pPr>
            <w:r w:rsidRPr="00F13E99">
              <w:rPr>
                <w:rFonts w:ascii="Verdana" w:hAnsi="Verdana"/>
                <w:lang w:val="it-IT"/>
              </w:rPr>
              <w:t>L’attore modifica le informazioni riguardanti una categoria di autoveicolo</w:t>
            </w:r>
          </w:p>
        </w:tc>
      </w:tr>
      <w:tr w:rsidR="00634D8A" w:rsidRPr="00232DF8" w14:paraId="63607611" w14:textId="77777777" w:rsidTr="0091397B">
        <w:tc>
          <w:tcPr>
            <w:tcW w:w="2248" w:type="dxa"/>
          </w:tcPr>
          <w:p w14:paraId="4F68B0E3"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7E56CF6D" w14:textId="33B513E3"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Il sistema è attivo</w:t>
            </w:r>
            <w:r>
              <w:rPr>
                <w:rFonts w:ascii="Verdana" w:hAnsi="Verdana"/>
                <w:lang w:val="it-IT"/>
              </w:rPr>
              <w:t xml:space="preserve"> e l’attore autenticato e seleziona la scheda di una categoria</w:t>
            </w:r>
          </w:p>
        </w:tc>
      </w:tr>
      <w:tr w:rsidR="00634D8A" w:rsidRPr="00232DF8" w14:paraId="44A726CE" w14:textId="77777777" w:rsidTr="0091397B">
        <w:tc>
          <w:tcPr>
            <w:tcW w:w="2248" w:type="dxa"/>
          </w:tcPr>
          <w:p w14:paraId="069E528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02D1C60A" w14:textId="64EFD6E3" w:rsidR="00634D8A" w:rsidRPr="005741C5" w:rsidRDefault="00634D8A" w:rsidP="0091397B">
            <w:pPr>
              <w:keepNext/>
              <w:spacing w:before="240" w:line="240" w:lineRule="auto"/>
              <w:jc w:val="left"/>
              <w:rPr>
                <w:rFonts w:ascii="Verdana" w:hAnsi="Verdana"/>
                <w:lang w:val="it-IT"/>
              </w:rPr>
            </w:pPr>
            <w:r>
              <w:rPr>
                <w:rFonts w:ascii="Verdana" w:hAnsi="Verdana"/>
                <w:lang w:val="it-IT"/>
              </w:rPr>
              <w:t>I dati relative alla categoria</w:t>
            </w:r>
            <w:r w:rsidRPr="005741C5">
              <w:rPr>
                <w:rFonts w:ascii="Verdana" w:hAnsi="Verdana"/>
                <w:lang w:val="it-IT"/>
              </w:rPr>
              <w:t xml:space="preserve"> risultano modificati</w:t>
            </w:r>
          </w:p>
        </w:tc>
      </w:tr>
      <w:tr w:rsidR="00634D8A" w:rsidRPr="00232DF8" w14:paraId="2BA35614" w14:textId="77777777" w:rsidTr="0091397B">
        <w:tc>
          <w:tcPr>
            <w:tcW w:w="2248" w:type="dxa"/>
          </w:tcPr>
          <w:p w14:paraId="5B887704"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D4ABE8E"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delle sedi</w:t>
            </w:r>
          </w:p>
          <w:p w14:paraId="577D08DA" w14:textId="6C96A00A"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2. Il sistema rende i campi della scheda di </w:t>
            </w:r>
            <w:r>
              <w:rPr>
                <w:rFonts w:ascii="Verdana" w:hAnsi="Verdana"/>
                <w:lang w:val="it-IT"/>
              </w:rPr>
              <w:t>visualizzazione della categoria</w:t>
            </w:r>
            <w:r w:rsidRPr="005741C5">
              <w:rPr>
                <w:rFonts w:ascii="Verdana" w:hAnsi="Verdana"/>
                <w:lang w:val="it-IT"/>
              </w:rPr>
              <w:t xml:space="preserve"> modificabili</w:t>
            </w:r>
          </w:p>
          <w:p w14:paraId="72C98708" w14:textId="69280F18"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della categoria</w:t>
            </w:r>
            <w:r w:rsidRPr="005741C5">
              <w:rPr>
                <w:rFonts w:ascii="Verdana" w:hAnsi="Verdana"/>
                <w:lang w:val="it-IT"/>
              </w:rPr>
              <w:t xml:space="preserve"> e conferma</w:t>
            </w:r>
          </w:p>
          <w:p w14:paraId="384E3711"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634D8A" w:rsidRPr="00232DF8" w14:paraId="37844B17" w14:textId="77777777" w:rsidTr="0091397B">
        <w:tc>
          <w:tcPr>
            <w:tcW w:w="2248" w:type="dxa"/>
          </w:tcPr>
          <w:p w14:paraId="3429FB02"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498F48FA" w14:textId="77777777" w:rsidR="00634D8A" w:rsidRDefault="00634D8A" w:rsidP="0091397B">
            <w:pPr>
              <w:keepNext/>
              <w:spacing w:before="240" w:line="240" w:lineRule="auto"/>
              <w:jc w:val="left"/>
              <w:rPr>
                <w:rFonts w:ascii="Verdana" w:hAnsi="Verdana"/>
                <w:szCs w:val="21"/>
                <w:lang w:val="it-IT"/>
              </w:rPr>
            </w:pPr>
            <w:r>
              <w:rPr>
                <w:rFonts w:ascii="Verdana" w:hAnsi="Verdana"/>
                <w:szCs w:val="21"/>
                <w:lang w:val="it-IT"/>
              </w:rPr>
              <w:t>3a. L’attore non conferma l’operazione</w:t>
            </w:r>
          </w:p>
          <w:p w14:paraId="18EF8314" w14:textId="77777777" w:rsidR="00634D8A" w:rsidRPr="002250E4" w:rsidRDefault="00634D8A" w:rsidP="0091397B">
            <w:pPr>
              <w:keepNext/>
              <w:spacing w:before="240" w:line="240" w:lineRule="auto"/>
              <w:jc w:val="left"/>
              <w:rPr>
                <w:rFonts w:ascii="Verdana" w:hAnsi="Verdana"/>
                <w:lang w:val="it-IT"/>
              </w:rPr>
            </w:pPr>
            <w:r>
              <w:rPr>
                <w:rFonts w:ascii="Verdana" w:hAnsi="Verdana"/>
                <w:szCs w:val="21"/>
                <w:lang w:val="it-IT"/>
              </w:rPr>
              <w:t>3b. Il caso d’uso termina</w:t>
            </w:r>
          </w:p>
        </w:tc>
      </w:tr>
      <w:tr w:rsidR="00634D8A" w:rsidRPr="000E5564" w14:paraId="0B0F1976" w14:textId="77777777" w:rsidTr="0091397B">
        <w:tc>
          <w:tcPr>
            <w:tcW w:w="2248" w:type="dxa"/>
          </w:tcPr>
          <w:p w14:paraId="69418D5D" w14:textId="77777777" w:rsidR="00634D8A" w:rsidRPr="002A33A9" w:rsidRDefault="00634D8A" w:rsidP="0091397B">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12D92B17" w14:textId="77777777" w:rsidR="00634D8A" w:rsidRDefault="00634D8A" w:rsidP="0091397B">
            <w:pPr>
              <w:keepNext/>
              <w:spacing w:before="240" w:line="240" w:lineRule="auto"/>
              <w:jc w:val="left"/>
              <w:rPr>
                <w:rFonts w:ascii="Verdana" w:hAnsi="Verdana"/>
                <w:lang w:val="it-IT"/>
              </w:rPr>
            </w:pPr>
            <w:r>
              <w:rPr>
                <w:rFonts w:ascii="Verdana" w:hAnsi="Verdana"/>
                <w:lang w:val="it-IT"/>
              </w:rPr>
              <w:t>3a. Il sistema notifica i campi non validi</w:t>
            </w:r>
          </w:p>
          <w:p w14:paraId="3056BFF6" w14:textId="77777777" w:rsidR="00634D8A" w:rsidRDefault="00634D8A" w:rsidP="0091397B">
            <w:pPr>
              <w:keepNext/>
              <w:spacing w:before="240" w:line="240" w:lineRule="auto"/>
              <w:jc w:val="left"/>
              <w:rPr>
                <w:rFonts w:ascii="Verdana" w:hAnsi="Verdana"/>
                <w:lang w:val="it-IT"/>
              </w:rPr>
            </w:pPr>
            <w:r>
              <w:rPr>
                <w:rFonts w:ascii="Verdana" w:hAnsi="Verdana"/>
                <w:lang w:val="it-IT"/>
              </w:rPr>
              <w:t>3b. Torna al punto 2</w:t>
            </w:r>
          </w:p>
        </w:tc>
      </w:tr>
      <w:tr w:rsidR="00634D8A" w:rsidRPr="00232DF8" w14:paraId="4EA6049B" w14:textId="77777777" w:rsidTr="0091397B">
        <w:tc>
          <w:tcPr>
            <w:tcW w:w="2248" w:type="dxa"/>
          </w:tcPr>
          <w:p w14:paraId="5D507638"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72D41E94" w14:textId="3ABB9501" w:rsidR="00634D8A" w:rsidRPr="002250E4" w:rsidRDefault="00634D8A" w:rsidP="0091397B">
            <w:pPr>
              <w:keepNext/>
              <w:spacing w:before="240" w:line="240" w:lineRule="auto"/>
              <w:jc w:val="left"/>
              <w:rPr>
                <w:rFonts w:ascii="Verdana" w:hAnsi="Verdana"/>
                <w:lang w:val="it-IT"/>
              </w:rPr>
            </w:pPr>
            <w:r>
              <w:rPr>
                <w:rFonts w:ascii="Verdana" w:hAnsi="Verdana"/>
                <w:lang w:val="it-IT"/>
              </w:rPr>
              <w:t>I dati relativi alla categoria non vengono modificati</w:t>
            </w:r>
          </w:p>
        </w:tc>
      </w:tr>
    </w:tbl>
    <w:p w14:paraId="7D0581C9" w14:textId="42DC62F7" w:rsidR="00634D8A" w:rsidRDefault="00634D8A">
      <w:pPr>
        <w:rPr>
          <w:lang w:val="it-IT"/>
        </w:rPr>
      </w:pPr>
    </w:p>
    <w:p w14:paraId="1BCD716E" w14:textId="184D5074" w:rsidR="00634D8A" w:rsidRDefault="00634D8A">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F13E99" w:rsidRPr="004336D9" w14:paraId="0AD27C9A" w14:textId="77777777" w:rsidTr="00F13E99">
        <w:tc>
          <w:tcPr>
            <w:tcW w:w="8874" w:type="dxa"/>
            <w:gridSpan w:val="2"/>
            <w:tcBorders>
              <w:top w:val="single" w:sz="4" w:space="0" w:color="000000"/>
              <w:left w:val="single" w:sz="4" w:space="0" w:color="000000"/>
              <w:bottom w:val="single" w:sz="4" w:space="0" w:color="000000"/>
              <w:right w:val="single" w:sz="4" w:space="0" w:color="000000"/>
            </w:tcBorders>
          </w:tcPr>
          <w:p w14:paraId="63A34D1F" w14:textId="70B978B7" w:rsidR="00F13E99" w:rsidRPr="004336D9" w:rsidRDefault="00F13E99"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Visualizza Categoria</w:t>
            </w:r>
          </w:p>
        </w:tc>
      </w:tr>
      <w:tr w:rsidR="00F13E99" w:rsidRPr="0075646D" w14:paraId="756EB045" w14:textId="77777777" w:rsidTr="00F13E99">
        <w:tc>
          <w:tcPr>
            <w:tcW w:w="2242" w:type="dxa"/>
          </w:tcPr>
          <w:p w14:paraId="4802C75C" w14:textId="77777777" w:rsidR="00F13E99" w:rsidRPr="000E3107" w:rsidRDefault="00F13E99" w:rsidP="0091397B">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2DA6DCBB" w14:textId="727A16B7" w:rsidR="00F13E99" w:rsidRPr="0075646D" w:rsidRDefault="00F13E99" w:rsidP="0091397B">
            <w:pPr>
              <w:keepNext/>
              <w:spacing w:before="240" w:line="240" w:lineRule="auto"/>
              <w:jc w:val="left"/>
              <w:rPr>
                <w:rFonts w:ascii="Verdana" w:hAnsi="Verdana"/>
              </w:rPr>
            </w:pPr>
            <w:r>
              <w:rPr>
                <w:rFonts w:ascii="Verdana" w:hAnsi="Verdana"/>
              </w:rPr>
              <w:t>UC49</w:t>
            </w:r>
          </w:p>
        </w:tc>
      </w:tr>
      <w:tr w:rsidR="00F13E99" w:rsidRPr="0075646D" w14:paraId="3257CBED" w14:textId="77777777" w:rsidTr="00F13E99">
        <w:tc>
          <w:tcPr>
            <w:tcW w:w="2242" w:type="dxa"/>
          </w:tcPr>
          <w:p w14:paraId="326D4C11" w14:textId="77777777" w:rsidR="00F13E99" w:rsidRPr="002A33A9" w:rsidRDefault="00F13E99"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260BEB8A" w14:textId="77777777" w:rsidR="00F13E99" w:rsidRPr="0075646D" w:rsidRDefault="00F13E99" w:rsidP="0091397B">
            <w:pPr>
              <w:keepNext/>
              <w:spacing w:before="240" w:line="240" w:lineRule="auto"/>
              <w:jc w:val="left"/>
              <w:rPr>
                <w:rFonts w:ascii="Verdana" w:hAnsi="Verdana"/>
              </w:rPr>
            </w:pPr>
            <w:r>
              <w:rPr>
                <w:rFonts w:ascii="Verdana" w:hAnsi="Verdana"/>
              </w:rPr>
              <w:t>Manager</w:t>
            </w:r>
          </w:p>
        </w:tc>
      </w:tr>
      <w:tr w:rsidR="00F13E99" w:rsidRPr="00232DF8" w14:paraId="62F52D43" w14:textId="77777777" w:rsidTr="00F13E99">
        <w:tc>
          <w:tcPr>
            <w:tcW w:w="2242" w:type="dxa"/>
          </w:tcPr>
          <w:p w14:paraId="6D36FED0" w14:textId="77777777" w:rsidR="00F13E99" w:rsidRPr="002A33A9" w:rsidRDefault="00F13E99" w:rsidP="00F13E99">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71DA68D8" w14:textId="282AB7F1" w:rsidR="00F13E99" w:rsidRPr="00F13E99" w:rsidRDefault="00F13E99" w:rsidP="00F13E99">
            <w:pPr>
              <w:keepNext/>
              <w:spacing w:before="240" w:line="240" w:lineRule="auto"/>
              <w:jc w:val="left"/>
              <w:rPr>
                <w:rFonts w:ascii="Verdana" w:hAnsi="Verdana"/>
                <w:lang w:val="it-IT"/>
              </w:rPr>
            </w:pPr>
            <w:r w:rsidRPr="00F13E99">
              <w:rPr>
                <w:rFonts w:ascii="Verdana" w:hAnsi="Verdana"/>
                <w:szCs w:val="18"/>
                <w:lang w:val="it-IT"/>
              </w:rPr>
              <w:t>L’attore visualizza le informazioni riguardanti una categoria di autoveicolo</w:t>
            </w:r>
          </w:p>
        </w:tc>
      </w:tr>
      <w:tr w:rsidR="00F13E99" w:rsidRPr="00232DF8" w14:paraId="4B7358D8" w14:textId="77777777" w:rsidTr="00F13E99">
        <w:tc>
          <w:tcPr>
            <w:tcW w:w="2242" w:type="dxa"/>
          </w:tcPr>
          <w:p w14:paraId="72D65AD9" w14:textId="77777777" w:rsidR="00F13E99" w:rsidRPr="002A33A9" w:rsidRDefault="00F13E99"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24682C2C" w14:textId="433BA593" w:rsidR="00F13E99" w:rsidRPr="005741C5" w:rsidRDefault="00F13E99" w:rsidP="0091397B">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izzando un elenco di sedi</w:t>
            </w:r>
            <w:r w:rsidRPr="005741C5">
              <w:rPr>
                <w:rFonts w:ascii="Verdana" w:hAnsi="Verdana"/>
                <w:lang w:val="it-IT"/>
              </w:rPr>
              <w:t xml:space="preserve"> e ha selezionato l’opzione di visualizzazione </w:t>
            </w:r>
            <w:r>
              <w:rPr>
                <w:rFonts w:ascii="Verdana" w:hAnsi="Verdana"/>
                <w:lang w:val="it-IT"/>
              </w:rPr>
              <w:t>della categoria selezionata</w:t>
            </w:r>
          </w:p>
        </w:tc>
      </w:tr>
      <w:tr w:rsidR="00F13E99" w:rsidRPr="00232DF8" w14:paraId="4AAC7FF2" w14:textId="77777777" w:rsidTr="00F13E99">
        <w:tc>
          <w:tcPr>
            <w:tcW w:w="2242" w:type="dxa"/>
          </w:tcPr>
          <w:p w14:paraId="23242D8A" w14:textId="77777777" w:rsidR="00F13E99" w:rsidRPr="002A33A9" w:rsidRDefault="00F13E99"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3DF3BD28" w14:textId="11BF06D8" w:rsidR="00F13E99" w:rsidRPr="005741C5" w:rsidRDefault="00F13E99" w:rsidP="0091397B">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della categoria</w:t>
            </w:r>
            <w:r w:rsidRPr="005741C5">
              <w:rPr>
                <w:rFonts w:ascii="Verdana" w:hAnsi="Verdana"/>
                <w:lang w:val="it-IT"/>
              </w:rPr>
              <w:t xml:space="preserve"> selezionata</w:t>
            </w:r>
          </w:p>
        </w:tc>
      </w:tr>
      <w:tr w:rsidR="00F13E99" w:rsidRPr="00232DF8" w14:paraId="6741069A" w14:textId="77777777" w:rsidTr="00F13E99">
        <w:tc>
          <w:tcPr>
            <w:tcW w:w="2242" w:type="dxa"/>
          </w:tcPr>
          <w:p w14:paraId="56B54DA4" w14:textId="77777777" w:rsidR="00F13E99" w:rsidRPr="002A33A9" w:rsidRDefault="00F13E99" w:rsidP="0091397B">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0470678C" w14:textId="77777777" w:rsidR="00F13E99" w:rsidRPr="00B57797" w:rsidRDefault="00F13E99" w:rsidP="0091397B">
            <w:pPr>
              <w:keepNext/>
              <w:spacing w:before="240" w:line="240" w:lineRule="auto"/>
              <w:jc w:val="left"/>
              <w:rPr>
                <w:rFonts w:ascii="Verdana" w:hAnsi="Verdana"/>
                <w:lang w:val="it-IT"/>
              </w:rPr>
            </w:pPr>
            <w:r w:rsidRPr="005741C5">
              <w:rPr>
                <w:rFonts w:ascii="Verdana" w:hAnsi="Verdana"/>
                <w:lang w:val="it-IT"/>
              </w:rPr>
              <w:t xml:space="preserve">1. Il sistema visualizza la schermata </w:t>
            </w:r>
            <w:r>
              <w:rPr>
                <w:rFonts w:ascii="Verdana" w:hAnsi="Verdana"/>
                <w:lang w:val="it-IT"/>
              </w:rPr>
              <w:t>con i dettagli dell’autoveicolo</w:t>
            </w:r>
          </w:p>
        </w:tc>
      </w:tr>
      <w:tr w:rsidR="00F13E99" w:rsidRPr="00232DF8" w14:paraId="67999796" w14:textId="77777777" w:rsidTr="00F13E99">
        <w:tc>
          <w:tcPr>
            <w:tcW w:w="2242" w:type="dxa"/>
          </w:tcPr>
          <w:p w14:paraId="44A72A3F" w14:textId="77777777" w:rsidR="00F13E99" w:rsidRPr="002A33A9" w:rsidRDefault="00F13E99"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5C0C86BB" w14:textId="1E8535CD" w:rsidR="00F13E99" w:rsidRPr="0075646D" w:rsidRDefault="00F13E99" w:rsidP="0091397B">
            <w:pPr>
              <w:keepNext/>
              <w:spacing w:before="240" w:line="240" w:lineRule="auto"/>
              <w:jc w:val="left"/>
              <w:rPr>
                <w:rFonts w:ascii="Verdana" w:hAnsi="Verdana"/>
                <w:lang w:val="it-IT"/>
              </w:rPr>
            </w:pPr>
            <w:r>
              <w:rPr>
                <w:rFonts w:ascii="Verdana" w:hAnsi="Verdana"/>
                <w:lang w:val="it-IT"/>
              </w:rPr>
              <w:t>Il sistema non visualizza la scheda della categoria</w:t>
            </w:r>
          </w:p>
        </w:tc>
      </w:tr>
    </w:tbl>
    <w:p w14:paraId="1FD7F8B6" w14:textId="77777777" w:rsidR="00F13E99" w:rsidRPr="00F13E99" w:rsidRDefault="00F13E99">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D27117" w:rsidRPr="004336D9" w14:paraId="75796662" w14:textId="77777777" w:rsidTr="00634D8A">
        <w:tc>
          <w:tcPr>
            <w:tcW w:w="8874" w:type="dxa"/>
            <w:gridSpan w:val="2"/>
          </w:tcPr>
          <w:p w14:paraId="044C12C9" w14:textId="13528738" w:rsidR="00D27117" w:rsidRPr="004336D9" w:rsidRDefault="00D27117" w:rsidP="00DD2628">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Elenca Categorie</w:t>
            </w:r>
          </w:p>
        </w:tc>
      </w:tr>
      <w:tr w:rsidR="00D27117" w:rsidRPr="0075646D" w14:paraId="55DB5C96" w14:textId="77777777" w:rsidTr="00634D8A">
        <w:tc>
          <w:tcPr>
            <w:tcW w:w="2242" w:type="dxa"/>
          </w:tcPr>
          <w:p w14:paraId="4D59B4BD" w14:textId="77777777" w:rsidR="00D27117" w:rsidRPr="000E3107" w:rsidRDefault="00D27117" w:rsidP="00DD2628">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0577894F" w14:textId="08055D15" w:rsidR="00D27117" w:rsidRPr="0075646D" w:rsidRDefault="00D27117" w:rsidP="00DD2628">
            <w:pPr>
              <w:keepNext/>
              <w:spacing w:before="240" w:line="240" w:lineRule="auto"/>
              <w:jc w:val="left"/>
              <w:rPr>
                <w:rFonts w:ascii="Verdana" w:hAnsi="Verdana"/>
              </w:rPr>
            </w:pPr>
            <w:r>
              <w:rPr>
                <w:rFonts w:ascii="Verdana" w:hAnsi="Verdana"/>
              </w:rPr>
              <w:t>UC50</w:t>
            </w:r>
          </w:p>
        </w:tc>
      </w:tr>
      <w:tr w:rsidR="00D27117" w:rsidRPr="0075646D" w14:paraId="05C403C7" w14:textId="77777777" w:rsidTr="00634D8A">
        <w:tc>
          <w:tcPr>
            <w:tcW w:w="2242" w:type="dxa"/>
          </w:tcPr>
          <w:p w14:paraId="5B7BCBDE"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3748FAA3" w14:textId="787E59D4" w:rsidR="00D27117" w:rsidRPr="0075646D" w:rsidRDefault="00D27117" w:rsidP="00DD2628">
            <w:pPr>
              <w:keepNext/>
              <w:spacing w:before="240" w:line="240" w:lineRule="auto"/>
              <w:jc w:val="left"/>
              <w:rPr>
                <w:rFonts w:ascii="Verdana" w:hAnsi="Verdana"/>
              </w:rPr>
            </w:pPr>
            <w:r>
              <w:rPr>
                <w:rFonts w:ascii="Verdana" w:hAnsi="Verdana"/>
              </w:rPr>
              <w:t>Manager</w:t>
            </w:r>
            <w:r w:rsidR="00634D8A">
              <w:rPr>
                <w:rFonts w:ascii="Verdana" w:hAnsi="Verdana"/>
              </w:rPr>
              <w:t>, impiegato</w:t>
            </w:r>
          </w:p>
        </w:tc>
      </w:tr>
      <w:tr w:rsidR="00D27117" w:rsidRPr="00232DF8" w14:paraId="4C75AF4A" w14:textId="77777777" w:rsidTr="00634D8A">
        <w:tc>
          <w:tcPr>
            <w:tcW w:w="2242" w:type="dxa"/>
          </w:tcPr>
          <w:p w14:paraId="4BD1A47C"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44A015EB" w14:textId="18A4F2CF" w:rsidR="00D27117" w:rsidRPr="005741C5" w:rsidRDefault="00D27117" w:rsidP="00DD2628">
            <w:pPr>
              <w:keepNext/>
              <w:spacing w:before="240" w:line="240" w:lineRule="auto"/>
              <w:jc w:val="left"/>
              <w:rPr>
                <w:rFonts w:ascii="Verdana" w:hAnsi="Verdana"/>
                <w:lang w:val="it-IT"/>
              </w:rPr>
            </w:pPr>
            <w:r w:rsidRPr="000120B1">
              <w:rPr>
                <w:rFonts w:ascii="Verdana" w:hAnsi="Verdana"/>
                <w:lang w:val="it-IT"/>
              </w:rPr>
              <w:t>L’</w:t>
            </w:r>
            <w:r>
              <w:rPr>
                <w:rFonts w:ascii="Verdana" w:hAnsi="Verdana"/>
                <w:lang w:val="it-IT"/>
              </w:rPr>
              <w:t>attore visualizza l’elenco delle</w:t>
            </w:r>
            <w:r w:rsidRPr="000120B1">
              <w:rPr>
                <w:rFonts w:ascii="Verdana" w:hAnsi="Verdana"/>
                <w:lang w:val="it-IT"/>
              </w:rPr>
              <w:t xml:space="preserve"> </w:t>
            </w:r>
            <w:r>
              <w:rPr>
                <w:rFonts w:ascii="Verdana" w:hAnsi="Verdana"/>
                <w:lang w:val="it-IT"/>
              </w:rPr>
              <w:t>categorie</w:t>
            </w:r>
          </w:p>
        </w:tc>
      </w:tr>
      <w:tr w:rsidR="00D27117" w:rsidRPr="00232DF8" w14:paraId="3195AEC0" w14:textId="77777777" w:rsidTr="00634D8A">
        <w:tc>
          <w:tcPr>
            <w:tcW w:w="2242" w:type="dxa"/>
          </w:tcPr>
          <w:p w14:paraId="59D27855"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7A5F3588" w14:textId="77777777" w:rsidR="00D27117" w:rsidRPr="005741C5" w:rsidRDefault="00D27117" w:rsidP="00DD2628">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D27117" w:rsidRPr="00232DF8" w14:paraId="10487364" w14:textId="77777777" w:rsidTr="00634D8A">
        <w:tc>
          <w:tcPr>
            <w:tcW w:w="2242" w:type="dxa"/>
          </w:tcPr>
          <w:p w14:paraId="565DB778"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64544784" w14:textId="3A6238D6" w:rsidR="00D27117" w:rsidRPr="005741C5" w:rsidRDefault="00D27117" w:rsidP="00DD2628">
            <w:pPr>
              <w:keepNext/>
              <w:spacing w:before="240" w:line="240" w:lineRule="auto"/>
              <w:jc w:val="left"/>
              <w:rPr>
                <w:rFonts w:ascii="Verdana" w:hAnsi="Verdana"/>
                <w:lang w:val="it-IT"/>
              </w:rPr>
            </w:pPr>
            <w:r w:rsidRPr="005741C5">
              <w:rPr>
                <w:rFonts w:ascii="Verdana" w:hAnsi="Verdana"/>
                <w:lang w:val="it-IT"/>
              </w:rPr>
              <w:t xml:space="preserve"> Il sistema visua</w:t>
            </w:r>
            <w:r>
              <w:rPr>
                <w:rFonts w:ascii="Verdana" w:hAnsi="Verdana"/>
                <w:lang w:val="it-IT"/>
              </w:rPr>
              <w:t>lizza l’elenco delle categorie</w:t>
            </w:r>
          </w:p>
        </w:tc>
      </w:tr>
      <w:tr w:rsidR="00D27117" w:rsidRPr="00232DF8" w14:paraId="6F5481D1" w14:textId="77777777" w:rsidTr="00634D8A">
        <w:tc>
          <w:tcPr>
            <w:tcW w:w="2242" w:type="dxa"/>
          </w:tcPr>
          <w:p w14:paraId="467F6E0A"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21AD3DA4" w14:textId="0F1F939C" w:rsidR="00D27117" w:rsidRDefault="00D27117" w:rsidP="00DD2628">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delle categorie</w:t>
            </w:r>
          </w:p>
          <w:p w14:paraId="0E228569" w14:textId="1CE5240D" w:rsidR="00D27117" w:rsidRDefault="00D27117" w:rsidP="00DD2628">
            <w:pPr>
              <w:keepNext/>
              <w:spacing w:before="240" w:after="0" w:line="240" w:lineRule="auto"/>
              <w:jc w:val="left"/>
              <w:rPr>
                <w:rFonts w:ascii="Verdana" w:hAnsi="Verdana"/>
                <w:lang w:val="it-IT"/>
              </w:rPr>
            </w:pPr>
            <w:r>
              <w:rPr>
                <w:rFonts w:ascii="Verdana" w:hAnsi="Verdana"/>
                <w:lang w:val="it-IT"/>
              </w:rPr>
              <w:t>2. Se l’attore</w:t>
            </w:r>
            <w:r w:rsidR="00634D8A">
              <w:rPr>
                <w:rFonts w:ascii="Verdana" w:hAnsi="Verdana"/>
                <w:lang w:val="it-IT"/>
              </w:rPr>
              <w:t xml:space="preserve"> è un manager e</w:t>
            </w:r>
            <w:r>
              <w:rPr>
                <w:rFonts w:ascii="Verdana" w:hAnsi="Verdana"/>
                <w:lang w:val="it-IT"/>
              </w:rPr>
              <w:t xml:space="preserve"> seleziona l’opzione “Aggiungi”</w:t>
            </w:r>
          </w:p>
          <w:p w14:paraId="5D64D5E6" w14:textId="02463606" w:rsidR="00D27117" w:rsidRDefault="00D27117"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categoria</w:t>
            </w:r>
            <w:r w:rsidRPr="005741C5">
              <w:rPr>
                <w:rFonts w:ascii="Verdana" w:hAnsi="Verdana"/>
                <w:i/>
                <w:lang w:val="it-IT"/>
              </w:rPr>
              <w:t>)</w:t>
            </w:r>
          </w:p>
          <w:p w14:paraId="006EC0B6" w14:textId="26BA1251" w:rsidR="00D27117" w:rsidRDefault="00D27117" w:rsidP="00DD2628">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 xml:space="preserve">Se l’attore </w:t>
            </w:r>
            <w:r w:rsidR="00634D8A">
              <w:rPr>
                <w:rFonts w:ascii="Verdana" w:hAnsi="Verdana"/>
                <w:lang w:val="it-IT"/>
              </w:rPr>
              <w:t xml:space="preserve">è un manager e </w:t>
            </w:r>
            <w:r w:rsidRPr="005741C5">
              <w:rPr>
                <w:rFonts w:ascii="Verdana" w:hAnsi="Verdana"/>
                <w:lang w:val="it-IT"/>
              </w:rPr>
              <w:t>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una categoria</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categoria</w:t>
            </w:r>
            <w:r w:rsidRPr="005741C5">
              <w:rPr>
                <w:rFonts w:ascii="Verdana" w:hAnsi="Verdana"/>
                <w:i/>
                <w:lang w:val="it-IT"/>
              </w:rPr>
              <w:t>)</w:t>
            </w:r>
          </w:p>
          <w:p w14:paraId="33E3A5AA" w14:textId="013DCD54" w:rsidR="00D27117" w:rsidRDefault="00D27117" w:rsidP="00DD2628">
            <w:pPr>
              <w:keepNext/>
              <w:spacing w:before="240" w:after="0" w:line="240" w:lineRule="auto"/>
              <w:jc w:val="left"/>
              <w:rPr>
                <w:rFonts w:ascii="Verdana" w:hAnsi="Verdana"/>
                <w:lang w:val="it-IT"/>
              </w:rPr>
            </w:pPr>
            <w:r>
              <w:rPr>
                <w:rFonts w:ascii="Verdana" w:hAnsi="Verdana"/>
                <w:lang w:val="it-IT"/>
              </w:rPr>
              <w:t>4. Se l’attore</w:t>
            </w:r>
            <w:r w:rsidR="00634D8A">
              <w:rPr>
                <w:rFonts w:ascii="Verdana" w:hAnsi="Verdana"/>
                <w:lang w:val="it-IT"/>
              </w:rPr>
              <w:t xml:space="preserve"> è un manager e</w:t>
            </w:r>
            <w:r>
              <w:rPr>
                <w:rFonts w:ascii="Verdana" w:hAnsi="Verdana"/>
                <w:lang w:val="it-IT"/>
              </w:rPr>
              <w:t xml:space="preserve"> seleziona l’opzione “Modifica”</w:t>
            </w:r>
          </w:p>
          <w:p w14:paraId="3F57304B" w14:textId="13BCB8E0" w:rsidR="00D27117" w:rsidRDefault="00D27117"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categoria</w:t>
            </w:r>
            <w:r w:rsidRPr="005741C5">
              <w:rPr>
                <w:rFonts w:ascii="Verdana" w:hAnsi="Verdana"/>
                <w:i/>
                <w:lang w:val="it-IT"/>
              </w:rPr>
              <w:t>)</w:t>
            </w:r>
          </w:p>
          <w:p w14:paraId="0EE481CE" w14:textId="5C5D800E" w:rsidR="00D27117" w:rsidRPr="005741C5" w:rsidRDefault="00D27117" w:rsidP="00DD2628">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xml:space="preserve">. Se l’attore </w:t>
            </w:r>
            <w:r w:rsidR="00634D8A">
              <w:rPr>
                <w:rFonts w:ascii="Verdana" w:hAnsi="Verdana"/>
                <w:lang w:val="it-IT"/>
              </w:rPr>
              <w:t xml:space="preserve">è un manager e </w:t>
            </w:r>
            <w:r w:rsidRPr="005741C5">
              <w:rPr>
                <w:rFonts w:ascii="Verdana" w:hAnsi="Verdana"/>
                <w:lang w:val="it-IT"/>
              </w:rPr>
              <w:t>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una categoria</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categoria</w:t>
            </w:r>
            <w:r w:rsidRPr="005741C5">
              <w:rPr>
                <w:rFonts w:ascii="Verdana" w:hAnsi="Verdana"/>
                <w:i/>
                <w:lang w:val="it-IT"/>
              </w:rPr>
              <w:t>)</w:t>
            </w:r>
          </w:p>
        </w:tc>
      </w:tr>
      <w:tr w:rsidR="00D27117" w:rsidRPr="00232DF8" w14:paraId="6282950B" w14:textId="77777777" w:rsidTr="00634D8A">
        <w:tc>
          <w:tcPr>
            <w:tcW w:w="2242" w:type="dxa"/>
          </w:tcPr>
          <w:p w14:paraId="180521CB" w14:textId="75F761DF" w:rsidR="00D27117" w:rsidRPr="002A33A9" w:rsidRDefault="00D27117" w:rsidP="00DD2628">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B57797">
              <w:rPr>
                <w:rFonts w:ascii="Verdana" w:eastAsia="Verdana" w:hAnsi="Verdana" w:cs="Verdana"/>
                <w:b/>
                <w:smallCaps/>
                <w:sz w:val="22"/>
                <w:szCs w:val="18"/>
                <w:lang w:val="it-IT"/>
              </w:rPr>
              <w:t>1:</w:t>
            </w:r>
            <w:r w:rsidR="00B57797">
              <w:rPr>
                <w:rFonts w:ascii="Verdana" w:eastAsia="Verdana" w:hAnsi="Verdana" w:cs="Verdana"/>
                <w:b/>
                <w:smallCaps/>
                <w:sz w:val="22"/>
                <w:szCs w:val="18"/>
                <w:lang w:val="it-IT"/>
              </w:rPr>
              <w:br/>
              <w:t>nessuna categoria</w:t>
            </w:r>
          </w:p>
        </w:tc>
        <w:tc>
          <w:tcPr>
            <w:tcW w:w="6632" w:type="dxa"/>
          </w:tcPr>
          <w:p w14:paraId="17EE2DC2" w14:textId="067A2A0C" w:rsidR="00D27117" w:rsidRDefault="00D27117" w:rsidP="00DD2628">
            <w:pPr>
              <w:keepNext/>
              <w:spacing w:before="240" w:line="240" w:lineRule="auto"/>
              <w:jc w:val="left"/>
              <w:rPr>
                <w:rFonts w:ascii="Verdana" w:hAnsi="Verdana"/>
                <w:lang w:val="it-IT"/>
              </w:rPr>
            </w:pPr>
            <w:r>
              <w:rPr>
                <w:rFonts w:ascii="Verdana" w:hAnsi="Verdana"/>
                <w:lang w:val="it-IT"/>
              </w:rPr>
              <w:t>1a. Se l’agenzia non contiene categorie, il sistema notifica l’errore</w:t>
            </w:r>
          </w:p>
          <w:p w14:paraId="275E2A1E" w14:textId="77777777" w:rsidR="00D27117" w:rsidRPr="0075646D" w:rsidRDefault="00D27117" w:rsidP="00DD2628">
            <w:pPr>
              <w:keepNext/>
              <w:spacing w:before="240" w:line="240" w:lineRule="auto"/>
              <w:jc w:val="left"/>
              <w:rPr>
                <w:rFonts w:ascii="Verdana" w:hAnsi="Verdana"/>
                <w:lang w:val="it-IT"/>
              </w:rPr>
            </w:pPr>
            <w:r>
              <w:rPr>
                <w:rFonts w:ascii="Verdana" w:hAnsi="Verdana"/>
                <w:lang w:val="it-IT"/>
              </w:rPr>
              <w:t>1b. Il caso d’uso termina</w:t>
            </w:r>
          </w:p>
        </w:tc>
      </w:tr>
      <w:tr w:rsidR="00D27117" w:rsidRPr="00232DF8" w14:paraId="36BD19E2" w14:textId="77777777" w:rsidTr="00634D8A">
        <w:tc>
          <w:tcPr>
            <w:tcW w:w="2242" w:type="dxa"/>
          </w:tcPr>
          <w:p w14:paraId="469CA029"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632" w:type="dxa"/>
          </w:tcPr>
          <w:p w14:paraId="01B92495" w14:textId="44374A8D" w:rsidR="00D27117" w:rsidRPr="0075646D" w:rsidRDefault="00D27117" w:rsidP="00DD2628">
            <w:pPr>
              <w:keepNext/>
              <w:spacing w:before="240" w:line="240" w:lineRule="auto"/>
              <w:jc w:val="left"/>
              <w:rPr>
                <w:rFonts w:ascii="Verdana" w:hAnsi="Verdana"/>
                <w:lang w:val="it-IT"/>
              </w:rPr>
            </w:pPr>
            <w:r>
              <w:rPr>
                <w:rFonts w:ascii="Verdana" w:hAnsi="Verdana"/>
                <w:lang w:val="it-IT"/>
              </w:rPr>
              <w:t xml:space="preserve">Non viene mostrato l’elenco delle categorie dell’agenzia </w:t>
            </w:r>
          </w:p>
        </w:tc>
      </w:tr>
    </w:tbl>
    <w:p w14:paraId="74CE49D4" w14:textId="77777777" w:rsidR="00213200" w:rsidRDefault="00213200" w:rsidP="007B6CE5">
      <w:pPr>
        <w:keepNext/>
        <w:spacing w:before="360" w:after="120" w:line="240" w:lineRule="auto"/>
        <w:ind w:right="567"/>
        <w:rPr>
          <w:rFonts w:ascii="Verdana" w:hAnsi="Verdana"/>
          <w:b/>
          <w:color w:val="000080"/>
          <w:sz w:val="18"/>
          <w:szCs w:val="18"/>
          <w:lang w:val="it-IT"/>
        </w:rPr>
      </w:pPr>
    </w:p>
    <w:p w14:paraId="28F32E59" w14:textId="77777777" w:rsidR="00213200" w:rsidRDefault="00213200" w:rsidP="007B6CE5">
      <w:pPr>
        <w:keepNext/>
        <w:spacing w:before="360" w:after="120" w:line="240" w:lineRule="auto"/>
        <w:ind w:right="567"/>
        <w:rPr>
          <w:rFonts w:ascii="Verdana" w:hAnsi="Verdana"/>
          <w:b/>
          <w:color w:val="000080"/>
          <w:sz w:val="18"/>
          <w:szCs w:val="18"/>
          <w:lang w:val="it-IT"/>
        </w:rPr>
      </w:pPr>
    </w:p>
    <w:p w14:paraId="1445C834"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541E2B63"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4734D28" w14:textId="344C4D51"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34D8A" w:rsidRPr="002250E4" w14:paraId="56219C6F" w14:textId="77777777" w:rsidTr="0091397B">
        <w:tc>
          <w:tcPr>
            <w:tcW w:w="8874" w:type="dxa"/>
            <w:gridSpan w:val="2"/>
          </w:tcPr>
          <w:p w14:paraId="2349828A" w14:textId="5871A64B" w:rsidR="00634D8A" w:rsidRPr="002250E4" w:rsidRDefault="00634D8A"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aggiungi Tariffa</w:t>
            </w:r>
          </w:p>
        </w:tc>
      </w:tr>
      <w:tr w:rsidR="00634D8A" w:rsidRPr="002250E4" w14:paraId="7C4297E0" w14:textId="77777777" w:rsidTr="0091397B">
        <w:tc>
          <w:tcPr>
            <w:tcW w:w="2242" w:type="dxa"/>
          </w:tcPr>
          <w:p w14:paraId="627B1FEB" w14:textId="77777777" w:rsidR="00634D8A" w:rsidRPr="002250E4" w:rsidRDefault="00634D8A" w:rsidP="0091397B">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632" w:type="dxa"/>
          </w:tcPr>
          <w:p w14:paraId="28847328" w14:textId="1EBC3BC2" w:rsidR="00634D8A" w:rsidRPr="002250E4" w:rsidRDefault="00634D8A" w:rsidP="0091397B">
            <w:pPr>
              <w:keepNext/>
              <w:spacing w:before="240" w:line="240" w:lineRule="auto"/>
              <w:jc w:val="left"/>
              <w:rPr>
                <w:rFonts w:ascii="Verdana" w:hAnsi="Verdana"/>
              </w:rPr>
            </w:pPr>
            <w:r>
              <w:rPr>
                <w:rFonts w:ascii="Verdana" w:hAnsi="Verdana"/>
              </w:rPr>
              <w:t>UC41</w:t>
            </w:r>
          </w:p>
        </w:tc>
      </w:tr>
      <w:tr w:rsidR="00634D8A" w:rsidRPr="002250E4" w14:paraId="557FFBEB" w14:textId="77777777" w:rsidTr="0091397B">
        <w:tc>
          <w:tcPr>
            <w:tcW w:w="2242" w:type="dxa"/>
          </w:tcPr>
          <w:p w14:paraId="21C95E1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2" w:type="dxa"/>
          </w:tcPr>
          <w:p w14:paraId="452C748C"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634D8A" w:rsidRPr="00232DF8" w14:paraId="695367D0" w14:textId="77777777" w:rsidTr="0091397B">
        <w:tc>
          <w:tcPr>
            <w:tcW w:w="2242" w:type="dxa"/>
          </w:tcPr>
          <w:p w14:paraId="29F05724"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2" w:type="dxa"/>
          </w:tcPr>
          <w:p w14:paraId="044BC1B8" w14:textId="6BC52B6E" w:rsidR="00634D8A" w:rsidRPr="005741C5" w:rsidRDefault="00634D8A" w:rsidP="0091397B">
            <w:pPr>
              <w:keepNext/>
              <w:spacing w:before="240" w:line="240" w:lineRule="auto"/>
              <w:jc w:val="left"/>
              <w:rPr>
                <w:rFonts w:ascii="Verdana" w:hAnsi="Verdana"/>
                <w:lang w:val="it-IT"/>
              </w:rPr>
            </w:pPr>
            <w:r w:rsidRPr="00B57797">
              <w:rPr>
                <w:rFonts w:ascii="Verdana" w:hAnsi="Verdana"/>
                <w:lang w:val="it-IT"/>
              </w:rPr>
              <w:t>L’attore aggiunge un</w:t>
            </w:r>
            <w:r>
              <w:rPr>
                <w:rFonts w:ascii="Verdana" w:hAnsi="Verdana"/>
                <w:lang w:val="it-IT"/>
              </w:rPr>
              <w:t>a</w:t>
            </w:r>
            <w:r w:rsidRPr="00B57797">
              <w:rPr>
                <w:rFonts w:ascii="Verdana" w:hAnsi="Verdana"/>
                <w:lang w:val="it-IT"/>
              </w:rPr>
              <w:t xml:space="preserve"> </w:t>
            </w:r>
            <w:r>
              <w:rPr>
                <w:rFonts w:ascii="Verdana" w:hAnsi="Verdana"/>
                <w:lang w:val="it-IT"/>
              </w:rPr>
              <w:t>tariffa</w:t>
            </w:r>
            <w:r w:rsidRPr="00B57797">
              <w:rPr>
                <w:rFonts w:ascii="Verdana" w:hAnsi="Verdana"/>
                <w:lang w:val="it-IT"/>
              </w:rPr>
              <w:t xml:space="preserve"> al sistema</w:t>
            </w:r>
          </w:p>
        </w:tc>
      </w:tr>
      <w:tr w:rsidR="00634D8A" w:rsidRPr="00232DF8" w14:paraId="04DF085F" w14:textId="77777777" w:rsidTr="0091397B">
        <w:tc>
          <w:tcPr>
            <w:tcW w:w="2242" w:type="dxa"/>
          </w:tcPr>
          <w:p w14:paraId="3FC28AB4"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2" w:type="dxa"/>
          </w:tcPr>
          <w:p w14:paraId="254FE3B3"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634D8A" w:rsidRPr="00232DF8" w14:paraId="002164AD" w14:textId="77777777" w:rsidTr="0091397B">
        <w:tc>
          <w:tcPr>
            <w:tcW w:w="2242" w:type="dxa"/>
          </w:tcPr>
          <w:p w14:paraId="7B50DCC8"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2" w:type="dxa"/>
          </w:tcPr>
          <w:p w14:paraId="6832CE4E" w14:textId="15E34B79" w:rsidR="00634D8A" w:rsidRPr="005741C5" w:rsidRDefault="00634D8A" w:rsidP="00634D8A">
            <w:pPr>
              <w:keepNext/>
              <w:spacing w:before="240" w:line="240" w:lineRule="auto"/>
              <w:jc w:val="left"/>
              <w:rPr>
                <w:rFonts w:ascii="Verdana" w:hAnsi="Verdana"/>
                <w:lang w:val="it-IT"/>
              </w:rPr>
            </w:pPr>
            <w:r>
              <w:rPr>
                <w:rFonts w:ascii="Verdana" w:hAnsi="Verdana"/>
                <w:lang w:val="it-IT"/>
              </w:rPr>
              <w:t>La nuova tariffa è aggiunta nel sistema.</w:t>
            </w:r>
          </w:p>
        </w:tc>
      </w:tr>
      <w:tr w:rsidR="00634D8A" w:rsidRPr="00232DF8" w14:paraId="72B42CD6" w14:textId="77777777" w:rsidTr="0091397B">
        <w:tc>
          <w:tcPr>
            <w:tcW w:w="2242" w:type="dxa"/>
          </w:tcPr>
          <w:p w14:paraId="1C1FE843"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2" w:type="dxa"/>
          </w:tcPr>
          <w:p w14:paraId="0F1E1AA7" w14:textId="385F060D"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w:t>
            </w:r>
            <w:r>
              <w:rPr>
                <w:rFonts w:ascii="Verdana" w:hAnsi="Verdana"/>
                <w:lang w:val="it-IT"/>
              </w:rPr>
              <w:t>re sceglie “Aggiungi tariffa</w:t>
            </w:r>
            <w:r w:rsidRPr="005741C5">
              <w:rPr>
                <w:rFonts w:ascii="Verdana" w:hAnsi="Verdana"/>
                <w:lang w:val="it-IT"/>
              </w:rPr>
              <w:t>”</w:t>
            </w:r>
          </w:p>
          <w:p w14:paraId="10F11F09" w14:textId="688FF7B8"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2. Il sistema mostra la scherma</w:t>
            </w:r>
            <w:r>
              <w:rPr>
                <w:rFonts w:ascii="Verdana" w:hAnsi="Verdana"/>
                <w:lang w:val="it-IT"/>
              </w:rPr>
              <w:t>ta per aggiungere una tariffa</w:t>
            </w:r>
          </w:p>
          <w:p w14:paraId="0D404FC0" w14:textId="7BC4483E"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3. L’attore inserisce </w:t>
            </w:r>
            <w:r>
              <w:rPr>
                <w:rFonts w:ascii="Verdana" w:hAnsi="Verdana"/>
                <w:lang w:val="it-IT"/>
              </w:rPr>
              <w:t>i campi relative alla tariffa</w:t>
            </w:r>
            <w:r w:rsidRPr="005741C5">
              <w:rPr>
                <w:rFonts w:ascii="Verdana" w:hAnsi="Verdana"/>
                <w:lang w:val="it-IT"/>
              </w:rPr>
              <w:t xml:space="preserve"> e conferma</w:t>
            </w:r>
          </w:p>
          <w:p w14:paraId="7740240E"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634D8A" w:rsidRPr="00232DF8" w14:paraId="4BB3BBFE" w14:textId="77777777" w:rsidTr="0091397B">
        <w:tc>
          <w:tcPr>
            <w:tcW w:w="2242" w:type="dxa"/>
          </w:tcPr>
          <w:p w14:paraId="05290269"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114E2295"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annulla l’operazione</w:t>
            </w:r>
          </w:p>
          <w:p w14:paraId="7D915696"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Il caso d’uso termina</w:t>
            </w:r>
          </w:p>
        </w:tc>
      </w:tr>
      <w:tr w:rsidR="00634D8A" w:rsidRPr="002250E4" w14:paraId="038F0A76" w14:textId="77777777" w:rsidTr="0091397B">
        <w:tc>
          <w:tcPr>
            <w:tcW w:w="2242" w:type="dxa"/>
          </w:tcPr>
          <w:p w14:paraId="493FD0B8"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632" w:type="dxa"/>
          </w:tcPr>
          <w:p w14:paraId="30370DB1"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4B1519E4"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Torna al punto 2</w:t>
            </w:r>
          </w:p>
        </w:tc>
      </w:tr>
      <w:tr w:rsidR="00634D8A" w:rsidRPr="002250E4" w14:paraId="33D33E4F" w14:textId="77777777" w:rsidTr="0091397B">
        <w:tc>
          <w:tcPr>
            <w:tcW w:w="2242" w:type="dxa"/>
          </w:tcPr>
          <w:p w14:paraId="2191010C" w14:textId="77777777" w:rsidR="00634D8A"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52E1FB55"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632" w:type="dxa"/>
          </w:tcPr>
          <w:p w14:paraId="4273BAC7" w14:textId="77777777" w:rsidR="00634D8A" w:rsidRDefault="00634D8A" w:rsidP="0091397B">
            <w:pPr>
              <w:keepNext/>
              <w:spacing w:before="240" w:line="240" w:lineRule="auto"/>
              <w:jc w:val="left"/>
              <w:rPr>
                <w:rFonts w:ascii="Verdana" w:hAnsi="Verdana"/>
                <w:lang w:val="it-IT"/>
              </w:rPr>
            </w:pPr>
            <w:r>
              <w:rPr>
                <w:rFonts w:ascii="Verdana" w:hAnsi="Verdana"/>
                <w:lang w:val="it-IT"/>
              </w:rPr>
              <w:t>3a. Il sistema notifica i campi non validi</w:t>
            </w:r>
          </w:p>
          <w:p w14:paraId="6CD14865" w14:textId="77777777" w:rsidR="00634D8A" w:rsidRPr="002250E4" w:rsidRDefault="00634D8A" w:rsidP="0091397B">
            <w:pPr>
              <w:keepNext/>
              <w:spacing w:before="240" w:line="240" w:lineRule="auto"/>
              <w:jc w:val="left"/>
              <w:rPr>
                <w:rFonts w:ascii="Verdana" w:hAnsi="Verdana"/>
                <w:lang w:val="it-IT"/>
              </w:rPr>
            </w:pPr>
            <w:r>
              <w:rPr>
                <w:rFonts w:ascii="Verdana" w:hAnsi="Verdana"/>
                <w:lang w:val="it-IT"/>
              </w:rPr>
              <w:t>3b. Torna al punto 2</w:t>
            </w:r>
          </w:p>
        </w:tc>
      </w:tr>
      <w:tr w:rsidR="00634D8A" w:rsidRPr="00232DF8" w14:paraId="26C161E7" w14:textId="77777777" w:rsidTr="0091397B">
        <w:tc>
          <w:tcPr>
            <w:tcW w:w="2242" w:type="dxa"/>
          </w:tcPr>
          <w:p w14:paraId="4A0A1AAA"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00ADCDEB" w14:textId="33598CB0" w:rsidR="00634D8A" w:rsidRPr="002250E4" w:rsidRDefault="00634D8A" w:rsidP="0091397B">
            <w:pPr>
              <w:keepNext/>
              <w:spacing w:before="240" w:line="240" w:lineRule="auto"/>
              <w:jc w:val="left"/>
              <w:rPr>
                <w:rFonts w:ascii="Verdana" w:hAnsi="Verdana"/>
                <w:lang w:val="it-IT"/>
              </w:rPr>
            </w:pPr>
            <w:r>
              <w:rPr>
                <w:rFonts w:ascii="Verdana" w:hAnsi="Verdana"/>
                <w:lang w:val="it-IT"/>
              </w:rPr>
              <w:t>La tariffa non viene aggiunta</w:t>
            </w:r>
            <w:r w:rsidRPr="002250E4">
              <w:rPr>
                <w:rFonts w:ascii="Verdana" w:hAnsi="Verdana"/>
                <w:lang w:val="it-IT"/>
              </w:rPr>
              <w:t xml:space="preserve"> al sistema</w:t>
            </w:r>
          </w:p>
        </w:tc>
      </w:tr>
    </w:tbl>
    <w:p w14:paraId="6E3EFD75" w14:textId="3D36EF72" w:rsidR="00634D8A" w:rsidRDefault="00634D8A"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34D8A" w:rsidRPr="002250E4" w14:paraId="5DC01696" w14:textId="77777777" w:rsidTr="0091397B">
        <w:tc>
          <w:tcPr>
            <w:tcW w:w="9100" w:type="dxa"/>
            <w:gridSpan w:val="2"/>
          </w:tcPr>
          <w:p w14:paraId="54A51FC1" w14:textId="4B344E9D" w:rsidR="00634D8A" w:rsidRPr="002250E4" w:rsidRDefault="00634D8A"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Rimuovi Tariffa</w:t>
            </w:r>
          </w:p>
        </w:tc>
      </w:tr>
      <w:tr w:rsidR="00634D8A" w:rsidRPr="002250E4" w14:paraId="5B490D45" w14:textId="77777777" w:rsidTr="0091397B">
        <w:tc>
          <w:tcPr>
            <w:tcW w:w="2248" w:type="dxa"/>
          </w:tcPr>
          <w:p w14:paraId="2D2F72C7" w14:textId="77777777" w:rsidR="00634D8A" w:rsidRPr="002250E4" w:rsidRDefault="00634D8A" w:rsidP="0091397B">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1053008E" w14:textId="35DB3E53" w:rsidR="00634D8A" w:rsidRPr="002250E4" w:rsidRDefault="00634D8A" w:rsidP="0091397B">
            <w:pPr>
              <w:keepNext/>
              <w:spacing w:before="240" w:line="240" w:lineRule="auto"/>
              <w:jc w:val="left"/>
              <w:rPr>
                <w:rFonts w:ascii="Verdana" w:hAnsi="Verdana"/>
              </w:rPr>
            </w:pPr>
            <w:r>
              <w:rPr>
                <w:rFonts w:ascii="Verdana" w:hAnsi="Verdana"/>
              </w:rPr>
              <w:t>UC42</w:t>
            </w:r>
          </w:p>
        </w:tc>
      </w:tr>
      <w:tr w:rsidR="00634D8A" w:rsidRPr="002250E4" w14:paraId="725EC42F" w14:textId="77777777" w:rsidTr="0091397B">
        <w:tc>
          <w:tcPr>
            <w:tcW w:w="2248" w:type="dxa"/>
          </w:tcPr>
          <w:p w14:paraId="1C8EE710"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3142FFDE"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634D8A" w:rsidRPr="00232DF8" w14:paraId="65F8B215" w14:textId="77777777" w:rsidTr="0091397B">
        <w:tc>
          <w:tcPr>
            <w:tcW w:w="2248" w:type="dxa"/>
          </w:tcPr>
          <w:p w14:paraId="3899256D"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663DA53B" w14:textId="779DD679" w:rsidR="00634D8A" w:rsidRPr="005741C5" w:rsidRDefault="00634D8A" w:rsidP="0091397B">
            <w:pPr>
              <w:keepNext/>
              <w:spacing w:before="240" w:line="240" w:lineRule="auto"/>
              <w:jc w:val="left"/>
              <w:rPr>
                <w:rFonts w:ascii="Verdana" w:hAnsi="Verdana"/>
                <w:lang w:val="it-IT"/>
              </w:rPr>
            </w:pPr>
            <w:r w:rsidRPr="00B57797">
              <w:rPr>
                <w:rFonts w:ascii="Verdana" w:hAnsi="Verdana"/>
                <w:lang w:val="it-IT"/>
              </w:rPr>
              <w:t>L’attore rimuove un</w:t>
            </w:r>
            <w:r>
              <w:rPr>
                <w:rFonts w:ascii="Verdana" w:hAnsi="Verdana"/>
                <w:lang w:val="it-IT"/>
              </w:rPr>
              <w:t>a</w:t>
            </w:r>
            <w:r w:rsidRPr="00B57797">
              <w:rPr>
                <w:rFonts w:ascii="Verdana" w:hAnsi="Verdana"/>
                <w:lang w:val="it-IT"/>
              </w:rPr>
              <w:t xml:space="preserve"> </w:t>
            </w:r>
            <w:r>
              <w:rPr>
                <w:rFonts w:ascii="Verdana" w:hAnsi="Verdana"/>
                <w:lang w:val="it-IT"/>
              </w:rPr>
              <w:t>tariffa</w:t>
            </w:r>
            <w:r w:rsidRPr="00B57797">
              <w:rPr>
                <w:rFonts w:ascii="Verdana" w:hAnsi="Verdana"/>
                <w:lang w:val="it-IT"/>
              </w:rPr>
              <w:t xml:space="preserve"> dal sistema</w:t>
            </w:r>
          </w:p>
        </w:tc>
      </w:tr>
      <w:tr w:rsidR="00634D8A" w:rsidRPr="00232DF8" w14:paraId="526731C0" w14:textId="77777777" w:rsidTr="0091397B">
        <w:tc>
          <w:tcPr>
            <w:tcW w:w="2248" w:type="dxa"/>
          </w:tcPr>
          <w:p w14:paraId="10D4ADD1"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4A1CEAC4" w14:textId="46505BE3"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Il sistema è attivo</w:t>
            </w:r>
            <w:r>
              <w:rPr>
                <w:rFonts w:ascii="Verdana" w:hAnsi="Verdana"/>
                <w:lang w:val="it-IT"/>
              </w:rPr>
              <w:t>, l’attore è autenticato e ha selezionato la scheda della tariffa</w:t>
            </w:r>
            <w:r w:rsidRPr="005741C5">
              <w:rPr>
                <w:rFonts w:ascii="Verdana" w:hAnsi="Verdana"/>
                <w:lang w:val="it-IT"/>
              </w:rPr>
              <w:t xml:space="preserve"> da rimuovere</w:t>
            </w:r>
          </w:p>
        </w:tc>
      </w:tr>
      <w:tr w:rsidR="00634D8A" w:rsidRPr="00232DF8" w14:paraId="2D6C21AC" w14:textId="77777777" w:rsidTr="0091397B">
        <w:tc>
          <w:tcPr>
            <w:tcW w:w="2248" w:type="dxa"/>
          </w:tcPr>
          <w:p w14:paraId="5BEC76B4"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1992BD12" w14:textId="4459DE87" w:rsidR="00634D8A" w:rsidRPr="005741C5" w:rsidRDefault="00634D8A" w:rsidP="0091397B">
            <w:pPr>
              <w:keepNext/>
              <w:spacing w:before="240" w:line="240" w:lineRule="auto"/>
              <w:jc w:val="left"/>
              <w:rPr>
                <w:rFonts w:ascii="Verdana" w:hAnsi="Verdana"/>
                <w:lang w:val="it-IT"/>
              </w:rPr>
            </w:pPr>
            <w:r>
              <w:rPr>
                <w:rFonts w:ascii="Verdana" w:hAnsi="Verdana"/>
                <w:lang w:val="it-IT"/>
              </w:rPr>
              <w:t>La tariffa</w:t>
            </w:r>
            <w:r w:rsidRPr="005741C5">
              <w:rPr>
                <w:rFonts w:ascii="Verdana" w:hAnsi="Verdana"/>
                <w:lang w:val="it-IT"/>
              </w:rPr>
              <w:t xml:space="preserve"> viene rimosso dal sistema</w:t>
            </w:r>
          </w:p>
        </w:tc>
      </w:tr>
      <w:tr w:rsidR="00634D8A" w:rsidRPr="00232DF8" w14:paraId="1BD6A619" w14:textId="77777777" w:rsidTr="0091397B">
        <w:tc>
          <w:tcPr>
            <w:tcW w:w="2248" w:type="dxa"/>
          </w:tcPr>
          <w:p w14:paraId="28549DED"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513B49CA" w14:textId="783527AB"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Tariffa</w:t>
            </w:r>
            <w:r w:rsidRPr="005741C5">
              <w:rPr>
                <w:rFonts w:ascii="Verdana" w:hAnsi="Verdana"/>
                <w:lang w:val="it-IT"/>
              </w:rPr>
              <w:t>”</w:t>
            </w:r>
          </w:p>
          <w:p w14:paraId="6A8AA92A"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488A7D7"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3. L’attore conferma</w:t>
            </w:r>
          </w:p>
          <w:p w14:paraId="699BDF69" w14:textId="6AD2B335" w:rsidR="00634D8A" w:rsidRPr="005741C5" w:rsidRDefault="00634D8A" w:rsidP="0091397B">
            <w:pPr>
              <w:keepNext/>
              <w:spacing w:before="240" w:line="240" w:lineRule="auto"/>
              <w:jc w:val="left"/>
              <w:rPr>
                <w:rFonts w:ascii="Verdana" w:hAnsi="Verdana"/>
                <w:lang w:val="it-IT"/>
              </w:rPr>
            </w:pPr>
            <w:r>
              <w:rPr>
                <w:rFonts w:ascii="Verdana" w:hAnsi="Verdana"/>
                <w:lang w:val="it-IT"/>
              </w:rPr>
              <w:t>4. Il sistema rimuove l’tariffa</w:t>
            </w:r>
            <w:r w:rsidRPr="005741C5">
              <w:rPr>
                <w:rFonts w:ascii="Verdana" w:hAnsi="Verdana"/>
                <w:lang w:val="it-IT"/>
              </w:rPr>
              <w:t xml:space="preserve"> e rende persistenti le modifiche</w:t>
            </w:r>
          </w:p>
        </w:tc>
      </w:tr>
      <w:tr w:rsidR="00634D8A" w:rsidRPr="00232DF8" w14:paraId="7787D201" w14:textId="77777777" w:rsidTr="0091397B">
        <w:tc>
          <w:tcPr>
            <w:tcW w:w="2248" w:type="dxa"/>
          </w:tcPr>
          <w:p w14:paraId="14AED697"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126B199A"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3a. L’attore annulla l’operazione</w:t>
            </w:r>
          </w:p>
          <w:p w14:paraId="31C1EC02" w14:textId="77777777" w:rsidR="00634D8A" w:rsidRPr="002250E4" w:rsidRDefault="00634D8A" w:rsidP="0091397B">
            <w:pPr>
              <w:keepNext/>
              <w:spacing w:before="240" w:line="240" w:lineRule="auto"/>
              <w:jc w:val="left"/>
              <w:rPr>
                <w:rFonts w:ascii="Verdana" w:hAnsi="Verdana"/>
                <w:lang w:val="it-IT"/>
              </w:rPr>
            </w:pPr>
            <w:r w:rsidRPr="002250E4">
              <w:rPr>
                <w:rFonts w:ascii="Verdana" w:hAnsi="Verdana"/>
                <w:lang w:val="it-IT"/>
              </w:rPr>
              <w:t>3b. Il caso d’uso termina</w:t>
            </w:r>
          </w:p>
        </w:tc>
      </w:tr>
      <w:tr w:rsidR="00634D8A" w:rsidRPr="00232DF8" w14:paraId="057A937F" w14:textId="77777777" w:rsidTr="0091397B">
        <w:tc>
          <w:tcPr>
            <w:tcW w:w="2248" w:type="dxa"/>
          </w:tcPr>
          <w:p w14:paraId="309062E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2E3013F6" w14:textId="0532B391" w:rsidR="00634D8A" w:rsidRPr="002250E4" w:rsidRDefault="00634D8A" w:rsidP="0091397B">
            <w:pPr>
              <w:keepNext/>
              <w:spacing w:before="240" w:line="240" w:lineRule="auto"/>
              <w:jc w:val="left"/>
              <w:rPr>
                <w:rFonts w:ascii="Verdana" w:hAnsi="Verdana"/>
                <w:lang w:val="it-IT"/>
              </w:rPr>
            </w:pPr>
            <w:r>
              <w:rPr>
                <w:rFonts w:ascii="Verdana" w:hAnsi="Verdana"/>
                <w:lang w:val="it-IT"/>
              </w:rPr>
              <w:t>L’tariffa</w:t>
            </w:r>
            <w:r w:rsidRPr="002250E4">
              <w:rPr>
                <w:rFonts w:ascii="Verdana" w:hAnsi="Verdana"/>
                <w:lang w:val="it-IT"/>
              </w:rPr>
              <w:t xml:space="preserve"> è ancora presente nel sistema</w:t>
            </w:r>
          </w:p>
        </w:tc>
      </w:tr>
    </w:tbl>
    <w:p w14:paraId="7F8CB510" w14:textId="51353120" w:rsidR="00634D8A" w:rsidRDefault="00634D8A"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634D8A" w:rsidRPr="002250E4" w14:paraId="213D54AD" w14:textId="77777777" w:rsidTr="00F13E99">
        <w:tc>
          <w:tcPr>
            <w:tcW w:w="8874" w:type="dxa"/>
            <w:gridSpan w:val="2"/>
          </w:tcPr>
          <w:p w14:paraId="49035E16" w14:textId="6F081C50" w:rsidR="00634D8A" w:rsidRPr="002250E4" w:rsidRDefault="00634D8A" w:rsidP="0091397B">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Modifica Tariffa</w:t>
            </w:r>
          </w:p>
        </w:tc>
      </w:tr>
      <w:tr w:rsidR="00634D8A" w:rsidRPr="002250E4" w14:paraId="615A16AF" w14:textId="77777777" w:rsidTr="00F13E99">
        <w:tc>
          <w:tcPr>
            <w:tcW w:w="2241" w:type="dxa"/>
          </w:tcPr>
          <w:p w14:paraId="48E62CCA" w14:textId="77777777" w:rsidR="00634D8A" w:rsidRPr="002250E4" w:rsidRDefault="00634D8A" w:rsidP="0091397B">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633" w:type="dxa"/>
          </w:tcPr>
          <w:p w14:paraId="41512736" w14:textId="64EE5D54" w:rsidR="00634D8A" w:rsidRPr="002250E4" w:rsidRDefault="00634D8A" w:rsidP="0091397B">
            <w:pPr>
              <w:keepNext/>
              <w:spacing w:before="240" w:line="240" w:lineRule="auto"/>
              <w:jc w:val="left"/>
              <w:rPr>
                <w:rFonts w:ascii="Verdana" w:hAnsi="Verdana"/>
              </w:rPr>
            </w:pPr>
            <w:r>
              <w:rPr>
                <w:rFonts w:ascii="Verdana" w:hAnsi="Verdana"/>
              </w:rPr>
              <w:t>UC43</w:t>
            </w:r>
          </w:p>
        </w:tc>
      </w:tr>
      <w:tr w:rsidR="00634D8A" w:rsidRPr="002250E4" w14:paraId="15A61246" w14:textId="77777777" w:rsidTr="00F13E99">
        <w:tc>
          <w:tcPr>
            <w:tcW w:w="2241" w:type="dxa"/>
          </w:tcPr>
          <w:p w14:paraId="58253022"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3" w:type="dxa"/>
          </w:tcPr>
          <w:p w14:paraId="25B46C28" w14:textId="77777777" w:rsidR="00634D8A" w:rsidRPr="002250E4" w:rsidRDefault="00634D8A" w:rsidP="0091397B">
            <w:pPr>
              <w:keepNext/>
              <w:spacing w:before="240" w:line="240" w:lineRule="auto"/>
              <w:jc w:val="left"/>
              <w:rPr>
                <w:rFonts w:ascii="Verdana" w:hAnsi="Verdana"/>
              </w:rPr>
            </w:pPr>
            <w:r w:rsidRPr="002250E4">
              <w:rPr>
                <w:rFonts w:ascii="Verdana" w:hAnsi="Verdana"/>
              </w:rPr>
              <w:t>Manager</w:t>
            </w:r>
          </w:p>
        </w:tc>
      </w:tr>
      <w:tr w:rsidR="00F13E99" w:rsidRPr="00232DF8" w14:paraId="644A13C7" w14:textId="77777777" w:rsidTr="00F13E99">
        <w:tc>
          <w:tcPr>
            <w:tcW w:w="2241" w:type="dxa"/>
          </w:tcPr>
          <w:p w14:paraId="1F17D5CF" w14:textId="77777777" w:rsidR="00F13E99" w:rsidRPr="002250E4" w:rsidRDefault="00F13E99" w:rsidP="00F13E99">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3" w:type="dxa"/>
          </w:tcPr>
          <w:p w14:paraId="70721986" w14:textId="63F0377A" w:rsidR="00F13E99" w:rsidRPr="00F13E99" w:rsidRDefault="00F13E99" w:rsidP="00F13E99">
            <w:pPr>
              <w:keepNext/>
              <w:spacing w:before="240" w:line="240" w:lineRule="auto"/>
              <w:jc w:val="left"/>
              <w:rPr>
                <w:rFonts w:ascii="Verdana" w:hAnsi="Verdana"/>
                <w:lang w:val="it-IT"/>
              </w:rPr>
            </w:pPr>
            <w:r w:rsidRPr="00F13E99">
              <w:rPr>
                <w:rFonts w:ascii="Verdana" w:hAnsi="Verdana"/>
                <w:szCs w:val="18"/>
                <w:lang w:val="it-IT"/>
              </w:rPr>
              <w:t>L’attore modifica le informazioni riguardanti una tariffa</w:t>
            </w:r>
          </w:p>
        </w:tc>
      </w:tr>
      <w:tr w:rsidR="00634D8A" w:rsidRPr="00232DF8" w14:paraId="0CAE3134" w14:textId="77777777" w:rsidTr="00F13E99">
        <w:tc>
          <w:tcPr>
            <w:tcW w:w="2241" w:type="dxa"/>
          </w:tcPr>
          <w:p w14:paraId="08E59AE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3" w:type="dxa"/>
          </w:tcPr>
          <w:p w14:paraId="6B754392" w14:textId="220EBC43"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Il sistema è attivo</w:t>
            </w:r>
            <w:r>
              <w:rPr>
                <w:rFonts w:ascii="Verdana" w:hAnsi="Verdana"/>
                <w:lang w:val="it-IT"/>
              </w:rPr>
              <w:t xml:space="preserve"> e l’attore autenticato e seleziona la scheda di una tariffa</w:t>
            </w:r>
          </w:p>
        </w:tc>
      </w:tr>
      <w:tr w:rsidR="00634D8A" w:rsidRPr="00232DF8" w14:paraId="2CDFBBA5" w14:textId="77777777" w:rsidTr="00F13E99">
        <w:tc>
          <w:tcPr>
            <w:tcW w:w="2241" w:type="dxa"/>
          </w:tcPr>
          <w:p w14:paraId="11A2406E"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3" w:type="dxa"/>
          </w:tcPr>
          <w:p w14:paraId="188E79B4" w14:textId="396C53F6" w:rsidR="00634D8A" w:rsidRPr="005741C5" w:rsidRDefault="00634D8A" w:rsidP="0091397B">
            <w:pPr>
              <w:keepNext/>
              <w:spacing w:before="240" w:line="240" w:lineRule="auto"/>
              <w:jc w:val="left"/>
              <w:rPr>
                <w:rFonts w:ascii="Verdana" w:hAnsi="Verdana"/>
                <w:lang w:val="it-IT"/>
              </w:rPr>
            </w:pPr>
            <w:r>
              <w:rPr>
                <w:rFonts w:ascii="Verdana" w:hAnsi="Verdana"/>
                <w:lang w:val="it-IT"/>
              </w:rPr>
              <w:t>I dati relative alla tariffa</w:t>
            </w:r>
            <w:r w:rsidRPr="005741C5">
              <w:rPr>
                <w:rFonts w:ascii="Verdana" w:hAnsi="Verdana"/>
                <w:lang w:val="it-IT"/>
              </w:rPr>
              <w:t xml:space="preserve"> risultano modificati</w:t>
            </w:r>
          </w:p>
        </w:tc>
      </w:tr>
      <w:tr w:rsidR="00634D8A" w:rsidRPr="00232DF8" w14:paraId="25666C0F" w14:textId="77777777" w:rsidTr="00F13E99">
        <w:tc>
          <w:tcPr>
            <w:tcW w:w="2241" w:type="dxa"/>
          </w:tcPr>
          <w:p w14:paraId="1E2E66D6"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3" w:type="dxa"/>
          </w:tcPr>
          <w:p w14:paraId="752BD490"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delle sedi</w:t>
            </w:r>
          </w:p>
          <w:p w14:paraId="2D869AB0" w14:textId="5B2C3735"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2. Il sistema rende i campi della scheda di </w:t>
            </w:r>
            <w:r>
              <w:rPr>
                <w:rFonts w:ascii="Verdana" w:hAnsi="Verdana"/>
                <w:lang w:val="it-IT"/>
              </w:rPr>
              <w:t>visualizzazione della tariffa</w:t>
            </w:r>
            <w:r w:rsidRPr="005741C5">
              <w:rPr>
                <w:rFonts w:ascii="Verdana" w:hAnsi="Verdana"/>
                <w:lang w:val="it-IT"/>
              </w:rPr>
              <w:t xml:space="preserve"> modificabili</w:t>
            </w:r>
          </w:p>
          <w:p w14:paraId="1FE92DE0" w14:textId="4CA1E66A"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della tariffa</w:t>
            </w:r>
            <w:r w:rsidRPr="005741C5">
              <w:rPr>
                <w:rFonts w:ascii="Verdana" w:hAnsi="Verdana"/>
                <w:lang w:val="it-IT"/>
              </w:rPr>
              <w:t xml:space="preserve"> e conferma</w:t>
            </w:r>
          </w:p>
          <w:p w14:paraId="4F91BF58" w14:textId="77777777" w:rsidR="00634D8A" w:rsidRPr="005741C5" w:rsidRDefault="00634D8A" w:rsidP="0091397B">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634D8A" w:rsidRPr="00232DF8" w14:paraId="05D20302" w14:textId="77777777" w:rsidTr="00F13E99">
        <w:tc>
          <w:tcPr>
            <w:tcW w:w="2241" w:type="dxa"/>
          </w:tcPr>
          <w:p w14:paraId="654C542A"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3" w:type="dxa"/>
          </w:tcPr>
          <w:p w14:paraId="3C45AB7F" w14:textId="77777777" w:rsidR="00634D8A" w:rsidRDefault="00634D8A" w:rsidP="0091397B">
            <w:pPr>
              <w:keepNext/>
              <w:spacing w:before="240" w:line="240" w:lineRule="auto"/>
              <w:jc w:val="left"/>
              <w:rPr>
                <w:rFonts w:ascii="Verdana" w:hAnsi="Verdana"/>
                <w:szCs w:val="21"/>
                <w:lang w:val="it-IT"/>
              </w:rPr>
            </w:pPr>
            <w:r>
              <w:rPr>
                <w:rFonts w:ascii="Verdana" w:hAnsi="Verdana"/>
                <w:szCs w:val="21"/>
                <w:lang w:val="it-IT"/>
              </w:rPr>
              <w:t>3a. L’attore non conferma l’operazione</w:t>
            </w:r>
          </w:p>
          <w:p w14:paraId="57D0F19D" w14:textId="77777777" w:rsidR="00634D8A" w:rsidRPr="002250E4" w:rsidRDefault="00634D8A" w:rsidP="0091397B">
            <w:pPr>
              <w:keepNext/>
              <w:spacing w:before="240" w:line="240" w:lineRule="auto"/>
              <w:jc w:val="left"/>
              <w:rPr>
                <w:rFonts w:ascii="Verdana" w:hAnsi="Verdana"/>
                <w:lang w:val="it-IT"/>
              </w:rPr>
            </w:pPr>
            <w:r>
              <w:rPr>
                <w:rFonts w:ascii="Verdana" w:hAnsi="Verdana"/>
                <w:szCs w:val="21"/>
                <w:lang w:val="it-IT"/>
              </w:rPr>
              <w:t>3b. Il caso d’uso termina</w:t>
            </w:r>
          </w:p>
        </w:tc>
      </w:tr>
      <w:tr w:rsidR="00634D8A" w:rsidRPr="000E5564" w14:paraId="5099E0A1" w14:textId="77777777" w:rsidTr="00F13E99">
        <w:tc>
          <w:tcPr>
            <w:tcW w:w="2241" w:type="dxa"/>
          </w:tcPr>
          <w:p w14:paraId="64CA1793" w14:textId="77777777" w:rsidR="00634D8A" w:rsidRPr="002A33A9" w:rsidRDefault="00634D8A" w:rsidP="0091397B">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633" w:type="dxa"/>
          </w:tcPr>
          <w:p w14:paraId="37F756EB" w14:textId="77777777" w:rsidR="00634D8A" w:rsidRDefault="00634D8A" w:rsidP="0091397B">
            <w:pPr>
              <w:keepNext/>
              <w:spacing w:before="240" w:line="240" w:lineRule="auto"/>
              <w:jc w:val="left"/>
              <w:rPr>
                <w:rFonts w:ascii="Verdana" w:hAnsi="Verdana"/>
                <w:lang w:val="it-IT"/>
              </w:rPr>
            </w:pPr>
            <w:r>
              <w:rPr>
                <w:rFonts w:ascii="Verdana" w:hAnsi="Verdana"/>
                <w:lang w:val="it-IT"/>
              </w:rPr>
              <w:t>3a. Il sistema notifica i campi non validi</w:t>
            </w:r>
          </w:p>
          <w:p w14:paraId="26CE3A28" w14:textId="77777777" w:rsidR="00634D8A" w:rsidRDefault="00634D8A" w:rsidP="0091397B">
            <w:pPr>
              <w:keepNext/>
              <w:spacing w:before="240" w:line="240" w:lineRule="auto"/>
              <w:jc w:val="left"/>
              <w:rPr>
                <w:rFonts w:ascii="Verdana" w:hAnsi="Verdana"/>
                <w:lang w:val="it-IT"/>
              </w:rPr>
            </w:pPr>
            <w:r>
              <w:rPr>
                <w:rFonts w:ascii="Verdana" w:hAnsi="Verdana"/>
                <w:lang w:val="it-IT"/>
              </w:rPr>
              <w:t>3b. Torna al punto 2</w:t>
            </w:r>
          </w:p>
        </w:tc>
      </w:tr>
      <w:tr w:rsidR="00634D8A" w:rsidRPr="00232DF8" w14:paraId="1BD54D19" w14:textId="77777777" w:rsidTr="00F13E99">
        <w:tc>
          <w:tcPr>
            <w:tcW w:w="2241" w:type="dxa"/>
          </w:tcPr>
          <w:p w14:paraId="3A4B60FF" w14:textId="77777777" w:rsidR="00634D8A" w:rsidRPr="002250E4" w:rsidRDefault="00634D8A" w:rsidP="0091397B">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3" w:type="dxa"/>
          </w:tcPr>
          <w:p w14:paraId="78D4EEAD" w14:textId="04B16642" w:rsidR="00634D8A" w:rsidRPr="002250E4" w:rsidRDefault="00634D8A" w:rsidP="0091397B">
            <w:pPr>
              <w:keepNext/>
              <w:spacing w:before="240" w:line="240" w:lineRule="auto"/>
              <w:jc w:val="left"/>
              <w:rPr>
                <w:rFonts w:ascii="Verdana" w:hAnsi="Verdana"/>
                <w:lang w:val="it-IT"/>
              </w:rPr>
            </w:pPr>
            <w:r>
              <w:rPr>
                <w:rFonts w:ascii="Verdana" w:hAnsi="Verdana"/>
                <w:lang w:val="it-IT"/>
              </w:rPr>
              <w:t>I dati relativi alla tariffa non vengono modificati</w:t>
            </w:r>
          </w:p>
        </w:tc>
      </w:tr>
    </w:tbl>
    <w:p w14:paraId="00AA68A7" w14:textId="77777777" w:rsidR="00634D8A" w:rsidRDefault="00634D8A" w:rsidP="007B6CE5">
      <w:pPr>
        <w:keepNext/>
        <w:spacing w:before="360" w:after="120" w:line="240" w:lineRule="auto"/>
        <w:ind w:right="567"/>
        <w:rPr>
          <w:rFonts w:ascii="Verdana" w:hAnsi="Verdana"/>
          <w:b/>
          <w:color w:val="000080"/>
          <w:sz w:val="18"/>
          <w:szCs w:val="18"/>
          <w:lang w:val="it-IT"/>
        </w:rPr>
      </w:pPr>
    </w:p>
    <w:p w14:paraId="13CBC19C" w14:textId="4CF5DF1A" w:rsidR="00634D8A" w:rsidRDefault="00634D8A" w:rsidP="007B6CE5">
      <w:pPr>
        <w:keepNext/>
        <w:spacing w:before="360" w:after="120" w:line="240" w:lineRule="auto"/>
        <w:ind w:right="567"/>
        <w:rPr>
          <w:rFonts w:ascii="Verdana" w:hAnsi="Verdana"/>
          <w:b/>
          <w:color w:val="000080"/>
          <w:sz w:val="18"/>
          <w:szCs w:val="18"/>
          <w:lang w:val="it-IT"/>
        </w:rPr>
      </w:pPr>
    </w:p>
    <w:p w14:paraId="0F7CD2EC" w14:textId="51C9B7CD" w:rsidR="00634D8A" w:rsidRDefault="00634D8A" w:rsidP="007B6CE5">
      <w:pPr>
        <w:keepNext/>
        <w:spacing w:before="360" w:after="120" w:line="240" w:lineRule="auto"/>
        <w:ind w:right="567"/>
        <w:rPr>
          <w:rFonts w:ascii="Verdana" w:hAnsi="Verdana"/>
          <w:b/>
          <w:color w:val="000080"/>
          <w:sz w:val="18"/>
          <w:szCs w:val="18"/>
          <w:lang w:val="it-IT"/>
        </w:rPr>
      </w:pPr>
    </w:p>
    <w:p w14:paraId="429D1375" w14:textId="77777777" w:rsidR="00634D8A" w:rsidRDefault="00634D8A" w:rsidP="007B6CE5">
      <w:pPr>
        <w:keepNext/>
        <w:spacing w:before="360" w:after="120" w:line="240" w:lineRule="auto"/>
        <w:ind w:right="567"/>
        <w:rPr>
          <w:rFonts w:ascii="Verdana" w:hAnsi="Verdana"/>
          <w:b/>
          <w:color w:val="000080"/>
          <w:sz w:val="18"/>
          <w:szCs w:val="18"/>
          <w:lang w:val="it-IT"/>
        </w:rPr>
      </w:pPr>
    </w:p>
    <w:p w14:paraId="0B6FE569" w14:textId="77777777" w:rsidR="00634D8A" w:rsidRDefault="00634D8A" w:rsidP="007B6CE5">
      <w:pPr>
        <w:keepNext/>
        <w:spacing w:before="360" w:after="120" w:line="240" w:lineRule="auto"/>
        <w:ind w:right="567"/>
        <w:rPr>
          <w:rFonts w:ascii="Verdana" w:hAnsi="Verdana"/>
          <w:b/>
          <w:color w:val="000080"/>
          <w:sz w:val="18"/>
          <w:szCs w:val="18"/>
          <w:lang w:val="it-IT"/>
        </w:rPr>
      </w:pPr>
    </w:p>
    <w:p w14:paraId="7663C95A"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213200" w:rsidRPr="004336D9" w14:paraId="7539D13C" w14:textId="77777777" w:rsidTr="003A1B5C">
        <w:tc>
          <w:tcPr>
            <w:tcW w:w="9100" w:type="dxa"/>
            <w:gridSpan w:val="2"/>
          </w:tcPr>
          <w:p w14:paraId="6D306905" w14:textId="4867D6ED" w:rsidR="00213200" w:rsidRPr="004336D9" w:rsidRDefault="00634D8A"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Visualizza Tariffa</w:t>
            </w:r>
          </w:p>
        </w:tc>
      </w:tr>
      <w:tr w:rsidR="00213200" w:rsidRPr="0075646D" w14:paraId="61F030ED" w14:textId="77777777" w:rsidTr="003A1B5C">
        <w:tc>
          <w:tcPr>
            <w:tcW w:w="2248" w:type="dxa"/>
          </w:tcPr>
          <w:p w14:paraId="461CE4B5" w14:textId="77777777" w:rsidR="00213200" w:rsidRPr="000E3107" w:rsidRDefault="00213200" w:rsidP="003A1B5C">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5D7EBB9C" w14:textId="224FC4AE" w:rsidR="00213200" w:rsidRPr="0075646D" w:rsidRDefault="00634D8A" w:rsidP="003A1B5C">
            <w:pPr>
              <w:keepNext/>
              <w:spacing w:before="240" w:line="240" w:lineRule="auto"/>
              <w:jc w:val="left"/>
              <w:rPr>
                <w:rFonts w:ascii="Verdana" w:hAnsi="Verdana"/>
              </w:rPr>
            </w:pPr>
            <w:r>
              <w:rPr>
                <w:rFonts w:ascii="Verdana" w:hAnsi="Verdana"/>
              </w:rPr>
              <w:t>UC44</w:t>
            </w:r>
          </w:p>
        </w:tc>
      </w:tr>
      <w:tr w:rsidR="00213200" w:rsidRPr="0075646D" w14:paraId="01C8673D" w14:textId="77777777" w:rsidTr="003A1B5C">
        <w:tc>
          <w:tcPr>
            <w:tcW w:w="2248" w:type="dxa"/>
          </w:tcPr>
          <w:p w14:paraId="5691EB75"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3702CEE8" w14:textId="57CA1219" w:rsidR="00213200" w:rsidRPr="0075646D" w:rsidRDefault="00634D8A" w:rsidP="003A1B5C">
            <w:pPr>
              <w:keepNext/>
              <w:spacing w:before="240" w:line="240" w:lineRule="auto"/>
              <w:jc w:val="left"/>
              <w:rPr>
                <w:rFonts w:ascii="Verdana" w:hAnsi="Verdana"/>
              </w:rPr>
            </w:pPr>
            <w:r>
              <w:rPr>
                <w:rFonts w:ascii="Verdana" w:hAnsi="Verdana"/>
              </w:rPr>
              <w:t>Manager</w:t>
            </w:r>
          </w:p>
        </w:tc>
      </w:tr>
      <w:tr w:rsidR="00213200" w:rsidRPr="00232DF8" w14:paraId="6C16EC53" w14:textId="77777777" w:rsidTr="003A1B5C">
        <w:tc>
          <w:tcPr>
            <w:tcW w:w="2248" w:type="dxa"/>
          </w:tcPr>
          <w:p w14:paraId="002D312F"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60C47705" w14:textId="6FC2B3BD" w:rsidR="00213200" w:rsidRPr="005741C5" w:rsidRDefault="00634D8A" w:rsidP="00213200">
            <w:pPr>
              <w:keepNext/>
              <w:spacing w:before="240" w:line="240" w:lineRule="auto"/>
              <w:jc w:val="left"/>
              <w:rPr>
                <w:rFonts w:ascii="Verdana" w:hAnsi="Verdana"/>
                <w:lang w:val="it-IT"/>
              </w:rPr>
            </w:pPr>
            <w:r w:rsidRPr="00634D8A">
              <w:rPr>
                <w:rFonts w:ascii="Verdana" w:hAnsi="Verdana"/>
                <w:lang w:val="it-IT"/>
              </w:rPr>
              <w:t>L’attore visualizza le informazioni riguardanti una tariffa</w:t>
            </w:r>
          </w:p>
        </w:tc>
      </w:tr>
      <w:tr w:rsidR="00213200" w:rsidRPr="00232DF8" w14:paraId="7AECF888" w14:textId="77777777" w:rsidTr="003A1B5C">
        <w:tc>
          <w:tcPr>
            <w:tcW w:w="2248" w:type="dxa"/>
          </w:tcPr>
          <w:p w14:paraId="46752337"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16D4C096" w14:textId="77777777" w:rsidR="00213200" w:rsidRPr="005741C5" w:rsidRDefault="00213200" w:rsidP="003A1B5C">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 xml:space="preserve">izzando un elenco di tariffe </w:t>
            </w:r>
            <w:r w:rsidRPr="005741C5">
              <w:rPr>
                <w:rFonts w:ascii="Verdana" w:hAnsi="Verdana"/>
                <w:lang w:val="it-IT"/>
              </w:rPr>
              <w:t xml:space="preserve">e ha selezionato l’opzione di visualizzazione </w:t>
            </w:r>
            <w:r>
              <w:rPr>
                <w:rFonts w:ascii="Verdana" w:hAnsi="Verdana"/>
                <w:lang w:val="it-IT"/>
              </w:rPr>
              <w:t>della tariffa selezionata</w:t>
            </w:r>
          </w:p>
        </w:tc>
      </w:tr>
      <w:tr w:rsidR="00213200" w:rsidRPr="00232DF8" w14:paraId="6B2AADFA" w14:textId="77777777" w:rsidTr="003A1B5C">
        <w:tc>
          <w:tcPr>
            <w:tcW w:w="2248" w:type="dxa"/>
          </w:tcPr>
          <w:p w14:paraId="70076287"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665BCF40" w14:textId="77777777" w:rsidR="00213200" w:rsidRPr="005741C5" w:rsidRDefault="00213200" w:rsidP="003A1B5C">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della tariffa</w:t>
            </w:r>
            <w:r w:rsidRPr="005741C5">
              <w:rPr>
                <w:rFonts w:ascii="Verdana" w:hAnsi="Verdana"/>
                <w:lang w:val="it-IT"/>
              </w:rPr>
              <w:t xml:space="preserve"> selezionata</w:t>
            </w:r>
          </w:p>
        </w:tc>
      </w:tr>
      <w:tr w:rsidR="00213200" w:rsidRPr="00232DF8" w14:paraId="440566F7" w14:textId="77777777" w:rsidTr="003A1B5C">
        <w:tc>
          <w:tcPr>
            <w:tcW w:w="2248" w:type="dxa"/>
          </w:tcPr>
          <w:p w14:paraId="5F6146F4"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4488828E" w14:textId="07D21BE6" w:rsidR="00213200" w:rsidRPr="00634D8A" w:rsidRDefault="00213200" w:rsidP="003A1B5C">
            <w:pPr>
              <w:keepNext/>
              <w:spacing w:before="240" w:line="240" w:lineRule="auto"/>
              <w:jc w:val="left"/>
              <w:rPr>
                <w:rFonts w:ascii="Verdana" w:hAnsi="Verdana"/>
                <w:lang w:val="it-IT"/>
              </w:rPr>
            </w:pPr>
            <w:r w:rsidRPr="005741C5">
              <w:rPr>
                <w:rFonts w:ascii="Verdana" w:hAnsi="Verdana"/>
                <w:lang w:val="it-IT"/>
              </w:rPr>
              <w:t>1. Il sistema visualizza la schermata</w:t>
            </w:r>
            <w:r>
              <w:rPr>
                <w:rFonts w:ascii="Verdana" w:hAnsi="Verdana"/>
                <w:lang w:val="it-IT"/>
              </w:rPr>
              <w:t xml:space="preserve"> con i dettagli delle tariffe</w:t>
            </w:r>
          </w:p>
        </w:tc>
      </w:tr>
      <w:tr w:rsidR="00213200" w:rsidRPr="00232DF8" w14:paraId="4C746BF4" w14:textId="77777777" w:rsidTr="003A1B5C">
        <w:tc>
          <w:tcPr>
            <w:tcW w:w="2248" w:type="dxa"/>
          </w:tcPr>
          <w:p w14:paraId="1E4BE25B" w14:textId="77777777" w:rsidR="00213200" w:rsidRPr="002A33A9" w:rsidRDefault="00213200"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6037819E" w14:textId="77777777" w:rsidR="00213200" w:rsidRPr="0075646D" w:rsidRDefault="00213200" w:rsidP="003A1B5C">
            <w:pPr>
              <w:keepNext/>
              <w:spacing w:before="240" w:line="240" w:lineRule="auto"/>
              <w:jc w:val="left"/>
              <w:rPr>
                <w:rFonts w:ascii="Verdana" w:hAnsi="Verdana"/>
                <w:lang w:val="it-IT"/>
              </w:rPr>
            </w:pPr>
            <w:r>
              <w:rPr>
                <w:rFonts w:ascii="Verdana" w:hAnsi="Verdana"/>
                <w:lang w:val="it-IT"/>
              </w:rPr>
              <w:t>Il sistema non visualizza la scheda della tariffa</w:t>
            </w:r>
          </w:p>
        </w:tc>
      </w:tr>
    </w:tbl>
    <w:p w14:paraId="07D6CAB6" w14:textId="77777777" w:rsidR="00D27117" w:rsidRPr="00E16B24" w:rsidRDefault="00D27117">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D27117" w:rsidRPr="004336D9" w14:paraId="676AD292" w14:textId="77777777" w:rsidTr="00DD2628">
        <w:tc>
          <w:tcPr>
            <w:tcW w:w="9100" w:type="dxa"/>
            <w:gridSpan w:val="2"/>
          </w:tcPr>
          <w:p w14:paraId="5671D0F9" w14:textId="7E56432F" w:rsidR="00D27117" w:rsidRPr="004336D9" w:rsidRDefault="00D27117" w:rsidP="00DD2628">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Elenca Tariffe</w:t>
            </w:r>
          </w:p>
        </w:tc>
      </w:tr>
      <w:tr w:rsidR="00D27117" w:rsidRPr="0075646D" w14:paraId="0607C0C9" w14:textId="77777777" w:rsidTr="00DD2628">
        <w:tc>
          <w:tcPr>
            <w:tcW w:w="2248" w:type="dxa"/>
          </w:tcPr>
          <w:p w14:paraId="081D1D62" w14:textId="77777777" w:rsidR="00D27117" w:rsidRPr="000E3107" w:rsidRDefault="00D27117" w:rsidP="00DD2628">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5FFCF31E" w14:textId="4ABF33FA" w:rsidR="00D27117" w:rsidRPr="0075646D" w:rsidRDefault="00D27117" w:rsidP="00DD2628">
            <w:pPr>
              <w:keepNext/>
              <w:spacing w:before="240" w:line="240" w:lineRule="auto"/>
              <w:jc w:val="left"/>
              <w:rPr>
                <w:rFonts w:ascii="Verdana" w:hAnsi="Verdana"/>
              </w:rPr>
            </w:pPr>
            <w:r>
              <w:rPr>
                <w:rFonts w:ascii="Verdana" w:hAnsi="Verdana"/>
              </w:rPr>
              <w:t>UC45</w:t>
            </w:r>
          </w:p>
        </w:tc>
      </w:tr>
      <w:tr w:rsidR="00D27117" w:rsidRPr="0075646D" w14:paraId="1C5C2BDD" w14:textId="77777777" w:rsidTr="00DD2628">
        <w:tc>
          <w:tcPr>
            <w:tcW w:w="2248" w:type="dxa"/>
          </w:tcPr>
          <w:p w14:paraId="727B8E4C"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090EEB0E" w14:textId="068EB283" w:rsidR="00D27117" w:rsidRPr="0075646D" w:rsidRDefault="00D27117" w:rsidP="00DD2628">
            <w:pPr>
              <w:keepNext/>
              <w:spacing w:before="240" w:line="240" w:lineRule="auto"/>
              <w:jc w:val="left"/>
              <w:rPr>
                <w:rFonts w:ascii="Verdana" w:hAnsi="Verdana"/>
              </w:rPr>
            </w:pPr>
            <w:r>
              <w:rPr>
                <w:rFonts w:ascii="Verdana" w:hAnsi="Verdana"/>
              </w:rPr>
              <w:t>Manager</w:t>
            </w:r>
            <w:r w:rsidR="00634D8A">
              <w:rPr>
                <w:rFonts w:ascii="Verdana" w:hAnsi="Verdana"/>
              </w:rPr>
              <w:t>, impiegato</w:t>
            </w:r>
          </w:p>
        </w:tc>
      </w:tr>
      <w:tr w:rsidR="00D27117" w:rsidRPr="00232DF8" w14:paraId="1AE3D63A" w14:textId="77777777" w:rsidTr="00DD2628">
        <w:tc>
          <w:tcPr>
            <w:tcW w:w="2248" w:type="dxa"/>
          </w:tcPr>
          <w:p w14:paraId="170B8478"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2FE5B880" w14:textId="16BBB348" w:rsidR="00D27117" w:rsidRPr="005741C5" w:rsidRDefault="00D27117" w:rsidP="00DD2628">
            <w:pPr>
              <w:keepNext/>
              <w:spacing w:before="240" w:line="240" w:lineRule="auto"/>
              <w:jc w:val="left"/>
              <w:rPr>
                <w:rFonts w:ascii="Verdana" w:hAnsi="Verdana"/>
                <w:lang w:val="it-IT"/>
              </w:rPr>
            </w:pPr>
            <w:r w:rsidRPr="000120B1">
              <w:rPr>
                <w:rFonts w:ascii="Verdana" w:hAnsi="Verdana"/>
                <w:lang w:val="it-IT"/>
              </w:rPr>
              <w:t>L’</w:t>
            </w:r>
            <w:r>
              <w:rPr>
                <w:rFonts w:ascii="Verdana" w:hAnsi="Verdana"/>
                <w:lang w:val="it-IT"/>
              </w:rPr>
              <w:t>attore visualizza l’elenco delle</w:t>
            </w:r>
            <w:r w:rsidRPr="000120B1">
              <w:rPr>
                <w:rFonts w:ascii="Verdana" w:hAnsi="Verdana"/>
                <w:lang w:val="it-IT"/>
              </w:rPr>
              <w:t xml:space="preserve"> </w:t>
            </w:r>
            <w:r>
              <w:rPr>
                <w:rFonts w:ascii="Verdana" w:hAnsi="Verdana"/>
                <w:lang w:val="it-IT"/>
              </w:rPr>
              <w:t>tariffe</w:t>
            </w:r>
          </w:p>
        </w:tc>
      </w:tr>
      <w:tr w:rsidR="00D27117" w:rsidRPr="00232DF8" w14:paraId="225B49EE" w14:textId="77777777" w:rsidTr="00DD2628">
        <w:tc>
          <w:tcPr>
            <w:tcW w:w="2248" w:type="dxa"/>
          </w:tcPr>
          <w:p w14:paraId="319E2CBD"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1C2714F2" w14:textId="77777777" w:rsidR="00D27117" w:rsidRPr="005741C5" w:rsidRDefault="00D27117" w:rsidP="00DD2628">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D27117" w:rsidRPr="00232DF8" w14:paraId="6B9C4BE3" w14:textId="77777777" w:rsidTr="00DD2628">
        <w:tc>
          <w:tcPr>
            <w:tcW w:w="2248" w:type="dxa"/>
          </w:tcPr>
          <w:p w14:paraId="232FE3EA"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7F47412D" w14:textId="581AC4B5" w:rsidR="00D27117" w:rsidRPr="005741C5" w:rsidRDefault="00D27117" w:rsidP="00DD2628">
            <w:pPr>
              <w:keepNext/>
              <w:spacing w:before="240" w:line="240" w:lineRule="auto"/>
              <w:jc w:val="left"/>
              <w:rPr>
                <w:rFonts w:ascii="Verdana" w:hAnsi="Verdana"/>
                <w:lang w:val="it-IT"/>
              </w:rPr>
            </w:pPr>
            <w:r w:rsidRPr="005741C5">
              <w:rPr>
                <w:rFonts w:ascii="Verdana" w:hAnsi="Verdana"/>
                <w:lang w:val="it-IT"/>
              </w:rPr>
              <w:t xml:space="preserve"> Il sistema visua</w:t>
            </w:r>
            <w:r>
              <w:rPr>
                <w:rFonts w:ascii="Verdana" w:hAnsi="Verdana"/>
                <w:lang w:val="it-IT"/>
              </w:rPr>
              <w:t>lizza l’elenco delle tariffe</w:t>
            </w:r>
          </w:p>
        </w:tc>
      </w:tr>
      <w:tr w:rsidR="00D27117" w:rsidRPr="00232DF8" w14:paraId="42F949AE" w14:textId="77777777" w:rsidTr="00DD2628">
        <w:tc>
          <w:tcPr>
            <w:tcW w:w="2248" w:type="dxa"/>
          </w:tcPr>
          <w:p w14:paraId="66183D12"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4AEBD440" w14:textId="2BB351D3" w:rsidR="00D27117" w:rsidRDefault="00D27117" w:rsidP="00DD2628">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delle tariffe</w:t>
            </w:r>
          </w:p>
          <w:p w14:paraId="543A66A1" w14:textId="04A197FF" w:rsidR="00D27117" w:rsidRDefault="00D27117" w:rsidP="00DD2628">
            <w:pPr>
              <w:keepNext/>
              <w:spacing w:before="240" w:after="0" w:line="240" w:lineRule="auto"/>
              <w:jc w:val="left"/>
              <w:rPr>
                <w:rFonts w:ascii="Verdana" w:hAnsi="Verdana"/>
                <w:lang w:val="it-IT"/>
              </w:rPr>
            </w:pPr>
            <w:r>
              <w:rPr>
                <w:rFonts w:ascii="Verdana" w:hAnsi="Verdana"/>
                <w:lang w:val="it-IT"/>
              </w:rPr>
              <w:t>2. Se l’attore</w:t>
            </w:r>
            <w:r w:rsidR="00634D8A">
              <w:rPr>
                <w:rFonts w:ascii="Verdana" w:hAnsi="Verdana"/>
                <w:lang w:val="it-IT"/>
              </w:rPr>
              <w:t xml:space="preserve"> è un manager e</w:t>
            </w:r>
            <w:r>
              <w:rPr>
                <w:rFonts w:ascii="Verdana" w:hAnsi="Verdana"/>
                <w:lang w:val="it-IT"/>
              </w:rPr>
              <w:t xml:space="preserve"> seleziona l’opzione “Aggiungi”</w:t>
            </w:r>
          </w:p>
          <w:p w14:paraId="5F7FFDFC" w14:textId="608E19D4" w:rsidR="00D27117" w:rsidRDefault="00D27117"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tariffa</w:t>
            </w:r>
            <w:r w:rsidRPr="005741C5">
              <w:rPr>
                <w:rFonts w:ascii="Verdana" w:hAnsi="Verdana"/>
                <w:i/>
                <w:lang w:val="it-IT"/>
              </w:rPr>
              <w:t>)</w:t>
            </w:r>
          </w:p>
          <w:p w14:paraId="4C3FA209" w14:textId="4ECDAED0" w:rsidR="00D27117" w:rsidRDefault="00D27117" w:rsidP="00DD2628">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w:t>
            </w:r>
            <w:r w:rsidR="00634D8A">
              <w:rPr>
                <w:rFonts w:ascii="Verdana" w:hAnsi="Verdana"/>
                <w:lang w:val="it-IT"/>
              </w:rPr>
              <w:t xml:space="preserve"> è un manager e</w:t>
            </w:r>
            <w:r w:rsidRPr="005741C5">
              <w:rPr>
                <w:rFonts w:ascii="Verdana" w:hAnsi="Verdana"/>
                <w:lang w:val="it-IT"/>
              </w:rPr>
              <w:t xml:space="preserv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tariffe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tariffa</w:t>
            </w:r>
            <w:r w:rsidRPr="005741C5">
              <w:rPr>
                <w:rFonts w:ascii="Verdana" w:hAnsi="Verdana"/>
                <w:i/>
                <w:lang w:val="it-IT"/>
              </w:rPr>
              <w:t>)</w:t>
            </w:r>
          </w:p>
          <w:p w14:paraId="403805EA" w14:textId="67155D80" w:rsidR="00D27117" w:rsidRDefault="00D27117" w:rsidP="00DD2628">
            <w:pPr>
              <w:keepNext/>
              <w:spacing w:before="240" w:after="0" w:line="240" w:lineRule="auto"/>
              <w:jc w:val="left"/>
              <w:rPr>
                <w:rFonts w:ascii="Verdana" w:hAnsi="Verdana"/>
                <w:lang w:val="it-IT"/>
              </w:rPr>
            </w:pPr>
            <w:r>
              <w:rPr>
                <w:rFonts w:ascii="Verdana" w:hAnsi="Verdana"/>
                <w:lang w:val="it-IT"/>
              </w:rPr>
              <w:t xml:space="preserve">4. Se l’attore </w:t>
            </w:r>
            <w:r w:rsidR="00634D8A">
              <w:rPr>
                <w:rFonts w:ascii="Verdana" w:hAnsi="Verdana"/>
                <w:lang w:val="it-IT"/>
              </w:rPr>
              <w:t xml:space="preserve">è un manager e </w:t>
            </w:r>
            <w:r>
              <w:rPr>
                <w:rFonts w:ascii="Verdana" w:hAnsi="Verdana"/>
                <w:lang w:val="it-IT"/>
              </w:rPr>
              <w:t>seleziona l’opzione “Modifica”</w:t>
            </w:r>
          </w:p>
          <w:p w14:paraId="4047C942" w14:textId="42C564D7" w:rsidR="00D27117" w:rsidRDefault="00D27117"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tariffa</w:t>
            </w:r>
            <w:r w:rsidRPr="005741C5">
              <w:rPr>
                <w:rFonts w:ascii="Verdana" w:hAnsi="Verdana"/>
                <w:i/>
                <w:lang w:val="it-IT"/>
              </w:rPr>
              <w:t>)</w:t>
            </w:r>
          </w:p>
          <w:p w14:paraId="1D00CE5B" w14:textId="3639E4BE" w:rsidR="00D27117" w:rsidRPr="005741C5" w:rsidRDefault="00D27117" w:rsidP="00DD2628">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xml:space="preserve">. Se l’attore </w:t>
            </w:r>
            <w:r w:rsidR="00634D8A">
              <w:rPr>
                <w:rFonts w:ascii="Verdana" w:hAnsi="Verdana"/>
                <w:lang w:val="it-IT"/>
              </w:rPr>
              <w:t xml:space="preserve">è un manager e </w:t>
            </w:r>
            <w:r w:rsidRPr="005741C5">
              <w:rPr>
                <w:rFonts w:ascii="Verdana" w:hAnsi="Verdana"/>
                <w:lang w:val="it-IT"/>
              </w:rPr>
              <w:t>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tariffe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tariffa</w:t>
            </w:r>
            <w:r w:rsidRPr="005741C5">
              <w:rPr>
                <w:rFonts w:ascii="Verdana" w:hAnsi="Verdana"/>
                <w:i/>
                <w:lang w:val="it-IT"/>
              </w:rPr>
              <w:t>)</w:t>
            </w:r>
          </w:p>
        </w:tc>
      </w:tr>
      <w:tr w:rsidR="00D27117" w:rsidRPr="00232DF8" w14:paraId="4EB9CBD3" w14:textId="77777777" w:rsidTr="00DD2628">
        <w:tc>
          <w:tcPr>
            <w:tcW w:w="2248" w:type="dxa"/>
          </w:tcPr>
          <w:p w14:paraId="708C8322" w14:textId="78C4E672" w:rsidR="00D27117" w:rsidRPr="002A33A9" w:rsidRDefault="00D27117" w:rsidP="00DD2628">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B57797">
              <w:rPr>
                <w:rFonts w:ascii="Verdana" w:eastAsia="Verdana" w:hAnsi="Verdana" w:cs="Verdana"/>
                <w:b/>
                <w:smallCaps/>
                <w:sz w:val="22"/>
                <w:szCs w:val="18"/>
                <w:lang w:val="it-IT"/>
              </w:rPr>
              <w:t>1:</w:t>
            </w:r>
            <w:r w:rsidR="00B57797">
              <w:rPr>
                <w:rFonts w:ascii="Verdana" w:eastAsia="Verdana" w:hAnsi="Verdana" w:cs="Verdana"/>
                <w:b/>
                <w:smallCaps/>
                <w:sz w:val="22"/>
                <w:szCs w:val="18"/>
                <w:lang w:val="it-IT"/>
              </w:rPr>
              <w:br/>
              <w:t>nessuna tariffa</w:t>
            </w:r>
          </w:p>
        </w:tc>
        <w:tc>
          <w:tcPr>
            <w:tcW w:w="6852" w:type="dxa"/>
          </w:tcPr>
          <w:p w14:paraId="598F90E8" w14:textId="2BEF9796" w:rsidR="00D27117" w:rsidRDefault="00D27117" w:rsidP="00DD2628">
            <w:pPr>
              <w:keepNext/>
              <w:spacing w:before="240" w:line="240" w:lineRule="auto"/>
              <w:jc w:val="left"/>
              <w:rPr>
                <w:rFonts w:ascii="Verdana" w:hAnsi="Verdana"/>
                <w:lang w:val="it-IT"/>
              </w:rPr>
            </w:pPr>
            <w:r>
              <w:rPr>
                <w:rFonts w:ascii="Verdana" w:hAnsi="Verdana"/>
                <w:lang w:val="it-IT"/>
              </w:rPr>
              <w:t>1a. Se l’agenzia non contiene tariffe, il sistema notifica l’errore</w:t>
            </w:r>
          </w:p>
          <w:p w14:paraId="73B7014D" w14:textId="77777777" w:rsidR="00D27117" w:rsidRPr="0075646D" w:rsidRDefault="00D27117" w:rsidP="00DD2628">
            <w:pPr>
              <w:keepNext/>
              <w:spacing w:before="240" w:line="240" w:lineRule="auto"/>
              <w:jc w:val="left"/>
              <w:rPr>
                <w:rFonts w:ascii="Verdana" w:hAnsi="Verdana"/>
                <w:lang w:val="it-IT"/>
              </w:rPr>
            </w:pPr>
            <w:r>
              <w:rPr>
                <w:rFonts w:ascii="Verdana" w:hAnsi="Verdana"/>
                <w:lang w:val="it-IT"/>
              </w:rPr>
              <w:t>1b. Il caso d’uso termina</w:t>
            </w:r>
          </w:p>
        </w:tc>
      </w:tr>
      <w:tr w:rsidR="00D27117" w:rsidRPr="00232DF8" w14:paraId="6B3F6140" w14:textId="77777777" w:rsidTr="00DD2628">
        <w:tc>
          <w:tcPr>
            <w:tcW w:w="2248" w:type="dxa"/>
          </w:tcPr>
          <w:p w14:paraId="48CD4A60" w14:textId="77777777" w:rsidR="00D27117" w:rsidRPr="002A33A9" w:rsidRDefault="00D27117" w:rsidP="00DD262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852" w:type="dxa"/>
          </w:tcPr>
          <w:p w14:paraId="06AB0DDC" w14:textId="48BF4F59" w:rsidR="00D27117" w:rsidRPr="0075646D" w:rsidRDefault="00D27117" w:rsidP="00DD2628">
            <w:pPr>
              <w:keepNext/>
              <w:spacing w:before="240" w:line="240" w:lineRule="auto"/>
              <w:jc w:val="left"/>
              <w:rPr>
                <w:rFonts w:ascii="Verdana" w:hAnsi="Verdana"/>
                <w:lang w:val="it-IT"/>
              </w:rPr>
            </w:pPr>
            <w:r>
              <w:rPr>
                <w:rFonts w:ascii="Verdana" w:hAnsi="Verdana"/>
                <w:lang w:val="it-IT"/>
              </w:rPr>
              <w:t xml:space="preserve">Non viene mostrato l’elenco delle tariffe dell’agenzia </w:t>
            </w:r>
          </w:p>
        </w:tc>
      </w:tr>
    </w:tbl>
    <w:p w14:paraId="295E5C83" w14:textId="77777777" w:rsidR="00213200" w:rsidRDefault="00213200" w:rsidP="007B6CE5">
      <w:pPr>
        <w:keepNext/>
        <w:spacing w:before="360" w:after="120" w:line="240" w:lineRule="auto"/>
        <w:ind w:right="567"/>
        <w:rPr>
          <w:rFonts w:ascii="Verdana" w:hAnsi="Verdana"/>
          <w:b/>
          <w:color w:val="000080"/>
          <w:sz w:val="18"/>
          <w:szCs w:val="18"/>
          <w:lang w:val="it-IT"/>
        </w:rPr>
      </w:pPr>
    </w:p>
    <w:p w14:paraId="240FE482"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0BE1DAE"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68855681"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5E5478D7"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69ACB21C"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2139CC7E"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4166BBF7"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D45C36E"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18671E7E" w14:textId="77777777" w:rsidR="00532776" w:rsidRDefault="00532776" w:rsidP="007B6CE5">
      <w:pPr>
        <w:keepNext/>
        <w:spacing w:before="360" w:after="120" w:line="240" w:lineRule="auto"/>
        <w:ind w:right="567"/>
        <w:rPr>
          <w:rFonts w:ascii="Verdana" w:hAnsi="Verdana"/>
          <w:b/>
          <w:color w:val="000080"/>
          <w:sz w:val="18"/>
          <w:szCs w:val="18"/>
          <w:lang w:val="it-IT"/>
        </w:rPr>
      </w:pPr>
    </w:p>
    <w:p w14:paraId="47097ED8" w14:textId="77777777" w:rsidR="007B6CE5" w:rsidRDefault="002E0188" w:rsidP="007B6CE5">
      <w:pPr>
        <w:keepNext/>
        <w:numPr>
          <w:ilvl w:val="3"/>
          <w:numId w:val="1"/>
        </w:numPr>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t xml:space="preserve"> Gestione cliente</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62AC3" w:rsidRPr="002250E4" w14:paraId="7E386CDF" w14:textId="77777777" w:rsidTr="003A1B5C">
        <w:tc>
          <w:tcPr>
            <w:tcW w:w="9100" w:type="dxa"/>
            <w:gridSpan w:val="2"/>
          </w:tcPr>
          <w:p w14:paraId="525411B7"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Aggiungi Cliente</w:t>
            </w:r>
          </w:p>
        </w:tc>
      </w:tr>
      <w:tr w:rsidR="00662AC3" w:rsidRPr="002250E4" w14:paraId="30529AC4" w14:textId="77777777" w:rsidTr="003A1B5C">
        <w:tc>
          <w:tcPr>
            <w:tcW w:w="2248" w:type="dxa"/>
          </w:tcPr>
          <w:p w14:paraId="55B5AD95" w14:textId="77777777" w:rsidR="00662AC3" w:rsidRPr="002250E4" w:rsidRDefault="00662AC3"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35D10FA9" w14:textId="77777777" w:rsidR="00662AC3" w:rsidRPr="002250E4" w:rsidRDefault="000E5564" w:rsidP="003A1B5C">
            <w:pPr>
              <w:keepNext/>
              <w:spacing w:before="240" w:line="240" w:lineRule="auto"/>
              <w:jc w:val="left"/>
              <w:rPr>
                <w:rFonts w:ascii="Verdana" w:hAnsi="Verdana"/>
              </w:rPr>
            </w:pPr>
            <w:r>
              <w:rPr>
                <w:rFonts w:ascii="Verdana" w:hAnsi="Verdana"/>
              </w:rPr>
              <w:t>UC01</w:t>
            </w:r>
          </w:p>
        </w:tc>
      </w:tr>
      <w:tr w:rsidR="00662AC3" w:rsidRPr="002250E4" w14:paraId="45AA5DF8" w14:textId="77777777" w:rsidTr="003A1B5C">
        <w:tc>
          <w:tcPr>
            <w:tcW w:w="2248" w:type="dxa"/>
          </w:tcPr>
          <w:p w14:paraId="6C0818E8"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0DB075F8" w14:textId="77777777" w:rsidR="00662AC3" w:rsidRPr="002250E4" w:rsidRDefault="00662AC3" w:rsidP="003A1B5C">
            <w:pPr>
              <w:keepNext/>
              <w:spacing w:before="240" w:line="240" w:lineRule="auto"/>
              <w:jc w:val="left"/>
              <w:rPr>
                <w:rFonts w:ascii="Verdana" w:hAnsi="Verdana"/>
              </w:rPr>
            </w:pPr>
            <w:r w:rsidRPr="002250E4">
              <w:rPr>
                <w:rFonts w:ascii="Verdana" w:hAnsi="Verdana"/>
              </w:rPr>
              <w:t>Manager</w:t>
            </w:r>
            <w:r>
              <w:rPr>
                <w:rFonts w:ascii="Verdana" w:hAnsi="Verdana"/>
              </w:rPr>
              <w:t>, Impiegato</w:t>
            </w:r>
          </w:p>
        </w:tc>
      </w:tr>
      <w:tr w:rsidR="00662AC3" w:rsidRPr="00232DF8" w14:paraId="7C56A2D4" w14:textId="77777777" w:rsidTr="003A1B5C">
        <w:tc>
          <w:tcPr>
            <w:tcW w:w="2248" w:type="dxa"/>
          </w:tcPr>
          <w:p w14:paraId="33E3D9BF"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7254862" w14:textId="77777777" w:rsidR="00662AC3" w:rsidRPr="005741C5" w:rsidRDefault="008D015C" w:rsidP="00662AC3">
            <w:pPr>
              <w:keepNext/>
              <w:spacing w:before="240" w:line="240" w:lineRule="auto"/>
              <w:jc w:val="left"/>
              <w:rPr>
                <w:rFonts w:ascii="Verdana" w:hAnsi="Verdana"/>
                <w:lang w:val="it-IT"/>
              </w:rPr>
            </w:pPr>
            <w:r w:rsidRPr="008D015C">
              <w:rPr>
                <w:rFonts w:ascii="Verdana" w:hAnsi="Verdana"/>
                <w:lang w:val="it-IT"/>
              </w:rPr>
              <w:t>L’attore aggiunge un cliente al sistema</w:t>
            </w:r>
          </w:p>
        </w:tc>
      </w:tr>
      <w:tr w:rsidR="00662AC3" w:rsidRPr="00232DF8" w14:paraId="0783C324" w14:textId="77777777" w:rsidTr="003A1B5C">
        <w:tc>
          <w:tcPr>
            <w:tcW w:w="2248" w:type="dxa"/>
          </w:tcPr>
          <w:p w14:paraId="22B186F1"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0F92A2FF"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662AC3" w:rsidRPr="00232DF8" w14:paraId="41FDA588" w14:textId="77777777" w:rsidTr="003A1B5C">
        <w:tc>
          <w:tcPr>
            <w:tcW w:w="2248" w:type="dxa"/>
          </w:tcPr>
          <w:p w14:paraId="64E1FFE3"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4D229010" w14:textId="77777777" w:rsidR="00662AC3" w:rsidRPr="005741C5" w:rsidRDefault="00662AC3" w:rsidP="003A1B5C">
            <w:pPr>
              <w:keepNext/>
              <w:spacing w:before="240" w:line="240" w:lineRule="auto"/>
              <w:jc w:val="left"/>
              <w:rPr>
                <w:rFonts w:ascii="Verdana" w:hAnsi="Verdana"/>
                <w:lang w:val="it-IT"/>
              </w:rPr>
            </w:pPr>
            <w:r>
              <w:rPr>
                <w:rFonts w:ascii="Verdana" w:hAnsi="Verdana"/>
                <w:lang w:val="it-IT"/>
              </w:rPr>
              <w:t xml:space="preserve">Il nuovo cliente è aggiunto nel sistema </w:t>
            </w:r>
            <w:r w:rsidRPr="005741C5">
              <w:rPr>
                <w:rFonts w:ascii="Verdana" w:hAnsi="Verdana"/>
                <w:lang w:val="it-IT"/>
              </w:rPr>
              <w:t>della sede selezionata</w:t>
            </w:r>
          </w:p>
        </w:tc>
      </w:tr>
      <w:tr w:rsidR="00662AC3" w:rsidRPr="00232DF8" w14:paraId="3BBBECA8" w14:textId="77777777" w:rsidTr="003A1B5C">
        <w:tc>
          <w:tcPr>
            <w:tcW w:w="2248" w:type="dxa"/>
          </w:tcPr>
          <w:p w14:paraId="3AC42594"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1E26A12"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1. L</w:t>
            </w:r>
            <w:r>
              <w:rPr>
                <w:rFonts w:ascii="Verdana" w:hAnsi="Verdana"/>
                <w:lang w:val="it-IT"/>
              </w:rPr>
              <w:t>’attore sceglie “Aggiungi cliente</w:t>
            </w:r>
            <w:r w:rsidRPr="005741C5">
              <w:rPr>
                <w:rFonts w:ascii="Verdana" w:hAnsi="Verdana"/>
                <w:lang w:val="it-IT"/>
              </w:rPr>
              <w:t>”</w:t>
            </w:r>
          </w:p>
          <w:p w14:paraId="360BFD12"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2. Il sistema mostra la scherma</w:t>
            </w:r>
            <w:r w:rsidR="006842F2">
              <w:rPr>
                <w:rFonts w:ascii="Verdana" w:hAnsi="Verdana"/>
                <w:lang w:val="it-IT"/>
              </w:rPr>
              <w:t>ta per aggiungere un cliente</w:t>
            </w:r>
          </w:p>
          <w:p w14:paraId="04F86ECA"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 xml:space="preserve">3. L’attore inserisce </w:t>
            </w:r>
            <w:r w:rsidR="006842F2">
              <w:rPr>
                <w:rFonts w:ascii="Verdana" w:hAnsi="Verdana"/>
                <w:lang w:val="it-IT"/>
              </w:rPr>
              <w:t>i campi relative al cliente</w:t>
            </w:r>
            <w:r w:rsidRPr="005741C5">
              <w:rPr>
                <w:rFonts w:ascii="Verdana" w:hAnsi="Verdana"/>
                <w:lang w:val="it-IT"/>
              </w:rPr>
              <w:t xml:space="preserve"> e conferma</w:t>
            </w:r>
          </w:p>
          <w:p w14:paraId="49BEE74A" w14:textId="77777777" w:rsidR="00662AC3" w:rsidRPr="005741C5" w:rsidRDefault="00662AC3" w:rsidP="003A1B5C">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662AC3" w:rsidRPr="00232DF8" w14:paraId="7FB8411F" w14:textId="77777777" w:rsidTr="003A1B5C">
        <w:tc>
          <w:tcPr>
            <w:tcW w:w="2248" w:type="dxa"/>
          </w:tcPr>
          <w:p w14:paraId="3372BCA7"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53BC216B" w14:textId="77777777" w:rsidR="008D015C" w:rsidRDefault="008D015C" w:rsidP="008D015C">
            <w:pPr>
              <w:keepNext/>
              <w:spacing w:before="240" w:line="240" w:lineRule="auto"/>
              <w:jc w:val="left"/>
              <w:rPr>
                <w:rFonts w:ascii="Verdana" w:hAnsi="Verdana"/>
                <w:szCs w:val="21"/>
                <w:lang w:val="it-IT"/>
              </w:rPr>
            </w:pPr>
            <w:r>
              <w:rPr>
                <w:rFonts w:ascii="Verdana" w:hAnsi="Verdana"/>
                <w:szCs w:val="21"/>
                <w:lang w:val="it-IT"/>
              </w:rPr>
              <w:t>3a. L’attore non conferma l’operazione</w:t>
            </w:r>
          </w:p>
          <w:p w14:paraId="735ADC09" w14:textId="77777777" w:rsidR="008D015C" w:rsidRPr="002250E4" w:rsidRDefault="008D015C" w:rsidP="008D015C">
            <w:pPr>
              <w:keepNext/>
              <w:spacing w:before="240" w:line="240" w:lineRule="auto"/>
              <w:jc w:val="left"/>
              <w:rPr>
                <w:rFonts w:ascii="Verdana" w:hAnsi="Verdana"/>
                <w:lang w:val="it-IT"/>
              </w:rPr>
            </w:pPr>
            <w:r>
              <w:rPr>
                <w:rFonts w:ascii="Verdana" w:hAnsi="Verdana"/>
                <w:szCs w:val="21"/>
                <w:lang w:val="it-IT"/>
              </w:rPr>
              <w:t>3b. Il caso d’uso termina</w:t>
            </w:r>
          </w:p>
        </w:tc>
      </w:tr>
      <w:tr w:rsidR="00662AC3" w:rsidRPr="002250E4" w14:paraId="3E7AA42D" w14:textId="77777777" w:rsidTr="003A1B5C">
        <w:tc>
          <w:tcPr>
            <w:tcW w:w="2248" w:type="dxa"/>
          </w:tcPr>
          <w:p w14:paraId="5AA74C34"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5F23502A" w14:textId="77777777" w:rsidR="00662AC3" w:rsidRPr="002250E4" w:rsidRDefault="00662AC3" w:rsidP="003A1B5C">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68C73CF6" w14:textId="77777777" w:rsidR="00662AC3" w:rsidRPr="002250E4" w:rsidRDefault="00662AC3" w:rsidP="003A1B5C">
            <w:pPr>
              <w:keepNext/>
              <w:spacing w:before="240" w:line="240" w:lineRule="auto"/>
              <w:jc w:val="left"/>
              <w:rPr>
                <w:rFonts w:ascii="Verdana" w:hAnsi="Verdana"/>
                <w:lang w:val="it-IT"/>
              </w:rPr>
            </w:pPr>
            <w:r w:rsidRPr="002250E4">
              <w:rPr>
                <w:rFonts w:ascii="Verdana" w:hAnsi="Verdana"/>
                <w:lang w:val="it-IT"/>
              </w:rPr>
              <w:t>3b. Torna al punto 2</w:t>
            </w:r>
          </w:p>
        </w:tc>
      </w:tr>
      <w:tr w:rsidR="008D015C" w:rsidRPr="008D015C" w14:paraId="435DD034" w14:textId="77777777" w:rsidTr="003A1B5C">
        <w:tc>
          <w:tcPr>
            <w:tcW w:w="2248" w:type="dxa"/>
          </w:tcPr>
          <w:p w14:paraId="01F92107" w14:textId="77777777" w:rsidR="008D015C" w:rsidRDefault="008D015C"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4D74B261" w14:textId="77777777" w:rsidR="008D015C" w:rsidRPr="002250E4" w:rsidRDefault="008D015C"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852" w:type="dxa"/>
          </w:tcPr>
          <w:p w14:paraId="10EC0CDC" w14:textId="77777777" w:rsidR="008D015C" w:rsidRDefault="008D015C" w:rsidP="003A1B5C">
            <w:pPr>
              <w:keepNext/>
              <w:spacing w:before="240" w:line="240" w:lineRule="auto"/>
              <w:jc w:val="left"/>
              <w:rPr>
                <w:rFonts w:ascii="Verdana" w:hAnsi="Verdana"/>
                <w:lang w:val="it-IT"/>
              </w:rPr>
            </w:pPr>
            <w:r>
              <w:rPr>
                <w:rFonts w:ascii="Verdana" w:hAnsi="Verdana"/>
                <w:lang w:val="it-IT"/>
              </w:rPr>
              <w:t>3a. Il sistema notifica i campi non validi</w:t>
            </w:r>
          </w:p>
          <w:p w14:paraId="4AB60154" w14:textId="77777777" w:rsidR="008D015C" w:rsidRPr="002250E4" w:rsidRDefault="008D015C" w:rsidP="003A1B5C">
            <w:pPr>
              <w:keepNext/>
              <w:spacing w:before="240" w:line="240" w:lineRule="auto"/>
              <w:jc w:val="left"/>
              <w:rPr>
                <w:rFonts w:ascii="Verdana" w:hAnsi="Verdana"/>
                <w:lang w:val="it-IT"/>
              </w:rPr>
            </w:pPr>
            <w:r>
              <w:rPr>
                <w:rFonts w:ascii="Verdana" w:hAnsi="Verdana"/>
                <w:lang w:val="it-IT"/>
              </w:rPr>
              <w:t>3b. Torna al punto 2</w:t>
            </w:r>
          </w:p>
        </w:tc>
      </w:tr>
      <w:tr w:rsidR="00662AC3" w:rsidRPr="00232DF8" w14:paraId="72C63E15" w14:textId="77777777" w:rsidTr="003A1B5C">
        <w:tc>
          <w:tcPr>
            <w:tcW w:w="2248" w:type="dxa"/>
          </w:tcPr>
          <w:p w14:paraId="010928D2" w14:textId="77777777" w:rsidR="00662AC3" w:rsidRPr="002250E4" w:rsidRDefault="00662AC3"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576FB02B" w14:textId="77777777" w:rsidR="00662AC3" w:rsidRPr="002250E4" w:rsidRDefault="006842F2" w:rsidP="006842F2">
            <w:pPr>
              <w:keepNext/>
              <w:spacing w:before="240" w:line="240" w:lineRule="auto"/>
              <w:jc w:val="left"/>
              <w:rPr>
                <w:rFonts w:ascii="Verdana" w:hAnsi="Verdana"/>
                <w:lang w:val="it-IT"/>
              </w:rPr>
            </w:pPr>
            <w:r>
              <w:rPr>
                <w:rFonts w:ascii="Verdana" w:hAnsi="Verdana"/>
                <w:lang w:val="it-IT"/>
              </w:rPr>
              <w:t>Il cliente</w:t>
            </w:r>
            <w:r w:rsidR="00662AC3" w:rsidRPr="002250E4">
              <w:rPr>
                <w:rFonts w:ascii="Verdana" w:hAnsi="Verdana"/>
                <w:lang w:val="it-IT"/>
              </w:rPr>
              <w:t xml:space="preserve"> non viene aggiunto al sistema</w:t>
            </w:r>
          </w:p>
        </w:tc>
      </w:tr>
    </w:tbl>
    <w:p w14:paraId="3A48967A"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0DC1A110"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584C9503" w14:textId="77777777" w:rsidR="00532776" w:rsidRDefault="00532776" w:rsidP="00F25858">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842F2" w:rsidRPr="008D015C" w14:paraId="757426D5" w14:textId="77777777" w:rsidTr="003A1B5C">
        <w:tc>
          <w:tcPr>
            <w:tcW w:w="9100" w:type="dxa"/>
            <w:gridSpan w:val="2"/>
          </w:tcPr>
          <w:p w14:paraId="0CFD88C2" w14:textId="77777777" w:rsidR="006842F2" w:rsidRPr="008D015C" w:rsidRDefault="006842F2" w:rsidP="003A1B5C">
            <w:pPr>
              <w:keepNext/>
              <w:spacing w:before="240" w:line="240" w:lineRule="auto"/>
              <w:ind w:right="33"/>
              <w:jc w:val="center"/>
              <w:rPr>
                <w:rFonts w:ascii="Verdana" w:eastAsia="Verdana" w:hAnsi="Verdana" w:cs="Verdana"/>
                <w:b/>
                <w:smallCaps/>
                <w:sz w:val="22"/>
                <w:szCs w:val="18"/>
                <w:lang w:val="it-IT"/>
              </w:rPr>
            </w:pPr>
            <w:r w:rsidRPr="008D015C">
              <w:rPr>
                <w:rFonts w:ascii="Verdana" w:eastAsia="Verdana" w:hAnsi="Verdana" w:cs="Verdana"/>
                <w:b/>
                <w:smallCaps/>
                <w:sz w:val="22"/>
                <w:szCs w:val="18"/>
                <w:lang w:val="it-IT"/>
              </w:rPr>
              <w:t>Rimuovi Cliente</w:t>
            </w:r>
          </w:p>
        </w:tc>
      </w:tr>
      <w:tr w:rsidR="006842F2" w:rsidRPr="008D015C" w14:paraId="7C25DDF8" w14:textId="77777777" w:rsidTr="003A1B5C">
        <w:tc>
          <w:tcPr>
            <w:tcW w:w="2248" w:type="dxa"/>
          </w:tcPr>
          <w:p w14:paraId="0402A79A" w14:textId="77777777" w:rsidR="006842F2" w:rsidRPr="008D015C" w:rsidRDefault="006842F2" w:rsidP="003A1B5C">
            <w:pPr>
              <w:keepNext/>
              <w:spacing w:before="240" w:line="240" w:lineRule="auto"/>
              <w:ind w:right="33"/>
              <w:jc w:val="center"/>
              <w:rPr>
                <w:rFonts w:ascii="Verdana" w:hAnsi="Verdana"/>
                <w:lang w:val="it-IT"/>
              </w:rPr>
            </w:pPr>
            <w:r w:rsidRPr="008D015C">
              <w:rPr>
                <w:rFonts w:ascii="Verdana" w:eastAsia="Verdana" w:hAnsi="Verdana" w:cs="Verdana"/>
                <w:b/>
                <w:smallCaps/>
                <w:sz w:val="22"/>
                <w:szCs w:val="18"/>
                <w:lang w:val="it-IT"/>
              </w:rPr>
              <w:t>ID</w:t>
            </w:r>
          </w:p>
        </w:tc>
        <w:tc>
          <w:tcPr>
            <w:tcW w:w="6852" w:type="dxa"/>
          </w:tcPr>
          <w:p w14:paraId="74E479E9" w14:textId="77777777" w:rsidR="006842F2" w:rsidRPr="008D015C" w:rsidRDefault="008D015C" w:rsidP="003A1B5C">
            <w:pPr>
              <w:keepNext/>
              <w:spacing w:before="240" w:line="240" w:lineRule="auto"/>
              <w:jc w:val="left"/>
              <w:rPr>
                <w:rFonts w:ascii="Verdana" w:hAnsi="Verdana"/>
                <w:lang w:val="it-IT"/>
              </w:rPr>
            </w:pPr>
            <w:r>
              <w:rPr>
                <w:rFonts w:ascii="Verdana" w:hAnsi="Verdana"/>
                <w:lang w:val="it-IT"/>
              </w:rPr>
              <w:t>UC02</w:t>
            </w:r>
          </w:p>
        </w:tc>
      </w:tr>
      <w:tr w:rsidR="006842F2" w:rsidRPr="002250E4" w14:paraId="0FC3016D" w14:textId="77777777" w:rsidTr="003A1B5C">
        <w:tc>
          <w:tcPr>
            <w:tcW w:w="2248" w:type="dxa"/>
          </w:tcPr>
          <w:p w14:paraId="53C17CE3" w14:textId="77777777" w:rsidR="006842F2" w:rsidRPr="008D015C" w:rsidRDefault="006842F2" w:rsidP="003A1B5C">
            <w:pPr>
              <w:keepNext/>
              <w:spacing w:before="240" w:line="240" w:lineRule="auto"/>
              <w:ind w:right="33"/>
              <w:jc w:val="center"/>
              <w:rPr>
                <w:rFonts w:ascii="Verdana" w:eastAsia="Verdana" w:hAnsi="Verdana" w:cs="Verdana"/>
                <w:b/>
                <w:smallCaps/>
                <w:sz w:val="22"/>
                <w:szCs w:val="18"/>
                <w:lang w:val="it-IT"/>
              </w:rPr>
            </w:pPr>
            <w:r w:rsidRPr="008D015C">
              <w:rPr>
                <w:rFonts w:ascii="Verdana" w:eastAsia="Verdana" w:hAnsi="Verdana" w:cs="Verdana"/>
                <w:b/>
                <w:smallCaps/>
                <w:sz w:val="22"/>
                <w:szCs w:val="18"/>
                <w:lang w:val="it-IT"/>
              </w:rPr>
              <w:t>Attori</w:t>
            </w:r>
          </w:p>
        </w:tc>
        <w:tc>
          <w:tcPr>
            <w:tcW w:w="6852" w:type="dxa"/>
          </w:tcPr>
          <w:p w14:paraId="40E0EBCD" w14:textId="77777777" w:rsidR="006842F2" w:rsidRPr="002250E4" w:rsidRDefault="006842F2" w:rsidP="003A1B5C">
            <w:pPr>
              <w:keepNext/>
              <w:spacing w:before="240" w:line="240" w:lineRule="auto"/>
              <w:jc w:val="left"/>
              <w:rPr>
                <w:rFonts w:ascii="Verdana" w:hAnsi="Verdana"/>
              </w:rPr>
            </w:pPr>
            <w:r w:rsidRPr="008D015C">
              <w:rPr>
                <w:rFonts w:ascii="Verdana" w:hAnsi="Verdana"/>
                <w:lang w:val="it-IT"/>
              </w:rPr>
              <w:t>Manager, Impieg</w:t>
            </w:r>
            <w:r>
              <w:rPr>
                <w:rFonts w:ascii="Verdana" w:hAnsi="Verdana"/>
              </w:rPr>
              <w:t>ato</w:t>
            </w:r>
          </w:p>
        </w:tc>
      </w:tr>
      <w:tr w:rsidR="006842F2" w:rsidRPr="00232DF8" w14:paraId="5B89CDC2" w14:textId="77777777" w:rsidTr="003A1B5C">
        <w:tc>
          <w:tcPr>
            <w:tcW w:w="2248" w:type="dxa"/>
          </w:tcPr>
          <w:p w14:paraId="471A5FEE"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59DF032D" w14:textId="77777777" w:rsidR="006842F2" w:rsidRPr="005741C5" w:rsidRDefault="008D015C" w:rsidP="003A1B5C">
            <w:pPr>
              <w:keepNext/>
              <w:spacing w:before="240" w:line="240" w:lineRule="auto"/>
              <w:jc w:val="left"/>
              <w:rPr>
                <w:rFonts w:ascii="Verdana" w:hAnsi="Verdana"/>
                <w:lang w:val="it-IT"/>
              </w:rPr>
            </w:pPr>
            <w:r w:rsidRPr="008D015C">
              <w:rPr>
                <w:rFonts w:ascii="Verdana" w:hAnsi="Verdana"/>
                <w:lang w:val="it-IT"/>
              </w:rPr>
              <w:t>L’attore rimuove un cliente dal sistema</w:t>
            </w:r>
          </w:p>
        </w:tc>
      </w:tr>
      <w:tr w:rsidR="006842F2" w:rsidRPr="00232DF8" w14:paraId="16EAFA45" w14:textId="77777777" w:rsidTr="003A1B5C">
        <w:tc>
          <w:tcPr>
            <w:tcW w:w="2248" w:type="dxa"/>
          </w:tcPr>
          <w:p w14:paraId="50A76158"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404E4CF4" w14:textId="2A5ACED2"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Il sistema è attivo</w:t>
            </w:r>
            <w:r w:rsidR="008D015C">
              <w:rPr>
                <w:rFonts w:ascii="Verdana" w:hAnsi="Verdana"/>
                <w:lang w:val="it-IT"/>
              </w:rPr>
              <w:t xml:space="preserve">, l’attore è autenticato e </w:t>
            </w:r>
            <w:r w:rsidR="00D27117">
              <w:rPr>
                <w:rFonts w:ascii="Verdana" w:hAnsi="Verdana"/>
                <w:lang w:val="it-IT"/>
              </w:rPr>
              <w:t xml:space="preserve">ha </w:t>
            </w:r>
            <w:r w:rsidR="008D015C">
              <w:rPr>
                <w:rFonts w:ascii="Verdana" w:hAnsi="Verdana"/>
                <w:lang w:val="it-IT"/>
              </w:rPr>
              <w:t>seleziona</w:t>
            </w:r>
            <w:r w:rsidR="00D27117">
              <w:rPr>
                <w:rFonts w:ascii="Verdana" w:hAnsi="Verdana"/>
                <w:lang w:val="it-IT"/>
              </w:rPr>
              <w:t>to</w:t>
            </w:r>
            <w:r>
              <w:rPr>
                <w:rFonts w:ascii="Verdana" w:hAnsi="Verdana"/>
                <w:lang w:val="it-IT"/>
              </w:rPr>
              <w:t xml:space="preserve"> la scheda del cliente</w:t>
            </w:r>
            <w:r w:rsidRPr="005741C5">
              <w:rPr>
                <w:rFonts w:ascii="Verdana" w:hAnsi="Verdana"/>
                <w:lang w:val="it-IT"/>
              </w:rPr>
              <w:t xml:space="preserve"> da rimuovere</w:t>
            </w:r>
          </w:p>
        </w:tc>
      </w:tr>
      <w:tr w:rsidR="006842F2" w:rsidRPr="00232DF8" w14:paraId="679E62F3" w14:textId="77777777" w:rsidTr="003A1B5C">
        <w:tc>
          <w:tcPr>
            <w:tcW w:w="2248" w:type="dxa"/>
          </w:tcPr>
          <w:p w14:paraId="4F8FE36F"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5E150645" w14:textId="77777777" w:rsidR="006842F2" w:rsidRPr="005741C5" w:rsidRDefault="006842F2" w:rsidP="003A1B5C">
            <w:pPr>
              <w:keepNext/>
              <w:spacing w:before="240" w:line="240" w:lineRule="auto"/>
              <w:jc w:val="left"/>
              <w:rPr>
                <w:rFonts w:ascii="Verdana" w:hAnsi="Verdana"/>
                <w:lang w:val="it-IT"/>
              </w:rPr>
            </w:pPr>
            <w:r>
              <w:rPr>
                <w:rFonts w:ascii="Verdana" w:hAnsi="Verdana"/>
                <w:lang w:val="it-IT"/>
              </w:rPr>
              <w:t>Il cliente</w:t>
            </w:r>
            <w:r w:rsidRPr="005741C5">
              <w:rPr>
                <w:rFonts w:ascii="Verdana" w:hAnsi="Verdana"/>
                <w:lang w:val="it-IT"/>
              </w:rPr>
              <w:t xml:space="preserve"> viene rimosso dal sistema</w:t>
            </w:r>
          </w:p>
        </w:tc>
      </w:tr>
      <w:tr w:rsidR="006842F2" w:rsidRPr="00232DF8" w14:paraId="1C4F553F" w14:textId="77777777" w:rsidTr="003A1B5C">
        <w:tc>
          <w:tcPr>
            <w:tcW w:w="2248" w:type="dxa"/>
          </w:tcPr>
          <w:p w14:paraId="4246F4F8"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3730AF20"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Cliente</w:t>
            </w:r>
            <w:r w:rsidRPr="005741C5">
              <w:rPr>
                <w:rFonts w:ascii="Verdana" w:hAnsi="Verdana"/>
                <w:lang w:val="it-IT"/>
              </w:rPr>
              <w:t>”</w:t>
            </w:r>
          </w:p>
          <w:p w14:paraId="61BB4114"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7BC9007"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3. L’attore conferma</w:t>
            </w:r>
          </w:p>
          <w:p w14:paraId="47EE4EBC" w14:textId="77777777" w:rsidR="006842F2" w:rsidRPr="005741C5" w:rsidRDefault="006842F2" w:rsidP="003A1B5C">
            <w:pPr>
              <w:keepNext/>
              <w:spacing w:before="240" w:line="240" w:lineRule="auto"/>
              <w:jc w:val="left"/>
              <w:rPr>
                <w:rFonts w:ascii="Verdana" w:hAnsi="Verdana"/>
                <w:lang w:val="it-IT"/>
              </w:rPr>
            </w:pPr>
            <w:r>
              <w:rPr>
                <w:rFonts w:ascii="Verdana" w:hAnsi="Verdana"/>
                <w:lang w:val="it-IT"/>
              </w:rPr>
              <w:t>4. Il sistema rimuove il cliente</w:t>
            </w:r>
            <w:r w:rsidRPr="005741C5">
              <w:rPr>
                <w:rFonts w:ascii="Verdana" w:hAnsi="Verdana"/>
                <w:lang w:val="it-IT"/>
              </w:rPr>
              <w:t xml:space="preserve"> e rende persistenti le modifiche</w:t>
            </w:r>
          </w:p>
        </w:tc>
      </w:tr>
      <w:tr w:rsidR="006842F2" w:rsidRPr="00232DF8" w14:paraId="27433654" w14:textId="77777777" w:rsidTr="003A1B5C">
        <w:tc>
          <w:tcPr>
            <w:tcW w:w="2248" w:type="dxa"/>
          </w:tcPr>
          <w:p w14:paraId="2A860849"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72F8AD69" w14:textId="77777777" w:rsidR="006842F2" w:rsidRPr="002250E4" w:rsidRDefault="006842F2"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49218DA1" w14:textId="77777777" w:rsidR="006842F2" w:rsidRPr="002250E4" w:rsidRDefault="006842F2"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6842F2" w:rsidRPr="00232DF8" w14:paraId="5CBF645A" w14:textId="77777777" w:rsidTr="003A1B5C">
        <w:tc>
          <w:tcPr>
            <w:tcW w:w="2248" w:type="dxa"/>
          </w:tcPr>
          <w:p w14:paraId="5887EA03"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71296973" w14:textId="77777777" w:rsidR="006842F2" w:rsidRPr="002250E4" w:rsidRDefault="006842F2" w:rsidP="003A1B5C">
            <w:pPr>
              <w:keepNext/>
              <w:spacing w:before="240" w:line="240" w:lineRule="auto"/>
              <w:jc w:val="left"/>
              <w:rPr>
                <w:rFonts w:ascii="Verdana" w:hAnsi="Verdana"/>
                <w:lang w:val="it-IT"/>
              </w:rPr>
            </w:pPr>
            <w:r>
              <w:rPr>
                <w:rFonts w:ascii="Verdana" w:hAnsi="Verdana"/>
                <w:lang w:val="it-IT"/>
              </w:rPr>
              <w:t>Il cliente</w:t>
            </w:r>
            <w:r w:rsidRPr="002250E4">
              <w:rPr>
                <w:rFonts w:ascii="Verdana" w:hAnsi="Verdana"/>
                <w:lang w:val="it-IT"/>
              </w:rPr>
              <w:t xml:space="preserve"> è ancora presente nel sistema</w:t>
            </w:r>
          </w:p>
        </w:tc>
      </w:tr>
    </w:tbl>
    <w:p w14:paraId="3579A909" w14:textId="77777777" w:rsidR="006842F2" w:rsidRDefault="006842F2" w:rsidP="00F25858">
      <w:pPr>
        <w:keepNext/>
        <w:spacing w:before="360" w:after="120" w:line="240" w:lineRule="auto"/>
        <w:ind w:right="567"/>
        <w:rPr>
          <w:rFonts w:ascii="Verdana" w:hAnsi="Verdana"/>
          <w:b/>
          <w:color w:val="000080"/>
          <w:sz w:val="18"/>
          <w:szCs w:val="18"/>
          <w:lang w:val="it-IT"/>
        </w:rPr>
      </w:pPr>
    </w:p>
    <w:p w14:paraId="17569E08"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70F951A0"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27BD5439"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2554D42B"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425C37B5" w14:textId="77777777" w:rsidR="00532776" w:rsidRDefault="00532776" w:rsidP="00F25858">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6842F2" w:rsidRPr="002250E4" w14:paraId="20D1EF2F" w14:textId="77777777" w:rsidTr="003A1B5C">
        <w:tc>
          <w:tcPr>
            <w:tcW w:w="9100" w:type="dxa"/>
            <w:gridSpan w:val="2"/>
          </w:tcPr>
          <w:p w14:paraId="66D1FC89"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Modifica Cliente</w:t>
            </w:r>
          </w:p>
        </w:tc>
      </w:tr>
      <w:tr w:rsidR="006842F2" w:rsidRPr="002250E4" w14:paraId="68BF53E7" w14:textId="77777777" w:rsidTr="003A1B5C">
        <w:tc>
          <w:tcPr>
            <w:tcW w:w="2248" w:type="dxa"/>
          </w:tcPr>
          <w:p w14:paraId="30D1A8A1" w14:textId="77777777" w:rsidR="006842F2" w:rsidRPr="002250E4" w:rsidRDefault="006842F2"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763EF80F" w14:textId="77777777" w:rsidR="006842F2" w:rsidRPr="002250E4" w:rsidRDefault="008D015C" w:rsidP="003A1B5C">
            <w:pPr>
              <w:keepNext/>
              <w:spacing w:before="240" w:line="240" w:lineRule="auto"/>
              <w:jc w:val="left"/>
              <w:rPr>
                <w:rFonts w:ascii="Verdana" w:hAnsi="Verdana"/>
              </w:rPr>
            </w:pPr>
            <w:r>
              <w:rPr>
                <w:rFonts w:ascii="Verdana" w:hAnsi="Verdana"/>
              </w:rPr>
              <w:t>UC03</w:t>
            </w:r>
          </w:p>
        </w:tc>
      </w:tr>
      <w:tr w:rsidR="006842F2" w:rsidRPr="002250E4" w14:paraId="3A68299D" w14:textId="77777777" w:rsidTr="003A1B5C">
        <w:tc>
          <w:tcPr>
            <w:tcW w:w="2248" w:type="dxa"/>
          </w:tcPr>
          <w:p w14:paraId="0F02B9E2"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76A1DB54" w14:textId="77777777" w:rsidR="006842F2" w:rsidRPr="002250E4" w:rsidRDefault="006842F2" w:rsidP="003A1B5C">
            <w:pPr>
              <w:keepNext/>
              <w:spacing w:before="240" w:line="240" w:lineRule="auto"/>
              <w:jc w:val="left"/>
              <w:rPr>
                <w:rFonts w:ascii="Verdana" w:hAnsi="Verdana"/>
              </w:rPr>
            </w:pPr>
            <w:r w:rsidRPr="002250E4">
              <w:rPr>
                <w:rFonts w:ascii="Verdana" w:hAnsi="Verdana"/>
              </w:rPr>
              <w:t>Manager</w:t>
            </w:r>
            <w:r>
              <w:rPr>
                <w:rFonts w:ascii="Verdana" w:hAnsi="Verdana"/>
              </w:rPr>
              <w:t>, Impiegato</w:t>
            </w:r>
          </w:p>
        </w:tc>
      </w:tr>
      <w:tr w:rsidR="006842F2" w:rsidRPr="000E5564" w14:paraId="281C6CA1" w14:textId="77777777" w:rsidTr="003A1B5C">
        <w:tc>
          <w:tcPr>
            <w:tcW w:w="2248" w:type="dxa"/>
          </w:tcPr>
          <w:p w14:paraId="49114EDE"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380B6487" w14:textId="77777777" w:rsidR="006842F2" w:rsidRPr="005741C5" w:rsidRDefault="008D015C" w:rsidP="006842F2">
            <w:pPr>
              <w:keepNext/>
              <w:spacing w:before="240" w:line="240" w:lineRule="auto"/>
              <w:jc w:val="left"/>
              <w:rPr>
                <w:rFonts w:ascii="Verdana" w:hAnsi="Verdana"/>
                <w:lang w:val="it-IT"/>
              </w:rPr>
            </w:pPr>
            <w:r w:rsidRPr="008D015C">
              <w:rPr>
                <w:rFonts w:ascii="Verdana" w:hAnsi="Verdana"/>
                <w:lang w:val="it-IT"/>
              </w:rPr>
              <w:t>L’attore modifica un cliente</w:t>
            </w:r>
          </w:p>
        </w:tc>
      </w:tr>
      <w:tr w:rsidR="006842F2" w:rsidRPr="00232DF8" w14:paraId="7FD98226" w14:textId="77777777" w:rsidTr="003A1B5C">
        <w:tc>
          <w:tcPr>
            <w:tcW w:w="2248" w:type="dxa"/>
          </w:tcPr>
          <w:p w14:paraId="6580314E"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01F06EDB"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Il sistema è attivo</w:t>
            </w:r>
            <w:r w:rsidR="008D015C">
              <w:rPr>
                <w:rFonts w:ascii="Verdana" w:hAnsi="Verdana"/>
                <w:lang w:val="it-IT"/>
              </w:rPr>
              <w:t xml:space="preserve"> e l’attore autenticato e seleziona</w:t>
            </w:r>
            <w:r>
              <w:rPr>
                <w:rFonts w:ascii="Verdana" w:hAnsi="Verdana"/>
                <w:lang w:val="it-IT"/>
              </w:rPr>
              <w:t xml:space="preserve"> la scheda di un cliente</w:t>
            </w:r>
          </w:p>
        </w:tc>
      </w:tr>
      <w:tr w:rsidR="006842F2" w:rsidRPr="00232DF8" w14:paraId="4EBAE656" w14:textId="77777777" w:rsidTr="003A1B5C">
        <w:tc>
          <w:tcPr>
            <w:tcW w:w="2248" w:type="dxa"/>
          </w:tcPr>
          <w:p w14:paraId="5662EDA8"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2C442E8F" w14:textId="77777777" w:rsidR="006842F2" w:rsidRPr="005741C5" w:rsidRDefault="006842F2" w:rsidP="003A1B5C">
            <w:pPr>
              <w:keepNext/>
              <w:spacing w:before="240" w:line="240" w:lineRule="auto"/>
              <w:jc w:val="left"/>
              <w:rPr>
                <w:rFonts w:ascii="Verdana" w:hAnsi="Verdana"/>
                <w:lang w:val="it-IT"/>
              </w:rPr>
            </w:pPr>
            <w:r>
              <w:rPr>
                <w:rFonts w:ascii="Verdana" w:hAnsi="Verdana"/>
                <w:lang w:val="it-IT"/>
              </w:rPr>
              <w:t>I dati relative al cliente</w:t>
            </w:r>
            <w:r w:rsidRPr="005741C5">
              <w:rPr>
                <w:rFonts w:ascii="Verdana" w:hAnsi="Verdana"/>
                <w:lang w:val="it-IT"/>
              </w:rPr>
              <w:t xml:space="preserve"> risultano modificati</w:t>
            </w:r>
          </w:p>
        </w:tc>
      </w:tr>
      <w:tr w:rsidR="006842F2" w:rsidRPr="00232DF8" w14:paraId="1FDD00A1" w14:textId="77777777" w:rsidTr="003A1B5C">
        <w:tc>
          <w:tcPr>
            <w:tcW w:w="2248" w:type="dxa"/>
          </w:tcPr>
          <w:p w14:paraId="73234888"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2BA27AB3"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1. L’attore seleziona “Modifica” nella sch</w:t>
            </w:r>
            <w:r>
              <w:rPr>
                <w:rFonts w:ascii="Verdana" w:hAnsi="Verdana"/>
                <w:lang w:val="it-IT"/>
              </w:rPr>
              <w:t>ermata di visualizzazione del cliente</w:t>
            </w:r>
          </w:p>
          <w:p w14:paraId="1349F115"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 xml:space="preserve">2. Il sistema rende i campi della scheda di </w:t>
            </w:r>
            <w:r>
              <w:rPr>
                <w:rFonts w:ascii="Verdana" w:hAnsi="Verdana"/>
                <w:lang w:val="it-IT"/>
              </w:rPr>
              <w:t>visualizzazione del cliente</w:t>
            </w:r>
            <w:r w:rsidRPr="005741C5">
              <w:rPr>
                <w:rFonts w:ascii="Verdana" w:hAnsi="Verdana"/>
                <w:lang w:val="it-IT"/>
              </w:rPr>
              <w:t xml:space="preserve"> modificabili</w:t>
            </w:r>
          </w:p>
          <w:p w14:paraId="16B2741E"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 xml:space="preserve">3. L’attore modifica </w:t>
            </w:r>
            <w:r>
              <w:rPr>
                <w:rFonts w:ascii="Verdana" w:hAnsi="Verdana"/>
                <w:lang w:val="it-IT"/>
              </w:rPr>
              <w:t>i dati del cliente</w:t>
            </w:r>
            <w:r w:rsidRPr="005741C5">
              <w:rPr>
                <w:rFonts w:ascii="Verdana" w:hAnsi="Verdana"/>
                <w:lang w:val="it-IT"/>
              </w:rPr>
              <w:t xml:space="preserve"> e conferma</w:t>
            </w:r>
          </w:p>
          <w:p w14:paraId="571D734C" w14:textId="77777777" w:rsidR="006842F2" w:rsidRPr="005741C5" w:rsidRDefault="006842F2" w:rsidP="003A1B5C">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6842F2" w:rsidRPr="00232DF8" w14:paraId="4E6A0D82" w14:textId="77777777" w:rsidTr="003A1B5C">
        <w:tc>
          <w:tcPr>
            <w:tcW w:w="2248" w:type="dxa"/>
          </w:tcPr>
          <w:p w14:paraId="7C6DE80B"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1F6BD9BF" w14:textId="77777777" w:rsidR="008D015C" w:rsidRDefault="008D015C" w:rsidP="008D015C">
            <w:pPr>
              <w:keepNext/>
              <w:spacing w:before="240" w:line="240" w:lineRule="auto"/>
              <w:jc w:val="left"/>
              <w:rPr>
                <w:rFonts w:ascii="Verdana" w:hAnsi="Verdana"/>
                <w:szCs w:val="21"/>
                <w:lang w:val="it-IT"/>
              </w:rPr>
            </w:pPr>
            <w:r>
              <w:rPr>
                <w:rFonts w:ascii="Verdana" w:hAnsi="Verdana"/>
                <w:szCs w:val="21"/>
                <w:lang w:val="it-IT"/>
              </w:rPr>
              <w:t>3a. L’attore non conferma l’operazione</w:t>
            </w:r>
          </w:p>
          <w:p w14:paraId="078D2FA9" w14:textId="77777777" w:rsidR="006842F2" w:rsidRPr="002250E4" w:rsidRDefault="008D015C" w:rsidP="008D015C">
            <w:pPr>
              <w:keepNext/>
              <w:spacing w:before="240" w:line="240" w:lineRule="auto"/>
              <w:jc w:val="left"/>
              <w:rPr>
                <w:rFonts w:ascii="Verdana" w:hAnsi="Verdana"/>
                <w:lang w:val="it-IT"/>
              </w:rPr>
            </w:pPr>
            <w:r>
              <w:rPr>
                <w:rFonts w:ascii="Verdana" w:hAnsi="Verdana"/>
                <w:szCs w:val="21"/>
                <w:lang w:val="it-IT"/>
              </w:rPr>
              <w:t>3b. Il caso d’uso termina</w:t>
            </w:r>
          </w:p>
        </w:tc>
      </w:tr>
      <w:tr w:rsidR="006842F2" w:rsidRPr="000E5564" w14:paraId="6B3E8CE4" w14:textId="77777777" w:rsidTr="003A1B5C">
        <w:tc>
          <w:tcPr>
            <w:tcW w:w="2248" w:type="dxa"/>
          </w:tcPr>
          <w:p w14:paraId="55950705"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5387B591" w14:textId="77777777" w:rsidR="00DA70CF" w:rsidRDefault="00DA70CF" w:rsidP="00DA70CF">
            <w:pPr>
              <w:keepNext/>
              <w:spacing w:before="240" w:line="240" w:lineRule="auto"/>
              <w:jc w:val="left"/>
              <w:rPr>
                <w:rFonts w:ascii="Verdana" w:hAnsi="Verdana"/>
                <w:lang w:val="it-IT"/>
              </w:rPr>
            </w:pPr>
            <w:r>
              <w:rPr>
                <w:rFonts w:ascii="Verdana" w:hAnsi="Verdana"/>
                <w:lang w:val="it-IT"/>
              </w:rPr>
              <w:t>3a. Il sistema notifica i campi non validi</w:t>
            </w:r>
          </w:p>
          <w:p w14:paraId="231156E0" w14:textId="184D682D" w:rsidR="006842F2" w:rsidRDefault="00DA70CF" w:rsidP="00DA70CF">
            <w:pPr>
              <w:keepNext/>
              <w:spacing w:before="240" w:line="240" w:lineRule="auto"/>
              <w:jc w:val="left"/>
              <w:rPr>
                <w:rFonts w:ascii="Verdana" w:hAnsi="Verdana"/>
                <w:lang w:val="it-IT"/>
              </w:rPr>
            </w:pPr>
            <w:r>
              <w:rPr>
                <w:rFonts w:ascii="Verdana" w:hAnsi="Verdana"/>
                <w:lang w:val="it-IT"/>
              </w:rPr>
              <w:t>3b. Torna al punto 2</w:t>
            </w:r>
          </w:p>
        </w:tc>
      </w:tr>
      <w:tr w:rsidR="006842F2" w:rsidRPr="00232DF8" w14:paraId="10401508" w14:textId="77777777" w:rsidTr="003A1B5C">
        <w:tc>
          <w:tcPr>
            <w:tcW w:w="2248" w:type="dxa"/>
          </w:tcPr>
          <w:p w14:paraId="59AFE589" w14:textId="77777777" w:rsidR="006842F2" w:rsidRPr="002250E4" w:rsidRDefault="006842F2"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4C05A963" w14:textId="77777777" w:rsidR="006842F2" w:rsidRPr="002250E4" w:rsidRDefault="006842F2" w:rsidP="003A1B5C">
            <w:pPr>
              <w:keepNext/>
              <w:spacing w:before="240" w:line="240" w:lineRule="auto"/>
              <w:jc w:val="left"/>
              <w:rPr>
                <w:rFonts w:ascii="Verdana" w:hAnsi="Verdana"/>
                <w:lang w:val="it-IT"/>
              </w:rPr>
            </w:pPr>
            <w:r>
              <w:rPr>
                <w:rFonts w:ascii="Verdana" w:hAnsi="Verdana"/>
                <w:lang w:val="it-IT"/>
              </w:rPr>
              <w:t>I dati relativi al cliente non vengono modificati</w:t>
            </w:r>
          </w:p>
        </w:tc>
      </w:tr>
    </w:tbl>
    <w:p w14:paraId="05739420" w14:textId="77777777" w:rsidR="006842F2" w:rsidRDefault="006842F2" w:rsidP="00F25858">
      <w:pPr>
        <w:keepNext/>
        <w:spacing w:before="360" w:after="120" w:line="240" w:lineRule="auto"/>
        <w:ind w:right="567"/>
        <w:rPr>
          <w:rFonts w:ascii="Verdana" w:hAnsi="Verdana"/>
          <w:b/>
          <w:color w:val="000080"/>
          <w:sz w:val="18"/>
          <w:szCs w:val="18"/>
          <w:lang w:val="it-IT"/>
        </w:rPr>
      </w:pPr>
    </w:p>
    <w:p w14:paraId="3E06364A" w14:textId="77777777" w:rsidR="00F25858" w:rsidRDefault="00F25858" w:rsidP="00F25858">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842F2" w:rsidRPr="004336D9" w14:paraId="11A6B2FD" w14:textId="77777777" w:rsidTr="00FD5395">
        <w:tc>
          <w:tcPr>
            <w:tcW w:w="8874" w:type="dxa"/>
            <w:gridSpan w:val="2"/>
          </w:tcPr>
          <w:p w14:paraId="0F5D843C" w14:textId="77777777" w:rsidR="006842F2" w:rsidRPr="004336D9" w:rsidRDefault="006842F2"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Cerca Cliente</w:t>
            </w:r>
          </w:p>
        </w:tc>
      </w:tr>
      <w:tr w:rsidR="006842F2" w:rsidRPr="0075646D" w14:paraId="3BCC7B13" w14:textId="77777777" w:rsidTr="00FD5395">
        <w:tc>
          <w:tcPr>
            <w:tcW w:w="2242" w:type="dxa"/>
          </w:tcPr>
          <w:p w14:paraId="432D486F" w14:textId="77777777" w:rsidR="006842F2" w:rsidRPr="000E3107" w:rsidRDefault="006842F2" w:rsidP="003A1B5C">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3B40B0D4" w14:textId="77777777" w:rsidR="006842F2" w:rsidRPr="0075646D" w:rsidRDefault="008D015C" w:rsidP="003A1B5C">
            <w:pPr>
              <w:keepNext/>
              <w:spacing w:before="240" w:line="240" w:lineRule="auto"/>
              <w:jc w:val="left"/>
              <w:rPr>
                <w:rFonts w:ascii="Verdana" w:hAnsi="Verdana"/>
                <w:szCs w:val="21"/>
              </w:rPr>
            </w:pPr>
            <w:r>
              <w:rPr>
                <w:rFonts w:ascii="Verdana" w:hAnsi="Verdana"/>
                <w:szCs w:val="21"/>
              </w:rPr>
              <w:t>UC06</w:t>
            </w:r>
          </w:p>
        </w:tc>
      </w:tr>
      <w:tr w:rsidR="006842F2" w:rsidRPr="0075646D" w14:paraId="6C956858" w14:textId="77777777" w:rsidTr="00FD5395">
        <w:tc>
          <w:tcPr>
            <w:tcW w:w="2242" w:type="dxa"/>
          </w:tcPr>
          <w:p w14:paraId="2E9A5B60"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72B032AF" w14:textId="77777777" w:rsidR="006842F2" w:rsidRPr="0075646D" w:rsidRDefault="006842F2" w:rsidP="003A1B5C">
            <w:pPr>
              <w:keepNext/>
              <w:tabs>
                <w:tab w:val="left" w:pos="1245"/>
              </w:tabs>
              <w:spacing w:before="240" w:line="240" w:lineRule="auto"/>
              <w:jc w:val="left"/>
              <w:rPr>
                <w:rFonts w:ascii="Verdana" w:hAnsi="Verdana"/>
                <w:szCs w:val="21"/>
              </w:rPr>
            </w:pPr>
            <w:r>
              <w:rPr>
                <w:rFonts w:ascii="Verdana" w:hAnsi="Verdana"/>
                <w:szCs w:val="21"/>
              </w:rPr>
              <w:t>Manager, Impiegato</w:t>
            </w:r>
          </w:p>
        </w:tc>
      </w:tr>
      <w:tr w:rsidR="006842F2" w:rsidRPr="00232DF8" w14:paraId="0542A2BB" w14:textId="77777777" w:rsidTr="00FD5395">
        <w:tc>
          <w:tcPr>
            <w:tcW w:w="2242" w:type="dxa"/>
          </w:tcPr>
          <w:p w14:paraId="3AD0F314"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7D0A0A86" w14:textId="77777777" w:rsidR="006842F2" w:rsidRPr="005741C5" w:rsidRDefault="008D015C" w:rsidP="006842F2">
            <w:pPr>
              <w:keepNext/>
              <w:spacing w:before="240" w:line="240" w:lineRule="auto"/>
              <w:jc w:val="left"/>
              <w:rPr>
                <w:rFonts w:ascii="Verdana" w:hAnsi="Verdana"/>
                <w:szCs w:val="21"/>
                <w:lang w:val="it-IT"/>
              </w:rPr>
            </w:pPr>
            <w:r w:rsidRPr="008D015C">
              <w:rPr>
                <w:rFonts w:ascii="Verdana" w:hAnsi="Verdana"/>
                <w:szCs w:val="21"/>
                <w:lang w:val="it-IT"/>
              </w:rPr>
              <w:t>L’attore filtra l’elenco dei clienti in base a: nome, cognome e codice fiscale</w:t>
            </w:r>
          </w:p>
        </w:tc>
      </w:tr>
      <w:tr w:rsidR="006842F2" w:rsidRPr="00232DF8" w14:paraId="48FDEB40" w14:textId="77777777" w:rsidTr="00FD5395">
        <w:tc>
          <w:tcPr>
            <w:tcW w:w="2242" w:type="dxa"/>
          </w:tcPr>
          <w:p w14:paraId="686990B6"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34E17979"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Il sistema è attivo e l’attore autenticato</w:t>
            </w:r>
          </w:p>
        </w:tc>
      </w:tr>
      <w:tr w:rsidR="006842F2" w:rsidRPr="00232DF8" w14:paraId="3B572095" w14:textId="77777777" w:rsidTr="00FD5395">
        <w:tc>
          <w:tcPr>
            <w:tcW w:w="2242" w:type="dxa"/>
          </w:tcPr>
          <w:p w14:paraId="5036DD5A"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63D69D23"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Il si</w:t>
            </w:r>
            <w:r>
              <w:rPr>
                <w:rFonts w:ascii="Verdana" w:hAnsi="Verdana"/>
                <w:szCs w:val="21"/>
                <w:lang w:val="it-IT"/>
              </w:rPr>
              <w:t>stema visualizza i clienti</w:t>
            </w:r>
            <w:r w:rsidRPr="005741C5">
              <w:rPr>
                <w:rFonts w:ascii="Verdana" w:hAnsi="Verdana"/>
                <w:szCs w:val="21"/>
                <w:lang w:val="it-IT"/>
              </w:rPr>
              <w:t xml:space="preserve"> che rispettano i requisiti immessi</w:t>
            </w:r>
          </w:p>
        </w:tc>
      </w:tr>
      <w:tr w:rsidR="006842F2" w:rsidRPr="00232DF8" w14:paraId="53F14855" w14:textId="77777777" w:rsidTr="00FD5395">
        <w:tc>
          <w:tcPr>
            <w:tcW w:w="2242" w:type="dxa"/>
          </w:tcPr>
          <w:p w14:paraId="1889B7F1" w14:textId="77777777" w:rsidR="008D015C" w:rsidRPr="00E16B24" w:rsidRDefault="008D015C" w:rsidP="003A1B5C">
            <w:pPr>
              <w:keepNext/>
              <w:spacing w:before="240" w:line="240" w:lineRule="auto"/>
              <w:ind w:right="33"/>
              <w:jc w:val="center"/>
              <w:rPr>
                <w:rFonts w:ascii="Verdana" w:eastAsia="Verdana" w:hAnsi="Verdana" w:cs="Verdana"/>
                <w:b/>
                <w:smallCaps/>
                <w:sz w:val="22"/>
                <w:szCs w:val="18"/>
                <w:lang w:val="it-IT"/>
              </w:rPr>
            </w:pPr>
          </w:p>
          <w:p w14:paraId="76625AC9" w14:textId="77777777" w:rsidR="006842F2" w:rsidRPr="002A33A9" w:rsidRDefault="006842F2" w:rsidP="008D015C">
            <w:pPr>
              <w:keepNext/>
              <w:spacing w:before="240" w:line="240" w:lineRule="auto"/>
              <w:ind w:right="33"/>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3641C0BD"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1. L’att</w:t>
            </w:r>
            <w:r>
              <w:rPr>
                <w:rFonts w:ascii="Verdana" w:hAnsi="Verdana"/>
                <w:szCs w:val="21"/>
                <w:lang w:val="it-IT"/>
              </w:rPr>
              <w:t>ore seleziona “Cerca cliente</w:t>
            </w:r>
            <w:r w:rsidRPr="005741C5">
              <w:rPr>
                <w:rFonts w:ascii="Verdana" w:hAnsi="Verdana"/>
                <w:szCs w:val="21"/>
                <w:lang w:val="it-IT"/>
              </w:rPr>
              <w:t>”</w:t>
            </w:r>
          </w:p>
          <w:p w14:paraId="138BE5E9"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2. Il sistema mostra la schermata per l’immissione dei campi di ricerca</w:t>
            </w:r>
          </w:p>
          <w:p w14:paraId="78FFC78D"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3. L’attore inserisce i dati e conferma</w:t>
            </w:r>
          </w:p>
          <w:p w14:paraId="07975700" w14:textId="77777777" w:rsidR="006842F2" w:rsidRPr="005741C5" w:rsidRDefault="006842F2" w:rsidP="003A1B5C">
            <w:pPr>
              <w:keepNext/>
              <w:spacing w:before="240" w:line="240" w:lineRule="auto"/>
              <w:jc w:val="left"/>
              <w:rPr>
                <w:rFonts w:ascii="Verdana" w:hAnsi="Verdana"/>
                <w:szCs w:val="21"/>
                <w:lang w:val="it-IT"/>
              </w:rPr>
            </w:pPr>
            <w:r w:rsidRPr="005741C5">
              <w:rPr>
                <w:rFonts w:ascii="Verdana" w:hAnsi="Verdana"/>
                <w:szCs w:val="21"/>
                <w:lang w:val="it-IT"/>
              </w:rPr>
              <w:t>4. Il sistema mostra i risultati a video</w:t>
            </w:r>
          </w:p>
        </w:tc>
      </w:tr>
      <w:tr w:rsidR="006842F2" w:rsidRPr="00232DF8" w14:paraId="7DD1D52D" w14:textId="77777777" w:rsidTr="00FD5395">
        <w:tc>
          <w:tcPr>
            <w:tcW w:w="2242" w:type="dxa"/>
          </w:tcPr>
          <w:p w14:paraId="6E2C7AF2" w14:textId="4BEDB7F5" w:rsidR="006842F2" w:rsidRPr="002A33A9" w:rsidRDefault="006842F2"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 xml:space="preserve">Scenario </w:t>
            </w:r>
            <w:r w:rsidR="00FD5395">
              <w:rPr>
                <w:rFonts w:ascii="Verdana" w:eastAsia="Verdana" w:hAnsi="Verdana" w:cs="Verdana"/>
                <w:b/>
                <w:smallCaps/>
                <w:sz w:val="22"/>
                <w:szCs w:val="18"/>
                <w:lang w:val="it-IT"/>
              </w:rPr>
              <w:t>Alternativo 1</w:t>
            </w:r>
            <w:r>
              <w:rPr>
                <w:rFonts w:ascii="Verdana" w:eastAsia="Verdana" w:hAnsi="Verdana" w:cs="Verdana"/>
                <w:b/>
                <w:smallCaps/>
                <w:sz w:val="22"/>
                <w:szCs w:val="18"/>
                <w:lang w:val="it-IT"/>
              </w:rPr>
              <w:t>: ricerca senza risultati</w:t>
            </w:r>
          </w:p>
        </w:tc>
        <w:tc>
          <w:tcPr>
            <w:tcW w:w="6632" w:type="dxa"/>
          </w:tcPr>
          <w:p w14:paraId="3B7578D2" w14:textId="77777777" w:rsidR="006842F2" w:rsidRDefault="006842F2" w:rsidP="003A1B5C">
            <w:pPr>
              <w:keepNext/>
              <w:spacing w:before="240" w:line="240" w:lineRule="auto"/>
              <w:jc w:val="left"/>
              <w:rPr>
                <w:rFonts w:ascii="Verdana" w:hAnsi="Verdana"/>
                <w:szCs w:val="21"/>
                <w:lang w:val="it-IT"/>
              </w:rPr>
            </w:pPr>
            <w:r>
              <w:rPr>
                <w:rFonts w:ascii="Verdana" w:hAnsi="Verdana"/>
                <w:szCs w:val="21"/>
                <w:lang w:val="it-IT"/>
              </w:rPr>
              <w:t>4a. Se la ricerca non produce risultati il sistema notifica l’errore</w:t>
            </w:r>
          </w:p>
          <w:p w14:paraId="24A8E124" w14:textId="77777777" w:rsidR="006842F2" w:rsidRDefault="006842F2" w:rsidP="003A1B5C">
            <w:pPr>
              <w:keepNext/>
              <w:spacing w:before="240" w:line="240" w:lineRule="auto"/>
              <w:jc w:val="left"/>
              <w:rPr>
                <w:rFonts w:ascii="Verdana" w:hAnsi="Verdana"/>
                <w:szCs w:val="21"/>
                <w:lang w:val="it-IT"/>
              </w:rPr>
            </w:pPr>
            <w:r>
              <w:rPr>
                <w:rFonts w:ascii="Verdana" w:hAnsi="Verdana"/>
                <w:szCs w:val="21"/>
                <w:lang w:val="it-IT"/>
              </w:rPr>
              <w:t xml:space="preserve">4b. Il caso d’uso termina </w:t>
            </w:r>
          </w:p>
        </w:tc>
      </w:tr>
      <w:tr w:rsidR="006842F2" w:rsidRPr="00232DF8" w14:paraId="55ACA64E" w14:textId="77777777" w:rsidTr="00FD5395">
        <w:tc>
          <w:tcPr>
            <w:tcW w:w="2242" w:type="dxa"/>
          </w:tcPr>
          <w:p w14:paraId="75EC1AE7" w14:textId="77777777" w:rsidR="006842F2" w:rsidRPr="002A33A9" w:rsidRDefault="006842F2"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7DD0FDFC" w14:textId="77777777" w:rsidR="006842F2" w:rsidRPr="0075646D" w:rsidRDefault="006842F2" w:rsidP="003A1B5C">
            <w:pPr>
              <w:keepNext/>
              <w:spacing w:before="240" w:line="240" w:lineRule="auto"/>
              <w:jc w:val="left"/>
              <w:rPr>
                <w:rFonts w:ascii="Verdana" w:hAnsi="Verdana"/>
                <w:szCs w:val="21"/>
                <w:lang w:val="it-IT"/>
              </w:rPr>
            </w:pPr>
            <w:r>
              <w:rPr>
                <w:rFonts w:ascii="Verdana" w:hAnsi="Verdana"/>
                <w:szCs w:val="21"/>
                <w:lang w:val="it-IT"/>
              </w:rPr>
              <w:t>La ricerca non produce risultati utili</w:t>
            </w:r>
          </w:p>
        </w:tc>
      </w:tr>
    </w:tbl>
    <w:p w14:paraId="5B74DE9E" w14:textId="77777777" w:rsidR="008D015C" w:rsidRPr="00E16B24" w:rsidRDefault="008D015C">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DC0F72" w:rsidRPr="004336D9" w14:paraId="1E6613CE" w14:textId="77777777" w:rsidTr="003A1B5C">
        <w:tc>
          <w:tcPr>
            <w:tcW w:w="9100" w:type="dxa"/>
            <w:gridSpan w:val="2"/>
          </w:tcPr>
          <w:p w14:paraId="2D8D3CE6" w14:textId="77777777" w:rsidR="00DC0F72" w:rsidRPr="004336D9" w:rsidRDefault="008D015C"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Elenca</w:t>
            </w:r>
            <w:r w:rsidR="00DC0F72">
              <w:rPr>
                <w:rFonts w:ascii="Verdana" w:eastAsia="Verdana" w:hAnsi="Verdana" w:cs="Verdana"/>
                <w:b/>
                <w:smallCaps/>
                <w:sz w:val="22"/>
                <w:szCs w:val="18"/>
              </w:rPr>
              <w:t xml:space="preserve"> Clienti</w:t>
            </w:r>
          </w:p>
        </w:tc>
      </w:tr>
      <w:tr w:rsidR="00DC0F72" w:rsidRPr="0075646D" w14:paraId="05399C9F" w14:textId="77777777" w:rsidTr="003A1B5C">
        <w:tc>
          <w:tcPr>
            <w:tcW w:w="2248" w:type="dxa"/>
          </w:tcPr>
          <w:p w14:paraId="4D128DEB" w14:textId="77777777" w:rsidR="00DC0F72" w:rsidRPr="000E3107" w:rsidRDefault="00DC0F72" w:rsidP="003A1B5C">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5BDB402B" w14:textId="77777777" w:rsidR="00DC0F72" w:rsidRPr="0075646D" w:rsidRDefault="008D015C" w:rsidP="003A1B5C">
            <w:pPr>
              <w:keepNext/>
              <w:spacing w:before="240" w:line="240" w:lineRule="auto"/>
              <w:jc w:val="left"/>
              <w:rPr>
                <w:rFonts w:ascii="Verdana" w:hAnsi="Verdana"/>
              </w:rPr>
            </w:pPr>
            <w:r>
              <w:rPr>
                <w:rFonts w:ascii="Verdana" w:hAnsi="Verdana"/>
              </w:rPr>
              <w:t>UC06</w:t>
            </w:r>
          </w:p>
        </w:tc>
      </w:tr>
      <w:tr w:rsidR="00DC0F72" w:rsidRPr="0075646D" w14:paraId="52C6E356" w14:textId="77777777" w:rsidTr="003A1B5C">
        <w:tc>
          <w:tcPr>
            <w:tcW w:w="2248" w:type="dxa"/>
          </w:tcPr>
          <w:p w14:paraId="0E3A41ED"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6BFFE37B" w14:textId="77777777" w:rsidR="00DC0F72" w:rsidRPr="0075646D" w:rsidRDefault="00DC0F72" w:rsidP="003A1B5C">
            <w:pPr>
              <w:keepNext/>
              <w:spacing w:before="240" w:line="240" w:lineRule="auto"/>
              <w:jc w:val="left"/>
              <w:rPr>
                <w:rFonts w:ascii="Verdana" w:hAnsi="Verdana"/>
              </w:rPr>
            </w:pPr>
            <w:r>
              <w:rPr>
                <w:rFonts w:ascii="Verdana" w:hAnsi="Verdana"/>
              </w:rPr>
              <w:t>Manager, Impiegato</w:t>
            </w:r>
          </w:p>
        </w:tc>
      </w:tr>
      <w:tr w:rsidR="00DC0F72" w:rsidRPr="00232DF8" w14:paraId="73E5D407" w14:textId="77777777" w:rsidTr="003A1B5C">
        <w:tc>
          <w:tcPr>
            <w:tcW w:w="2248" w:type="dxa"/>
          </w:tcPr>
          <w:p w14:paraId="330C4B9C"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79BD72B0" w14:textId="77777777" w:rsidR="00DC0F72" w:rsidRPr="005741C5" w:rsidRDefault="008D015C" w:rsidP="00DC0F72">
            <w:pPr>
              <w:keepNext/>
              <w:spacing w:before="240" w:line="240" w:lineRule="auto"/>
              <w:jc w:val="left"/>
              <w:rPr>
                <w:rFonts w:ascii="Verdana" w:hAnsi="Verdana"/>
                <w:lang w:val="it-IT"/>
              </w:rPr>
            </w:pPr>
            <w:r w:rsidRPr="008D015C">
              <w:rPr>
                <w:rFonts w:ascii="Verdana" w:hAnsi="Verdana"/>
                <w:lang w:val="it-IT"/>
              </w:rPr>
              <w:t>L’attore visualizza l’elenco dei clienti</w:t>
            </w:r>
          </w:p>
        </w:tc>
      </w:tr>
      <w:tr w:rsidR="00DC0F72" w:rsidRPr="00232DF8" w14:paraId="0CE4F2D5" w14:textId="77777777" w:rsidTr="003A1B5C">
        <w:tc>
          <w:tcPr>
            <w:tcW w:w="2248" w:type="dxa"/>
          </w:tcPr>
          <w:p w14:paraId="530407C1"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5CAA50A7" w14:textId="77777777" w:rsidR="00DC0F72" w:rsidRPr="005741C5" w:rsidRDefault="00DC0F72" w:rsidP="003A1B5C">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DC0F72" w:rsidRPr="00232DF8" w14:paraId="2BEF346D" w14:textId="77777777" w:rsidTr="003A1B5C">
        <w:tc>
          <w:tcPr>
            <w:tcW w:w="2248" w:type="dxa"/>
          </w:tcPr>
          <w:p w14:paraId="464498E4"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50AA2F8E" w14:textId="77777777" w:rsidR="00DC0F72" w:rsidRPr="005741C5" w:rsidRDefault="00DC0F72" w:rsidP="003A1B5C">
            <w:pPr>
              <w:keepNext/>
              <w:spacing w:before="240" w:line="240" w:lineRule="auto"/>
              <w:jc w:val="left"/>
              <w:rPr>
                <w:rFonts w:ascii="Verdana" w:hAnsi="Verdana"/>
                <w:lang w:val="it-IT"/>
              </w:rPr>
            </w:pPr>
            <w:r w:rsidRPr="005741C5">
              <w:rPr>
                <w:rFonts w:ascii="Verdana" w:hAnsi="Verdana"/>
                <w:lang w:val="it-IT"/>
              </w:rPr>
              <w:t xml:space="preserve"> Il sistema visua</w:t>
            </w:r>
            <w:r>
              <w:rPr>
                <w:rFonts w:ascii="Verdana" w:hAnsi="Verdana"/>
                <w:lang w:val="it-IT"/>
              </w:rPr>
              <w:t>lizza l’elenco dei clienti</w:t>
            </w:r>
          </w:p>
        </w:tc>
      </w:tr>
      <w:tr w:rsidR="00DC0F72" w:rsidRPr="00232DF8" w14:paraId="036589EB" w14:textId="77777777" w:rsidTr="003A1B5C">
        <w:tc>
          <w:tcPr>
            <w:tcW w:w="2248" w:type="dxa"/>
          </w:tcPr>
          <w:p w14:paraId="12BB0B46"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2CAC2F75" w14:textId="4FCE7C11" w:rsidR="00DC0F72" w:rsidRDefault="00A02F51" w:rsidP="00A02F51">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00DC0F72" w:rsidRPr="005741C5">
              <w:rPr>
                <w:rFonts w:ascii="Verdana" w:hAnsi="Verdana"/>
                <w:lang w:val="it-IT"/>
              </w:rPr>
              <w:t>Il sistema m</w:t>
            </w:r>
            <w:r w:rsidR="00DC0F72">
              <w:rPr>
                <w:rFonts w:ascii="Verdana" w:hAnsi="Verdana"/>
                <w:lang w:val="it-IT"/>
              </w:rPr>
              <w:t>ostra l’elenco dei clienti</w:t>
            </w:r>
          </w:p>
          <w:p w14:paraId="1E10091B" w14:textId="2B3896C4" w:rsidR="00A02F51" w:rsidRDefault="00A02F51" w:rsidP="00A02F51">
            <w:pPr>
              <w:keepNext/>
              <w:spacing w:before="240" w:after="0" w:line="240" w:lineRule="auto"/>
              <w:jc w:val="left"/>
              <w:rPr>
                <w:rFonts w:ascii="Verdana" w:hAnsi="Verdana"/>
                <w:lang w:val="it-IT"/>
              </w:rPr>
            </w:pPr>
            <w:r>
              <w:rPr>
                <w:rFonts w:ascii="Verdana" w:hAnsi="Verdana"/>
                <w:lang w:val="it-IT"/>
              </w:rPr>
              <w:t>2. Se l’attore seleziona l’opzione “Aggiungi”</w:t>
            </w:r>
          </w:p>
          <w:p w14:paraId="0016C62A" w14:textId="70406CE5" w:rsidR="00A02F51" w:rsidRDefault="00A02F51" w:rsidP="00A02F51">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cliente</w:t>
            </w:r>
            <w:r w:rsidRPr="005741C5">
              <w:rPr>
                <w:rFonts w:ascii="Verdana" w:hAnsi="Verdana"/>
                <w:i/>
                <w:lang w:val="it-IT"/>
              </w:rPr>
              <w:t>)</w:t>
            </w:r>
          </w:p>
          <w:p w14:paraId="729E9290" w14:textId="12847B5F" w:rsidR="00A02F51" w:rsidRDefault="00A02F51" w:rsidP="00A02F51">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cliente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cliente</w:t>
            </w:r>
            <w:r w:rsidRPr="005741C5">
              <w:rPr>
                <w:rFonts w:ascii="Verdana" w:hAnsi="Verdana"/>
                <w:i/>
                <w:lang w:val="it-IT"/>
              </w:rPr>
              <w:t>)</w:t>
            </w:r>
          </w:p>
          <w:p w14:paraId="6C16C6CB" w14:textId="65DC956C" w:rsidR="00A02F51" w:rsidRDefault="00A02F51" w:rsidP="00A02F51">
            <w:pPr>
              <w:keepNext/>
              <w:spacing w:before="240" w:after="0" w:line="240" w:lineRule="auto"/>
              <w:jc w:val="left"/>
              <w:rPr>
                <w:rFonts w:ascii="Verdana" w:hAnsi="Verdana"/>
                <w:lang w:val="it-IT"/>
              </w:rPr>
            </w:pPr>
            <w:r>
              <w:rPr>
                <w:rFonts w:ascii="Verdana" w:hAnsi="Verdana"/>
                <w:lang w:val="it-IT"/>
              </w:rPr>
              <w:t>4. Se l’attore seleziona l’opzione “Modifica”</w:t>
            </w:r>
          </w:p>
          <w:p w14:paraId="3F5F4E7F" w14:textId="29F39294" w:rsidR="00A02F51" w:rsidRDefault="00A02F51" w:rsidP="00A02F51">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cliente</w:t>
            </w:r>
            <w:r w:rsidRPr="005741C5">
              <w:rPr>
                <w:rFonts w:ascii="Verdana" w:hAnsi="Verdana"/>
                <w:i/>
                <w:lang w:val="it-IT"/>
              </w:rPr>
              <w:t>)</w:t>
            </w:r>
          </w:p>
          <w:p w14:paraId="004B1415" w14:textId="1F764049" w:rsidR="00A02F51" w:rsidRPr="005741C5" w:rsidRDefault="00A02F51" w:rsidP="00A02F51">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cliente</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cliente</w:t>
            </w:r>
            <w:r w:rsidRPr="005741C5">
              <w:rPr>
                <w:rFonts w:ascii="Verdana" w:hAnsi="Verdana"/>
                <w:i/>
                <w:lang w:val="it-IT"/>
              </w:rPr>
              <w:t>)</w:t>
            </w:r>
          </w:p>
          <w:p w14:paraId="64A569BA" w14:textId="13A9F35C" w:rsidR="00DC0F72" w:rsidRPr="005741C5" w:rsidRDefault="00A02F51" w:rsidP="003A1B5C">
            <w:pPr>
              <w:keepNext/>
              <w:spacing w:before="240" w:line="240" w:lineRule="auto"/>
              <w:jc w:val="left"/>
              <w:rPr>
                <w:rFonts w:ascii="Verdana" w:hAnsi="Verdana"/>
                <w:lang w:val="it-IT"/>
              </w:rPr>
            </w:pPr>
            <w:r>
              <w:rPr>
                <w:rFonts w:ascii="Verdana" w:hAnsi="Verdana"/>
                <w:lang w:val="it-IT"/>
              </w:rPr>
              <w:t>6</w:t>
            </w:r>
            <w:r w:rsidR="00DC0F72" w:rsidRPr="005741C5">
              <w:rPr>
                <w:rFonts w:ascii="Verdana" w:hAnsi="Verdana"/>
                <w:lang w:val="it-IT"/>
              </w:rPr>
              <w:t>. Se l’attore seleziona l’opzione “Ricerca”</w:t>
            </w:r>
            <w:r w:rsidR="00DC0F72" w:rsidRPr="005741C5">
              <w:rPr>
                <w:rFonts w:ascii="Verdana" w:hAnsi="Verdana"/>
                <w:lang w:val="it-IT"/>
              </w:rPr>
              <w:br/>
            </w:r>
            <w:r w:rsidR="00DC0F72" w:rsidRPr="005741C5">
              <w:rPr>
                <w:rFonts w:ascii="Verdana" w:hAnsi="Verdana"/>
                <w:i/>
                <w:lang w:val="it-IT"/>
              </w:rPr>
              <w:t>Punt</w:t>
            </w:r>
            <w:r w:rsidR="008D015C">
              <w:rPr>
                <w:rFonts w:ascii="Verdana" w:hAnsi="Verdana"/>
                <w:i/>
                <w:lang w:val="it-IT"/>
              </w:rPr>
              <w:t>o estensione (C</w:t>
            </w:r>
            <w:r w:rsidR="00DC0F72">
              <w:rPr>
                <w:rFonts w:ascii="Verdana" w:hAnsi="Verdana"/>
                <w:i/>
                <w:lang w:val="it-IT"/>
              </w:rPr>
              <w:t>erca cliente</w:t>
            </w:r>
            <w:r w:rsidR="00DC0F72" w:rsidRPr="005741C5">
              <w:rPr>
                <w:rFonts w:ascii="Verdana" w:hAnsi="Verdana"/>
                <w:i/>
                <w:lang w:val="it-IT"/>
              </w:rPr>
              <w:t>)</w:t>
            </w:r>
          </w:p>
          <w:p w14:paraId="38D5F6B0" w14:textId="706FD489" w:rsidR="00DC0F72" w:rsidRPr="005741C5" w:rsidRDefault="00DC0F72" w:rsidP="003A1B5C">
            <w:pPr>
              <w:keepNext/>
              <w:spacing w:before="240" w:line="240" w:lineRule="auto"/>
              <w:jc w:val="left"/>
              <w:rPr>
                <w:rFonts w:ascii="Verdana" w:hAnsi="Verdana"/>
                <w:lang w:val="it-IT"/>
              </w:rPr>
            </w:pPr>
          </w:p>
        </w:tc>
      </w:tr>
      <w:tr w:rsidR="00DC0F72" w:rsidRPr="00232DF8" w14:paraId="007AA5FA" w14:textId="77777777" w:rsidTr="003A1B5C">
        <w:tc>
          <w:tcPr>
            <w:tcW w:w="2248" w:type="dxa"/>
          </w:tcPr>
          <w:p w14:paraId="6968B6E3" w14:textId="77777777" w:rsidR="00DC0F72" w:rsidRPr="002A33A9" w:rsidRDefault="00DC0F72" w:rsidP="008D01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 xml:space="preserve">nessun </w:t>
            </w:r>
            <w:r w:rsidR="008D015C">
              <w:rPr>
                <w:rFonts w:ascii="Verdana" w:eastAsia="Verdana" w:hAnsi="Verdana" w:cs="Verdana"/>
                <w:b/>
                <w:smallCaps/>
                <w:sz w:val="22"/>
                <w:szCs w:val="18"/>
                <w:lang w:val="it-IT"/>
              </w:rPr>
              <w:t>cliente</w:t>
            </w:r>
          </w:p>
        </w:tc>
        <w:tc>
          <w:tcPr>
            <w:tcW w:w="6852" w:type="dxa"/>
          </w:tcPr>
          <w:p w14:paraId="713D1D58" w14:textId="77777777" w:rsidR="00DC0F72" w:rsidRDefault="00DC0F72" w:rsidP="003A1B5C">
            <w:pPr>
              <w:keepNext/>
              <w:spacing w:before="240" w:line="240" w:lineRule="auto"/>
              <w:jc w:val="left"/>
              <w:rPr>
                <w:rFonts w:ascii="Verdana" w:hAnsi="Verdana"/>
                <w:lang w:val="it-IT"/>
              </w:rPr>
            </w:pPr>
            <w:r>
              <w:rPr>
                <w:rFonts w:ascii="Verdana" w:hAnsi="Verdana"/>
                <w:lang w:val="it-IT"/>
              </w:rPr>
              <w:t>1a. Se l’agenzia non contiene clienti, il sistema notifica l’errore</w:t>
            </w:r>
          </w:p>
          <w:p w14:paraId="509BB4F9" w14:textId="77777777" w:rsidR="00DC0F72" w:rsidRPr="0075646D" w:rsidRDefault="00DC0F72" w:rsidP="003A1B5C">
            <w:pPr>
              <w:keepNext/>
              <w:spacing w:before="240" w:line="240" w:lineRule="auto"/>
              <w:jc w:val="left"/>
              <w:rPr>
                <w:rFonts w:ascii="Verdana" w:hAnsi="Verdana"/>
                <w:lang w:val="it-IT"/>
              </w:rPr>
            </w:pPr>
            <w:r>
              <w:rPr>
                <w:rFonts w:ascii="Verdana" w:hAnsi="Verdana"/>
                <w:lang w:val="it-IT"/>
              </w:rPr>
              <w:t>1b. Il caso d’uso termina</w:t>
            </w:r>
          </w:p>
        </w:tc>
      </w:tr>
      <w:tr w:rsidR="00DC0F72" w:rsidRPr="00232DF8" w14:paraId="02946EC7" w14:textId="77777777" w:rsidTr="003A1B5C">
        <w:tc>
          <w:tcPr>
            <w:tcW w:w="2248" w:type="dxa"/>
          </w:tcPr>
          <w:p w14:paraId="7C3E2269" w14:textId="77777777" w:rsidR="00DC0F72" w:rsidRPr="002A33A9" w:rsidRDefault="00DC0F72"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852" w:type="dxa"/>
          </w:tcPr>
          <w:p w14:paraId="76BB17FE" w14:textId="77777777" w:rsidR="00DC0F72" w:rsidRPr="0075646D" w:rsidRDefault="00DC0F72" w:rsidP="003A1B5C">
            <w:pPr>
              <w:keepNext/>
              <w:spacing w:before="240" w:line="240" w:lineRule="auto"/>
              <w:jc w:val="left"/>
              <w:rPr>
                <w:rFonts w:ascii="Verdana" w:hAnsi="Verdana"/>
                <w:lang w:val="it-IT"/>
              </w:rPr>
            </w:pPr>
            <w:r>
              <w:rPr>
                <w:rFonts w:ascii="Verdana" w:hAnsi="Verdana"/>
                <w:lang w:val="it-IT"/>
              </w:rPr>
              <w:t xml:space="preserve">Non viene mostrato l’elenco dei clienti dell’agenzia </w:t>
            </w:r>
          </w:p>
        </w:tc>
      </w:tr>
    </w:tbl>
    <w:p w14:paraId="136A7361" w14:textId="77777777" w:rsidR="00DC0F72" w:rsidRDefault="00DC0F72" w:rsidP="00F25858">
      <w:pPr>
        <w:keepNext/>
        <w:spacing w:before="360" w:after="120" w:line="240" w:lineRule="auto"/>
        <w:ind w:right="567"/>
        <w:rPr>
          <w:rFonts w:ascii="Verdana" w:hAnsi="Verdana"/>
          <w:b/>
          <w:color w:val="000080"/>
          <w:sz w:val="18"/>
          <w:szCs w:val="18"/>
          <w:lang w:val="it-IT"/>
        </w:rPr>
      </w:pPr>
    </w:p>
    <w:p w14:paraId="75D914B9"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23FCEECD"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3961F009"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7D4260A2" w14:textId="77777777" w:rsidR="00532776" w:rsidRDefault="00532776" w:rsidP="00F25858">
      <w:pPr>
        <w:keepNext/>
        <w:spacing w:before="360" w:after="120" w:line="240" w:lineRule="auto"/>
        <w:ind w:right="567"/>
        <w:rPr>
          <w:rFonts w:ascii="Verdana" w:hAnsi="Verdana"/>
          <w:b/>
          <w:color w:val="000080"/>
          <w:sz w:val="18"/>
          <w:szCs w:val="18"/>
          <w:lang w:val="it-IT"/>
        </w:rPr>
      </w:pPr>
    </w:p>
    <w:p w14:paraId="76821F1C" w14:textId="77777777" w:rsidR="00532776" w:rsidRDefault="00532776" w:rsidP="00F25858">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8A43A9" w:rsidRPr="004336D9" w14:paraId="39279467" w14:textId="77777777" w:rsidTr="008F1158">
        <w:tc>
          <w:tcPr>
            <w:tcW w:w="9100" w:type="dxa"/>
            <w:gridSpan w:val="2"/>
          </w:tcPr>
          <w:p w14:paraId="78F0638A" w14:textId="77777777" w:rsidR="008A43A9" w:rsidRPr="004336D9" w:rsidRDefault="008A43A9" w:rsidP="008F1158">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Visualizza Cliente</w:t>
            </w:r>
          </w:p>
        </w:tc>
      </w:tr>
      <w:tr w:rsidR="008A43A9" w:rsidRPr="0075646D" w14:paraId="3FE84258" w14:textId="77777777" w:rsidTr="008F1158">
        <w:tc>
          <w:tcPr>
            <w:tcW w:w="2248" w:type="dxa"/>
          </w:tcPr>
          <w:p w14:paraId="3E750338" w14:textId="77777777" w:rsidR="008A43A9" w:rsidRPr="000E3107" w:rsidRDefault="008A43A9" w:rsidP="008F1158">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2A093FFB" w14:textId="77777777" w:rsidR="008A43A9" w:rsidRPr="0075646D" w:rsidRDefault="008D015C" w:rsidP="008F1158">
            <w:pPr>
              <w:keepNext/>
              <w:spacing w:before="240" w:line="240" w:lineRule="auto"/>
              <w:jc w:val="left"/>
              <w:rPr>
                <w:rFonts w:ascii="Verdana" w:hAnsi="Verdana"/>
              </w:rPr>
            </w:pPr>
            <w:r>
              <w:rPr>
                <w:rFonts w:ascii="Verdana" w:hAnsi="Verdana"/>
              </w:rPr>
              <w:t>UC04</w:t>
            </w:r>
          </w:p>
        </w:tc>
      </w:tr>
      <w:tr w:rsidR="008A43A9" w:rsidRPr="0075646D" w14:paraId="04CAADA6" w14:textId="77777777" w:rsidTr="008F1158">
        <w:tc>
          <w:tcPr>
            <w:tcW w:w="2248" w:type="dxa"/>
          </w:tcPr>
          <w:p w14:paraId="4C4612B8"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3748F423" w14:textId="77777777" w:rsidR="008A43A9" w:rsidRPr="0075646D" w:rsidRDefault="008A43A9" w:rsidP="008F1158">
            <w:pPr>
              <w:keepNext/>
              <w:spacing w:before="240" w:line="240" w:lineRule="auto"/>
              <w:jc w:val="left"/>
              <w:rPr>
                <w:rFonts w:ascii="Verdana" w:hAnsi="Verdana"/>
              </w:rPr>
            </w:pPr>
            <w:r>
              <w:rPr>
                <w:rFonts w:ascii="Verdana" w:hAnsi="Verdana"/>
              </w:rPr>
              <w:t>Manager, Impiegato</w:t>
            </w:r>
          </w:p>
        </w:tc>
      </w:tr>
      <w:tr w:rsidR="008A43A9" w:rsidRPr="00232DF8" w14:paraId="5229822C" w14:textId="77777777" w:rsidTr="008F1158">
        <w:tc>
          <w:tcPr>
            <w:tcW w:w="2248" w:type="dxa"/>
          </w:tcPr>
          <w:p w14:paraId="6E745EFE"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016D1E21" w14:textId="77777777" w:rsidR="008A43A9" w:rsidRPr="005741C5" w:rsidRDefault="008D015C" w:rsidP="008F1158">
            <w:pPr>
              <w:keepNext/>
              <w:spacing w:before="240" w:line="240" w:lineRule="auto"/>
              <w:jc w:val="left"/>
              <w:rPr>
                <w:rFonts w:ascii="Verdana" w:hAnsi="Verdana"/>
                <w:lang w:val="it-IT"/>
              </w:rPr>
            </w:pPr>
            <w:r w:rsidRPr="008D015C">
              <w:rPr>
                <w:rFonts w:ascii="Verdana" w:hAnsi="Verdana"/>
                <w:lang w:val="it-IT"/>
              </w:rPr>
              <w:t>L’attore visualizza le informazioni di un cliente</w:t>
            </w:r>
          </w:p>
        </w:tc>
      </w:tr>
      <w:tr w:rsidR="008A43A9" w:rsidRPr="00232DF8" w14:paraId="55C7DFFE" w14:textId="77777777" w:rsidTr="008F1158">
        <w:tc>
          <w:tcPr>
            <w:tcW w:w="2248" w:type="dxa"/>
          </w:tcPr>
          <w:p w14:paraId="1D73B5F1"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7B17A953"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izzando un elenco di clienti</w:t>
            </w:r>
            <w:r w:rsidRPr="005741C5">
              <w:rPr>
                <w:rFonts w:ascii="Verdana" w:hAnsi="Verdana"/>
                <w:lang w:val="it-IT"/>
              </w:rPr>
              <w:t xml:space="preserve"> e ha selezionato l’opzione di visualizzazione </w:t>
            </w:r>
            <w:r>
              <w:rPr>
                <w:rFonts w:ascii="Verdana" w:hAnsi="Verdana"/>
                <w:lang w:val="it-IT"/>
              </w:rPr>
              <w:t>del cliente</w:t>
            </w:r>
            <w:r w:rsidRPr="005741C5">
              <w:rPr>
                <w:rFonts w:ascii="Verdana" w:hAnsi="Verdana"/>
                <w:lang w:val="it-IT"/>
              </w:rPr>
              <w:t xml:space="preserve"> selezionato</w:t>
            </w:r>
          </w:p>
        </w:tc>
      </w:tr>
      <w:tr w:rsidR="008A43A9" w:rsidRPr="00232DF8" w14:paraId="025F6511" w14:textId="77777777" w:rsidTr="008F1158">
        <w:tc>
          <w:tcPr>
            <w:tcW w:w="2248" w:type="dxa"/>
          </w:tcPr>
          <w:p w14:paraId="6FE90370"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5935DCAB"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 cliente</w:t>
            </w:r>
            <w:r w:rsidRPr="005741C5">
              <w:rPr>
                <w:rFonts w:ascii="Verdana" w:hAnsi="Verdana"/>
                <w:lang w:val="it-IT"/>
              </w:rPr>
              <w:t xml:space="preserve"> selezionata</w:t>
            </w:r>
          </w:p>
        </w:tc>
      </w:tr>
      <w:tr w:rsidR="008A43A9" w:rsidRPr="00232DF8" w14:paraId="53E0BDF9" w14:textId="77777777" w:rsidTr="008F1158">
        <w:tc>
          <w:tcPr>
            <w:tcW w:w="2248" w:type="dxa"/>
          </w:tcPr>
          <w:p w14:paraId="20B4E198"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563F4256" w14:textId="77777777" w:rsidR="008A43A9" w:rsidRPr="008D015C" w:rsidRDefault="008A43A9" w:rsidP="008F1158">
            <w:pPr>
              <w:keepNext/>
              <w:spacing w:before="240" w:line="240" w:lineRule="auto"/>
              <w:jc w:val="left"/>
              <w:rPr>
                <w:rFonts w:ascii="Verdana" w:hAnsi="Verdana"/>
                <w:lang w:val="it-IT"/>
              </w:rPr>
            </w:pPr>
            <w:r w:rsidRPr="005741C5">
              <w:rPr>
                <w:rFonts w:ascii="Verdana" w:hAnsi="Verdana"/>
                <w:lang w:val="it-IT"/>
              </w:rPr>
              <w:t>1. Il sistema visualizza la schermata</w:t>
            </w:r>
            <w:r>
              <w:rPr>
                <w:rFonts w:ascii="Verdana" w:hAnsi="Verdana"/>
                <w:lang w:val="it-IT"/>
              </w:rPr>
              <w:t xml:space="preserve"> con i dettagli del cliente</w:t>
            </w:r>
          </w:p>
        </w:tc>
      </w:tr>
      <w:tr w:rsidR="008A43A9" w:rsidRPr="00232DF8" w14:paraId="1A5509BE" w14:textId="77777777" w:rsidTr="008F1158">
        <w:tc>
          <w:tcPr>
            <w:tcW w:w="2248" w:type="dxa"/>
          </w:tcPr>
          <w:p w14:paraId="6FE4E666"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3B67DB4E" w14:textId="77777777" w:rsidR="008A43A9" w:rsidRPr="0075646D" w:rsidRDefault="008A43A9" w:rsidP="008F1158">
            <w:pPr>
              <w:keepNext/>
              <w:spacing w:before="240" w:line="240" w:lineRule="auto"/>
              <w:jc w:val="left"/>
              <w:rPr>
                <w:rFonts w:ascii="Verdana" w:hAnsi="Verdana"/>
                <w:lang w:val="it-IT"/>
              </w:rPr>
            </w:pPr>
            <w:r>
              <w:rPr>
                <w:rFonts w:ascii="Verdana" w:hAnsi="Verdana"/>
                <w:lang w:val="it-IT"/>
              </w:rPr>
              <w:t>Il sistema non visualizza la scheda del cliente</w:t>
            </w:r>
          </w:p>
        </w:tc>
      </w:tr>
    </w:tbl>
    <w:p w14:paraId="4B637FA9"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432554BB"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0A3057B6"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7BA1A96B"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03ED78F1"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48456DD2" w14:textId="77777777" w:rsidR="00F25858" w:rsidRDefault="00F25858" w:rsidP="00F25858">
      <w:pPr>
        <w:keepNext/>
        <w:spacing w:before="360" w:after="120" w:line="240" w:lineRule="auto"/>
        <w:ind w:right="567"/>
        <w:rPr>
          <w:rFonts w:ascii="Verdana" w:hAnsi="Verdana"/>
          <w:b/>
          <w:color w:val="000080"/>
          <w:sz w:val="18"/>
          <w:szCs w:val="18"/>
          <w:lang w:val="it-IT"/>
        </w:rPr>
      </w:pPr>
    </w:p>
    <w:p w14:paraId="02120E80" w14:textId="5D4FD642" w:rsidR="008D015C" w:rsidRDefault="008D015C" w:rsidP="00F25858">
      <w:pPr>
        <w:keepNext/>
        <w:spacing w:before="360" w:after="120" w:line="240" w:lineRule="auto"/>
        <w:ind w:right="567"/>
        <w:rPr>
          <w:rFonts w:ascii="Verdana" w:hAnsi="Verdana"/>
          <w:b/>
          <w:color w:val="000080"/>
          <w:sz w:val="18"/>
          <w:szCs w:val="18"/>
          <w:lang w:val="it-IT"/>
        </w:rPr>
      </w:pPr>
    </w:p>
    <w:p w14:paraId="1976460F" w14:textId="06CD798F" w:rsidR="00F25858" w:rsidRPr="00317C83" w:rsidRDefault="002E0188" w:rsidP="00F25858">
      <w:pPr>
        <w:keepNext/>
        <w:numPr>
          <w:ilvl w:val="3"/>
          <w:numId w:val="1"/>
        </w:numPr>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lastRenderedPageBreak/>
        <w:t xml:space="preserve"> Gestione contratti</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3A1B5C" w:rsidRPr="002250E4" w14:paraId="346BA754" w14:textId="77777777" w:rsidTr="00317C83">
        <w:tc>
          <w:tcPr>
            <w:tcW w:w="8874" w:type="dxa"/>
            <w:gridSpan w:val="2"/>
          </w:tcPr>
          <w:p w14:paraId="696A7732" w14:textId="77777777" w:rsidR="003A1B5C" w:rsidRPr="002250E4" w:rsidRDefault="008D015C"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Aggiungi</w:t>
            </w:r>
            <w:r w:rsidR="003A1B5C">
              <w:rPr>
                <w:rFonts w:ascii="Verdana" w:eastAsia="Verdana" w:hAnsi="Verdana" w:cs="Verdana"/>
                <w:b/>
                <w:smallCaps/>
                <w:sz w:val="22"/>
                <w:szCs w:val="18"/>
              </w:rPr>
              <w:t xml:space="preserve"> Contratto</w:t>
            </w:r>
          </w:p>
        </w:tc>
      </w:tr>
      <w:tr w:rsidR="003A1B5C" w:rsidRPr="002250E4" w14:paraId="1FFD4326" w14:textId="77777777" w:rsidTr="00317C83">
        <w:tc>
          <w:tcPr>
            <w:tcW w:w="2242" w:type="dxa"/>
          </w:tcPr>
          <w:p w14:paraId="20FF13F0" w14:textId="77777777" w:rsidR="003A1B5C" w:rsidRPr="002250E4" w:rsidRDefault="003A1B5C"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632" w:type="dxa"/>
          </w:tcPr>
          <w:p w14:paraId="74ACB088" w14:textId="77777777" w:rsidR="003A1B5C" w:rsidRPr="002250E4" w:rsidRDefault="008D015C" w:rsidP="003A1B5C">
            <w:pPr>
              <w:keepNext/>
              <w:spacing w:before="240" w:line="240" w:lineRule="auto"/>
              <w:jc w:val="left"/>
              <w:rPr>
                <w:rFonts w:ascii="Verdana" w:hAnsi="Verdana"/>
              </w:rPr>
            </w:pPr>
            <w:r>
              <w:rPr>
                <w:rFonts w:ascii="Verdana" w:hAnsi="Verdana"/>
              </w:rPr>
              <w:t>UC07</w:t>
            </w:r>
          </w:p>
        </w:tc>
      </w:tr>
      <w:tr w:rsidR="003A1B5C" w:rsidRPr="002250E4" w14:paraId="517A104B" w14:textId="77777777" w:rsidTr="00317C83">
        <w:tc>
          <w:tcPr>
            <w:tcW w:w="2242" w:type="dxa"/>
          </w:tcPr>
          <w:p w14:paraId="5205D874"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632" w:type="dxa"/>
          </w:tcPr>
          <w:p w14:paraId="454DB734" w14:textId="77777777" w:rsidR="003A1B5C" w:rsidRPr="002250E4" w:rsidRDefault="008D015C" w:rsidP="008D015C">
            <w:pPr>
              <w:keepNext/>
              <w:spacing w:before="240" w:line="240" w:lineRule="auto"/>
              <w:jc w:val="left"/>
              <w:rPr>
                <w:rFonts w:ascii="Verdana" w:hAnsi="Verdana"/>
              </w:rPr>
            </w:pPr>
            <w:r>
              <w:rPr>
                <w:rFonts w:ascii="Verdana" w:hAnsi="Verdana"/>
              </w:rPr>
              <w:t>Manager, i</w:t>
            </w:r>
            <w:r w:rsidR="003A1B5C">
              <w:rPr>
                <w:rFonts w:ascii="Verdana" w:hAnsi="Verdana"/>
              </w:rPr>
              <w:t>mpiegato</w:t>
            </w:r>
          </w:p>
        </w:tc>
      </w:tr>
      <w:tr w:rsidR="003A1B5C" w:rsidRPr="00232DF8" w14:paraId="1A12687C" w14:textId="77777777" w:rsidTr="00317C83">
        <w:tc>
          <w:tcPr>
            <w:tcW w:w="2242" w:type="dxa"/>
          </w:tcPr>
          <w:p w14:paraId="52CFF53F"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632" w:type="dxa"/>
          </w:tcPr>
          <w:p w14:paraId="0F00503A" w14:textId="77777777" w:rsidR="003A1B5C" w:rsidRPr="005741C5" w:rsidRDefault="008D015C" w:rsidP="003A1B5C">
            <w:pPr>
              <w:keepNext/>
              <w:spacing w:before="240" w:line="240" w:lineRule="auto"/>
              <w:jc w:val="left"/>
              <w:rPr>
                <w:rFonts w:ascii="Verdana" w:hAnsi="Verdana"/>
                <w:lang w:val="it-IT"/>
              </w:rPr>
            </w:pPr>
            <w:r w:rsidRPr="008D015C">
              <w:rPr>
                <w:rFonts w:ascii="Verdana" w:hAnsi="Verdana"/>
                <w:lang w:val="it-IT"/>
              </w:rPr>
              <w:t>L’attore aggiunge un contratto al sistema</w:t>
            </w:r>
          </w:p>
        </w:tc>
      </w:tr>
      <w:tr w:rsidR="003A1B5C" w:rsidRPr="00232DF8" w14:paraId="4FFC71B0" w14:textId="77777777" w:rsidTr="00317C83">
        <w:tc>
          <w:tcPr>
            <w:tcW w:w="2242" w:type="dxa"/>
          </w:tcPr>
          <w:p w14:paraId="4F3F255A"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632" w:type="dxa"/>
          </w:tcPr>
          <w:p w14:paraId="4488D266" w14:textId="77777777" w:rsidR="003A1B5C" w:rsidRPr="005741C5" w:rsidRDefault="003A1B5C" w:rsidP="003A1B5C">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3A1B5C" w:rsidRPr="00232DF8" w14:paraId="6B01510C" w14:textId="77777777" w:rsidTr="00317C83">
        <w:tc>
          <w:tcPr>
            <w:tcW w:w="2242" w:type="dxa"/>
          </w:tcPr>
          <w:p w14:paraId="22A25697"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632" w:type="dxa"/>
          </w:tcPr>
          <w:p w14:paraId="48E096AD" w14:textId="77777777" w:rsidR="003A1B5C" w:rsidRPr="005741C5" w:rsidRDefault="003A1B5C" w:rsidP="003A1B5C">
            <w:pPr>
              <w:keepNext/>
              <w:spacing w:before="240" w:line="240" w:lineRule="auto"/>
              <w:jc w:val="left"/>
              <w:rPr>
                <w:rFonts w:ascii="Verdana" w:hAnsi="Verdana"/>
                <w:lang w:val="it-IT"/>
              </w:rPr>
            </w:pPr>
            <w:r>
              <w:rPr>
                <w:rFonts w:ascii="Verdana" w:hAnsi="Verdana"/>
                <w:lang w:val="it-IT"/>
              </w:rPr>
              <w:t>Un nuovo contratto è aggiunto nel sistema</w:t>
            </w:r>
            <w:r w:rsidRPr="005741C5">
              <w:rPr>
                <w:rFonts w:ascii="Verdana" w:hAnsi="Verdana"/>
                <w:lang w:val="it-IT"/>
              </w:rPr>
              <w:t xml:space="preserve"> della sede selezionata</w:t>
            </w:r>
          </w:p>
        </w:tc>
      </w:tr>
      <w:tr w:rsidR="003A1B5C" w:rsidRPr="00232DF8" w14:paraId="71326E49" w14:textId="77777777" w:rsidTr="00317C83">
        <w:tc>
          <w:tcPr>
            <w:tcW w:w="2242" w:type="dxa"/>
          </w:tcPr>
          <w:p w14:paraId="2C8F3046"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632" w:type="dxa"/>
          </w:tcPr>
          <w:p w14:paraId="0C3BAB19" w14:textId="77777777" w:rsidR="003A1B5C" w:rsidRPr="005741C5" w:rsidRDefault="003A1B5C" w:rsidP="003A1B5C">
            <w:pPr>
              <w:keepNext/>
              <w:spacing w:before="240" w:line="240" w:lineRule="auto"/>
              <w:jc w:val="left"/>
              <w:rPr>
                <w:rFonts w:ascii="Verdana" w:hAnsi="Verdana"/>
                <w:lang w:val="it-IT"/>
              </w:rPr>
            </w:pPr>
            <w:r w:rsidRPr="005741C5">
              <w:rPr>
                <w:rFonts w:ascii="Verdana" w:hAnsi="Verdana"/>
                <w:lang w:val="it-IT"/>
              </w:rPr>
              <w:t>1. L’attore sceglie “</w:t>
            </w:r>
            <w:r w:rsidR="008D015C">
              <w:rPr>
                <w:rFonts w:ascii="Verdana" w:hAnsi="Verdana"/>
                <w:lang w:val="it-IT"/>
              </w:rPr>
              <w:t>Aggiungi</w:t>
            </w:r>
            <w:r w:rsidRPr="005741C5">
              <w:rPr>
                <w:rFonts w:ascii="Verdana" w:hAnsi="Verdana"/>
                <w:lang w:val="it-IT"/>
              </w:rPr>
              <w:t>”</w:t>
            </w:r>
          </w:p>
          <w:p w14:paraId="681FA45D" w14:textId="77777777" w:rsidR="003A1B5C" w:rsidRPr="005741C5" w:rsidRDefault="003A1B5C" w:rsidP="003A1B5C">
            <w:pPr>
              <w:keepNext/>
              <w:spacing w:before="240" w:line="240" w:lineRule="auto"/>
              <w:jc w:val="left"/>
              <w:rPr>
                <w:rFonts w:ascii="Verdana" w:hAnsi="Verdana"/>
                <w:lang w:val="it-IT"/>
              </w:rPr>
            </w:pPr>
            <w:r w:rsidRPr="005741C5">
              <w:rPr>
                <w:rFonts w:ascii="Verdana" w:hAnsi="Verdana"/>
                <w:lang w:val="it-IT"/>
              </w:rPr>
              <w:t>2. Il sistema mostra la scherma</w:t>
            </w:r>
            <w:r>
              <w:rPr>
                <w:rFonts w:ascii="Verdana" w:hAnsi="Verdana"/>
                <w:lang w:val="it-IT"/>
              </w:rPr>
              <w:t>ta per stipulare un contratto</w:t>
            </w:r>
          </w:p>
          <w:p w14:paraId="20F16C2A" w14:textId="77777777" w:rsidR="003A1B5C" w:rsidRPr="005741C5" w:rsidRDefault="003A1B5C" w:rsidP="003A1B5C">
            <w:pPr>
              <w:keepNext/>
              <w:spacing w:before="240" w:line="240" w:lineRule="auto"/>
              <w:jc w:val="left"/>
              <w:rPr>
                <w:rFonts w:ascii="Verdana" w:hAnsi="Verdana"/>
                <w:lang w:val="it-IT"/>
              </w:rPr>
            </w:pPr>
            <w:r w:rsidRPr="005741C5">
              <w:rPr>
                <w:rFonts w:ascii="Verdana" w:hAnsi="Verdana"/>
                <w:lang w:val="it-IT"/>
              </w:rPr>
              <w:t xml:space="preserve">3. L’attore inserisce </w:t>
            </w:r>
            <w:r>
              <w:rPr>
                <w:rFonts w:ascii="Verdana" w:hAnsi="Verdana"/>
                <w:lang w:val="it-IT"/>
              </w:rPr>
              <w:t>i campi relative al contratto</w:t>
            </w:r>
            <w:r w:rsidRPr="005741C5">
              <w:rPr>
                <w:rFonts w:ascii="Verdana" w:hAnsi="Verdana"/>
                <w:lang w:val="it-IT"/>
              </w:rPr>
              <w:t xml:space="preserve"> e conferma</w:t>
            </w:r>
          </w:p>
          <w:p w14:paraId="68CF3BB5" w14:textId="77777777" w:rsidR="003A1B5C" w:rsidRPr="005741C5" w:rsidRDefault="003A1B5C" w:rsidP="003A1B5C">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3A1B5C" w:rsidRPr="00232DF8" w14:paraId="45DD9E9E" w14:textId="77777777" w:rsidTr="00317C83">
        <w:tc>
          <w:tcPr>
            <w:tcW w:w="2242" w:type="dxa"/>
          </w:tcPr>
          <w:p w14:paraId="36BDD710"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2BF0540F" w14:textId="77777777" w:rsidR="003A1B5C" w:rsidRPr="002250E4" w:rsidRDefault="003A1B5C"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3DD595B9" w14:textId="77777777" w:rsidR="003A1B5C" w:rsidRPr="002250E4" w:rsidRDefault="003A1B5C"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3A1B5C" w:rsidRPr="002250E4" w14:paraId="1D9484F7" w14:textId="77777777" w:rsidTr="00317C83">
        <w:tc>
          <w:tcPr>
            <w:tcW w:w="2242" w:type="dxa"/>
          </w:tcPr>
          <w:p w14:paraId="621AE704" w14:textId="77777777" w:rsidR="003A1B5C" w:rsidRPr="002250E4" w:rsidRDefault="003A1B5C"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632" w:type="dxa"/>
          </w:tcPr>
          <w:p w14:paraId="3D1D7991" w14:textId="77777777" w:rsidR="003A1B5C" w:rsidRPr="002250E4" w:rsidRDefault="003A1B5C" w:rsidP="003A1B5C">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2ECD85D8" w14:textId="77777777" w:rsidR="003A1B5C" w:rsidRPr="002250E4" w:rsidRDefault="003A1B5C" w:rsidP="003A1B5C">
            <w:pPr>
              <w:keepNext/>
              <w:spacing w:before="240" w:line="240" w:lineRule="auto"/>
              <w:jc w:val="left"/>
              <w:rPr>
                <w:rFonts w:ascii="Verdana" w:hAnsi="Verdana"/>
                <w:lang w:val="it-IT"/>
              </w:rPr>
            </w:pPr>
            <w:r w:rsidRPr="002250E4">
              <w:rPr>
                <w:rFonts w:ascii="Verdana" w:hAnsi="Verdana"/>
                <w:lang w:val="it-IT"/>
              </w:rPr>
              <w:t>3b. Torna al punto 2</w:t>
            </w:r>
          </w:p>
        </w:tc>
      </w:tr>
      <w:tr w:rsidR="008D015C" w:rsidRPr="002250E4" w14:paraId="503BEE91" w14:textId="77777777" w:rsidTr="00317C83">
        <w:tc>
          <w:tcPr>
            <w:tcW w:w="2242" w:type="dxa"/>
          </w:tcPr>
          <w:p w14:paraId="65BDB4DF" w14:textId="77777777" w:rsidR="008D015C" w:rsidRDefault="008D015C" w:rsidP="008D01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 3</w:t>
            </w:r>
            <w:r w:rsidRPr="002250E4">
              <w:rPr>
                <w:rFonts w:ascii="Verdana" w:eastAsia="Verdana" w:hAnsi="Verdana" w:cs="Verdana"/>
                <w:b/>
                <w:smallCaps/>
                <w:sz w:val="22"/>
                <w:szCs w:val="18"/>
                <w:lang w:val="it-IT"/>
              </w:rPr>
              <w:t>:</w:t>
            </w:r>
          </w:p>
          <w:p w14:paraId="39D0B13E" w14:textId="77777777" w:rsidR="008D015C" w:rsidRPr="002250E4" w:rsidRDefault="008D015C" w:rsidP="008D01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Campi non validi</w:t>
            </w:r>
          </w:p>
        </w:tc>
        <w:tc>
          <w:tcPr>
            <w:tcW w:w="6632" w:type="dxa"/>
          </w:tcPr>
          <w:p w14:paraId="162C7663" w14:textId="77777777" w:rsidR="008D015C" w:rsidRDefault="008D015C" w:rsidP="008D015C">
            <w:pPr>
              <w:keepNext/>
              <w:spacing w:before="240" w:line="240" w:lineRule="auto"/>
              <w:jc w:val="left"/>
              <w:rPr>
                <w:rFonts w:ascii="Verdana" w:hAnsi="Verdana"/>
                <w:lang w:val="it-IT"/>
              </w:rPr>
            </w:pPr>
            <w:r>
              <w:rPr>
                <w:rFonts w:ascii="Verdana" w:hAnsi="Verdana"/>
                <w:lang w:val="it-IT"/>
              </w:rPr>
              <w:t>3a. Il sistema notifica i campi non validi</w:t>
            </w:r>
          </w:p>
          <w:p w14:paraId="42C665CB" w14:textId="77777777" w:rsidR="008D015C" w:rsidRPr="002250E4" w:rsidRDefault="008D015C" w:rsidP="008D015C">
            <w:pPr>
              <w:keepNext/>
              <w:spacing w:before="240" w:line="240" w:lineRule="auto"/>
              <w:jc w:val="left"/>
              <w:rPr>
                <w:rFonts w:ascii="Verdana" w:hAnsi="Verdana"/>
                <w:lang w:val="it-IT"/>
              </w:rPr>
            </w:pPr>
            <w:r>
              <w:rPr>
                <w:rFonts w:ascii="Verdana" w:hAnsi="Verdana"/>
                <w:lang w:val="it-IT"/>
              </w:rPr>
              <w:t>3b. Torna al punto 2</w:t>
            </w:r>
          </w:p>
        </w:tc>
      </w:tr>
      <w:tr w:rsidR="008D015C" w:rsidRPr="00232DF8" w14:paraId="24BAB6D6" w14:textId="77777777" w:rsidTr="00317C83">
        <w:tc>
          <w:tcPr>
            <w:tcW w:w="2242" w:type="dxa"/>
          </w:tcPr>
          <w:p w14:paraId="263C1801" w14:textId="77777777" w:rsidR="008D015C" w:rsidRPr="002250E4" w:rsidRDefault="008D015C" w:rsidP="008D01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6A71A458" w14:textId="77777777" w:rsidR="008D015C" w:rsidRPr="002250E4" w:rsidRDefault="008D015C" w:rsidP="008D015C">
            <w:pPr>
              <w:keepNext/>
              <w:spacing w:before="240" w:line="240" w:lineRule="auto"/>
              <w:jc w:val="left"/>
              <w:rPr>
                <w:rFonts w:ascii="Verdana" w:hAnsi="Verdana"/>
                <w:lang w:val="it-IT"/>
              </w:rPr>
            </w:pPr>
            <w:r>
              <w:rPr>
                <w:rFonts w:ascii="Verdana" w:hAnsi="Verdana"/>
                <w:lang w:val="it-IT"/>
              </w:rPr>
              <w:t>Il contratto</w:t>
            </w:r>
            <w:r w:rsidRPr="002250E4">
              <w:rPr>
                <w:rFonts w:ascii="Verdana" w:hAnsi="Verdana"/>
                <w:lang w:val="it-IT"/>
              </w:rPr>
              <w:t xml:space="preserve"> non viene aggiunto al sistema</w:t>
            </w:r>
          </w:p>
        </w:tc>
      </w:tr>
    </w:tbl>
    <w:p w14:paraId="13A9F68F" w14:textId="77777777" w:rsidR="00317C83" w:rsidRPr="00032F80" w:rsidRDefault="00317C83">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8D015C" w:rsidRPr="004336D9" w14:paraId="1B2B6EE3" w14:textId="77777777" w:rsidTr="00317C83">
        <w:tc>
          <w:tcPr>
            <w:tcW w:w="8874" w:type="dxa"/>
            <w:gridSpan w:val="2"/>
          </w:tcPr>
          <w:p w14:paraId="2A04F4AE" w14:textId="77777777" w:rsidR="008D015C" w:rsidRPr="004336D9" w:rsidRDefault="008D015C" w:rsidP="00A02F51">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Rimuovi Contratto</w:t>
            </w:r>
          </w:p>
        </w:tc>
      </w:tr>
      <w:tr w:rsidR="008D015C" w:rsidRPr="0075646D" w14:paraId="31215C78" w14:textId="77777777" w:rsidTr="00317C83">
        <w:tc>
          <w:tcPr>
            <w:tcW w:w="2242" w:type="dxa"/>
          </w:tcPr>
          <w:p w14:paraId="6C49AC5D" w14:textId="77777777" w:rsidR="008D015C" w:rsidRPr="000E3107" w:rsidRDefault="008D015C" w:rsidP="00A02F51">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61666AF0" w14:textId="77777777" w:rsidR="008D015C" w:rsidRPr="0075646D" w:rsidRDefault="008D015C" w:rsidP="00A02F51">
            <w:pPr>
              <w:keepNext/>
              <w:spacing w:before="240" w:line="240" w:lineRule="auto"/>
              <w:jc w:val="left"/>
              <w:rPr>
                <w:rFonts w:ascii="Verdana" w:hAnsi="Verdana"/>
              </w:rPr>
            </w:pPr>
            <w:r>
              <w:rPr>
                <w:rFonts w:ascii="Verdana" w:hAnsi="Verdana"/>
              </w:rPr>
              <w:t>UC08</w:t>
            </w:r>
          </w:p>
        </w:tc>
      </w:tr>
      <w:tr w:rsidR="008D015C" w:rsidRPr="0075646D" w14:paraId="3705CC49" w14:textId="77777777" w:rsidTr="00317C83">
        <w:tc>
          <w:tcPr>
            <w:tcW w:w="2242" w:type="dxa"/>
          </w:tcPr>
          <w:p w14:paraId="67E534EB"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5F2C0698" w14:textId="77777777" w:rsidR="008D015C" w:rsidRPr="0075646D" w:rsidRDefault="008D015C" w:rsidP="00A02F51">
            <w:pPr>
              <w:keepNext/>
              <w:spacing w:before="240" w:line="240" w:lineRule="auto"/>
              <w:jc w:val="left"/>
              <w:rPr>
                <w:rFonts w:ascii="Verdana" w:hAnsi="Verdana"/>
              </w:rPr>
            </w:pPr>
            <w:r>
              <w:rPr>
                <w:rFonts w:ascii="Verdana" w:hAnsi="Verdana"/>
              </w:rPr>
              <w:t>Manager, Impiegato</w:t>
            </w:r>
          </w:p>
        </w:tc>
      </w:tr>
      <w:tr w:rsidR="008D015C" w:rsidRPr="00232DF8" w14:paraId="56636764" w14:textId="77777777" w:rsidTr="00317C83">
        <w:tc>
          <w:tcPr>
            <w:tcW w:w="2242" w:type="dxa"/>
          </w:tcPr>
          <w:p w14:paraId="747AE8E7"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2A45E4B3" w14:textId="77777777" w:rsidR="008D015C" w:rsidRPr="005741C5" w:rsidRDefault="008D015C" w:rsidP="00A02F51">
            <w:pPr>
              <w:keepNext/>
              <w:spacing w:before="240" w:line="240" w:lineRule="auto"/>
              <w:jc w:val="left"/>
              <w:rPr>
                <w:rFonts w:ascii="Verdana" w:hAnsi="Verdana"/>
                <w:lang w:val="it-IT"/>
              </w:rPr>
            </w:pPr>
            <w:r w:rsidRPr="008D015C">
              <w:rPr>
                <w:rFonts w:ascii="Verdana" w:hAnsi="Verdana"/>
                <w:lang w:val="it-IT"/>
              </w:rPr>
              <w:t>L’attore rimuove un contratto dal sistema</w:t>
            </w:r>
          </w:p>
        </w:tc>
      </w:tr>
      <w:tr w:rsidR="008D015C" w:rsidRPr="00232DF8" w14:paraId="006BAB00" w14:textId="77777777" w:rsidTr="00317C83">
        <w:tc>
          <w:tcPr>
            <w:tcW w:w="2242" w:type="dxa"/>
          </w:tcPr>
          <w:p w14:paraId="3E82424B"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2635FE5B" w14:textId="77777777" w:rsidR="008D015C" w:rsidRPr="005741C5" w:rsidRDefault="008D015C" w:rsidP="00A02F51">
            <w:pPr>
              <w:keepNext/>
              <w:spacing w:before="240" w:line="240" w:lineRule="auto"/>
              <w:jc w:val="left"/>
              <w:rPr>
                <w:rFonts w:ascii="Verdana" w:hAnsi="Verdana"/>
                <w:lang w:val="it-IT"/>
              </w:rPr>
            </w:pPr>
            <w:r w:rsidRPr="008D015C">
              <w:rPr>
                <w:rFonts w:ascii="Verdana" w:hAnsi="Verdana"/>
                <w:lang w:val="it-IT"/>
              </w:rPr>
              <w:t>Il sistema è attivo, l’attore è autenticato e</w:t>
            </w:r>
            <w:r>
              <w:rPr>
                <w:rFonts w:ascii="Verdana" w:hAnsi="Verdana"/>
                <w:lang w:val="it-IT"/>
              </w:rPr>
              <w:t xml:space="preserve"> seleziona la scheda del contratto</w:t>
            </w:r>
            <w:r w:rsidRPr="008D015C">
              <w:rPr>
                <w:rFonts w:ascii="Verdana" w:hAnsi="Verdana"/>
                <w:lang w:val="it-IT"/>
              </w:rPr>
              <w:t xml:space="preserve"> da rimuovere</w:t>
            </w:r>
          </w:p>
        </w:tc>
      </w:tr>
      <w:tr w:rsidR="008D015C" w:rsidRPr="00232DF8" w14:paraId="5805D4DF" w14:textId="77777777" w:rsidTr="00317C83">
        <w:tc>
          <w:tcPr>
            <w:tcW w:w="2242" w:type="dxa"/>
          </w:tcPr>
          <w:p w14:paraId="3D8BCC7B"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37306E57" w14:textId="77777777" w:rsidR="008D015C" w:rsidRPr="005741C5" w:rsidRDefault="008D015C" w:rsidP="008D015C">
            <w:pPr>
              <w:keepNext/>
              <w:spacing w:before="240" w:line="240" w:lineRule="auto"/>
              <w:jc w:val="left"/>
              <w:rPr>
                <w:rFonts w:ascii="Verdana" w:hAnsi="Verdana"/>
                <w:lang w:val="it-IT"/>
              </w:rPr>
            </w:pPr>
            <w:r>
              <w:rPr>
                <w:rFonts w:ascii="Verdana" w:hAnsi="Verdana"/>
                <w:lang w:val="it-IT"/>
              </w:rPr>
              <w:t>Il contratto viene rimosso dal sistema</w:t>
            </w:r>
          </w:p>
        </w:tc>
      </w:tr>
      <w:tr w:rsidR="008D015C" w:rsidRPr="00232DF8" w14:paraId="6FA084D8" w14:textId="77777777" w:rsidTr="00317C83">
        <w:tc>
          <w:tcPr>
            <w:tcW w:w="2242" w:type="dxa"/>
          </w:tcPr>
          <w:p w14:paraId="72C463F9"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733C360C"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w:t>
            </w:r>
            <w:r w:rsidRPr="005741C5">
              <w:rPr>
                <w:rFonts w:ascii="Verdana" w:hAnsi="Verdana"/>
                <w:lang w:val="it-IT"/>
              </w:rPr>
              <w:t>”</w:t>
            </w:r>
          </w:p>
          <w:p w14:paraId="67F26E75"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5A846155"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3. L’attore conferma</w:t>
            </w:r>
          </w:p>
          <w:p w14:paraId="2396EA20" w14:textId="77777777" w:rsidR="008D015C" w:rsidRPr="008D015C" w:rsidRDefault="008D015C" w:rsidP="008D015C">
            <w:pPr>
              <w:keepNext/>
              <w:spacing w:before="240" w:line="240" w:lineRule="auto"/>
              <w:jc w:val="left"/>
              <w:rPr>
                <w:rFonts w:ascii="Verdana" w:hAnsi="Verdana"/>
                <w:lang w:val="it-IT"/>
              </w:rPr>
            </w:pPr>
            <w:r>
              <w:rPr>
                <w:rFonts w:ascii="Verdana" w:hAnsi="Verdana"/>
                <w:lang w:val="it-IT"/>
              </w:rPr>
              <w:t>4. Il sistema rimuove il cliente</w:t>
            </w:r>
            <w:r w:rsidRPr="005741C5">
              <w:rPr>
                <w:rFonts w:ascii="Verdana" w:hAnsi="Verdana"/>
                <w:lang w:val="it-IT"/>
              </w:rPr>
              <w:t xml:space="preserve"> e rende persistenti le modifiche</w:t>
            </w:r>
          </w:p>
        </w:tc>
      </w:tr>
      <w:tr w:rsidR="008D015C" w:rsidRPr="00232DF8" w14:paraId="41FC1B3F" w14:textId="77777777" w:rsidTr="00317C83">
        <w:tc>
          <w:tcPr>
            <w:tcW w:w="2242" w:type="dxa"/>
          </w:tcPr>
          <w:p w14:paraId="7C154DA6" w14:textId="77777777" w:rsidR="008D015C" w:rsidRPr="002250E4" w:rsidRDefault="008D015C" w:rsidP="00A02F51">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632" w:type="dxa"/>
          </w:tcPr>
          <w:p w14:paraId="5850CAD2" w14:textId="77777777" w:rsidR="008D015C" w:rsidRPr="002250E4" w:rsidRDefault="008D015C" w:rsidP="00A02F51">
            <w:pPr>
              <w:keepNext/>
              <w:spacing w:before="240" w:line="240" w:lineRule="auto"/>
              <w:jc w:val="left"/>
              <w:rPr>
                <w:rFonts w:ascii="Verdana" w:hAnsi="Verdana"/>
                <w:lang w:val="it-IT"/>
              </w:rPr>
            </w:pPr>
            <w:r w:rsidRPr="002250E4">
              <w:rPr>
                <w:rFonts w:ascii="Verdana" w:hAnsi="Verdana"/>
                <w:lang w:val="it-IT"/>
              </w:rPr>
              <w:t>3a. L’attore annulla l’operazione</w:t>
            </w:r>
          </w:p>
          <w:p w14:paraId="2E81BB53" w14:textId="77777777" w:rsidR="008D015C" w:rsidRPr="002250E4" w:rsidRDefault="008D015C" w:rsidP="00A02F51">
            <w:pPr>
              <w:keepNext/>
              <w:spacing w:before="240" w:line="240" w:lineRule="auto"/>
              <w:jc w:val="left"/>
              <w:rPr>
                <w:rFonts w:ascii="Verdana" w:hAnsi="Verdana"/>
                <w:lang w:val="it-IT"/>
              </w:rPr>
            </w:pPr>
            <w:r w:rsidRPr="002250E4">
              <w:rPr>
                <w:rFonts w:ascii="Verdana" w:hAnsi="Verdana"/>
                <w:lang w:val="it-IT"/>
              </w:rPr>
              <w:t>3b. Il caso d’uso termina</w:t>
            </w:r>
          </w:p>
        </w:tc>
      </w:tr>
      <w:tr w:rsidR="008D015C" w:rsidRPr="00232DF8" w14:paraId="70A2680F" w14:textId="77777777" w:rsidTr="00317C83">
        <w:tc>
          <w:tcPr>
            <w:tcW w:w="2242" w:type="dxa"/>
          </w:tcPr>
          <w:p w14:paraId="7FAE0D49" w14:textId="77777777" w:rsidR="008D015C" w:rsidRPr="002250E4" w:rsidRDefault="008D015C" w:rsidP="00A02F51">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632" w:type="dxa"/>
          </w:tcPr>
          <w:p w14:paraId="53409BB6" w14:textId="77777777" w:rsidR="008D015C" w:rsidRPr="002250E4" w:rsidRDefault="008D015C" w:rsidP="00A02F51">
            <w:pPr>
              <w:keepNext/>
              <w:spacing w:before="240" w:line="240" w:lineRule="auto"/>
              <w:jc w:val="left"/>
              <w:rPr>
                <w:rFonts w:ascii="Verdana" w:hAnsi="Verdana"/>
                <w:lang w:val="it-IT"/>
              </w:rPr>
            </w:pPr>
            <w:r>
              <w:rPr>
                <w:rFonts w:ascii="Verdana" w:hAnsi="Verdana"/>
                <w:lang w:val="it-IT"/>
              </w:rPr>
              <w:t>Il contratto</w:t>
            </w:r>
            <w:r w:rsidRPr="002250E4">
              <w:rPr>
                <w:rFonts w:ascii="Verdana" w:hAnsi="Verdana"/>
                <w:lang w:val="it-IT"/>
              </w:rPr>
              <w:t xml:space="preserve"> è ancora presente nel sistema</w:t>
            </w:r>
          </w:p>
        </w:tc>
      </w:tr>
    </w:tbl>
    <w:p w14:paraId="217F0A93" w14:textId="77777777" w:rsidR="003A1B5C" w:rsidRDefault="003A1B5C" w:rsidP="00F25858">
      <w:pPr>
        <w:keepNext/>
        <w:spacing w:before="360" w:after="120" w:line="240" w:lineRule="auto"/>
        <w:ind w:right="567"/>
        <w:rPr>
          <w:rFonts w:ascii="Verdana" w:hAnsi="Verdana"/>
          <w:b/>
          <w:color w:val="000080"/>
          <w:sz w:val="18"/>
          <w:szCs w:val="18"/>
          <w:lang w:val="it-IT"/>
        </w:rPr>
      </w:pPr>
    </w:p>
    <w:p w14:paraId="21C57E73" w14:textId="77777777" w:rsidR="003A1B5C" w:rsidRDefault="003A1B5C" w:rsidP="00F25858">
      <w:pPr>
        <w:keepNext/>
        <w:spacing w:before="360" w:after="120" w:line="240" w:lineRule="auto"/>
        <w:ind w:right="567"/>
        <w:rPr>
          <w:rFonts w:ascii="Verdana" w:hAnsi="Verdana"/>
          <w:b/>
          <w:color w:val="000080"/>
          <w:sz w:val="18"/>
          <w:szCs w:val="18"/>
          <w:lang w:val="it-IT"/>
        </w:rPr>
      </w:pPr>
    </w:p>
    <w:p w14:paraId="3090BB79" w14:textId="77777777" w:rsidR="003A1B5C" w:rsidRDefault="003A1B5C" w:rsidP="00F25858">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5030C5" w:rsidRPr="002A33A9" w14:paraId="0E972ED6" w14:textId="77777777" w:rsidTr="005741C5">
        <w:tc>
          <w:tcPr>
            <w:tcW w:w="9100" w:type="dxa"/>
            <w:gridSpan w:val="2"/>
          </w:tcPr>
          <w:p w14:paraId="3B74E58D" w14:textId="77777777" w:rsidR="005030C5" w:rsidRPr="004336D9" w:rsidRDefault="005030C5" w:rsidP="005030C5">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Modifica contratto</w:t>
            </w:r>
          </w:p>
        </w:tc>
      </w:tr>
      <w:tr w:rsidR="005030C5" w:rsidRPr="002A33A9" w14:paraId="44C52F6A" w14:textId="77777777" w:rsidTr="005741C5">
        <w:tc>
          <w:tcPr>
            <w:tcW w:w="2248" w:type="dxa"/>
          </w:tcPr>
          <w:p w14:paraId="58EC8EB3" w14:textId="77777777" w:rsidR="005030C5" w:rsidRPr="000E3107" w:rsidRDefault="005030C5" w:rsidP="005741C5">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062B4365" w14:textId="77777777" w:rsidR="005030C5" w:rsidRPr="0075646D" w:rsidRDefault="008D015C" w:rsidP="005741C5">
            <w:pPr>
              <w:keepNext/>
              <w:spacing w:before="240" w:line="240" w:lineRule="auto"/>
              <w:jc w:val="left"/>
              <w:rPr>
                <w:rFonts w:ascii="Verdana" w:hAnsi="Verdana"/>
              </w:rPr>
            </w:pPr>
            <w:r>
              <w:rPr>
                <w:rFonts w:ascii="Verdana" w:hAnsi="Verdana"/>
              </w:rPr>
              <w:t>UC09</w:t>
            </w:r>
          </w:p>
        </w:tc>
      </w:tr>
      <w:tr w:rsidR="005030C5" w:rsidRPr="002A33A9" w14:paraId="5AB31B86" w14:textId="77777777" w:rsidTr="005741C5">
        <w:tc>
          <w:tcPr>
            <w:tcW w:w="2248" w:type="dxa"/>
          </w:tcPr>
          <w:p w14:paraId="5BB8D869" w14:textId="77777777" w:rsidR="005030C5" w:rsidRPr="002A33A9" w:rsidRDefault="005030C5"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5D532B5B" w14:textId="77777777" w:rsidR="005030C5" w:rsidRPr="0075646D" w:rsidRDefault="008D015C" w:rsidP="008D015C">
            <w:pPr>
              <w:keepNext/>
              <w:spacing w:before="240" w:line="240" w:lineRule="auto"/>
              <w:jc w:val="left"/>
              <w:rPr>
                <w:rFonts w:ascii="Verdana" w:hAnsi="Verdana"/>
              </w:rPr>
            </w:pPr>
            <w:r>
              <w:rPr>
                <w:rFonts w:ascii="Verdana" w:hAnsi="Verdana"/>
              </w:rPr>
              <w:t>Manager, i</w:t>
            </w:r>
            <w:r w:rsidR="005030C5">
              <w:rPr>
                <w:rFonts w:ascii="Verdana" w:hAnsi="Verdana"/>
              </w:rPr>
              <w:t>mpiegato</w:t>
            </w:r>
          </w:p>
        </w:tc>
      </w:tr>
      <w:tr w:rsidR="005030C5" w:rsidRPr="00232DF8" w14:paraId="3F8CE614" w14:textId="77777777" w:rsidTr="005741C5">
        <w:tc>
          <w:tcPr>
            <w:tcW w:w="2248" w:type="dxa"/>
          </w:tcPr>
          <w:p w14:paraId="2433B8E0" w14:textId="77777777" w:rsidR="005030C5" w:rsidRPr="002A33A9" w:rsidRDefault="005030C5"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6F483101" w14:textId="77777777" w:rsidR="005030C5" w:rsidRPr="005741C5" w:rsidRDefault="008D015C" w:rsidP="005741C5">
            <w:pPr>
              <w:keepNext/>
              <w:spacing w:before="240" w:line="240" w:lineRule="auto"/>
              <w:jc w:val="left"/>
              <w:rPr>
                <w:rFonts w:ascii="Verdana" w:hAnsi="Verdana"/>
                <w:lang w:val="it-IT"/>
              </w:rPr>
            </w:pPr>
            <w:r w:rsidRPr="008D015C">
              <w:rPr>
                <w:rFonts w:ascii="Verdana" w:hAnsi="Verdana"/>
                <w:lang w:val="it-IT"/>
              </w:rPr>
              <w:t>L’attore modifica i dati relativi ad un contratto</w:t>
            </w:r>
          </w:p>
        </w:tc>
      </w:tr>
      <w:tr w:rsidR="005030C5" w:rsidRPr="00232DF8" w14:paraId="5B584AD3" w14:textId="77777777" w:rsidTr="005741C5">
        <w:tc>
          <w:tcPr>
            <w:tcW w:w="2248" w:type="dxa"/>
          </w:tcPr>
          <w:p w14:paraId="1B636AB4" w14:textId="77777777" w:rsidR="005030C5" w:rsidRPr="002A33A9" w:rsidRDefault="005030C5"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50014246" w14:textId="77777777" w:rsidR="005030C5" w:rsidRPr="005741C5" w:rsidRDefault="00997862" w:rsidP="008D015C">
            <w:pPr>
              <w:keepNext/>
              <w:spacing w:before="240" w:line="240" w:lineRule="auto"/>
              <w:jc w:val="left"/>
              <w:rPr>
                <w:rFonts w:ascii="Verdana" w:hAnsi="Verdana"/>
                <w:lang w:val="it-IT"/>
              </w:rPr>
            </w:pPr>
            <w:r w:rsidRPr="005741C5">
              <w:rPr>
                <w:rFonts w:ascii="Verdana" w:hAnsi="Verdana"/>
                <w:lang w:val="it-IT"/>
              </w:rPr>
              <w:t>Il sistema è at</w:t>
            </w:r>
            <w:r w:rsidR="008D015C">
              <w:rPr>
                <w:rFonts w:ascii="Verdana" w:hAnsi="Verdana"/>
                <w:lang w:val="it-IT"/>
              </w:rPr>
              <w:t>tivo, l’attore autenticato ha selezionato un contratto il cui stato è aperto</w:t>
            </w:r>
          </w:p>
        </w:tc>
      </w:tr>
      <w:tr w:rsidR="005030C5" w:rsidRPr="00232DF8" w14:paraId="3AA0C883" w14:textId="77777777" w:rsidTr="005741C5">
        <w:tc>
          <w:tcPr>
            <w:tcW w:w="2248" w:type="dxa"/>
          </w:tcPr>
          <w:p w14:paraId="653B60DC" w14:textId="77777777" w:rsidR="005030C5" w:rsidRPr="002A33A9" w:rsidRDefault="005030C5"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31FFBA74" w14:textId="77777777" w:rsidR="005030C5" w:rsidRPr="005741C5" w:rsidRDefault="00997862" w:rsidP="005741C5">
            <w:pPr>
              <w:keepNext/>
              <w:spacing w:before="240" w:line="240" w:lineRule="auto"/>
              <w:jc w:val="left"/>
              <w:rPr>
                <w:rFonts w:ascii="Verdana" w:hAnsi="Verdana"/>
                <w:lang w:val="it-IT"/>
              </w:rPr>
            </w:pPr>
            <w:r w:rsidRPr="005741C5">
              <w:rPr>
                <w:rFonts w:ascii="Verdana" w:hAnsi="Verdana"/>
                <w:lang w:val="it-IT"/>
              </w:rPr>
              <w:t>I dettagli del contratto vengono modificati</w:t>
            </w:r>
          </w:p>
        </w:tc>
      </w:tr>
      <w:tr w:rsidR="00997862" w:rsidRPr="00232DF8" w14:paraId="7B5F4A7B" w14:textId="77777777" w:rsidTr="005741C5">
        <w:tc>
          <w:tcPr>
            <w:tcW w:w="2248" w:type="dxa"/>
          </w:tcPr>
          <w:p w14:paraId="4539114C" w14:textId="77777777" w:rsidR="00997862" w:rsidRPr="002A33A9" w:rsidRDefault="00997862"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395963EE" w14:textId="77777777" w:rsidR="00997862" w:rsidRPr="005741C5" w:rsidRDefault="00997862" w:rsidP="005741C5">
            <w:pPr>
              <w:keepNext/>
              <w:spacing w:before="240" w:line="240" w:lineRule="auto"/>
              <w:jc w:val="left"/>
              <w:rPr>
                <w:rFonts w:ascii="Verdana" w:hAnsi="Verdana"/>
                <w:lang w:val="it-IT"/>
              </w:rPr>
            </w:pPr>
            <w:r w:rsidRPr="005741C5">
              <w:rPr>
                <w:rFonts w:ascii="Verdana" w:hAnsi="Verdana"/>
                <w:lang w:val="it-IT"/>
              </w:rPr>
              <w:t>1. L’attore seleziona “Modifica” nella schermata di visualizzazione del contratto</w:t>
            </w:r>
          </w:p>
          <w:p w14:paraId="355B7AB4" w14:textId="77777777" w:rsidR="00997862" w:rsidRPr="005741C5" w:rsidRDefault="00997862" w:rsidP="005741C5">
            <w:pPr>
              <w:keepNext/>
              <w:spacing w:before="240" w:line="240" w:lineRule="auto"/>
              <w:jc w:val="left"/>
              <w:rPr>
                <w:rFonts w:ascii="Verdana" w:hAnsi="Verdana"/>
                <w:lang w:val="it-IT"/>
              </w:rPr>
            </w:pPr>
            <w:r w:rsidRPr="005741C5">
              <w:rPr>
                <w:rFonts w:ascii="Verdana" w:hAnsi="Verdana"/>
                <w:lang w:val="it-IT"/>
              </w:rPr>
              <w:t>2. Il sistema rende i campi della scheda di visualizzazione del contratto modificabili</w:t>
            </w:r>
          </w:p>
          <w:p w14:paraId="117F0BAF" w14:textId="77777777" w:rsidR="00997862" w:rsidRPr="005741C5" w:rsidRDefault="00997862" w:rsidP="005741C5">
            <w:pPr>
              <w:keepNext/>
              <w:spacing w:before="240" w:line="240" w:lineRule="auto"/>
              <w:jc w:val="left"/>
              <w:rPr>
                <w:rFonts w:ascii="Verdana" w:hAnsi="Verdana"/>
                <w:lang w:val="it-IT"/>
              </w:rPr>
            </w:pPr>
            <w:r w:rsidRPr="005741C5">
              <w:rPr>
                <w:rFonts w:ascii="Verdana" w:hAnsi="Verdana"/>
                <w:lang w:val="it-IT"/>
              </w:rPr>
              <w:t>3. L’attore modifica i dati del contratto e conferma</w:t>
            </w:r>
          </w:p>
          <w:p w14:paraId="51EFE634" w14:textId="77777777" w:rsidR="00997862" w:rsidRPr="005741C5" w:rsidRDefault="00997862" w:rsidP="005741C5">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997862" w:rsidRPr="00232DF8" w14:paraId="06C7103B" w14:textId="77777777" w:rsidTr="005741C5">
        <w:tc>
          <w:tcPr>
            <w:tcW w:w="2248" w:type="dxa"/>
          </w:tcPr>
          <w:p w14:paraId="11B9389D" w14:textId="77777777" w:rsidR="00997862" w:rsidRPr="002A33A9" w:rsidRDefault="00997862" w:rsidP="005741C5">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Operazione annullata</w:t>
            </w:r>
          </w:p>
        </w:tc>
        <w:tc>
          <w:tcPr>
            <w:tcW w:w="6852" w:type="dxa"/>
          </w:tcPr>
          <w:p w14:paraId="09BD901E" w14:textId="77777777" w:rsidR="00997862" w:rsidRDefault="00997862" w:rsidP="005741C5">
            <w:pPr>
              <w:keepNext/>
              <w:spacing w:before="240" w:line="240" w:lineRule="auto"/>
              <w:jc w:val="left"/>
              <w:rPr>
                <w:rFonts w:ascii="Verdana" w:hAnsi="Verdana"/>
                <w:lang w:val="it-IT"/>
              </w:rPr>
            </w:pPr>
            <w:r>
              <w:rPr>
                <w:rFonts w:ascii="Verdana" w:hAnsi="Verdana"/>
                <w:lang w:val="it-IT"/>
              </w:rPr>
              <w:t>3a. L’attore annulla l’operazione</w:t>
            </w:r>
          </w:p>
          <w:p w14:paraId="484E8166" w14:textId="77777777" w:rsidR="00997862" w:rsidRPr="002250E4" w:rsidRDefault="00997862" w:rsidP="005741C5">
            <w:pPr>
              <w:keepNext/>
              <w:spacing w:before="240" w:line="240" w:lineRule="auto"/>
              <w:jc w:val="left"/>
              <w:rPr>
                <w:rFonts w:ascii="Verdana" w:hAnsi="Verdana"/>
                <w:lang w:val="it-IT"/>
              </w:rPr>
            </w:pPr>
            <w:r>
              <w:rPr>
                <w:rFonts w:ascii="Verdana" w:hAnsi="Verdana"/>
                <w:lang w:val="it-IT"/>
              </w:rPr>
              <w:t>3b. Il caso d’uso termina</w:t>
            </w:r>
          </w:p>
        </w:tc>
      </w:tr>
      <w:tr w:rsidR="00F25858" w:rsidRPr="000E5564" w14:paraId="45D7C219" w14:textId="77777777" w:rsidTr="005741C5">
        <w:tc>
          <w:tcPr>
            <w:tcW w:w="2248" w:type="dxa"/>
          </w:tcPr>
          <w:p w14:paraId="1DC669AC" w14:textId="77777777" w:rsidR="00F25858" w:rsidRPr="002A33A9" w:rsidRDefault="00F25858" w:rsidP="00E47A1D">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E47A1D">
              <w:rPr>
                <w:rFonts w:ascii="Verdana" w:eastAsia="Verdana" w:hAnsi="Verdana" w:cs="Verdana"/>
                <w:b/>
                <w:smallCaps/>
                <w:sz w:val="22"/>
                <w:szCs w:val="18"/>
                <w:lang w:val="it-IT"/>
              </w:rPr>
              <w:t>2</w:t>
            </w:r>
            <w:r>
              <w:rPr>
                <w:rFonts w:ascii="Verdana" w:eastAsia="Verdana" w:hAnsi="Verdana" w:cs="Verdana"/>
                <w:b/>
                <w:smallCaps/>
                <w:sz w:val="22"/>
                <w:szCs w:val="18"/>
                <w:lang w:val="it-IT"/>
              </w:rPr>
              <w:t>:</w:t>
            </w:r>
            <w:r>
              <w:rPr>
                <w:rFonts w:ascii="Verdana" w:eastAsia="Verdana" w:hAnsi="Verdana" w:cs="Verdana"/>
                <w:b/>
                <w:smallCaps/>
                <w:sz w:val="22"/>
                <w:szCs w:val="18"/>
                <w:lang w:val="it-IT"/>
              </w:rPr>
              <w:br/>
              <w:t>Campi invalidi</w:t>
            </w:r>
          </w:p>
        </w:tc>
        <w:tc>
          <w:tcPr>
            <w:tcW w:w="6852" w:type="dxa"/>
          </w:tcPr>
          <w:p w14:paraId="5FD0B4D6" w14:textId="77777777" w:rsidR="008D015C" w:rsidRDefault="008D015C" w:rsidP="008D015C">
            <w:pPr>
              <w:keepNext/>
              <w:spacing w:before="240" w:line="240" w:lineRule="auto"/>
              <w:jc w:val="left"/>
              <w:rPr>
                <w:rFonts w:ascii="Verdana" w:hAnsi="Verdana"/>
                <w:lang w:val="it-IT"/>
              </w:rPr>
            </w:pPr>
            <w:r>
              <w:rPr>
                <w:rFonts w:ascii="Verdana" w:hAnsi="Verdana"/>
                <w:lang w:val="it-IT"/>
              </w:rPr>
              <w:t>3a. Il sistema notifica i campi non validi</w:t>
            </w:r>
          </w:p>
          <w:p w14:paraId="64B66F46" w14:textId="77777777" w:rsidR="00F25858" w:rsidRDefault="008D015C" w:rsidP="008D015C">
            <w:pPr>
              <w:keepNext/>
              <w:spacing w:before="240" w:line="240" w:lineRule="auto"/>
              <w:jc w:val="left"/>
              <w:rPr>
                <w:rFonts w:ascii="Verdana" w:hAnsi="Verdana"/>
                <w:lang w:val="it-IT"/>
              </w:rPr>
            </w:pPr>
            <w:r>
              <w:rPr>
                <w:rFonts w:ascii="Verdana" w:hAnsi="Verdana"/>
                <w:lang w:val="it-IT"/>
              </w:rPr>
              <w:t>3b. Torna al punto 3</w:t>
            </w:r>
          </w:p>
        </w:tc>
      </w:tr>
      <w:tr w:rsidR="00997862" w:rsidRPr="00232DF8" w14:paraId="5C14176D" w14:textId="77777777" w:rsidTr="005741C5">
        <w:tc>
          <w:tcPr>
            <w:tcW w:w="2248" w:type="dxa"/>
          </w:tcPr>
          <w:p w14:paraId="013E019E" w14:textId="77777777" w:rsidR="00997862" w:rsidRPr="002A33A9" w:rsidRDefault="00997862" w:rsidP="005741C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42D0B748" w14:textId="77777777" w:rsidR="00997862" w:rsidRPr="002250E4" w:rsidRDefault="00997862" w:rsidP="00997862">
            <w:pPr>
              <w:keepNext/>
              <w:spacing w:before="240" w:line="240" w:lineRule="auto"/>
              <w:jc w:val="left"/>
              <w:rPr>
                <w:rFonts w:ascii="Verdana" w:hAnsi="Verdana"/>
                <w:lang w:val="it-IT"/>
              </w:rPr>
            </w:pPr>
            <w:r>
              <w:rPr>
                <w:rFonts w:ascii="Verdana" w:hAnsi="Verdana"/>
                <w:lang w:val="it-IT"/>
              </w:rPr>
              <w:t xml:space="preserve">I dati relativi al </w:t>
            </w:r>
            <w:r w:rsidRPr="005741C5">
              <w:rPr>
                <w:rFonts w:ascii="Verdana" w:hAnsi="Verdana"/>
                <w:lang w:val="it-IT"/>
              </w:rPr>
              <w:t>contratto</w:t>
            </w:r>
            <w:r>
              <w:rPr>
                <w:rFonts w:ascii="Verdana" w:hAnsi="Verdana"/>
                <w:lang w:val="it-IT"/>
              </w:rPr>
              <w:t xml:space="preserve"> non vengono modificati</w:t>
            </w:r>
          </w:p>
        </w:tc>
      </w:tr>
    </w:tbl>
    <w:p w14:paraId="09D3A6D7" w14:textId="77777777" w:rsidR="00F33AF6" w:rsidRDefault="00F33AF6" w:rsidP="007B6CE5">
      <w:pPr>
        <w:keepNext/>
        <w:spacing w:before="360" w:after="120" w:line="240" w:lineRule="auto"/>
        <w:ind w:right="567"/>
        <w:rPr>
          <w:rFonts w:ascii="Verdana" w:hAnsi="Verdana"/>
          <w:b/>
          <w:color w:val="000080"/>
          <w:sz w:val="18"/>
          <w:szCs w:val="18"/>
          <w:lang w:val="it-IT"/>
        </w:rPr>
      </w:pPr>
    </w:p>
    <w:p w14:paraId="17B42B59"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F33AF6" w:rsidRPr="002A33A9" w14:paraId="07C12CA4" w14:textId="77777777" w:rsidTr="005741C5">
        <w:tc>
          <w:tcPr>
            <w:tcW w:w="9100" w:type="dxa"/>
            <w:gridSpan w:val="2"/>
          </w:tcPr>
          <w:p w14:paraId="75EFB35F" w14:textId="77777777" w:rsidR="00F33AF6" w:rsidRPr="004336D9" w:rsidRDefault="00F33AF6" w:rsidP="005741C5">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Annulla contratto</w:t>
            </w:r>
          </w:p>
        </w:tc>
      </w:tr>
      <w:tr w:rsidR="00F33AF6" w:rsidRPr="002A33A9" w14:paraId="5425719D" w14:textId="77777777" w:rsidTr="005741C5">
        <w:tc>
          <w:tcPr>
            <w:tcW w:w="2248" w:type="dxa"/>
          </w:tcPr>
          <w:p w14:paraId="18DA3D10" w14:textId="77777777" w:rsidR="00F33AF6" w:rsidRPr="000E3107" w:rsidRDefault="00F33AF6" w:rsidP="005741C5">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07654C1C" w14:textId="77777777" w:rsidR="00F33AF6" w:rsidRPr="0075646D" w:rsidRDefault="008D015C" w:rsidP="00F33AF6">
            <w:pPr>
              <w:keepNext/>
              <w:spacing w:before="240" w:line="240" w:lineRule="auto"/>
              <w:jc w:val="left"/>
              <w:rPr>
                <w:rFonts w:ascii="Verdana" w:hAnsi="Verdana"/>
              </w:rPr>
            </w:pPr>
            <w:r>
              <w:rPr>
                <w:rFonts w:ascii="Verdana" w:hAnsi="Verdana"/>
              </w:rPr>
              <w:t>UC15</w:t>
            </w:r>
          </w:p>
        </w:tc>
      </w:tr>
      <w:tr w:rsidR="00F33AF6" w:rsidRPr="002A33A9" w14:paraId="2A396874" w14:textId="77777777" w:rsidTr="005741C5">
        <w:tc>
          <w:tcPr>
            <w:tcW w:w="2248" w:type="dxa"/>
          </w:tcPr>
          <w:p w14:paraId="3B846AA7"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61FC619B" w14:textId="77777777" w:rsidR="00F33AF6" w:rsidRPr="0075646D" w:rsidRDefault="008D015C" w:rsidP="008D015C">
            <w:pPr>
              <w:keepNext/>
              <w:spacing w:before="240" w:line="240" w:lineRule="auto"/>
              <w:jc w:val="left"/>
              <w:rPr>
                <w:rFonts w:ascii="Verdana" w:hAnsi="Verdana"/>
              </w:rPr>
            </w:pPr>
            <w:r>
              <w:rPr>
                <w:rFonts w:ascii="Verdana" w:hAnsi="Verdana"/>
              </w:rPr>
              <w:t>Manager, i</w:t>
            </w:r>
            <w:r w:rsidR="00F33AF6">
              <w:rPr>
                <w:rFonts w:ascii="Verdana" w:hAnsi="Verdana"/>
              </w:rPr>
              <w:t>mpiegato</w:t>
            </w:r>
          </w:p>
        </w:tc>
      </w:tr>
      <w:tr w:rsidR="00F33AF6" w:rsidRPr="00232DF8" w14:paraId="1CB8F068" w14:textId="77777777" w:rsidTr="005741C5">
        <w:tc>
          <w:tcPr>
            <w:tcW w:w="2248" w:type="dxa"/>
          </w:tcPr>
          <w:p w14:paraId="7768E841"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0EA2F5B6" w14:textId="77777777" w:rsidR="00F33AF6" w:rsidRPr="005741C5" w:rsidRDefault="008D015C" w:rsidP="005741C5">
            <w:pPr>
              <w:keepNext/>
              <w:spacing w:before="240" w:line="240" w:lineRule="auto"/>
              <w:jc w:val="left"/>
              <w:rPr>
                <w:rFonts w:ascii="Verdana" w:hAnsi="Verdana"/>
                <w:lang w:val="it-IT"/>
              </w:rPr>
            </w:pPr>
            <w:r w:rsidRPr="008D015C">
              <w:rPr>
                <w:rFonts w:ascii="Verdana" w:hAnsi="Verdana"/>
                <w:lang w:val="it-IT"/>
              </w:rPr>
              <w:t>L’attore annulla un contratto aperto</w:t>
            </w:r>
          </w:p>
        </w:tc>
      </w:tr>
      <w:tr w:rsidR="00F33AF6" w:rsidRPr="00232DF8" w14:paraId="544E4511" w14:textId="77777777" w:rsidTr="005741C5">
        <w:tc>
          <w:tcPr>
            <w:tcW w:w="2248" w:type="dxa"/>
          </w:tcPr>
          <w:p w14:paraId="7DEB7C7A"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4E134516" w14:textId="77777777" w:rsidR="00F33AF6" w:rsidRPr="005741C5" w:rsidRDefault="00F33AF6" w:rsidP="005741C5">
            <w:pPr>
              <w:keepNext/>
              <w:spacing w:before="240" w:line="240" w:lineRule="auto"/>
              <w:jc w:val="left"/>
              <w:rPr>
                <w:rFonts w:ascii="Verdana" w:hAnsi="Verdana"/>
                <w:lang w:val="it-IT"/>
              </w:rPr>
            </w:pPr>
            <w:r w:rsidRPr="005741C5">
              <w:rPr>
                <w:rFonts w:ascii="Verdana" w:hAnsi="Verdana"/>
                <w:lang w:val="it-IT"/>
              </w:rPr>
              <w:t>Il sistema è attivo, l’attore autenticato e sta visualizzando i dettagli del contatto selezionato</w:t>
            </w:r>
          </w:p>
        </w:tc>
      </w:tr>
      <w:tr w:rsidR="00F33AF6" w:rsidRPr="00232DF8" w14:paraId="36BD3C49" w14:textId="77777777" w:rsidTr="005741C5">
        <w:tc>
          <w:tcPr>
            <w:tcW w:w="2248" w:type="dxa"/>
          </w:tcPr>
          <w:p w14:paraId="59BC827A"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2FE67257" w14:textId="77777777" w:rsidR="00F33AF6" w:rsidRPr="005741C5" w:rsidRDefault="00F33AF6" w:rsidP="00F33AF6">
            <w:pPr>
              <w:keepNext/>
              <w:spacing w:before="240" w:line="240" w:lineRule="auto"/>
              <w:jc w:val="left"/>
              <w:rPr>
                <w:rFonts w:ascii="Verdana" w:hAnsi="Verdana"/>
                <w:lang w:val="it-IT"/>
              </w:rPr>
            </w:pPr>
            <w:r w:rsidRPr="005741C5">
              <w:rPr>
                <w:rFonts w:ascii="Verdana" w:hAnsi="Verdana"/>
                <w:lang w:val="it-IT"/>
              </w:rPr>
              <w:t>Lo stato del contratto viene modificato</w:t>
            </w:r>
          </w:p>
        </w:tc>
      </w:tr>
      <w:tr w:rsidR="00F33AF6" w:rsidRPr="00232DF8" w14:paraId="3C2CBEE6" w14:textId="77777777" w:rsidTr="005741C5">
        <w:tc>
          <w:tcPr>
            <w:tcW w:w="2248" w:type="dxa"/>
          </w:tcPr>
          <w:p w14:paraId="14BE9DB4"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6FB4CC6B" w14:textId="77777777" w:rsidR="00F33AF6" w:rsidRPr="005741C5" w:rsidRDefault="00F33AF6" w:rsidP="005741C5">
            <w:pPr>
              <w:keepNext/>
              <w:spacing w:before="240" w:line="240" w:lineRule="auto"/>
              <w:jc w:val="left"/>
              <w:rPr>
                <w:rFonts w:ascii="Verdana" w:hAnsi="Verdana"/>
                <w:lang w:val="it-IT"/>
              </w:rPr>
            </w:pPr>
            <w:r w:rsidRPr="005741C5">
              <w:rPr>
                <w:rFonts w:ascii="Verdana" w:hAnsi="Verdana"/>
                <w:lang w:val="it-IT"/>
              </w:rPr>
              <w:t>1. L’attore seleziona “</w:t>
            </w:r>
            <w:r w:rsidR="00920771" w:rsidRPr="005741C5">
              <w:rPr>
                <w:rFonts w:ascii="Verdana" w:hAnsi="Verdana"/>
                <w:lang w:val="it-IT"/>
              </w:rPr>
              <w:t>Annulla</w:t>
            </w:r>
            <w:r w:rsidRPr="005741C5">
              <w:rPr>
                <w:rFonts w:ascii="Verdana" w:hAnsi="Verdana"/>
                <w:lang w:val="it-IT"/>
              </w:rPr>
              <w:t>” ne</w:t>
            </w:r>
            <w:r w:rsidR="008D015C">
              <w:rPr>
                <w:rFonts w:ascii="Verdana" w:hAnsi="Verdana"/>
                <w:lang w:val="it-IT"/>
              </w:rPr>
              <w:t>lla schermata di modifica</w:t>
            </w:r>
            <w:r w:rsidRPr="005741C5">
              <w:rPr>
                <w:rFonts w:ascii="Verdana" w:hAnsi="Verdana"/>
                <w:lang w:val="it-IT"/>
              </w:rPr>
              <w:t xml:space="preserve"> del contratto</w:t>
            </w:r>
          </w:p>
          <w:p w14:paraId="06131066" w14:textId="77777777" w:rsidR="00F33AF6" w:rsidRPr="005741C5" w:rsidRDefault="00F33AF6" w:rsidP="005741C5">
            <w:pPr>
              <w:keepNext/>
              <w:spacing w:before="240" w:line="240" w:lineRule="auto"/>
              <w:jc w:val="left"/>
              <w:rPr>
                <w:rFonts w:ascii="Verdana" w:hAnsi="Verdana"/>
                <w:lang w:val="it-IT"/>
              </w:rPr>
            </w:pPr>
            <w:r w:rsidRPr="005741C5">
              <w:rPr>
                <w:rFonts w:ascii="Verdana" w:hAnsi="Verdana"/>
                <w:lang w:val="it-IT"/>
              </w:rPr>
              <w:t xml:space="preserve">2. </w:t>
            </w:r>
            <w:r w:rsidR="00920771" w:rsidRPr="005741C5">
              <w:rPr>
                <w:rFonts w:ascii="Verdana" w:hAnsi="Verdana"/>
                <w:lang w:val="it-IT"/>
              </w:rPr>
              <w:t>Il sistema modifica lo stato del contratto in “Annullato” e chiede conferma all’attore</w:t>
            </w:r>
          </w:p>
          <w:p w14:paraId="2468BF58" w14:textId="77777777" w:rsidR="00F33AF6" w:rsidRPr="005741C5" w:rsidRDefault="00F33AF6" w:rsidP="005741C5">
            <w:pPr>
              <w:keepNext/>
              <w:spacing w:before="240" w:line="240" w:lineRule="auto"/>
              <w:jc w:val="left"/>
              <w:rPr>
                <w:rFonts w:ascii="Verdana" w:hAnsi="Verdana"/>
                <w:lang w:val="it-IT"/>
              </w:rPr>
            </w:pPr>
            <w:r w:rsidRPr="005741C5">
              <w:rPr>
                <w:rFonts w:ascii="Verdana" w:hAnsi="Verdana"/>
                <w:lang w:val="it-IT"/>
              </w:rPr>
              <w:t>3. L’attore conferma</w:t>
            </w:r>
          </w:p>
          <w:p w14:paraId="618165D6" w14:textId="77777777" w:rsidR="00F33AF6" w:rsidRPr="005741C5" w:rsidRDefault="00F33AF6" w:rsidP="005741C5">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F33AF6" w:rsidRPr="00232DF8" w14:paraId="64A16657" w14:textId="77777777" w:rsidTr="005741C5">
        <w:tc>
          <w:tcPr>
            <w:tcW w:w="2248" w:type="dxa"/>
          </w:tcPr>
          <w:p w14:paraId="1BA45692"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Operazione annullata</w:t>
            </w:r>
          </w:p>
        </w:tc>
        <w:tc>
          <w:tcPr>
            <w:tcW w:w="6852" w:type="dxa"/>
          </w:tcPr>
          <w:p w14:paraId="0A99F0CA" w14:textId="77777777" w:rsidR="00F33AF6" w:rsidRDefault="00F33AF6" w:rsidP="005741C5">
            <w:pPr>
              <w:keepNext/>
              <w:spacing w:before="240" w:line="240" w:lineRule="auto"/>
              <w:jc w:val="left"/>
              <w:rPr>
                <w:rFonts w:ascii="Verdana" w:hAnsi="Verdana"/>
                <w:lang w:val="it-IT"/>
              </w:rPr>
            </w:pPr>
            <w:r>
              <w:rPr>
                <w:rFonts w:ascii="Verdana" w:hAnsi="Verdana"/>
                <w:lang w:val="it-IT"/>
              </w:rPr>
              <w:t>3a. L’attore annulla l’operazione</w:t>
            </w:r>
          </w:p>
          <w:p w14:paraId="4EB72F60" w14:textId="77777777" w:rsidR="00F33AF6" w:rsidRPr="002250E4" w:rsidRDefault="00F33AF6" w:rsidP="005741C5">
            <w:pPr>
              <w:keepNext/>
              <w:spacing w:before="240" w:line="240" w:lineRule="auto"/>
              <w:jc w:val="left"/>
              <w:rPr>
                <w:rFonts w:ascii="Verdana" w:hAnsi="Verdana"/>
                <w:lang w:val="it-IT"/>
              </w:rPr>
            </w:pPr>
            <w:r>
              <w:rPr>
                <w:rFonts w:ascii="Verdana" w:hAnsi="Verdana"/>
                <w:lang w:val="it-IT"/>
              </w:rPr>
              <w:t>3b. Il caso d’uso termina</w:t>
            </w:r>
          </w:p>
        </w:tc>
      </w:tr>
      <w:tr w:rsidR="00F33AF6" w:rsidRPr="00232DF8" w14:paraId="7F765F68" w14:textId="77777777" w:rsidTr="005741C5">
        <w:tc>
          <w:tcPr>
            <w:tcW w:w="2248" w:type="dxa"/>
          </w:tcPr>
          <w:p w14:paraId="1EE00A19" w14:textId="77777777" w:rsidR="00F33AF6" w:rsidRPr="002A33A9" w:rsidRDefault="00F33AF6" w:rsidP="005741C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13F0298A" w14:textId="77777777" w:rsidR="00F33AF6" w:rsidRPr="002250E4" w:rsidRDefault="00741B31" w:rsidP="00741B31">
            <w:pPr>
              <w:keepNext/>
              <w:spacing w:before="240" w:line="240" w:lineRule="auto"/>
              <w:jc w:val="left"/>
              <w:rPr>
                <w:rFonts w:ascii="Verdana" w:hAnsi="Verdana"/>
                <w:lang w:val="it-IT"/>
              </w:rPr>
            </w:pPr>
            <w:r>
              <w:rPr>
                <w:rFonts w:ascii="Verdana" w:hAnsi="Verdana"/>
                <w:lang w:val="it-IT"/>
              </w:rPr>
              <w:t xml:space="preserve">Lo stato del contratto </w:t>
            </w:r>
            <w:r w:rsidR="00F33AF6">
              <w:rPr>
                <w:rFonts w:ascii="Verdana" w:hAnsi="Verdana"/>
                <w:lang w:val="it-IT"/>
              </w:rPr>
              <w:t xml:space="preserve">non </w:t>
            </w:r>
            <w:r>
              <w:rPr>
                <w:rFonts w:ascii="Verdana" w:hAnsi="Verdana"/>
                <w:lang w:val="it-IT"/>
              </w:rPr>
              <w:t>viene</w:t>
            </w:r>
            <w:r w:rsidR="00F33AF6">
              <w:rPr>
                <w:rFonts w:ascii="Verdana" w:hAnsi="Verdana"/>
                <w:lang w:val="it-IT"/>
              </w:rPr>
              <w:t xml:space="preserve"> modificat</w:t>
            </w:r>
            <w:r>
              <w:rPr>
                <w:rFonts w:ascii="Verdana" w:hAnsi="Verdana"/>
                <w:lang w:val="it-IT"/>
              </w:rPr>
              <w:t>o</w:t>
            </w:r>
          </w:p>
        </w:tc>
      </w:tr>
    </w:tbl>
    <w:p w14:paraId="7B371589" w14:textId="77777777" w:rsidR="00F33AF6" w:rsidRDefault="00F33AF6" w:rsidP="007B6CE5">
      <w:pPr>
        <w:keepNext/>
        <w:spacing w:before="360" w:after="120" w:line="240" w:lineRule="auto"/>
        <w:ind w:right="567"/>
        <w:rPr>
          <w:rFonts w:ascii="Verdana" w:hAnsi="Verdana"/>
          <w:b/>
          <w:color w:val="000080"/>
          <w:sz w:val="18"/>
          <w:szCs w:val="18"/>
          <w:lang w:val="it-IT"/>
        </w:rPr>
      </w:pPr>
    </w:p>
    <w:p w14:paraId="0B42133F" w14:textId="77777777" w:rsidR="00E72999" w:rsidRDefault="00E72999" w:rsidP="007B6CE5">
      <w:pPr>
        <w:keepNext/>
        <w:spacing w:before="360" w:after="120" w:line="240" w:lineRule="auto"/>
        <w:ind w:right="567"/>
        <w:rPr>
          <w:rFonts w:ascii="Verdana" w:hAnsi="Verdana"/>
          <w:b/>
          <w:color w:val="000080"/>
          <w:sz w:val="18"/>
          <w:szCs w:val="18"/>
          <w:lang w:val="it-IT"/>
        </w:rPr>
      </w:pPr>
    </w:p>
    <w:p w14:paraId="00E90FB6" w14:textId="77777777" w:rsidR="00E72999" w:rsidRDefault="00E72999"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8D015C" w:rsidRPr="002A33A9" w14:paraId="61891F8D" w14:textId="77777777" w:rsidTr="00A02F51">
        <w:tc>
          <w:tcPr>
            <w:tcW w:w="9100" w:type="dxa"/>
            <w:gridSpan w:val="2"/>
          </w:tcPr>
          <w:p w14:paraId="080C78F6" w14:textId="77777777" w:rsidR="008D015C" w:rsidRPr="004336D9" w:rsidRDefault="008D015C" w:rsidP="00A02F51">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Avvia contratto</w:t>
            </w:r>
          </w:p>
        </w:tc>
      </w:tr>
      <w:tr w:rsidR="008D015C" w:rsidRPr="002A33A9" w14:paraId="360BFCF5" w14:textId="77777777" w:rsidTr="00A02F51">
        <w:tc>
          <w:tcPr>
            <w:tcW w:w="2248" w:type="dxa"/>
          </w:tcPr>
          <w:p w14:paraId="648C53AD" w14:textId="77777777" w:rsidR="008D015C" w:rsidRPr="000E3107" w:rsidRDefault="008D015C" w:rsidP="00A02F51">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76730822" w14:textId="77777777" w:rsidR="008D015C" w:rsidRPr="0075646D" w:rsidRDefault="008D015C" w:rsidP="00A02F51">
            <w:pPr>
              <w:keepNext/>
              <w:spacing w:before="240" w:line="240" w:lineRule="auto"/>
              <w:jc w:val="left"/>
              <w:rPr>
                <w:rFonts w:ascii="Verdana" w:hAnsi="Verdana"/>
              </w:rPr>
            </w:pPr>
            <w:r>
              <w:rPr>
                <w:rFonts w:ascii="Verdana" w:hAnsi="Verdana"/>
              </w:rPr>
              <w:t>UC13</w:t>
            </w:r>
          </w:p>
        </w:tc>
      </w:tr>
      <w:tr w:rsidR="008D015C" w:rsidRPr="002A33A9" w14:paraId="31D98E88" w14:textId="77777777" w:rsidTr="00A02F51">
        <w:tc>
          <w:tcPr>
            <w:tcW w:w="2248" w:type="dxa"/>
          </w:tcPr>
          <w:p w14:paraId="04F41F8B"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246AD77D" w14:textId="77777777" w:rsidR="008D015C" w:rsidRPr="0075646D" w:rsidRDefault="008D015C" w:rsidP="00A02F51">
            <w:pPr>
              <w:keepNext/>
              <w:spacing w:before="240" w:line="240" w:lineRule="auto"/>
              <w:jc w:val="left"/>
              <w:rPr>
                <w:rFonts w:ascii="Verdana" w:hAnsi="Verdana"/>
              </w:rPr>
            </w:pPr>
            <w:r>
              <w:rPr>
                <w:rFonts w:ascii="Verdana" w:hAnsi="Verdana"/>
              </w:rPr>
              <w:t>Manager, impiegato</w:t>
            </w:r>
          </w:p>
        </w:tc>
      </w:tr>
      <w:tr w:rsidR="008D015C" w:rsidRPr="00232DF8" w14:paraId="59BAB19B" w14:textId="77777777" w:rsidTr="00A02F51">
        <w:tc>
          <w:tcPr>
            <w:tcW w:w="2248" w:type="dxa"/>
          </w:tcPr>
          <w:p w14:paraId="023DD31F"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18D90C54" w14:textId="77777777" w:rsidR="008D015C" w:rsidRPr="005741C5" w:rsidRDefault="008D015C" w:rsidP="00A02F51">
            <w:pPr>
              <w:keepNext/>
              <w:spacing w:before="240" w:line="240" w:lineRule="auto"/>
              <w:jc w:val="left"/>
              <w:rPr>
                <w:rFonts w:ascii="Verdana" w:hAnsi="Verdana"/>
                <w:lang w:val="it-IT"/>
              </w:rPr>
            </w:pPr>
            <w:r w:rsidRPr="008D015C">
              <w:rPr>
                <w:rFonts w:ascii="Verdana" w:hAnsi="Verdana"/>
                <w:lang w:val="it-IT"/>
              </w:rPr>
              <w:t>L’attore avvia un contratto aperto</w:t>
            </w:r>
          </w:p>
        </w:tc>
      </w:tr>
      <w:tr w:rsidR="008D015C" w:rsidRPr="00232DF8" w14:paraId="5E80756C" w14:textId="77777777" w:rsidTr="00A02F51">
        <w:tc>
          <w:tcPr>
            <w:tcW w:w="2248" w:type="dxa"/>
          </w:tcPr>
          <w:p w14:paraId="6A3C75E7"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2C83FCA8" w14:textId="77777777" w:rsidR="008D015C" w:rsidRPr="005741C5" w:rsidRDefault="008D015C" w:rsidP="00A02F51">
            <w:pPr>
              <w:keepNext/>
              <w:spacing w:before="240" w:line="240" w:lineRule="auto"/>
              <w:jc w:val="left"/>
              <w:rPr>
                <w:rFonts w:ascii="Verdana" w:hAnsi="Verdana"/>
                <w:lang w:val="it-IT"/>
              </w:rPr>
            </w:pPr>
            <w:r w:rsidRPr="005741C5">
              <w:rPr>
                <w:rFonts w:ascii="Verdana" w:hAnsi="Verdana"/>
                <w:lang w:val="it-IT"/>
              </w:rPr>
              <w:t>Il sistema è attivo, l’attore autenticato e sta visualizzando i dettagli del contatto selezionato</w:t>
            </w:r>
          </w:p>
        </w:tc>
      </w:tr>
      <w:tr w:rsidR="008D015C" w:rsidRPr="00232DF8" w14:paraId="13143246" w14:textId="77777777" w:rsidTr="00A02F51">
        <w:tc>
          <w:tcPr>
            <w:tcW w:w="2248" w:type="dxa"/>
          </w:tcPr>
          <w:p w14:paraId="01259983"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1A7EF1F0" w14:textId="77777777" w:rsidR="008D015C" w:rsidRPr="005741C5" w:rsidRDefault="008D015C" w:rsidP="00A02F51">
            <w:pPr>
              <w:keepNext/>
              <w:spacing w:before="240" w:line="240" w:lineRule="auto"/>
              <w:jc w:val="left"/>
              <w:rPr>
                <w:rFonts w:ascii="Verdana" w:hAnsi="Verdana"/>
                <w:lang w:val="it-IT"/>
              </w:rPr>
            </w:pPr>
            <w:r w:rsidRPr="005741C5">
              <w:rPr>
                <w:rFonts w:ascii="Verdana" w:hAnsi="Verdana"/>
                <w:lang w:val="it-IT"/>
              </w:rPr>
              <w:t>Lo stato del contratto viene modificato</w:t>
            </w:r>
          </w:p>
        </w:tc>
      </w:tr>
      <w:tr w:rsidR="008D015C" w:rsidRPr="00232DF8" w14:paraId="24D3AAE8" w14:textId="77777777" w:rsidTr="00A02F51">
        <w:tc>
          <w:tcPr>
            <w:tcW w:w="2248" w:type="dxa"/>
          </w:tcPr>
          <w:p w14:paraId="08D95B3F"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158E3760"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1. L’attore seleziona “</w:t>
            </w:r>
            <w:r>
              <w:rPr>
                <w:rFonts w:ascii="Verdana" w:hAnsi="Verdana"/>
                <w:lang w:val="it-IT"/>
              </w:rPr>
              <w:t>Avvia</w:t>
            </w:r>
            <w:r w:rsidRPr="005741C5">
              <w:rPr>
                <w:rFonts w:ascii="Verdana" w:hAnsi="Verdana"/>
                <w:lang w:val="it-IT"/>
              </w:rPr>
              <w:t>” ne</w:t>
            </w:r>
            <w:r>
              <w:rPr>
                <w:rFonts w:ascii="Verdana" w:hAnsi="Verdana"/>
                <w:lang w:val="it-IT"/>
              </w:rPr>
              <w:t>lla schermata di modifica</w:t>
            </w:r>
            <w:r w:rsidRPr="005741C5">
              <w:rPr>
                <w:rFonts w:ascii="Verdana" w:hAnsi="Verdana"/>
                <w:lang w:val="it-IT"/>
              </w:rPr>
              <w:t xml:space="preserve"> del contratto</w:t>
            </w:r>
          </w:p>
          <w:p w14:paraId="0BEF118B"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2. Il sistema modifica lo s</w:t>
            </w:r>
            <w:r>
              <w:rPr>
                <w:rFonts w:ascii="Verdana" w:hAnsi="Verdana"/>
                <w:lang w:val="it-IT"/>
              </w:rPr>
              <w:t>tato del contratto in “In corso</w:t>
            </w:r>
            <w:r w:rsidRPr="005741C5">
              <w:rPr>
                <w:rFonts w:ascii="Verdana" w:hAnsi="Verdana"/>
                <w:lang w:val="it-IT"/>
              </w:rPr>
              <w:t>” e chiede conferma all’attore</w:t>
            </w:r>
          </w:p>
          <w:p w14:paraId="6D80AB0B"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3. L’attore conferma</w:t>
            </w:r>
          </w:p>
          <w:p w14:paraId="7C2EA743" w14:textId="77777777" w:rsidR="008D015C" w:rsidRPr="005741C5" w:rsidRDefault="008D015C" w:rsidP="008D015C">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8D015C" w:rsidRPr="00232DF8" w14:paraId="342B4BFC" w14:textId="77777777" w:rsidTr="00A02F51">
        <w:tc>
          <w:tcPr>
            <w:tcW w:w="2248" w:type="dxa"/>
          </w:tcPr>
          <w:p w14:paraId="6750399B"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Operazione annullata</w:t>
            </w:r>
          </w:p>
        </w:tc>
        <w:tc>
          <w:tcPr>
            <w:tcW w:w="6852" w:type="dxa"/>
          </w:tcPr>
          <w:p w14:paraId="0BBED969" w14:textId="77777777" w:rsidR="008D015C" w:rsidRDefault="008D015C" w:rsidP="00A02F51">
            <w:pPr>
              <w:keepNext/>
              <w:spacing w:before="240" w:line="240" w:lineRule="auto"/>
              <w:jc w:val="left"/>
              <w:rPr>
                <w:rFonts w:ascii="Verdana" w:hAnsi="Verdana"/>
                <w:lang w:val="it-IT"/>
              </w:rPr>
            </w:pPr>
            <w:r>
              <w:rPr>
                <w:rFonts w:ascii="Verdana" w:hAnsi="Verdana"/>
                <w:lang w:val="it-IT"/>
              </w:rPr>
              <w:t>3a. L’attore annulla l’operazione</w:t>
            </w:r>
          </w:p>
          <w:p w14:paraId="33A74C6A" w14:textId="77777777" w:rsidR="008D015C" w:rsidRPr="002250E4" w:rsidRDefault="008D015C" w:rsidP="00A02F51">
            <w:pPr>
              <w:keepNext/>
              <w:spacing w:before="240" w:line="240" w:lineRule="auto"/>
              <w:jc w:val="left"/>
              <w:rPr>
                <w:rFonts w:ascii="Verdana" w:hAnsi="Verdana"/>
                <w:lang w:val="it-IT"/>
              </w:rPr>
            </w:pPr>
            <w:r>
              <w:rPr>
                <w:rFonts w:ascii="Verdana" w:hAnsi="Verdana"/>
                <w:lang w:val="it-IT"/>
              </w:rPr>
              <w:t>3b. Il caso d’uso termina</w:t>
            </w:r>
          </w:p>
        </w:tc>
      </w:tr>
      <w:tr w:rsidR="008D015C" w:rsidRPr="000E5564" w14:paraId="72386E79" w14:textId="77777777" w:rsidTr="00A02F51">
        <w:tc>
          <w:tcPr>
            <w:tcW w:w="2248" w:type="dxa"/>
          </w:tcPr>
          <w:p w14:paraId="7C0ED557" w14:textId="77777777" w:rsidR="008D015C" w:rsidRPr="002A33A9" w:rsidRDefault="008D015C" w:rsidP="008D015C">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Data non valida</w:t>
            </w:r>
          </w:p>
        </w:tc>
        <w:tc>
          <w:tcPr>
            <w:tcW w:w="6852" w:type="dxa"/>
          </w:tcPr>
          <w:p w14:paraId="601B5FCB" w14:textId="77777777" w:rsidR="008D015C" w:rsidRDefault="008D015C" w:rsidP="00A02F51">
            <w:pPr>
              <w:keepNext/>
              <w:spacing w:before="240" w:line="240" w:lineRule="auto"/>
              <w:jc w:val="left"/>
              <w:rPr>
                <w:rFonts w:ascii="Verdana" w:hAnsi="Verdana"/>
                <w:lang w:val="it-IT"/>
              </w:rPr>
            </w:pPr>
            <w:r>
              <w:rPr>
                <w:rFonts w:ascii="Verdana" w:hAnsi="Verdana"/>
                <w:lang w:val="it-IT"/>
              </w:rPr>
              <w:t>3a. Il sistema notifica che non è possibile avviare il contratto in una data diversa da quella prestabilita</w:t>
            </w:r>
          </w:p>
          <w:p w14:paraId="1536CBE3" w14:textId="77777777" w:rsidR="008D015C" w:rsidRDefault="008D015C" w:rsidP="00A02F51">
            <w:pPr>
              <w:keepNext/>
              <w:spacing w:before="240" w:line="240" w:lineRule="auto"/>
              <w:jc w:val="left"/>
              <w:rPr>
                <w:rFonts w:ascii="Verdana" w:hAnsi="Verdana"/>
                <w:lang w:val="it-IT"/>
              </w:rPr>
            </w:pPr>
            <w:r>
              <w:rPr>
                <w:rFonts w:ascii="Verdana" w:hAnsi="Verdana"/>
                <w:lang w:val="it-IT"/>
              </w:rPr>
              <w:t>3b. Torna al punto 1</w:t>
            </w:r>
          </w:p>
        </w:tc>
      </w:tr>
      <w:tr w:rsidR="008D015C" w:rsidRPr="00232DF8" w14:paraId="0E2A4F58" w14:textId="77777777" w:rsidTr="00A02F51">
        <w:tc>
          <w:tcPr>
            <w:tcW w:w="2248" w:type="dxa"/>
          </w:tcPr>
          <w:p w14:paraId="79F2FBD5" w14:textId="77777777" w:rsidR="008D015C" w:rsidRPr="002A33A9" w:rsidRDefault="008D015C" w:rsidP="00A02F51">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79B41F86" w14:textId="77777777" w:rsidR="008D015C" w:rsidRPr="002250E4" w:rsidRDefault="008D015C" w:rsidP="00A02F51">
            <w:pPr>
              <w:keepNext/>
              <w:spacing w:before="240" w:line="240" w:lineRule="auto"/>
              <w:jc w:val="left"/>
              <w:rPr>
                <w:rFonts w:ascii="Verdana" w:hAnsi="Verdana"/>
                <w:lang w:val="it-IT"/>
              </w:rPr>
            </w:pPr>
            <w:r>
              <w:rPr>
                <w:rFonts w:ascii="Verdana" w:hAnsi="Verdana"/>
                <w:lang w:val="it-IT"/>
              </w:rPr>
              <w:t>Lo stato del contratto non viene modificato</w:t>
            </w:r>
          </w:p>
        </w:tc>
      </w:tr>
    </w:tbl>
    <w:p w14:paraId="08329998" w14:textId="77777777" w:rsidR="00E72999" w:rsidRDefault="00E72999" w:rsidP="007B6CE5">
      <w:pPr>
        <w:keepNext/>
        <w:spacing w:before="360" w:after="120" w:line="240" w:lineRule="auto"/>
        <w:ind w:right="567"/>
        <w:rPr>
          <w:rFonts w:ascii="Verdana" w:hAnsi="Verdana"/>
          <w:b/>
          <w:color w:val="000080"/>
          <w:sz w:val="18"/>
          <w:szCs w:val="18"/>
          <w:lang w:val="it-IT"/>
        </w:rPr>
      </w:pPr>
    </w:p>
    <w:p w14:paraId="183B1FA8" w14:textId="77777777" w:rsidR="00E72999" w:rsidRDefault="00E72999"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E72999" w:rsidRPr="008D015C" w14:paraId="672E6457" w14:textId="77777777" w:rsidTr="005741C5">
        <w:tc>
          <w:tcPr>
            <w:tcW w:w="9100" w:type="dxa"/>
            <w:gridSpan w:val="2"/>
          </w:tcPr>
          <w:p w14:paraId="2F3A35CA" w14:textId="77777777" w:rsidR="00E72999" w:rsidRPr="008D015C" w:rsidRDefault="00E72999" w:rsidP="005741C5">
            <w:pPr>
              <w:keepNext/>
              <w:spacing w:before="240" w:line="240" w:lineRule="auto"/>
              <w:ind w:right="33"/>
              <w:jc w:val="center"/>
              <w:rPr>
                <w:rFonts w:ascii="Verdana" w:eastAsia="Verdana" w:hAnsi="Verdana" w:cs="Verdana"/>
                <w:b/>
                <w:smallCaps/>
                <w:sz w:val="22"/>
                <w:szCs w:val="18"/>
                <w:lang w:val="it-IT"/>
              </w:rPr>
            </w:pPr>
            <w:r w:rsidRPr="008D015C">
              <w:rPr>
                <w:rFonts w:ascii="Verdana" w:eastAsia="Verdana" w:hAnsi="Verdana" w:cs="Verdana"/>
                <w:b/>
                <w:smallCaps/>
                <w:sz w:val="22"/>
                <w:szCs w:val="18"/>
                <w:lang w:val="it-IT"/>
              </w:rPr>
              <w:lastRenderedPageBreak/>
              <w:t>Chiudi contratto</w:t>
            </w:r>
          </w:p>
        </w:tc>
      </w:tr>
      <w:tr w:rsidR="00E72999" w:rsidRPr="008D015C" w14:paraId="45A1DFDE" w14:textId="77777777" w:rsidTr="005741C5">
        <w:tc>
          <w:tcPr>
            <w:tcW w:w="2248" w:type="dxa"/>
          </w:tcPr>
          <w:p w14:paraId="79CC5543" w14:textId="77777777" w:rsidR="00E72999" w:rsidRPr="008D015C" w:rsidRDefault="00E72999" w:rsidP="005741C5">
            <w:pPr>
              <w:keepNext/>
              <w:spacing w:before="240" w:line="240" w:lineRule="auto"/>
              <w:ind w:right="33"/>
              <w:jc w:val="center"/>
              <w:rPr>
                <w:lang w:val="it-IT"/>
              </w:rPr>
            </w:pPr>
            <w:r w:rsidRPr="008D015C">
              <w:rPr>
                <w:rFonts w:ascii="Verdana" w:eastAsia="Verdana" w:hAnsi="Verdana" w:cs="Verdana"/>
                <w:b/>
                <w:smallCaps/>
                <w:sz w:val="22"/>
                <w:szCs w:val="18"/>
                <w:lang w:val="it-IT"/>
              </w:rPr>
              <w:t>ID</w:t>
            </w:r>
          </w:p>
        </w:tc>
        <w:tc>
          <w:tcPr>
            <w:tcW w:w="6852" w:type="dxa"/>
          </w:tcPr>
          <w:p w14:paraId="2EEFEE9E" w14:textId="77777777" w:rsidR="00E72999" w:rsidRPr="008D015C" w:rsidRDefault="008D015C" w:rsidP="00E72999">
            <w:pPr>
              <w:keepNext/>
              <w:spacing w:before="240" w:line="240" w:lineRule="auto"/>
              <w:jc w:val="left"/>
              <w:rPr>
                <w:rFonts w:ascii="Verdana" w:hAnsi="Verdana"/>
                <w:lang w:val="it-IT"/>
              </w:rPr>
            </w:pPr>
            <w:r w:rsidRPr="008D015C">
              <w:rPr>
                <w:rFonts w:ascii="Verdana" w:hAnsi="Verdana"/>
                <w:lang w:val="it-IT"/>
              </w:rPr>
              <w:t>UC14</w:t>
            </w:r>
          </w:p>
        </w:tc>
      </w:tr>
      <w:tr w:rsidR="00E72999" w:rsidRPr="002A33A9" w14:paraId="489B0662" w14:textId="77777777" w:rsidTr="005741C5">
        <w:tc>
          <w:tcPr>
            <w:tcW w:w="2248" w:type="dxa"/>
          </w:tcPr>
          <w:p w14:paraId="6E161186" w14:textId="77777777" w:rsidR="00E72999" w:rsidRPr="008D015C" w:rsidRDefault="00E72999" w:rsidP="005741C5">
            <w:pPr>
              <w:keepNext/>
              <w:spacing w:before="240" w:line="240" w:lineRule="auto"/>
              <w:ind w:right="33"/>
              <w:jc w:val="center"/>
              <w:rPr>
                <w:rFonts w:ascii="Verdana" w:eastAsia="Verdana" w:hAnsi="Verdana" w:cs="Verdana"/>
                <w:b/>
                <w:smallCaps/>
                <w:sz w:val="22"/>
                <w:szCs w:val="18"/>
                <w:lang w:val="it-IT"/>
              </w:rPr>
            </w:pPr>
            <w:r w:rsidRPr="008D015C">
              <w:rPr>
                <w:rFonts w:ascii="Verdana" w:eastAsia="Verdana" w:hAnsi="Verdana" w:cs="Verdana"/>
                <w:b/>
                <w:smallCaps/>
                <w:sz w:val="22"/>
                <w:szCs w:val="18"/>
                <w:lang w:val="it-IT"/>
              </w:rPr>
              <w:t>Attori</w:t>
            </w:r>
          </w:p>
        </w:tc>
        <w:tc>
          <w:tcPr>
            <w:tcW w:w="6852" w:type="dxa"/>
          </w:tcPr>
          <w:p w14:paraId="5FAB45A0" w14:textId="77777777" w:rsidR="00E72999" w:rsidRPr="0075646D" w:rsidRDefault="008D015C" w:rsidP="008D015C">
            <w:pPr>
              <w:keepNext/>
              <w:spacing w:before="240" w:line="240" w:lineRule="auto"/>
              <w:jc w:val="left"/>
              <w:rPr>
                <w:rFonts w:ascii="Verdana" w:hAnsi="Verdana"/>
              </w:rPr>
            </w:pPr>
            <w:r w:rsidRPr="008D015C">
              <w:rPr>
                <w:rFonts w:ascii="Verdana" w:hAnsi="Verdana"/>
                <w:lang w:val="it-IT"/>
              </w:rPr>
              <w:t>Manager, i</w:t>
            </w:r>
            <w:r w:rsidR="00E72999">
              <w:rPr>
                <w:rFonts w:ascii="Verdana" w:hAnsi="Verdana"/>
              </w:rPr>
              <w:t>mpiegato</w:t>
            </w:r>
          </w:p>
        </w:tc>
      </w:tr>
      <w:tr w:rsidR="00E72999" w:rsidRPr="00232DF8" w14:paraId="4E9D66EF" w14:textId="77777777" w:rsidTr="005741C5">
        <w:tc>
          <w:tcPr>
            <w:tcW w:w="2248" w:type="dxa"/>
          </w:tcPr>
          <w:p w14:paraId="7E50AFB8"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7872290A" w14:textId="77777777" w:rsidR="00E72999" w:rsidRPr="005741C5" w:rsidRDefault="008D015C" w:rsidP="005741C5">
            <w:pPr>
              <w:keepNext/>
              <w:spacing w:before="240" w:line="240" w:lineRule="auto"/>
              <w:jc w:val="left"/>
              <w:rPr>
                <w:rFonts w:ascii="Verdana" w:hAnsi="Verdana"/>
                <w:lang w:val="it-IT"/>
              </w:rPr>
            </w:pPr>
            <w:r w:rsidRPr="008D015C">
              <w:rPr>
                <w:rFonts w:ascii="Verdana" w:hAnsi="Verdana"/>
                <w:lang w:val="it-IT"/>
              </w:rPr>
              <w:t>L’attore chiude un contratto in corso</w:t>
            </w:r>
          </w:p>
        </w:tc>
      </w:tr>
      <w:tr w:rsidR="00E72999" w:rsidRPr="00232DF8" w14:paraId="45089359" w14:textId="77777777" w:rsidTr="005741C5">
        <w:tc>
          <w:tcPr>
            <w:tcW w:w="2248" w:type="dxa"/>
          </w:tcPr>
          <w:p w14:paraId="0782B3DF"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3C3B2BB5" w14:textId="77777777" w:rsidR="00E72999" w:rsidRPr="005741C5" w:rsidRDefault="00E72999" w:rsidP="005741C5">
            <w:pPr>
              <w:keepNext/>
              <w:spacing w:before="240" w:line="240" w:lineRule="auto"/>
              <w:jc w:val="left"/>
              <w:rPr>
                <w:rFonts w:ascii="Verdana" w:hAnsi="Verdana"/>
                <w:lang w:val="it-IT"/>
              </w:rPr>
            </w:pPr>
            <w:r w:rsidRPr="005741C5">
              <w:rPr>
                <w:rFonts w:ascii="Verdana" w:hAnsi="Verdana"/>
                <w:lang w:val="it-IT"/>
              </w:rPr>
              <w:t>Il sistema è attivo, l’attore autenticato e sta visualizzando i dettagli del contatto selezionato</w:t>
            </w:r>
          </w:p>
        </w:tc>
      </w:tr>
      <w:tr w:rsidR="00E72999" w:rsidRPr="00232DF8" w14:paraId="64F90873" w14:textId="77777777" w:rsidTr="005741C5">
        <w:tc>
          <w:tcPr>
            <w:tcW w:w="2248" w:type="dxa"/>
          </w:tcPr>
          <w:p w14:paraId="750999F1"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0C639FE0" w14:textId="77777777" w:rsidR="00E72999" w:rsidRPr="005741C5" w:rsidRDefault="00E72999" w:rsidP="005741C5">
            <w:pPr>
              <w:keepNext/>
              <w:spacing w:before="240" w:line="240" w:lineRule="auto"/>
              <w:jc w:val="left"/>
              <w:rPr>
                <w:rFonts w:ascii="Verdana" w:hAnsi="Verdana"/>
                <w:lang w:val="it-IT"/>
              </w:rPr>
            </w:pPr>
            <w:r w:rsidRPr="005741C5">
              <w:rPr>
                <w:rFonts w:ascii="Verdana" w:hAnsi="Verdana"/>
                <w:lang w:val="it-IT"/>
              </w:rPr>
              <w:t>Lo stato del contratto viene modificato</w:t>
            </w:r>
          </w:p>
        </w:tc>
      </w:tr>
      <w:tr w:rsidR="00E72999" w:rsidRPr="00232DF8" w14:paraId="3B1CFDED" w14:textId="77777777" w:rsidTr="005741C5">
        <w:tc>
          <w:tcPr>
            <w:tcW w:w="2248" w:type="dxa"/>
          </w:tcPr>
          <w:p w14:paraId="40C606D5"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0800F82B" w14:textId="77777777" w:rsidR="00E72999" w:rsidRPr="005741C5" w:rsidRDefault="00E72999" w:rsidP="005741C5">
            <w:pPr>
              <w:keepNext/>
              <w:spacing w:before="240" w:line="240" w:lineRule="auto"/>
              <w:jc w:val="left"/>
              <w:rPr>
                <w:rFonts w:ascii="Verdana" w:hAnsi="Verdana"/>
                <w:lang w:val="it-IT"/>
              </w:rPr>
            </w:pPr>
            <w:r w:rsidRPr="005741C5">
              <w:rPr>
                <w:rFonts w:ascii="Verdana" w:hAnsi="Verdana"/>
                <w:lang w:val="it-IT"/>
              </w:rPr>
              <w:t xml:space="preserve">1. L’attore seleziona “Chiudi” nella schermata di </w:t>
            </w:r>
            <w:r w:rsidR="008D015C">
              <w:rPr>
                <w:rFonts w:ascii="Verdana" w:hAnsi="Verdana"/>
                <w:lang w:val="it-IT"/>
              </w:rPr>
              <w:t xml:space="preserve">modifica </w:t>
            </w:r>
            <w:r w:rsidRPr="005741C5">
              <w:rPr>
                <w:rFonts w:ascii="Verdana" w:hAnsi="Verdana"/>
                <w:lang w:val="it-IT"/>
              </w:rPr>
              <w:t>del contratto</w:t>
            </w:r>
          </w:p>
          <w:p w14:paraId="283D347B" w14:textId="77777777" w:rsidR="008D015C" w:rsidRDefault="00EF780D" w:rsidP="005741C5">
            <w:pPr>
              <w:keepNext/>
              <w:spacing w:before="240" w:line="240" w:lineRule="auto"/>
              <w:jc w:val="left"/>
              <w:rPr>
                <w:rFonts w:ascii="Verdana" w:hAnsi="Verdana"/>
                <w:lang w:val="it-IT"/>
              </w:rPr>
            </w:pPr>
            <w:r w:rsidRPr="005741C5">
              <w:rPr>
                <w:rFonts w:ascii="Verdana" w:hAnsi="Verdana"/>
                <w:lang w:val="it-IT"/>
              </w:rPr>
              <w:t xml:space="preserve">2. Il sistema </w:t>
            </w:r>
            <w:r w:rsidR="008D015C">
              <w:rPr>
                <w:rFonts w:ascii="Verdana" w:hAnsi="Verdana"/>
                <w:lang w:val="it-IT"/>
              </w:rPr>
              <w:t>chiede il numero di chilometri percorsi dal cliente</w:t>
            </w:r>
          </w:p>
          <w:p w14:paraId="4F1328A0" w14:textId="77777777" w:rsidR="00EF780D" w:rsidRPr="005741C5" w:rsidRDefault="00EF780D" w:rsidP="005741C5">
            <w:pPr>
              <w:keepNext/>
              <w:spacing w:before="240" w:line="240" w:lineRule="auto"/>
              <w:jc w:val="left"/>
              <w:rPr>
                <w:rFonts w:ascii="Verdana" w:hAnsi="Verdana"/>
                <w:i/>
                <w:lang w:val="it-IT"/>
              </w:rPr>
            </w:pPr>
            <w:r w:rsidRPr="005741C5">
              <w:rPr>
                <w:rFonts w:ascii="Verdana" w:hAnsi="Verdana"/>
                <w:lang w:val="it-IT"/>
              </w:rPr>
              <w:t xml:space="preserve">3. </w:t>
            </w:r>
            <w:r w:rsidR="008D015C">
              <w:rPr>
                <w:rFonts w:ascii="Verdana" w:hAnsi="Verdana"/>
                <w:lang w:val="it-IT"/>
              </w:rPr>
              <w:t>L’attore inserisce l’ammontare dei chilometri percorsi</w:t>
            </w:r>
          </w:p>
          <w:p w14:paraId="2D0A6914" w14:textId="77777777" w:rsidR="00D85995" w:rsidRPr="005741C5" w:rsidRDefault="00B474A1" w:rsidP="005741C5">
            <w:pPr>
              <w:keepNext/>
              <w:spacing w:before="240" w:line="240" w:lineRule="auto"/>
              <w:jc w:val="left"/>
              <w:rPr>
                <w:rFonts w:ascii="Verdana" w:hAnsi="Verdana"/>
                <w:i/>
                <w:lang w:val="it-IT"/>
              </w:rPr>
            </w:pPr>
            <w:r w:rsidRPr="005741C5">
              <w:rPr>
                <w:rFonts w:ascii="Verdana" w:hAnsi="Verdana"/>
                <w:lang w:val="it-IT"/>
              </w:rPr>
              <w:t>4</w:t>
            </w:r>
            <w:r w:rsidR="00D85995" w:rsidRPr="005741C5">
              <w:rPr>
                <w:rFonts w:ascii="Verdana" w:hAnsi="Verdana"/>
                <w:lang w:val="it-IT"/>
              </w:rPr>
              <w:t>. Se il cliente non ha rispettato i termini del contratto</w:t>
            </w:r>
            <w:r w:rsidR="008D015C">
              <w:rPr>
                <w:rFonts w:ascii="Verdana" w:hAnsi="Verdana"/>
                <w:lang w:val="it-IT"/>
              </w:rPr>
              <w:t>, il sistema calcola la penale da pagare</w:t>
            </w:r>
          </w:p>
          <w:p w14:paraId="036DEDC6" w14:textId="77777777" w:rsidR="00862345" w:rsidRPr="005741C5" w:rsidRDefault="00B474A1" w:rsidP="005741C5">
            <w:pPr>
              <w:keepNext/>
              <w:spacing w:before="240" w:line="240" w:lineRule="auto"/>
              <w:jc w:val="left"/>
              <w:rPr>
                <w:rFonts w:ascii="Verdana" w:hAnsi="Verdana"/>
                <w:lang w:val="it-IT"/>
              </w:rPr>
            </w:pPr>
            <w:r w:rsidRPr="005741C5">
              <w:rPr>
                <w:rFonts w:ascii="Verdana" w:hAnsi="Verdana"/>
                <w:lang w:val="it-IT"/>
              </w:rPr>
              <w:t>5</w:t>
            </w:r>
            <w:r w:rsidR="00862345" w:rsidRPr="005741C5">
              <w:rPr>
                <w:rFonts w:ascii="Verdana" w:hAnsi="Verdana"/>
                <w:lang w:val="it-IT"/>
              </w:rPr>
              <w:t>. Il sistema visualizza una schermata di riepilogo che mostra l’importo da pagare</w:t>
            </w:r>
          </w:p>
          <w:p w14:paraId="2B477FAD" w14:textId="77777777" w:rsidR="00E72999" w:rsidRPr="005741C5" w:rsidRDefault="00B474A1" w:rsidP="005741C5">
            <w:pPr>
              <w:keepNext/>
              <w:spacing w:before="240" w:line="240" w:lineRule="auto"/>
              <w:jc w:val="left"/>
              <w:rPr>
                <w:rFonts w:ascii="Verdana" w:hAnsi="Verdana"/>
                <w:lang w:val="it-IT"/>
              </w:rPr>
            </w:pPr>
            <w:r w:rsidRPr="005741C5">
              <w:rPr>
                <w:rFonts w:ascii="Verdana" w:hAnsi="Verdana"/>
                <w:lang w:val="it-IT"/>
              </w:rPr>
              <w:t>6</w:t>
            </w:r>
            <w:r w:rsidR="00862345" w:rsidRPr="005741C5">
              <w:rPr>
                <w:rFonts w:ascii="Verdana" w:hAnsi="Verdana"/>
                <w:lang w:val="it-IT"/>
              </w:rPr>
              <w:t>.</w:t>
            </w:r>
            <w:r w:rsidR="00E72999" w:rsidRPr="005741C5">
              <w:rPr>
                <w:rFonts w:ascii="Verdana" w:hAnsi="Verdana"/>
                <w:lang w:val="it-IT"/>
              </w:rPr>
              <w:t xml:space="preserve"> L’attore conferma</w:t>
            </w:r>
          </w:p>
          <w:p w14:paraId="70F9D2E8" w14:textId="77777777" w:rsidR="00E72999" w:rsidRPr="005741C5" w:rsidRDefault="00B474A1" w:rsidP="005741C5">
            <w:pPr>
              <w:keepNext/>
              <w:spacing w:before="240" w:line="240" w:lineRule="auto"/>
              <w:jc w:val="left"/>
              <w:rPr>
                <w:rFonts w:ascii="Verdana" w:hAnsi="Verdana"/>
                <w:lang w:val="it-IT"/>
              </w:rPr>
            </w:pPr>
            <w:r w:rsidRPr="005741C5">
              <w:rPr>
                <w:rFonts w:ascii="Verdana" w:hAnsi="Verdana"/>
                <w:lang w:val="it-IT"/>
              </w:rPr>
              <w:t>7</w:t>
            </w:r>
            <w:r w:rsidR="00E72999" w:rsidRPr="005741C5">
              <w:rPr>
                <w:rFonts w:ascii="Verdana" w:hAnsi="Verdana"/>
                <w:lang w:val="it-IT"/>
              </w:rPr>
              <w:t>. Il sistema rende persistenti le modifiche</w:t>
            </w:r>
          </w:p>
        </w:tc>
      </w:tr>
      <w:tr w:rsidR="00E72999" w:rsidRPr="00232DF8" w14:paraId="0F1FB9CB" w14:textId="77777777" w:rsidTr="005741C5">
        <w:tc>
          <w:tcPr>
            <w:tcW w:w="2248" w:type="dxa"/>
          </w:tcPr>
          <w:p w14:paraId="62463973"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Operazione annullata</w:t>
            </w:r>
          </w:p>
        </w:tc>
        <w:tc>
          <w:tcPr>
            <w:tcW w:w="6852" w:type="dxa"/>
          </w:tcPr>
          <w:p w14:paraId="3B16CE23" w14:textId="77777777" w:rsidR="00E72999" w:rsidRDefault="00862345" w:rsidP="005741C5">
            <w:pPr>
              <w:keepNext/>
              <w:spacing w:before="240" w:line="240" w:lineRule="auto"/>
              <w:jc w:val="left"/>
              <w:rPr>
                <w:rFonts w:ascii="Verdana" w:hAnsi="Verdana"/>
                <w:lang w:val="it-IT"/>
              </w:rPr>
            </w:pPr>
            <w:r>
              <w:rPr>
                <w:rFonts w:ascii="Verdana" w:hAnsi="Verdana"/>
                <w:lang w:val="it-IT"/>
              </w:rPr>
              <w:t>5</w:t>
            </w:r>
            <w:r w:rsidR="00E72999">
              <w:rPr>
                <w:rFonts w:ascii="Verdana" w:hAnsi="Verdana"/>
                <w:lang w:val="it-IT"/>
              </w:rPr>
              <w:t>a. L’attore annulla l’operazione</w:t>
            </w:r>
          </w:p>
          <w:p w14:paraId="74EEFAFD" w14:textId="77777777" w:rsidR="00E72999" w:rsidRPr="002250E4" w:rsidRDefault="00862345" w:rsidP="005741C5">
            <w:pPr>
              <w:keepNext/>
              <w:spacing w:before="240" w:line="240" w:lineRule="auto"/>
              <w:jc w:val="left"/>
              <w:rPr>
                <w:rFonts w:ascii="Verdana" w:hAnsi="Verdana"/>
                <w:lang w:val="it-IT"/>
              </w:rPr>
            </w:pPr>
            <w:r>
              <w:rPr>
                <w:rFonts w:ascii="Verdana" w:hAnsi="Verdana"/>
                <w:lang w:val="it-IT"/>
              </w:rPr>
              <w:t>5</w:t>
            </w:r>
            <w:r w:rsidR="00E72999">
              <w:rPr>
                <w:rFonts w:ascii="Verdana" w:hAnsi="Verdana"/>
                <w:lang w:val="it-IT"/>
              </w:rPr>
              <w:t>b. Il caso d’uso termina</w:t>
            </w:r>
          </w:p>
        </w:tc>
      </w:tr>
      <w:tr w:rsidR="00E72999" w:rsidRPr="00232DF8" w14:paraId="6E6BD9E1" w14:textId="77777777" w:rsidTr="005741C5">
        <w:tc>
          <w:tcPr>
            <w:tcW w:w="2248" w:type="dxa"/>
          </w:tcPr>
          <w:p w14:paraId="4F275A37" w14:textId="77777777" w:rsidR="00E72999" w:rsidRPr="002A33A9" w:rsidRDefault="00E72999" w:rsidP="005741C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33BCD609" w14:textId="77777777" w:rsidR="00E72999" w:rsidRPr="002250E4" w:rsidRDefault="00E72999" w:rsidP="005741C5">
            <w:pPr>
              <w:keepNext/>
              <w:spacing w:before="240" w:line="240" w:lineRule="auto"/>
              <w:jc w:val="left"/>
              <w:rPr>
                <w:rFonts w:ascii="Verdana" w:hAnsi="Verdana"/>
                <w:lang w:val="it-IT"/>
              </w:rPr>
            </w:pPr>
            <w:r>
              <w:rPr>
                <w:rFonts w:ascii="Verdana" w:hAnsi="Verdana"/>
                <w:lang w:val="it-IT"/>
              </w:rPr>
              <w:t>Lo stato del contratto non viene modificato</w:t>
            </w:r>
          </w:p>
        </w:tc>
      </w:tr>
    </w:tbl>
    <w:p w14:paraId="3A9278EF" w14:textId="77777777" w:rsidR="00E72999" w:rsidRDefault="00E72999" w:rsidP="007B6CE5">
      <w:pPr>
        <w:keepNext/>
        <w:spacing w:before="360" w:after="120" w:line="240" w:lineRule="auto"/>
        <w:ind w:right="567"/>
        <w:rPr>
          <w:rFonts w:ascii="Verdana" w:hAnsi="Verdana"/>
          <w:b/>
          <w:color w:val="000080"/>
          <w:sz w:val="18"/>
          <w:szCs w:val="18"/>
          <w:lang w:val="it-IT"/>
        </w:rPr>
      </w:pPr>
    </w:p>
    <w:p w14:paraId="20364DC1" w14:textId="77777777"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3A1B5C" w:rsidRPr="004336D9" w14:paraId="7F319E2A" w14:textId="77777777" w:rsidTr="00FD5395">
        <w:tc>
          <w:tcPr>
            <w:tcW w:w="8874" w:type="dxa"/>
            <w:gridSpan w:val="2"/>
          </w:tcPr>
          <w:p w14:paraId="5E51B24A" w14:textId="77777777" w:rsidR="003A1B5C" w:rsidRPr="004336D9" w:rsidRDefault="003A1B5C" w:rsidP="003A1B5C">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Cerca Contratto</w:t>
            </w:r>
          </w:p>
        </w:tc>
      </w:tr>
      <w:tr w:rsidR="003A1B5C" w:rsidRPr="0075646D" w14:paraId="5D37328A" w14:textId="77777777" w:rsidTr="00FD5395">
        <w:tc>
          <w:tcPr>
            <w:tcW w:w="2242" w:type="dxa"/>
          </w:tcPr>
          <w:p w14:paraId="2D8DB6EE" w14:textId="77777777" w:rsidR="003A1B5C" w:rsidRPr="000E3107" w:rsidRDefault="003A1B5C" w:rsidP="003A1B5C">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30AFA419" w14:textId="77777777" w:rsidR="003A1B5C" w:rsidRPr="0075646D" w:rsidRDefault="008D015C" w:rsidP="003A1B5C">
            <w:pPr>
              <w:keepNext/>
              <w:spacing w:before="240" w:line="240" w:lineRule="auto"/>
              <w:jc w:val="left"/>
              <w:rPr>
                <w:rFonts w:ascii="Verdana" w:hAnsi="Verdana"/>
                <w:szCs w:val="21"/>
              </w:rPr>
            </w:pPr>
            <w:r>
              <w:rPr>
                <w:rFonts w:ascii="Verdana" w:hAnsi="Verdana"/>
                <w:szCs w:val="21"/>
              </w:rPr>
              <w:t>UC12</w:t>
            </w:r>
          </w:p>
        </w:tc>
      </w:tr>
      <w:tr w:rsidR="003A1B5C" w:rsidRPr="0075646D" w14:paraId="5138FB6B" w14:textId="77777777" w:rsidTr="00FD5395">
        <w:tc>
          <w:tcPr>
            <w:tcW w:w="2242" w:type="dxa"/>
          </w:tcPr>
          <w:p w14:paraId="299AC1B5"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310613F9" w14:textId="77777777" w:rsidR="003A1B5C" w:rsidRPr="0075646D" w:rsidRDefault="003A1B5C" w:rsidP="003A1B5C">
            <w:pPr>
              <w:keepNext/>
              <w:tabs>
                <w:tab w:val="left" w:pos="1245"/>
              </w:tabs>
              <w:spacing w:before="240" w:line="240" w:lineRule="auto"/>
              <w:jc w:val="left"/>
              <w:rPr>
                <w:rFonts w:ascii="Verdana" w:hAnsi="Verdana"/>
                <w:szCs w:val="21"/>
              </w:rPr>
            </w:pPr>
            <w:r>
              <w:rPr>
                <w:rFonts w:ascii="Verdana" w:hAnsi="Verdana"/>
                <w:szCs w:val="21"/>
              </w:rPr>
              <w:t>Manager, Impiegato</w:t>
            </w:r>
          </w:p>
        </w:tc>
      </w:tr>
      <w:tr w:rsidR="003A1B5C" w:rsidRPr="00232DF8" w14:paraId="106676E1" w14:textId="77777777" w:rsidTr="00FD5395">
        <w:tc>
          <w:tcPr>
            <w:tcW w:w="2242" w:type="dxa"/>
          </w:tcPr>
          <w:p w14:paraId="1212080C"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58CB7579" w14:textId="77777777" w:rsidR="003A1B5C" w:rsidRPr="005741C5" w:rsidRDefault="008D015C" w:rsidP="008A43A9">
            <w:pPr>
              <w:keepNext/>
              <w:spacing w:before="240" w:line="240" w:lineRule="auto"/>
              <w:jc w:val="left"/>
              <w:rPr>
                <w:rFonts w:ascii="Verdana" w:hAnsi="Verdana"/>
                <w:szCs w:val="21"/>
                <w:lang w:val="it-IT"/>
              </w:rPr>
            </w:pPr>
            <w:r w:rsidRPr="008D015C">
              <w:rPr>
                <w:rFonts w:ascii="Verdana" w:hAnsi="Verdana"/>
                <w:szCs w:val="21"/>
                <w:lang w:val="it-IT"/>
              </w:rPr>
              <w:t>L’attore filtra l’elenco dei contratti in base a: stato del contratto, data di inizio e codice fiscale del cliente</w:t>
            </w:r>
          </w:p>
        </w:tc>
      </w:tr>
      <w:tr w:rsidR="003A1B5C" w:rsidRPr="00232DF8" w14:paraId="21444B91" w14:textId="77777777" w:rsidTr="00FD5395">
        <w:tc>
          <w:tcPr>
            <w:tcW w:w="2242" w:type="dxa"/>
          </w:tcPr>
          <w:p w14:paraId="45EB59FF"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70E877AE"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Il sistema è attivo e l’attore autenticato</w:t>
            </w:r>
          </w:p>
        </w:tc>
      </w:tr>
      <w:tr w:rsidR="003A1B5C" w:rsidRPr="00232DF8" w14:paraId="641615DB" w14:textId="77777777" w:rsidTr="00FD5395">
        <w:tc>
          <w:tcPr>
            <w:tcW w:w="2242" w:type="dxa"/>
          </w:tcPr>
          <w:p w14:paraId="5413CF2B"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16FF8821"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Il si</w:t>
            </w:r>
            <w:r w:rsidR="008A43A9">
              <w:rPr>
                <w:rFonts w:ascii="Verdana" w:hAnsi="Verdana"/>
                <w:szCs w:val="21"/>
                <w:lang w:val="it-IT"/>
              </w:rPr>
              <w:t>stema visualizza i contratti</w:t>
            </w:r>
            <w:r w:rsidRPr="005741C5">
              <w:rPr>
                <w:rFonts w:ascii="Verdana" w:hAnsi="Verdana"/>
                <w:szCs w:val="21"/>
                <w:lang w:val="it-IT"/>
              </w:rPr>
              <w:t xml:space="preserve"> che rispettano i requisiti immessi</w:t>
            </w:r>
          </w:p>
        </w:tc>
      </w:tr>
      <w:tr w:rsidR="003A1B5C" w:rsidRPr="00232DF8" w14:paraId="08D21A2B" w14:textId="77777777" w:rsidTr="00FD5395">
        <w:tc>
          <w:tcPr>
            <w:tcW w:w="2242" w:type="dxa"/>
          </w:tcPr>
          <w:p w14:paraId="3E51516B"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50AD4E10"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1. L’att</w:t>
            </w:r>
            <w:r w:rsidR="008A43A9">
              <w:rPr>
                <w:rFonts w:ascii="Verdana" w:hAnsi="Verdana"/>
                <w:szCs w:val="21"/>
                <w:lang w:val="it-IT"/>
              </w:rPr>
              <w:t>ore seleziona “Cerca contratto</w:t>
            </w:r>
            <w:r w:rsidRPr="005741C5">
              <w:rPr>
                <w:rFonts w:ascii="Verdana" w:hAnsi="Verdana"/>
                <w:szCs w:val="21"/>
                <w:lang w:val="it-IT"/>
              </w:rPr>
              <w:t>”</w:t>
            </w:r>
          </w:p>
          <w:p w14:paraId="23988DA3"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2. Il sistema mostra la schermata per l’immissione dei campi di ricerca</w:t>
            </w:r>
          </w:p>
          <w:p w14:paraId="2E7E672E"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3. L’attore inserisce i dati e conferma</w:t>
            </w:r>
          </w:p>
          <w:p w14:paraId="424915B2" w14:textId="77777777" w:rsidR="003A1B5C" w:rsidRPr="005741C5" w:rsidRDefault="003A1B5C" w:rsidP="003A1B5C">
            <w:pPr>
              <w:keepNext/>
              <w:spacing w:before="240" w:line="240" w:lineRule="auto"/>
              <w:jc w:val="left"/>
              <w:rPr>
                <w:rFonts w:ascii="Verdana" w:hAnsi="Verdana"/>
                <w:szCs w:val="21"/>
                <w:lang w:val="it-IT"/>
              </w:rPr>
            </w:pPr>
            <w:r w:rsidRPr="005741C5">
              <w:rPr>
                <w:rFonts w:ascii="Verdana" w:hAnsi="Verdana"/>
                <w:szCs w:val="21"/>
                <w:lang w:val="it-IT"/>
              </w:rPr>
              <w:t>4. Il sistema mostra i risultati a video</w:t>
            </w:r>
          </w:p>
        </w:tc>
      </w:tr>
      <w:tr w:rsidR="003A1B5C" w:rsidRPr="00232DF8" w14:paraId="61E56993" w14:textId="77777777" w:rsidTr="00FD5395">
        <w:tc>
          <w:tcPr>
            <w:tcW w:w="2242" w:type="dxa"/>
          </w:tcPr>
          <w:p w14:paraId="24B9DEB8" w14:textId="2C699954" w:rsidR="003A1B5C" w:rsidRPr="002A33A9" w:rsidRDefault="003A1B5C"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Scenario Alternativo</w:t>
            </w:r>
            <w:r w:rsidR="00FD5395">
              <w:rPr>
                <w:rFonts w:ascii="Verdana" w:eastAsia="Verdana" w:hAnsi="Verdana" w:cs="Verdana"/>
                <w:b/>
                <w:smallCaps/>
                <w:sz w:val="22"/>
                <w:szCs w:val="18"/>
                <w:lang w:val="it-IT"/>
              </w:rPr>
              <w:t xml:space="preserve"> 1</w:t>
            </w:r>
            <w:r>
              <w:rPr>
                <w:rFonts w:ascii="Verdana" w:eastAsia="Verdana" w:hAnsi="Verdana" w:cs="Verdana"/>
                <w:b/>
                <w:smallCaps/>
                <w:sz w:val="22"/>
                <w:szCs w:val="18"/>
                <w:lang w:val="it-IT"/>
              </w:rPr>
              <w:t>: ricerca senza risultati</w:t>
            </w:r>
          </w:p>
        </w:tc>
        <w:tc>
          <w:tcPr>
            <w:tcW w:w="6632" w:type="dxa"/>
          </w:tcPr>
          <w:p w14:paraId="09A20576" w14:textId="77777777" w:rsidR="003A1B5C" w:rsidRDefault="003A1B5C" w:rsidP="003A1B5C">
            <w:pPr>
              <w:keepNext/>
              <w:spacing w:before="240" w:line="240" w:lineRule="auto"/>
              <w:jc w:val="left"/>
              <w:rPr>
                <w:rFonts w:ascii="Verdana" w:hAnsi="Verdana"/>
                <w:szCs w:val="21"/>
                <w:lang w:val="it-IT"/>
              </w:rPr>
            </w:pPr>
            <w:r>
              <w:rPr>
                <w:rFonts w:ascii="Verdana" w:hAnsi="Verdana"/>
                <w:szCs w:val="21"/>
                <w:lang w:val="it-IT"/>
              </w:rPr>
              <w:t>4a. Se la ricerca non produce risultati il sistema notifica l’errore</w:t>
            </w:r>
          </w:p>
          <w:p w14:paraId="27B83C13" w14:textId="77777777" w:rsidR="003A1B5C" w:rsidRDefault="003A1B5C" w:rsidP="003A1B5C">
            <w:pPr>
              <w:keepNext/>
              <w:spacing w:before="240" w:line="240" w:lineRule="auto"/>
              <w:jc w:val="left"/>
              <w:rPr>
                <w:rFonts w:ascii="Verdana" w:hAnsi="Verdana"/>
                <w:szCs w:val="21"/>
                <w:lang w:val="it-IT"/>
              </w:rPr>
            </w:pPr>
            <w:r>
              <w:rPr>
                <w:rFonts w:ascii="Verdana" w:hAnsi="Verdana"/>
                <w:szCs w:val="21"/>
                <w:lang w:val="it-IT"/>
              </w:rPr>
              <w:t xml:space="preserve">4b. Il caso d’uso termina </w:t>
            </w:r>
          </w:p>
        </w:tc>
      </w:tr>
      <w:tr w:rsidR="003A1B5C" w:rsidRPr="00232DF8" w14:paraId="058F3419" w14:textId="77777777" w:rsidTr="00FD5395">
        <w:tc>
          <w:tcPr>
            <w:tcW w:w="2242" w:type="dxa"/>
          </w:tcPr>
          <w:p w14:paraId="3910053B" w14:textId="77777777" w:rsidR="003A1B5C" w:rsidRPr="002A33A9" w:rsidRDefault="003A1B5C"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36A57BE8" w14:textId="77777777" w:rsidR="003A1B5C" w:rsidRPr="0075646D" w:rsidRDefault="003A1B5C" w:rsidP="003A1B5C">
            <w:pPr>
              <w:keepNext/>
              <w:spacing w:before="240" w:line="240" w:lineRule="auto"/>
              <w:jc w:val="left"/>
              <w:rPr>
                <w:rFonts w:ascii="Verdana" w:hAnsi="Verdana"/>
                <w:szCs w:val="21"/>
                <w:lang w:val="it-IT"/>
              </w:rPr>
            </w:pPr>
            <w:r>
              <w:rPr>
                <w:rFonts w:ascii="Verdana" w:hAnsi="Verdana"/>
                <w:szCs w:val="21"/>
                <w:lang w:val="it-IT"/>
              </w:rPr>
              <w:t>La ricerca non produce risultati utili</w:t>
            </w:r>
          </w:p>
        </w:tc>
      </w:tr>
    </w:tbl>
    <w:p w14:paraId="61CE5B20" w14:textId="77777777" w:rsidR="008D015C" w:rsidRPr="00E16B24" w:rsidRDefault="008D015C">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8A43A9" w:rsidRPr="004336D9" w14:paraId="1D36517C" w14:textId="77777777" w:rsidTr="00F13E99">
        <w:tc>
          <w:tcPr>
            <w:tcW w:w="8874" w:type="dxa"/>
            <w:gridSpan w:val="2"/>
          </w:tcPr>
          <w:p w14:paraId="448AD5BB" w14:textId="77777777" w:rsidR="008A43A9" w:rsidRPr="004336D9" w:rsidRDefault="008D015C" w:rsidP="008A43A9">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 xml:space="preserve">Elenca </w:t>
            </w:r>
            <w:r w:rsidR="008A43A9">
              <w:rPr>
                <w:rFonts w:ascii="Verdana" w:eastAsia="Verdana" w:hAnsi="Verdana" w:cs="Verdana"/>
                <w:b/>
                <w:smallCaps/>
                <w:sz w:val="22"/>
                <w:szCs w:val="18"/>
              </w:rPr>
              <w:t>Contratti</w:t>
            </w:r>
          </w:p>
        </w:tc>
      </w:tr>
      <w:tr w:rsidR="008A43A9" w:rsidRPr="0075646D" w14:paraId="55830CAF" w14:textId="77777777" w:rsidTr="00F13E99">
        <w:tc>
          <w:tcPr>
            <w:tcW w:w="2242" w:type="dxa"/>
          </w:tcPr>
          <w:p w14:paraId="47E0C0C3" w14:textId="77777777" w:rsidR="008A43A9" w:rsidRPr="000E3107" w:rsidRDefault="008A43A9" w:rsidP="008F1158">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144FD3F5" w14:textId="77777777" w:rsidR="008A43A9" w:rsidRPr="0075646D" w:rsidRDefault="008A43A9" w:rsidP="008F1158">
            <w:pPr>
              <w:keepNext/>
              <w:spacing w:before="240" w:line="240" w:lineRule="auto"/>
              <w:jc w:val="left"/>
              <w:rPr>
                <w:rFonts w:ascii="Verdana" w:hAnsi="Verdana"/>
              </w:rPr>
            </w:pPr>
            <w:r>
              <w:rPr>
                <w:rFonts w:ascii="Verdana" w:hAnsi="Verdana"/>
              </w:rPr>
              <w:t>UC</w:t>
            </w:r>
            <w:r w:rsidR="008D015C">
              <w:rPr>
                <w:rFonts w:ascii="Verdana" w:hAnsi="Verdana"/>
              </w:rPr>
              <w:t>0</w:t>
            </w:r>
            <w:r>
              <w:rPr>
                <w:rFonts w:ascii="Verdana" w:hAnsi="Verdana"/>
              </w:rPr>
              <w:t>9</w:t>
            </w:r>
          </w:p>
        </w:tc>
      </w:tr>
      <w:tr w:rsidR="008A43A9" w:rsidRPr="0075646D" w14:paraId="40B19E07" w14:textId="77777777" w:rsidTr="00F13E99">
        <w:tc>
          <w:tcPr>
            <w:tcW w:w="2242" w:type="dxa"/>
          </w:tcPr>
          <w:p w14:paraId="1F8A75A2"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1DCF9C73" w14:textId="77777777" w:rsidR="008A43A9" w:rsidRPr="0075646D" w:rsidRDefault="008A43A9" w:rsidP="008F1158">
            <w:pPr>
              <w:keepNext/>
              <w:spacing w:before="240" w:line="240" w:lineRule="auto"/>
              <w:jc w:val="left"/>
              <w:rPr>
                <w:rFonts w:ascii="Verdana" w:hAnsi="Verdana"/>
              </w:rPr>
            </w:pPr>
            <w:r>
              <w:rPr>
                <w:rFonts w:ascii="Verdana" w:hAnsi="Verdana"/>
              </w:rPr>
              <w:t>Manager, Impiegato</w:t>
            </w:r>
          </w:p>
        </w:tc>
      </w:tr>
      <w:tr w:rsidR="008A43A9" w:rsidRPr="00232DF8" w14:paraId="578AA385" w14:textId="77777777" w:rsidTr="00F13E99">
        <w:tc>
          <w:tcPr>
            <w:tcW w:w="2242" w:type="dxa"/>
          </w:tcPr>
          <w:p w14:paraId="7908397F"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4B92BDDD" w14:textId="77777777" w:rsidR="008A43A9" w:rsidRPr="005741C5" w:rsidRDefault="008D015C" w:rsidP="008A43A9">
            <w:pPr>
              <w:keepNext/>
              <w:spacing w:before="240" w:line="240" w:lineRule="auto"/>
              <w:jc w:val="left"/>
              <w:rPr>
                <w:rFonts w:ascii="Verdana" w:hAnsi="Verdana"/>
                <w:lang w:val="it-IT"/>
              </w:rPr>
            </w:pPr>
            <w:r w:rsidRPr="008D015C">
              <w:rPr>
                <w:rFonts w:ascii="Verdana" w:hAnsi="Verdana"/>
                <w:lang w:val="it-IT"/>
              </w:rPr>
              <w:t>L’attore visualizza l’elenco dei contratti</w:t>
            </w:r>
          </w:p>
        </w:tc>
      </w:tr>
      <w:tr w:rsidR="008A43A9" w:rsidRPr="00232DF8" w14:paraId="10AD67CB" w14:textId="77777777" w:rsidTr="00F13E99">
        <w:tc>
          <w:tcPr>
            <w:tcW w:w="2242" w:type="dxa"/>
          </w:tcPr>
          <w:p w14:paraId="7CB01628"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0A4EEB81"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8A43A9" w:rsidRPr="00232DF8" w14:paraId="76CB1983" w14:textId="77777777" w:rsidTr="00F13E99">
        <w:tc>
          <w:tcPr>
            <w:tcW w:w="2242" w:type="dxa"/>
          </w:tcPr>
          <w:p w14:paraId="67738580"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55D56687"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 xml:space="preserve"> Il sistema visualizza l’elenco degli autoveicoli</w:t>
            </w:r>
          </w:p>
        </w:tc>
      </w:tr>
      <w:tr w:rsidR="00F13E99" w:rsidRPr="00232DF8" w14:paraId="4602DD21" w14:textId="77777777" w:rsidTr="00F13E99">
        <w:tc>
          <w:tcPr>
            <w:tcW w:w="2242" w:type="dxa"/>
          </w:tcPr>
          <w:p w14:paraId="689EB9F0" w14:textId="77777777" w:rsidR="00F13E99" w:rsidRPr="002A33A9" w:rsidRDefault="00F13E99" w:rsidP="00F13E99">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53B061A6" w14:textId="488023C2" w:rsidR="00F13E99" w:rsidRDefault="00F13E99" w:rsidP="00F13E99">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dei contratti</w:t>
            </w:r>
          </w:p>
          <w:p w14:paraId="309F0F46" w14:textId="77777777" w:rsidR="00F13E99" w:rsidRDefault="00F13E99" w:rsidP="00F13E99">
            <w:pPr>
              <w:keepNext/>
              <w:spacing w:before="240" w:after="0" w:line="240" w:lineRule="auto"/>
              <w:jc w:val="left"/>
              <w:rPr>
                <w:rFonts w:ascii="Verdana" w:hAnsi="Verdana"/>
                <w:lang w:val="it-IT"/>
              </w:rPr>
            </w:pPr>
            <w:r>
              <w:rPr>
                <w:rFonts w:ascii="Verdana" w:hAnsi="Verdana"/>
                <w:lang w:val="it-IT"/>
              </w:rPr>
              <w:t>2. Se l’attore seleziona l’opzione “Aggiungi”</w:t>
            </w:r>
          </w:p>
          <w:p w14:paraId="6119AE78" w14:textId="1088EDD9" w:rsidR="00F13E99" w:rsidRDefault="00F13E99" w:rsidP="00F13E99">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contratto</w:t>
            </w:r>
            <w:r w:rsidRPr="005741C5">
              <w:rPr>
                <w:rFonts w:ascii="Verdana" w:hAnsi="Verdana"/>
                <w:i/>
                <w:lang w:val="it-IT"/>
              </w:rPr>
              <w:t>)</w:t>
            </w:r>
          </w:p>
          <w:p w14:paraId="31471AB8" w14:textId="24C8CC8B" w:rsidR="00F13E99" w:rsidRDefault="00F13E99" w:rsidP="00F13E99">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contratto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contratto</w:t>
            </w:r>
            <w:r w:rsidRPr="005741C5">
              <w:rPr>
                <w:rFonts w:ascii="Verdana" w:hAnsi="Verdana"/>
                <w:i/>
                <w:lang w:val="it-IT"/>
              </w:rPr>
              <w:t>)</w:t>
            </w:r>
          </w:p>
          <w:p w14:paraId="0FD8D89E" w14:textId="77777777" w:rsidR="00F13E99" w:rsidRDefault="00F13E99" w:rsidP="00F13E99">
            <w:pPr>
              <w:keepNext/>
              <w:spacing w:before="240" w:after="0" w:line="240" w:lineRule="auto"/>
              <w:jc w:val="left"/>
              <w:rPr>
                <w:rFonts w:ascii="Verdana" w:hAnsi="Verdana"/>
                <w:lang w:val="it-IT"/>
              </w:rPr>
            </w:pPr>
            <w:r>
              <w:rPr>
                <w:rFonts w:ascii="Verdana" w:hAnsi="Verdana"/>
                <w:lang w:val="it-IT"/>
              </w:rPr>
              <w:t>4. Se l’attore seleziona l’opzione “Modifica”</w:t>
            </w:r>
          </w:p>
          <w:p w14:paraId="0CFADBBA" w14:textId="44E216CD" w:rsidR="00F13E99" w:rsidRDefault="00F13E99" w:rsidP="00F13E99">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contratto</w:t>
            </w:r>
            <w:r w:rsidRPr="005741C5">
              <w:rPr>
                <w:rFonts w:ascii="Verdana" w:hAnsi="Verdana"/>
                <w:i/>
                <w:lang w:val="it-IT"/>
              </w:rPr>
              <w:t>)</w:t>
            </w:r>
          </w:p>
          <w:p w14:paraId="0ECC1623" w14:textId="100C52D8" w:rsidR="00F13E99" w:rsidRPr="005741C5" w:rsidRDefault="00F13E99" w:rsidP="00F13E99">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contratto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contratto</w:t>
            </w:r>
            <w:r w:rsidRPr="005741C5">
              <w:rPr>
                <w:rFonts w:ascii="Verdana" w:hAnsi="Verdana"/>
                <w:i/>
                <w:lang w:val="it-IT"/>
              </w:rPr>
              <w:t>)</w:t>
            </w:r>
          </w:p>
          <w:p w14:paraId="4679EC98" w14:textId="0BA8A073" w:rsidR="00F13E99" w:rsidRPr="005741C5" w:rsidRDefault="00F13E99" w:rsidP="00F13E99">
            <w:pPr>
              <w:keepNext/>
              <w:spacing w:before="240" w:line="240" w:lineRule="auto"/>
              <w:jc w:val="left"/>
              <w:rPr>
                <w:rFonts w:ascii="Verdana" w:hAnsi="Verdana"/>
                <w:lang w:val="it-IT"/>
              </w:rPr>
            </w:pPr>
            <w:r>
              <w:rPr>
                <w:rFonts w:ascii="Verdana" w:hAnsi="Verdana"/>
                <w:lang w:val="it-IT"/>
              </w:rPr>
              <w:t>6</w:t>
            </w:r>
            <w:r w:rsidRPr="005741C5">
              <w:rPr>
                <w:rFonts w:ascii="Verdana" w:hAnsi="Verdana"/>
                <w:lang w:val="it-IT"/>
              </w:rPr>
              <w:t>. Se l’attore seleziona l’opzione “Ricerca”</w:t>
            </w:r>
            <w:r w:rsidRPr="005741C5">
              <w:rPr>
                <w:rFonts w:ascii="Verdana" w:hAnsi="Verdana"/>
                <w:lang w:val="it-IT"/>
              </w:rPr>
              <w:br/>
            </w:r>
            <w:r w:rsidRPr="005741C5">
              <w:rPr>
                <w:rFonts w:ascii="Verdana" w:hAnsi="Verdana"/>
                <w:i/>
                <w:lang w:val="it-IT"/>
              </w:rPr>
              <w:t>Punt</w:t>
            </w:r>
            <w:r>
              <w:rPr>
                <w:rFonts w:ascii="Verdana" w:hAnsi="Verdana"/>
                <w:i/>
                <w:lang w:val="it-IT"/>
              </w:rPr>
              <w:t>o estensione (Cerca contratto</w:t>
            </w:r>
            <w:r w:rsidRPr="005741C5">
              <w:rPr>
                <w:rFonts w:ascii="Verdana" w:hAnsi="Verdana"/>
                <w:i/>
                <w:lang w:val="it-IT"/>
              </w:rPr>
              <w:t>)</w:t>
            </w:r>
          </w:p>
          <w:p w14:paraId="0631F7FA" w14:textId="6B205D83" w:rsidR="00F13E99" w:rsidRPr="005741C5" w:rsidRDefault="00F13E99" w:rsidP="00F13E99">
            <w:pPr>
              <w:keepNext/>
              <w:spacing w:before="240" w:line="240" w:lineRule="auto"/>
              <w:jc w:val="left"/>
              <w:rPr>
                <w:rFonts w:ascii="Verdana" w:hAnsi="Verdana"/>
                <w:lang w:val="it-IT"/>
              </w:rPr>
            </w:pPr>
          </w:p>
        </w:tc>
      </w:tr>
      <w:tr w:rsidR="008A43A9" w:rsidRPr="00232DF8" w14:paraId="0FF76287" w14:textId="77777777" w:rsidTr="00F13E99">
        <w:tc>
          <w:tcPr>
            <w:tcW w:w="2242" w:type="dxa"/>
          </w:tcPr>
          <w:p w14:paraId="76EA1460" w14:textId="1F981664" w:rsidR="008A43A9" w:rsidRPr="002A33A9" w:rsidRDefault="008A43A9" w:rsidP="00F13E99">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F13E99">
              <w:rPr>
                <w:rFonts w:ascii="Verdana" w:eastAsia="Verdana" w:hAnsi="Verdana" w:cs="Verdana"/>
                <w:b/>
                <w:smallCaps/>
                <w:sz w:val="22"/>
                <w:szCs w:val="18"/>
                <w:lang w:val="it-IT"/>
              </w:rPr>
              <w:t>1:</w:t>
            </w:r>
            <w:r w:rsidR="00F13E99">
              <w:rPr>
                <w:rFonts w:ascii="Verdana" w:eastAsia="Verdana" w:hAnsi="Verdana" w:cs="Verdana"/>
                <w:b/>
                <w:smallCaps/>
                <w:sz w:val="22"/>
                <w:szCs w:val="18"/>
                <w:lang w:val="it-IT"/>
              </w:rPr>
              <w:br/>
              <w:t>nessun contratto</w:t>
            </w:r>
          </w:p>
        </w:tc>
        <w:tc>
          <w:tcPr>
            <w:tcW w:w="6632" w:type="dxa"/>
          </w:tcPr>
          <w:p w14:paraId="0D1C9B78" w14:textId="77777777" w:rsidR="008A43A9" w:rsidRDefault="008A43A9" w:rsidP="008F1158">
            <w:pPr>
              <w:keepNext/>
              <w:spacing w:before="240" w:line="240" w:lineRule="auto"/>
              <w:jc w:val="left"/>
              <w:rPr>
                <w:rFonts w:ascii="Verdana" w:hAnsi="Verdana"/>
                <w:lang w:val="it-IT"/>
              </w:rPr>
            </w:pPr>
            <w:r>
              <w:rPr>
                <w:rFonts w:ascii="Verdana" w:hAnsi="Verdana"/>
                <w:lang w:val="it-IT"/>
              </w:rPr>
              <w:t>1a. Se l’agenzia non contiene contratti, il sistema notifica l’errore</w:t>
            </w:r>
          </w:p>
          <w:p w14:paraId="1D84EFFC" w14:textId="77777777" w:rsidR="008A43A9" w:rsidRPr="0075646D" w:rsidRDefault="008A43A9" w:rsidP="008F1158">
            <w:pPr>
              <w:keepNext/>
              <w:spacing w:before="240" w:line="240" w:lineRule="auto"/>
              <w:jc w:val="left"/>
              <w:rPr>
                <w:rFonts w:ascii="Verdana" w:hAnsi="Verdana"/>
                <w:lang w:val="it-IT"/>
              </w:rPr>
            </w:pPr>
            <w:r>
              <w:rPr>
                <w:rFonts w:ascii="Verdana" w:hAnsi="Verdana"/>
                <w:lang w:val="it-IT"/>
              </w:rPr>
              <w:t>1b. Il caso d’uso termina</w:t>
            </w:r>
          </w:p>
        </w:tc>
      </w:tr>
      <w:tr w:rsidR="008A43A9" w:rsidRPr="00232DF8" w14:paraId="5942D005" w14:textId="77777777" w:rsidTr="00F13E99">
        <w:tc>
          <w:tcPr>
            <w:tcW w:w="2242" w:type="dxa"/>
          </w:tcPr>
          <w:p w14:paraId="208B8F90"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632" w:type="dxa"/>
          </w:tcPr>
          <w:p w14:paraId="250F5BD5" w14:textId="77777777" w:rsidR="008A43A9" w:rsidRPr="0075646D" w:rsidRDefault="008A43A9" w:rsidP="008F1158">
            <w:pPr>
              <w:keepNext/>
              <w:spacing w:before="240" w:line="240" w:lineRule="auto"/>
              <w:jc w:val="left"/>
              <w:rPr>
                <w:rFonts w:ascii="Verdana" w:hAnsi="Verdana"/>
                <w:lang w:val="it-IT"/>
              </w:rPr>
            </w:pPr>
            <w:r>
              <w:rPr>
                <w:rFonts w:ascii="Verdana" w:hAnsi="Verdana"/>
                <w:lang w:val="it-IT"/>
              </w:rPr>
              <w:t xml:space="preserve">Non viene mostrato l’elenco dei contratti gestiti dall’agenzia </w:t>
            </w:r>
          </w:p>
        </w:tc>
      </w:tr>
    </w:tbl>
    <w:p w14:paraId="27A18945" w14:textId="03075AD0" w:rsidR="00532776" w:rsidRDefault="00532776" w:rsidP="007B6CE5">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8A43A9" w:rsidRPr="004336D9" w14:paraId="77AD79DE" w14:textId="77777777" w:rsidTr="008F1158">
        <w:tc>
          <w:tcPr>
            <w:tcW w:w="9100" w:type="dxa"/>
            <w:gridSpan w:val="2"/>
          </w:tcPr>
          <w:p w14:paraId="7B1BE1AC" w14:textId="77777777" w:rsidR="008A43A9" w:rsidRPr="004336D9" w:rsidRDefault="008A43A9" w:rsidP="008A43A9">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Visualizza Contratto</w:t>
            </w:r>
          </w:p>
        </w:tc>
      </w:tr>
      <w:tr w:rsidR="008A43A9" w:rsidRPr="0075646D" w14:paraId="55782358" w14:textId="77777777" w:rsidTr="008F1158">
        <w:tc>
          <w:tcPr>
            <w:tcW w:w="2248" w:type="dxa"/>
          </w:tcPr>
          <w:p w14:paraId="5529398D" w14:textId="77777777" w:rsidR="008A43A9" w:rsidRPr="000E3107" w:rsidRDefault="008A43A9" w:rsidP="008F1158">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2991B276" w14:textId="77777777" w:rsidR="008A43A9" w:rsidRPr="0075646D" w:rsidRDefault="008D015C" w:rsidP="008F1158">
            <w:pPr>
              <w:keepNext/>
              <w:spacing w:before="240" w:line="240" w:lineRule="auto"/>
              <w:jc w:val="left"/>
              <w:rPr>
                <w:rFonts w:ascii="Verdana" w:hAnsi="Verdana"/>
              </w:rPr>
            </w:pPr>
            <w:r>
              <w:rPr>
                <w:rFonts w:ascii="Verdana" w:hAnsi="Verdana"/>
              </w:rPr>
              <w:t>UC10</w:t>
            </w:r>
          </w:p>
        </w:tc>
      </w:tr>
      <w:tr w:rsidR="008A43A9" w:rsidRPr="0075646D" w14:paraId="0C366792" w14:textId="77777777" w:rsidTr="008F1158">
        <w:tc>
          <w:tcPr>
            <w:tcW w:w="2248" w:type="dxa"/>
          </w:tcPr>
          <w:p w14:paraId="7CF0D5EF"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3E4C3267" w14:textId="77777777" w:rsidR="008A43A9" w:rsidRPr="0075646D" w:rsidRDefault="008A43A9" w:rsidP="008F1158">
            <w:pPr>
              <w:keepNext/>
              <w:spacing w:before="240" w:line="240" w:lineRule="auto"/>
              <w:jc w:val="left"/>
              <w:rPr>
                <w:rFonts w:ascii="Verdana" w:hAnsi="Verdana"/>
              </w:rPr>
            </w:pPr>
            <w:r>
              <w:rPr>
                <w:rFonts w:ascii="Verdana" w:hAnsi="Verdana"/>
              </w:rPr>
              <w:t>Manager, Impiegato</w:t>
            </w:r>
          </w:p>
        </w:tc>
      </w:tr>
      <w:tr w:rsidR="008A43A9" w:rsidRPr="00232DF8" w14:paraId="322E2C42" w14:textId="77777777" w:rsidTr="008F1158">
        <w:tc>
          <w:tcPr>
            <w:tcW w:w="2248" w:type="dxa"/>
          </w:tcPr>
          <w:p w14:paraId="1E3010D3"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35023EC0" w14:textId="77777777" w:rsidR="008A43A9" w:rsidRPr="005741C5" w:rsidRDefault="008D015C" w:rsidP="008A43A9">
            <w:pPr>
              <w:keepNext/>
              <w:spacing w:before="240" w:line="240" w:lineRule="auto"/>
              <w:jc w:val="left"/>
              <w:rPr>
                <w:rFonts w:ascii="Verdana" w:hAnsi="Verdana"/>
                <w:lang w:val="it-IT"/>
              </w:rPr>
            </w:pPr>
            <w:r w:rsidRPr="008D015C">
              <w:rPr>
                <w:rFonts w:ascii="Verdana" w:hAnsi="Verdana"/>
                <w:lang w:val="it-IT"/>
              </w:rPr>
              <w:t>L’attore visualizza le informazioni di un contratto</w:t>
            </w:r>
          </w:p>
        </w:tc>
      </w:tr>
      <w:tr w:rsidR="008A43A9" w:rsidRPr="00232DF8" w14:paraId="136ED199" w14:textId="77777777" w:rsidTr="008F1158">
        <w:tc>
          <w:tcPr>
            <w:tcW w:w="2248" w:type="dxa"/>
          </w:tcPr>
          <w:p w14:paraId="3064B805"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22F45BB4"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 xml:space="preserve">Il sistema è attivo, l’attore autenticato, il sistema sta visualizzando un elenco di autoveicoli e ha selezionato l’opzione di visualizzazione </w:t>
            </w:r>
            <w:r>
              <w:rPr>
                <w:rFonts w:ascii="Verdana" w:hAnsi="Verdana"/>
                <w:lang w:val="it-IT"/>
              </w:rPr>
              <w:t>del contratto</w:t>
            </w:r>
            <w:r w:rsidRPr="005741C5">
              <w:rPr>
                <w:rFonts w:ascii="Verdana" w:hAnsi="Verdana"/>
                <w:lang w:val="it-IT"/>
              </w:rPr>
              <w:t xml:space="preserve"> selezionato</w:t>
            </w:r>
          </w:p>
        </w:tc>
      </w:tr>
      <w:tr w:rsidR="008A43A9" w:rsidRPr="00232DF8" w14:paraId="368931BD" w14:textId="77777777" w:rsidTr="008F1158">
        <w:tc>
          <w:tcPr>
            <w:tcW w:w="2248" w:type="dxa"/>
          </w:tcPr>
          <w:p w14:paraId="1D6B9FD1"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44DEE879" w14:textId="77777777" w:rsidR="008A43A9" w:rsidRPr="005741C5" w:rsidRDefault="008A43A9" w:rsidP="008F1158">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 contratto</w:t>
            </w:r>
            <w:r w:rsidRPr="005741C5">
              <w:rPr>
                <w:rFonts w:ascii="Verdana" w:hAnsi="Verdana"/>
                <w:lang w:val="it-IT"/>
              </w:rPr>
              <w:t xml:space="preserve"> selezionata</w:t>
            </w:r>
          </w:p>
        </w:tc>
      </w:tr>
      <w:tr w:rsidR="008A43A9" w:rsidRPr="00232DF8" w14:paraId="7A1F6DB7" w14:textId="77777777" w:rsidTr="008F1158">
        <w:tc>
          <w:tcPr>
            <w:tcW w:w="2248" w:type="dxa"/>
          </w:tcPr>
          <w:p w14:paraId="4845F9F3"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3F92B465" w14:textId="77777777" w:rsidR="008A43A9" w:rsidRPr="008D015C" w:rsidRDefault="008A43A9" w:rsidP="008D015C">
            <w:pPr>
              <w:keepNext/>
              <w:spacing w:before="240" w:line="240" w:lineRule="auto"/>
              <w:jc w:val="left"/>
              <w:rPr>
                <w:rFonts w:ascii="Verdana" w:hAnsi="Verdana"/>
                <w:lang w:val="it-IT"/>
              </w:rPr>
            </w:pPr>
            <w:r w:rsidRPr="005741C5">
              <w:rPr>
                <w:rFonts w:ascii="Verdana" w:hAnsi="Verdana"/>
                <w:lang w:val="it-IT"/>
              </w:rPr>
              <w:t>1. Il sistema visualizza la schermata</w:t>
            </w:r>
            <w:r w:rsidR="008D015C">
              <w:rPr>
                <w:rFonts w:ascii="Verdana" w:hAnsi="Verdana"/>
                <w:lang w:val="it-IT"/>
              </w:rPr>
              <w:t xml:space="preserve"> con i dettagli del contratto</w:t>
            </w:r>
          </w:p>
        </w:tc>
      </w:tr>
      <w:tr w:rsidR="008A43A9" w:rsidRPr="00232DF8" w14:paraId="70C941AF" w14:textId="77777777" w:rsidTr="008F1158">
        <w:tc>
          <w:tcPr>
            <w:tcW w:w="2248" w:type="dxa"/>
          </w:tcPr>
          <w:p w14:paraId="22C0FC52" w14:textId="77777777" w:rsidR="008A43A9" w:rsidRPr="002A33A9" w:rsidRDefault="008A43A9" w:rsidP="008F115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609C8C8F" w14:textId="77777777" w:rsidR="008A43A9" w:rsidRPr="0075646D" w:rsidRDefault="008A43A9" w:rsidP="008F1158">
            <w:pPr>
              <w:keepNext/>
              <w:spacing w:before="240" w:line="240" w:lineRule="auto"/>
              <w:jc w:val="left"/>
              <w:rPr>
                <w:rFonts w:ascii="Verdana" w:hAnsi="Verdana"/>
                <w:lang w:val="it-IT"/>
              </w:rPr>
            </w:pPr>
            <w:r>
              <w:rPr>
                <w:rFonts w:ascii="Verdana" w:hAnsi="Verdana"/>
                <w:lang w:val="it-IT"/>
              </w:rPr>
              <w:t>Il sistema non visualizza la scheda del contratto</w:t>
            </w:r>
          </w:p>
        </w:tc>
      </w:tr>
    </w:tbl>
    <w:p w14:paraId="327ADD13" w14:textId="5E06B551" w:rsidR="00532776" w:rsidRDefault="00532776" w:rsidP="007B6CE5">
      <w:pPr>
        <w:keepNext/>
        <w:spacing w:before="360" w:after="120" w:line="240" w:lineRule="auto"/>
        <w:ind w:right="567"/>
        <w:rPr>
          <w:rFonts w:ascii="Verdana" w:hAnsi="Verdana"/>
          <w:b/>
          <w:color w:val="000080"/>
          <w:sz w:val="18"/>
          <w:szCs w:val="18"/>
          <w:lang w:val="it-IT"/>
        </w:rPr>
      </w:pPr>
    </w:p>
    <w:p w14:paraId="4266C515" w14:textId="54F6E0FA" w:rsidR="00317C83" w:rsidRDefault="00317C83" w:rsidP="007B6CE5">
      <w:pPr>
        <w:keepNext/>
        <w:spacing w:before="360" w:after="120" w:line="240" w:lineRule="auto"/>
        <w:ind w:right="567"/>
        <w:rPr>
          <w:rFonts w:ascii="Verdana" w:hAnsi="Verdana"/>
          <w:b/>
          <w:color w:val="000080"/>
          <w:sz w:val="18"/>
          <w:szCs w:val="18"/>
          <w:lang w:val="it-IT"/>
        </w:rPr>
      </w:pPr>
    </w:p>
    <w:p w14:paraId="1E21B156" w14:textId="6C68BA8E" w:rsidR="00317C83" w:rsidRDefault="00317C83" w:rsidP="007B6CE5">
      <w:pPr>
        <w:keepNext/>
        <w:spacing w:before="360" w:after="120" w:line="240" w:lineRule="auto"/>
        <w:ind w:right="567"/>
        <w:rPr>
          <w:rFonts w:ascii="Verdana" w:hAnsi="Verdana"/>
          <w:b/>
          <w:color w:val="000080"/>
          <w:sz w:val="18"/>
          <w:szCs w:val="18"/>
          <w:lang w:val="it-IT"/>
        </w:rPr>
      </w:pPr>
    </w:p>
    <w:p w14:paraId="08C9CCD4" w14:textId="2B435811" w:rsidR="00317C83" w:rsidRDefault="00317C83" w:rsidP="007B6CE5">
      <w:pPr>
        <w:keepNext/>
        <w:spacing w:before="360" w:after="120" w:line="240" w:lineRule="auto"/>
        <w:ind w:right="567"/>
        <w:rPr>
          <w:rFonts w:ascii="Verdana" w:hAnsi="Verdana"/>
          <w:b/>
          <w:color w:val="000080"/>
          <w:sz w:val="18"/>
          <w:szCs w:val="18"/>
          <w:lang w:val="it-IT"/>
        </w:rPr>
      </w:pPr>
    </w:p>
    <w:p w14:paraId="51964B35" w14:textId="020AE6A4" w:rsidR="00317C83" w:rsidRDefault="00317C83" w:rsidP="007B6CE5">
      <w:pPr>
        <w:keepNext/>
        <w:spacing w:before="360" w:after="120" w:line="240" w:lineRule="auto"/>
        <w:ind w:right="567"/>
        <w:rPr>
          <w:rFonts w:ascii="Verdana" w:hAnsi="Verdana"/>
          <w:b/>
          <w:color w:val="000080"/>
          <w:sz w:val="18"/>
          <w:szCs w:val="18"/>
          <w:lang w:val="it-IT"/>
        </w:rPr>
      </w:pPr>
    </w:p>
    <w:p w14:paraId="773EDCFE" w14:textId="2DA6F266" w:rsidR="00317C83" w:rsidRDefault="00317C83" w:rsidP="007B6CE5">
      <w:pPr>
        <w:keepNext/>
        <w:spacing w:before="360" w:after="120" w:line="240" w:lineRule="auto"/>
        <w:ind w:right="567"/>
        <w:rPr>
          <w:rFonts w:ascii="Verdana" w:hAnsi="Verdana"/>
          <w:b/>
          <w:color w:val="000080"/>
          <w:sz w:val="18"/>
          <w:szCs w:val="18"/>
          <w:lang w:val="it-IT"/>
        </w:rPr>
      </w:pPr>
    </w:p>
    <w:p w14:paraId="78AE100A" w14:textId="79A74B77" w:rsidR="00317C83" w:rsidRDefault="00317C83" w:rsidP="007B6CE5">
      <w:pPr>
        <w:keepNext/>
        <w:spacing w:before="360" w:after="120" w:line="240" w:lineRule="auto"/>
        <w:ind w:right="567"/>
        <w:rPr>
          <w:rFonts w:ascii="Verdana" w:hAnsi="Verdana"/>
          <w:b/>
          <w:color w:val="000080"/>
          <w:sz w:val="18"/>
          <w:szCs w:val="18"/>
          <w:lang w:val="it-IT"/>
        </w:rPr>
      </w:pPr>
    </w:p>
    <w:p w14:paraId="22070D04" w14:textId="70928EE1" w:rsidR="00317C83" w:rsidRDefault="00317C83" w:rsidP="007B6CE5">
      <w:pPr>
        <w:keepNext/>
        <w:spacing w:before="360" w:after="120" w:line="240" w:lineRule="auto"/>
        <w:ind w:right="567"/>
        <w:rPr>
          <w:rFonts w:ascii="Verdana" w:hAnsi="Verdana"/>
          <w:b/>
          <w:color w:val="000080"/>
          <w:sz w:val="18"/>
          <w:szCs w:val="18"/>
          <w:lang w:val="it-IT"/>
        </w:rPr>
      </w:pPr>
    </w:p>
    <w:p w14:paraId="4180513D" w14:textId="1D10FE07" w:rsidR="00317C83" w:rsidRDefault="00317C83" w:rsidP="007B6CE5">
      <w:pPr>
        <w:keepNext/>
        <w:spacing w:before="360" w:after="120" w:line="240" w:lineRule="auto"/>
        <w:ind w:right="567"/>
        <w:rPr>
          <w:rFonts w:ascii="Verdana" w:hAnsi="Verdana"/>
          <w:b/>
          <w:color w:val="000080"/>
          <w:sz w:val="18"/>
          <w:szCs w:val="18"/>
          <w:lang w:val="it-IT"/>
        </w:rPr>
      </w:pPr>
    </w:p>
    <w:p w14:paraId="2FEE14A2" w14:textId="4B033A24" w:rsidR="00317C83" w:rsidRDefault="00317C83" w:rsidP="007B6CE5">
      <w:pPr>
        <w:keepNext/>
        <w:spacing w:before="360" w:after="120" w:line="240" w:lineRule="auto"/>
        <w:ind w:right="567"/>
        <w:rPr>
          <w:rFonts w:ascii="Verdana" w:hAnsi="Verdana"/>
          <w:b/>
          <w:color w:val="000080"/>
          <w:sz w:val="18"/>
          <w:szCs w:val="18"/>
          <w:lang w:val="it-IT"/>
        </w:rPr>
      </w:pPr>
    </w:p>
    <w:p w14:paraId="55DA4CF2" w14:textId="77777777" w:rsidR="00317C83" w:rsidRDefault="00317C83" w:rsidP="007B6CE5">
      <w:pPr>
        <w:keepNext/>
        <w:spacing w:before="360" w:after="120" w:line="240" w:lineRule="auto"/>
        <w:ind w:right="567"/>
        <w:rPr>
          <w:rFonts w:ascii="Verdana" w:hAnsi="Verdana"/>
          <w:b/>
          <w:color w:val="000080"/>
          <w:sz w:val="18"/>
          <w:szCs w:val="18"/>
          <w:lang w:val="it-IT"/>
        </w:rPr>
      </w:pPr>
    </w:p>
    <w:p w14:paraId="2E8002DC" w14:textId="77777777" w:rsidR="008A43A9" w:rsidRPr="00532776" w:rsidRDefault="002E0188" w:rsidP="008A43A9">
      <w:pPr>
        <w:keepNext/>
        <w:numPr>
          <w:ilvl w:val="3"/>
          <w:numId w:val="1"/>
        </w:numPr>
        <w:spacing w:before="360" w:after="120" w:line="240" w:lineRule="auto"/>
        <w:ind w:right="567"/>
        <w:rPr>
          <w:rFonts w:ascii="Verdana" w:hAnsi="Verdana"/>
          <w:b/>
          <w:color w:val="000080"/>
          <w:sz w:val="18"/>
          <w:szCs w:val="18"/>
          <w:lang w:val="it-IT"/>
        </w:rPr>
      </w:pPr>
      <w:r>
        <w:rPr>
          <w:rFonts w:ascii="Verdana" w:hAnsi="Verdana"/>
          <w:b/>
          <w:color w:val="000080"/>
          <w:sz w:val="18"/>
          <w:szCs w:val="18"/>
          <w:lang w:val="it-IT"/>
        </w:rPr>
        <w:lastRenderedPageBreak/>
        <w:t xml:space="preserve"> Gestione impiegati</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B0B70" w:rsidRPr="002250E4" w14:paraId="4A0FC6AB" w14:textId="77777777" w:rsidTr="003A1B5C">
        <w:tc>
          <w:tcPr>
            <w:tcW w:w="9100" w:type="dxa"/>
            <w:gridSpan w:val="2"/>
          </w:tcPr>
          <w:p w14:paraId="7FFA8D68" w14:textId="77777777" w:rsidR="006B0B70" w:rsidRPr="002250E4" w:rsidRDefault="006B0B70" w:rsidP="006B0B70">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 xml:space="preserve">Aggiungi </w:t>
            </w:r>
            <w:r>
              <w:rPr>
                <w:rFonts w:ascii="Verdana" w:eastAsia="Verdana" w:hAnsi="Verdana" w:cs="Verdana"/>
                <w:b/>
                <w:smallCaps/>
                <w:sz w:val="22"/>
                <w:szCs w:val="18"/>
              </w:rPr>
              <w:t>Impiegato</w:t>
            </w:r>
          </w:p>
        </w:tc>
      </w:tr>
      <w:tr w:rsidR="006B0B70" w:rsidRPr="002250E4" w14:paraId="1DCE6004" w14:textId="77777777" w:rsidTr="003A1B5C">
        <w:tc>
          <w:tcPr>
            <w:tcW w:w="2248" w:type="dxa"/>
          </w:tcPr>
          <w:p w14:paraId="5A455993" w14:textId="77777777" w:rsidR="006B0B70" w:rsidRPr="002250E4" w:rsidRDefault="006B0B70"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318A32DF" w14:textId="2B8B2D00" w:rsidR="006B0B70" w:rsidRPr="002250E4" w:rsidRDefault="00D27117" w:rsidP="003A1B5C">
            <w:pPr>
              <w:keepNext/>
              <w:spacing w:before="240" w:line="240" w:lineRule="auto"/>
              <w:jc w:val="left"/>
              <w:rPr>
                <w:rFonts w:ascii="Verdana" w:hAnsi="Verdana"/>
              </w:rPr>
            </w:pPr>
            <w:r>
              <w:rPr>
                <w:rFonts w:ascii="Verdana" w:hAnsi="Verdana"/>
              </w:rPr>
              <w:t>UC24</w:t>
            </w:r>
          </w:p>
        </w:tc>
      </w:tr>
      <w:tr w:rsidR="006B0B70" w:rsidRPr="002250E4" w14:paraId="3A77ADB6" w14:textId="77777777" w:rsidTr="003A1B5C">
        <w:tc>
          <w:tcPr>
            <w:tcW w:w="2248" w:type="dxa"/>
          </w:tcPr>
          <w:p w14:paraId="11464C7A"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50F0A1B0" w14:textId="77777777" w:rsidR="006B0B70" w:rsidRPr="002250E4" w:rsidRDefault="006B0B70" w:rsidP="003A1B5C">
            <w:pPr>
              <w:keepNext/>
              <w:spacing w:before="240" w:line="240" w:lineRule="auto"/>
              <w:jc w:val="left"/>
              <w:rPr>
                <w:rFonts w:ascii="Verdana" w:hAnsi="Verdana"/>
              </w:rPr>
            </w:pPr>
            <w:r w:rsidRPr="002250E4">
              <w:rPr>
                <w:rFonts w:ascii="Verdana" w:hAnsi="Verdana"/>
              </w:rPr>
              <w:t>Manager</w:t>
            </w:r>
          </w:p>
        </w:tc>
      </w:tr>
      <w:tr w:rsidR="006B0B70" w:rsidRPr="00232DF8" w14:paraId="6C425CF3" w14:textId="77777777" w:rsidTr="003A1B5C">
        <w:tc>
          <w:tcPr>
            <w:tcW w:w="2248" w:type="dxa"/>
          </w:tcPr>
          <w:p w14:paraId="1C4FF19E"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41F4ED5A" w14:textId="500D5FF3" w:rsidR="006B0B70" w:rsidRPr="005741C5" w:rsidRDefault="00D27117" w:rsidP="006B0B70">
            <w:pPr>
              <w:keepNext/>
              <w:spacing w:before="240" w:line="240" w:lineRule="auto"/>
              <w:jc w:val="left"/>
              <w:rPr>
                <w:rFonts w:ascii="Verdana" w:hAnsi="Verdana"/>
                <w:lang w:val="it-IT"/>
              </w:rPr>
            </w:pPr>
            <w:r w:rsidRPr="00D27117">
              <w:rPr>
                <w:rFonts w:ascii="Verdana" w:hAnsi="Verdana"/>
                <w:lang w:val="it-IT"/>
              </w:rPr>
              <w:t>L’attore aggiunge un impiegato al sistema</w:t>
            </w:r>
          </w:p>
        </w:tc>
      </w:tr>
      <w:tr w:rsidR="006B0B70" w:rsidRPr="00232DF8" w14:paraId="029F7EBC" w14:textId="77777777" w:rsidTr="003A1B5C">
        <w:tc>
          <w:tcPr>
            <w:tcW w:w="2248" w:type="dxa"/>
          </w:tcPr>
          <w:p w14:paraId="48F4CC84"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7256AFB4"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Il sistema è attivo e l’attore è autenticato</w:t>
            </w:r>
          </w:p>
        </w:tc>
      </w:tr>
      <w:tr w:rsidR="006B0B70" w:rsidRPr="00232DF8" w14:paraId="04D0AFD8" w14:textId="77777777" w:rsidTr="003A1B5C">
        <w:tc>
          <w:tcPr>
            <w:tcW w:w="2248" w:type="dxa"/>
          </w:tcPr>
          <w:p w14:paraId="3BCDACF7"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5C716230" w14:textId="77777777" w:rsidR="006B0B70" w:rsidRPr="005741C5" w:rsidRDefault="006B0B70" w:rsidP="006B0B70">
            <w:pPr>
              <w:keepNext/>
              <w:spacing w:before="240" w:line="240" w:lineRule="auto"/>
              <w:jc w:val="left"/>
              <w:rPr>
                <w:rFonts w:ascii="Verdana" w:hAnsi="Verdana"/>
                <w:lang w:val="it-IT"/>
              </w:rPr>
            </w:pPr>
            <w:r w:rsidRPr="005741C5">
              <w:rPr>
                <w:rFonts w:ascii="Verdana" w:hAnsi="Verdana"/>
                <w:lang w:val="it-IT"/>
              </w:rPr>
              <w:t xml:space="preserve">Il nuovo </w:t>
            </w:r>
            <w:r>
              <w:rPr>
                <w:rFonts w:ascii="Verdana" w:hAnsi="Verdana"/>
                <w:lang w:val="it-IT"/>
              </w:rPr>
              <w:t>impiegato è aggiunto nel sistema</w:t>
            </w:r>
            <w:r w:rsidRPr="005741C5">
              <w:rPr>
                <w:rFonts w:ascii="Verdana" w:hAnsi="Verdana"/>
                <w:lang w:val="it-IT"/>
              </w:rPr>
              <w:t xml:space="preserve"> della sede selezionata</w:t>
            </w:r>
          </w:p>
        </w:tc>
      </w:tr>
      <w:tr w:rsidR="006B0B70" w:rsidRPr="00232DF8" w14:paraId="66CDB1F5" w14:textId="77777777" w:rsidTr="003A1B5C">
        <w:tc>
          <w:tcPr>
            <w:tcW w:w="2248" w:type="dxa"/>
          </w:tcPr>
          <w:p w14:paraId="54F6B43B"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176D0F35"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1. L</w:t>
            </w:r>
            <w:r>
              <w:rPr>
                <w:rFonts w:ascii="Verdana" w:hAnsi="Verdana"/>
                <w:lang w:val="it-IT"/>
              </w:rPr>
              <w:t>’attore sceglie “Aggiungi impiegato</w:t>
            </w:r>
            <w:r w:rsidRPr="005741C5">
              <w:rPr>
                <w:rFonts w:ascii="Verdana" w:hAnsi="Verdana"/>
                <w:lang w:val="it-IT"/>
              </w:rPr>
              <w:t>”</w:t>
            </w:r>
          </w:p>
          <w:p w14:paraId="4DED1A94"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2. Il sistema mostra</w:t>
            </w:r>
            <w:r>
              <w:rPr>
                <w:rFonts w:ascii="Verdana" w:hAnsi="Verdana"/>
                <w:lang w:val="it-IT"/>
              </w:rPr>
              <w:t xml:space="preserve"> la schermata per aggiungere un impiegato</w:t>
            </w:r>
          </w:p>
          <w:p w14:paraId="1C216DB2"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 xml:space="preserve">3. L’attore inserisce </w:t>
            </w:r>
            <w:r>
              <w:rPr>
                <w:rFonts w:ascii="Verdana" w:hAnsi="Verdana"/>
                <w:lang w:val="it-IT"/>
              </w:rPr>
              <w:t>i campi relative all’impiegato</w:t>
            </w:r>
            <w:r w:rsidRPr="005741C5">
              <w:rPr>
                <w:rFonts w:ascii="Verdana" w:hAnsi="Verdana"/>
                <w:lang w:val="it-IT"/>
              </w:rPr>
              <w:t xml:space="preserve"> e conferma</w:t>
            </w:r>
          </w:p>
          <w:p w14:paraId="4979F58B"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 xml:space="preserve">4. Il sistema rende persistente l’inserimento </w:t>
            </w:r>
          </w:p>
        </w:tc>
      </w:tr>
      <w:tr w:rsidR="006B0B70" w:rsidRPr="00232DF8" w14:paraId="5D897FE6" w14:textId="77777777" w:rsidTr="003A1B5C">
        <w:tc>
          <w:tcPr>
            <w:tcW w:w="2248" w:type="dxa"/>
          </w:tcPr>
          <w:p w14:paraId="7C30E362"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7A902F91"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087DCF61"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6B0B70" w:rsidRPr="002250E4" w14:paraId="5B93BBAC" w14:textId="77777777" w:rsidTr="003A1B5C">
        <w:tc>
          <w:tcPr>
            <w:tcW w:w="2248" w:type="dxa"/>
          </w:tcPr>
          <w:p w14:paraId="7EFC7537"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2:</w:t>
            </w:r>
            <w:r w:rsidRPr="002250E4">
              <w:rPr>
                <w:rFonts w:ascii="Verdana" w:eastAsia="Verdana" w:hAnsi="Verdana" w:cs="Verdana"/>
                <w:b/>
                <w:smallCaps/>
                <w:sz w:val="22"/>
                <w:szCs w:val="18"/>
                <w:lang w:val="it-IT"/>
              </w:rPr>
              <w:br/>
              <w:t>Campi incompleti</w:t>
            </w:r>
          </w:p>
        </w:tc>
        <w:tc>
          <w:tcPr>
            <w:tcW w:w="6852" w:type="dxa"/>
          </w:tcPr>
          <w:p w14:paraId="3629B6F1"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3a. L’attore non inserisce tutti i campi</w:t>
            </w:r>
          </w:p>
          <w:p w14:paraId="795C0E0B"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3b. Torna al punto 2</w:t>
            </w:r>
          </w:p>
        </w:tc>
      </w:tr>
      <w:tr w:rsidR="00D27117" w:rsidRPr="002250E4" w14:paraId="45BEFB18" w14:textId="77777777" w:rsidTr="003A1B5C">
        <w:tc>
          <w:tcPr>
            <w:tcW w:w="2248" w:type="dxa"/>
          </w:tcPr>
          <w:p w14:paraId="7E27A890" w14:textId="66FF3326" w:rsidR="00D27117" w:rsidRPr="002250E4" w:rsidRDefault="00D27117" w:rsidP="00D27117">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2:</w:t>
            </w:r>
            <w:r>
              <w:rPr>
                <w:rFonts w:ascii="Verdana" w:eastAsia="Verdana" w:hAnsi="Verdana" w:cs="Verdana"/>
                <w:b/>
                <w:smallCaps/>
                <w:sz w:val="22"/>
                <w:szCs w:val="18"/>
                <w:lang w:val="it-IT"/>
              </w:rPr>
              <w:br/>
              <w:t>Campi invalidi</w:t>
            </w:r>
          </w:p>
        </w:tc>
        <w:tc>
          <w:tcPr>
            <w:tcW w:w="6852" w:type="dxa"/>
          </w:tcPr>
          <w:p w14:paraId="675A1F01" w14:textId="77777777" w:rsidR="00D27117" w:rsidRDefault="00D27117" w:rsidP="00D27117">
            <w:pPr>
              <w:keepNext/>
              <w:spacing w:before="240" w:line="240" w:lineRule="auto"/>
              <w:jc w:val="left"/>
              <w:rPr>
                <w:rFonts w:ascii="Verdana" w:hAnsi="Verdana"/>
                <w:lang w:val="it-IT"/>
              </w:rPr>
            </w:pPr>
            <w:r>
              <w:rPr>
                <w:rFonts w:ascii="Verdana" w:hAnsi="Verdana"/>
                <w:lang w:val="it-IT"/>
              </w:rPr>
              <w:t>3a. Il sistema notifica i campi non validi</w:t>
            </w:r>
          </w:p>
          <w:p w14:paraId="527AA2A8" w14:textId="07646047" w:rsidR="00D27117" w:rsidRPr="002250E4" w:rsidRDefault="00D27117" w:rsidP="00D27117">
            <w:pPr>
              <w:keepNext/>
              <w:spacing w:before="240" w:line="240" w:lineRule="auto"/>
              <w:jc w:val="left"/>
              <w:rPr>
                <w:rFonts w:ascii="Verdana" w:hAnsi="Verdana"/>
                <w:lang w:val="it-IT"/>
              </w:rPr>
            </w:pPr>
            <w:r>
              <w:rPr>
                <w:rFonts w:ascii="Verdana" w:hAnsi="Verdana"/>
                <w:lang w:val="it-IT"/>
              </w:rPr>
              <w:t>3b. Torna al punto 3</w:t>
            </w:r>
          </w:p>
        </w:tc>
      </w:tr>
      <w:tr w:rsidR="00D27117" w:rsidRPr="00232DF8" w14:paraId="760A8F2D" w14:textId="77777777" w:rsidTr="003A1B5C">
        <w:tc>
          <w:tcPr>
            <w:tcW w:w="2248" w:type="dxa"/>
          </w:tcPr>
          <w:p w14:paraId="4D93A31B" w14:textId="77777777" w:rsidR="00D27117" w:rsidRPr="002250E4" w:rsidRDefault="00D27117" w:rsidP="00D27117">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33E512AF" w14:textId="77777777" w:rsidR="00D27117" w:rsidRPr="002250E4" w:rsidRDefault="00D27117" w:rsidP="00D27117">
            <w:pPr>
              <w:keepNext/>
              <w:spacing w:before="240" w:line="240" w:lineRule="auto"/>
              <w:jc w:val="left"/>
              <w:rPr>
                <w:rFonts w:ascii="Verdana" w:hAnsi="Verdana"/>
                <w:lang w:val="it-IT"/>
              </w:rPr>
            </w:pPr>
            <w:r>
              <w:rPr>
                <w:rFonts w:ascii="Verdana" w:hAnsi="Verdana"/>
                <w:lang w:val="it-IT"/>
              </w:rPr>
              <w:t>L’impiegato</w:t>
            </w:r>
            <w:r w:rsidRPr="002250E4">
              <w:rPr>
                <w:rFonts w:ascii="Verdana" w:hAnsi="Verdana"/>
                <w:lang w:val="it-IT"/>
              </w:rPr>
              <w:t xml:space="preserve"> non viene aggiunto al sistema</w:t>
            </w:r>
          </w:p>
        </w:tc>
      </w:tr>
    </w:tbl>
    <w:p w14:paraId="0E2395C1" w14:textId="77777777" w:rsidR="00496E74" w:rsidRDefault="00496E74" w:rsidP="00496E74">
      <w:pPr>
        <w:keepNext/>
        <w:spacing w:before="360" w:after="120" w:line="240" w:lineRule="auto"/>
        <w:ind w:right="567"/>
        <w:rPr>
          <w:rFonts w:ascii="Verdana" w:hAnsi="Verdana"/>
          <w:b/>
          <w:color w:val="000080"/>
          <w:sz w:val="18"/>
          <w:szCs w:val="18"/>
          <w:lang w:val="it-IT"/>
        </w:rPr>
      </w:pPr>
    </w:p>
    <w:p w14:paraId="0634CFE1" w14:textId="77777777" w:rsidR="00532776" w:rsidRDefault="00532776" w:rsidP="00496E74">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6B0B70" w:rsidRPr="002250E4" w14:paraId="2B34A021" w14:textId="77777777" w:rsidTr="003A1B5C">
        <w:tc>
          <w:tcPr>
            <w:tcW w:w="9100" w:type="dxa"/>
            <w:gridSpan w:val="2"/>
          </w:tcPr>
          <w:p w14:paraId="33179825" w14:textId="77777777" w:rsidR="006B0B70" w:rsidRPr="002250E4" w:rsidRDefault="006B0B70" w:rsidP="006B0B70">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 xml:space="preserve">Rimuovi </w:t>
            </w:r>
            <w:r>
              <w:rPr>
                <w:rFonts w:ascii="Verdana" w:eastAsia="Verdana" w:hAnsi="Verdana" w:cs="Verdana"/>
                <w:b/>
                <w:smallCaps/>
                <w:sz w:val="22"/>
                <w:szCs w:val="18"/>
              </w:rPr>
              <w:t>Impiegato</w:t>
            </w:r>
          </w:p>
        </w:tc>
      </w:tr>
      <w:tr w:rsidR="006B0B70" w:rsidRPr="002250E4" w14:paraId="48C075B6" w14:textId="77777777" w:rsidTr="003A1B5C">
        <w:tc>
          <w:tcPr>
            <w:tcW w:w="2248" w:type="dxa"/>
          </w:tcPr>
          <w:p w14:paraId="1CEFDFEB" w14:textId="77777777" w:rsidR="006B0B70" w:rsidRPr="002250E4" w:rsidRDefault="006B0B70" w:rsidP="003A1B5C">
            <w:pPr>
              <w:keepNext/>
              <w:spacing w:before="240" w:line="240" w:lineRule="auto"/>
              <w:ind w:right="33"/>
              <w:jc w:val="center"/>
              <w:rPr>
                <w:rFonts w:ascii="Verdana" w:hAnsi="Verdana"/>
              </w:rPr>
            </w:pPr>
            <w:r w:rsidRPr="002250E4">
              <w:rPr>
                <w:rFonts w:ascii="Verdana" w:eastAsia="Verdana" w:hAnsi="Verdana" w:cs="Verdana"/>
                <w:b/>
                <w:smallCaps/>
                <w:sz w:val="22"/>
                <w:szCs w:val="18"/>
              </w:rPr>
              <w:t>ID</w:t>
            </w:r>
          </w:p>
        </w:tc>
        <w:tc>
          <w:tcPr>
            <w:tcW w:w="6852" w:type="dxa"/>
          </w:tcPr>
          <w:p w14:paraId="396DEA40" w14:textId="6BAF0EC8" w:rsidR="006B0B70" w:rsidRPr="002250E4" w:rsidRDefault="00D27117" w:rsidP="003A1B5C">
            <w:pPr>
              <w:keepNext/>
              <w:spacing w:before="240" w:line="240" w:lineRule="auto"/>
              <w:jc w:val="left"/>
              <w:rPr>
                <w:rFonts w:ascii="Verdana" w:hAnsi="Verdana"/>
              </w:rPr>
            </w:pPr>
            <w:r>
              <w:rPr>
                <w:rFonts w:ascii="Verdana" w:hAnsi="Verdana"/>
              </w:rPr>
              <w:t>UC25</w:t>
            </w:r>
          </w:p>
        </w:tc>
      </w:tr>
      <w:tr w:rsidR="006B0B70" w:rsidRPr="002250E4" w14:paraId="7F3D6A25" w14:textId="77777777" w:rsidTr="003A1B5C">
        <w:tc>
          <w:tcPr>
            <w:tcW w:w="2248" w:type="dxa"/>
          </w:tcPr>
          <w:p w14:paraId="1A70A681"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Attori</w:t>
            </w:r>
          </w:p>
        </w:tc>
        <w:tc>
          <w:tcPr>
            <w:tcW w:w="6852" w:type="dxa"/>
          </w:tcPr>
          <w:p w14:paraId="6EB05F1A" w14:textId="77777777" w:rsidR="006B0B70" w:rsidRPr="002250E4" w:rsidRDefault="006B0B70" w:rsidP="003A1B5C">
            <w:pPr>
              <w:keepNext/>
              <w:spacing w:before="240" w:line="240" w:lineRule="auto"/>
              <w:jc w:val="left"/>
              <w:rPr>
                <w:rFonts w:ascii="Verdana" w:hAnsi="Verdana"/>
              </w:rPr>
            </w:pPr>
            <w:r w:rsidRPr="002250E4">
              <w:rPr>
                <w:rFonts w:ascii="Verdana" w:hAnsi="Verdana"/>
              </w:rPr>
              <w:t>Manager</w:t>
            </w:r>
          </w:p>
        </w:tc>
      </w:tr>
      <w:tr w:rsidR="006B0B70" w:rsidRPr="00232DF8" w14:paraId="053384BD" w14:textId="77777777" w:rsidTr="003A1B5C">
        <w:tc>
          <w:tcPr>
            <w:tcW w:w="2248" w:type="dxa"/>
          </w:tcPr>
          <w:p w14:paraId="721DF776"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descrizione</w:t>
            </w:r>
          </w:p>
        </w:tc>
        <w:tc>
          <w:tcPr>
            <w:tcW w:w="6852" w:type="dxa"/>
          </w:tcPr>
          <w:p w14:paraId="02AB6AF9" w14:textId="39D61BBC" w:rsidR="006B0B70" w:rsidRPr="005741C5" w:rsidRDefault="00D27117" w:rsidP="006B0B70">
            <w:pPr>
              <w:keepNext/>
              <w:spacing w:before="240" w:line="240" w:lineRule="auto"/>
              <w:jc w:val="left"/>
              <w:rPr>
                <w:rFonts w:ascii="Verdana" w:hAnsi="Verdana"/>
                <w:lang w:val="it-IT"/>
              </w:rPr>
            </w:pPr>
            <w:r w:rsidRPr="00D27117">
              <w:rPr>
                <w:rFonts w:ascii="Verdana" w:hAnsi="Verdana"/>
                <w:lang w:val="it-IT"/>
              </w:rPr>
              <w:t>L’attore rimuove un impiegato dal sistema</w:t>
            </w:r>
          </w:p>
        </w:tc>
      </w:tr>
      <w:tr w:rsidR="006B0B70" w:rsidRPr="00232DF8" w14:paraId="177BAA59" w14:textId="77777777" w:rsidTr="003A1B5C">
        <w:tc>
          <w:tcPr>
            <w:tcW w:w="2248" w:type="dxa"/>
          </w:tcPr>
          <w:p w14:paraId="2477F592"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Precondizioni</w:t>
            </w:r>
          </w:p>
        </w:tc>
        <w:tc>
          <w:tcPr>
            <w:tcW w:w="6852" w:type="dxa"/>
          </w:tcPr>
          <w:p w14:paraId="2914A145" w14:textId="321764E9" w:rsidR="006B0B70" w:rsidRPr="005741C5" w:rsidRDefault="006B0B70" w:rsidP="00D27117">
            <w:pPr>
              <w:keepNext/>
              <w:spacing w:before="240" w:line="240" w:lineRule="auto"/>
              <w:jc w:val="left"/>
              <w:rPr>
                <w:rFonts w:ascii="Verdana" w:hAnsi="Verdana"/>
                <w:lang w:val="it-IT"/>
              </w:rPr>
            </w:pPr>
            <w:r w:rsidRPr="005741C5">
              <w:rPr>
                <w:rFonts w:ascii="Verdana" w:hAnsi="Verdana"/>
                <w:lang w:val="it-IT"/>
              </w:rPr>
              <w:t>Il sistema è attivo, l’</w:t>
            </w:r>
            <w:r w:rsidR="00D27117">
              <w:rPr>
                <w:rFonts w:ascii="Verdana" w:hAnsi="Verdana"/>
                <w:lang w:val="it-IT"/>
              </w:rPr>
              <w:t>attore è autenticato e ha selezionato</w:t>
            </w:r>
            <w:r w:rsidRPr="005741C5">
              <w:rPr>
                <w:rFonts w:ascii="Verdana" w:hAnsi="Verdana"/>
                <w:lang w:val="it-IT"/>
              </w:rPr>
              <w:t xml:space="preserve"> la scheda dell’</w:t>
            </w:r>
            <w:r>
              <w:rPr>
                <w:rFonts w:ascii="Verdana" w:hAnsi="Verdana"/>
                <w:lang w:val="it-IT"/>
              </w:rPr>
              <w:t>impiegato</w:t>
            </w:r>
            <w:r w:rsidRPr="005741C5">
              <w:rPr>
                <w:rFonts w:ascii="Verdana" w:hAnsi="Verdana"/>
                <w:lang w:val="it-IT"/>
              </w:rPr>
              <w:t xml:space="preserve"> da rimuovere</w:t>
            </w:r>
          </w:p>
        </w:tc>
      </w:tr>
      <w:tr w:rsidR="006B0B70" w:rsidRPr="00232DF8" w14:paraId="4503FF8A" w14:textId="77777777" w:rsidTr="003A1B5C">
        <w:tc>
          <w:tcPr>
            <w:tcW w:w="2248" w:type="dxa"/>
          </w:tcPr>
          <w:p w14:paraId="7E42E518"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postcondizioni per il successo</w:t>
            </w:r>
          </w:p>
        </w:tc>
        <w:tc>
          <w:tcPr>
            <w:tcW w:w="6852" w:type="dxa"/>
          </w:tcPr>
          <w:p w14:paraId="675BBA39" w14:textId="77777777" w:rsidR="006B0B70" w:rsidRPr="005741C5" w:rsidRDefault="006B0B70" w:rsidP="003A1B5C">
            <w:pPr>
              <w:keepNext/>
              <w:spacing w:before="240" w:line="240" w:lineRule="auto"/>
              <w:jc w:val="left"/>
              <w:rPr>
                <w:rFonts w:ascii="Verdana" w:hAnsi="Verdana"/>
                <w:lang w:val="it-IT"/>
              </w:rPr>
            </w:pPr>
            <w:r>
              <w:rPr>
                <w:rFonts w:ascii="Verdana" w:hAnsi="Verdana"/>
                <w:lang w:val="it-IT"/>
              </w:rPr>
              <w:t>L’impiegato</w:t>
            </w:r>
            <w:r w:rsidRPr="005741C5">
              <w:rPr>
                <w:rFonts w:ascii="Verdana" w:hAnsi="Verdana"/>
                <w:lang w:val="it-IT"/>
              </w:rPr>
              <w:t xml:space="preserve"> viene rimosso dal sistema</w:t>
            </w:r>
          </w:p>
        </w:tc>
      </w:tr>
      <w:tr w:rsidR="006B0B70" w:rsidRPr="00232DF8" w14:paraId="79FDEE73" w14:textId="77777777" w:rsidTr="003A1B5C">
        <w:tc>
          <w:tcPr>
            <w:tcW w:w="2248" w:type="dxa"/>
          </w:tcPr>
          <w:p w14:paraId="456F1B03"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rPr>
            </w:pPr>
            <w:r w:rsidRPr="002250E4">
              <w:rPr>
                <w:rFonts w:ascii="Verdana" w:eastAsia="Verdana" w:hAnsi="Verdana" w:cs="Verdana"/>
                <w:b/>
                <w:smallCaps/>
                <w:sz w:val="22"/>
                <w:szCs w:val="18"/>
              </w:rPr>
              <w:t>Scenario base</w:t>
            </w:r>
          </w:p>
        </w:tc>
        <w:tc>
          <w:tcPr>
            <w:tcW w:w="6852" w:type="dxa"/>
          </w:tcPr>
          <w:p w14:paraId="526C1FAD"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1. L’attor</w:t>
            </w:r>
            <w:r>
              <w:rPr>
                <w:rFonts w:ascii="Verdana" w:hAnsi="Verdana"/>
                <w:lang w:val="it-IT"/>
              </w:rPr>
              <w:t>e seleziona “Rimuovi impiegato</w:t>
            </w:r>
            <w:r w:rsidRPr="005741C5">
              <w:rPr>
                <w:rFonts w:ascii="Verdana" w:hAnsi="Verdana"/>
                <w:lang w:val="it-IT"/>
              </w:rPr>
              <w:t>”</w:t>
            </w:r>
          </w:p>
          <w:p w14:paraId="190804AB"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 xml:space="preserve">2. Il sistema chiede conferma </w:t>
            </w:r>
          </w:p>
          <w:p w14:paraId="63A7DF46"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3. L’attore conferma</w:t>
            </w:r>
          </w:p>
          <w:p w14:paraId="3A2D6163" w14:textId="77777777" w:rsidR="006B0B70" w:rsidRPr="005741C5" w:rsidRDefault="006B0B70" w:rsidP="003A1B5C">
            <w:pPr>
              <w:keepNext/>
              <w:spacing w:before="240" w:line="240" w:lineRule="auto"/>
              <w:jc w:val="left"/>
              <w:rPr>
                <w:rFonts w:ascii="Verdana" w:hAnsi="Verdana"/>
                <w:lang w:val="it-IT"/>
              </w:rPr>
            </w:pPr>
            <w:r>
              <w:rPr>
                <w:rFonts w:ascii="Verdana" w:hAnsi="Verdana"/>
                <w:lang w:val="it-IT"/>
              </w:rPr>
              <w:t>4. Il sistema rimuove l’impiegato</w:t>
            </w:r>
            <w:r w:rsidRPr="005741C5">
              <w:rPr>
                <w:rFonts w:ascii="Verdana" w:hAnsi="Verdana"/>
                <w:lang w:val="it-IT"/>
              </w:rPr>
              <w:t xml:space="preserve"> e rende persistenti le modifiche</w:t>
            </w:r>
          </w:p>
        </w:tc>
      </w:tr>
      <w:tr w:rsidR="006B0B70" w:rsidRPr="00232DF8" w14:paraId="457C06FF" w14:textId="77777777" w:rsidTr="003A1B5C">
        <w:tc>
          <w:tcPr>
            <w:tcW w:w="2248" w:type="dxa"/>
          </w:tcPr>
          <w:p w14:paraId="1DB1A9AA"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lang w:val="it-IT"/>
              </w:rPr>
            </w:pPr>
            <w:r w:rsidRPr="002250E4">
              <w:rPr>
                <w:rFonts w:ascii="Verdana" w:eastAsia="Verdana" w:hAnsi="Verdana" w:cs="Verdana"/>
                <w:b/>
                <w:smallCaps/>
                <w:sz w:val="22"/>
                <w:szCs w:val="18"/>
                <w:lang w:val="it-IT"/>
              </w:rPr>
              <w:t>Scenario alternativo 1:</w:t>
            </w:r>
            <w:r w:rsidRPr="002250E4">
              <w:rPr>
                <w:rFonts w:ascii="Verdana" w:eastAsia="Verdana" w:hAnsi="Verdana" w:cs="Verdana"/>
                <w:b/>
                <w:smallCaps/>
                <w:sz w:val="22"/>
                <w:szCs w:val="18"/>
                <w:lang w:val="it-IT"/>
              </w:rPr>
              <w:br/>
              <w:t>Operazione annullata</w:t>
            </w:r>
          </w:p>
        </w:tc>
        <w:tc>
          <w:tcPr>
            <w:tcW w:w="6852" w:type="dxa"/>
          </w:tcPr>
          <w:p w14:paraId="43C6AA36"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3a. L’attore annulla l’operazione</w:t>
            </w:r>
          </w:p>
          <w:p w14:paraId="377CB016" w14:textId="77777777" w:rsidR="006B0B70" w:rsidRPr="002250E4" w:rsidRDefault="006B0B70" w:rsidP="003A1B5C">
            <w:pPr>
              <w:keepNext/>
              <w:spacing w:before="240" w:line="240" w:lineRule="auto"/>
              <w:jc w:val="left"/>
              <w:rPr>
                <w:rFonts w:ascii="Verdana" w:hAnsi="Verdana"/>
                <w:lang w:val="it-IT"/>
              </w:rPr>
            </w:pPr>
            <w:r w:rsidRPr="002250E4">
              <w:rPr>
                <w:rFonts w:ascii="Verdana" w:hAnsi="Verdana"/>
                <w:lang w:val="it-IT"/>
              </w:rPr>
              <w:t>3b. Il caso d’uso termina</w:t>
            </w:r>
          </w:p>
        </w:tc>
      </w:tr>
      <w:tr w:rsidR="006B0B70" w:rsidRPr="00232DF8" w14:paraId="1031089E" w14:textId="77777777" w:rsidTr="003A1B5C">
        <w:tc>
          <w:tcPr>
            <w:tcW w:w="2248" w:type="dxa"/>
          </w:tcPr>
          <w:p w14:paraId="422537A8" w14:textId="77777777" w:rsidR="006B0B70" w:rsidRPr="002250E4" w:rsidRDefault="006B0B70"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250E4">
              <w:rPr>
                <w:rFonts w:ascii="Verdana" w:eastAsia="Verdana" w:hAnsi="Verdana" w:cs="Verdana"/>
                <w:b/>
                <w:smallCaps/>
                <w:sz w:val="22"/>
                <w:szCs w:val="18"/>
                <w:lang w:val="it-IT"/>
              </w:rPr>
              <w:t xml:space="preserve"> per il fallimento</w:t>
            </w:r>
          </w:p>
        </w:tc>
        <w:tc>
          <w:tcPr>
            <w:tcW w:w="6852" w:type="dxa"/>
          </w:tcPr>
          <w:p w14:paraId="28D50BC3" w14:textId="77777777" w:rsidR="006B0B70" w:rsidRPr="002250E4" w:rsidRDefault="006B0B70" w:rsidP="003A1B5C">
            <w:pPr>
              <w:keepNext/>
              <w:spacing w:before="240" w:line="240" w:lineRule="auto"/>
              <w:jc w:val="left"/>
              <w:rPr>
                <w:rFonts w:ascii="Verdana" w:hAnsi="Verdana"/>
                <w:lang w:val="it-IT"/>
              </w:rPr>
            </w:pPr>
            <w:r>
              <w:rPr>
                <w:rFonts w:ascii="Verdana" w:hAnsi="Verdana"/>
                <w:lang w:val="it-IT"/>
              </w:rPr>
              <w:t>L’impiegato</w:t>
            </w:r>
            <w:r w:rsidRPr="002250E4">
              <w:rPr>
                <w:rFonts w:ascii="Verdana" w:hAnsi="Verdana"/>
                <w:lang w:val="it-IT"/>
              </w:rPr>
              <w:t xml:space="preserve"> è ancora presente nel sistema</w:t>
            </w:r>
          </w:p>
        </w:tc>
      </w:tr>
    </w:tbl>
    <w:p w14:paraId="44244188" w14:textId="77777777" w:rsidR="006B0B70" w:rsidRDefault="006B0B70" w:rsidP="00496E74">
      <w:pPr>
        <w:keepNext/>
        <w:spacing w:before="360" w:after="120" w:line="240" w:lineRule="auto"/>
        <w:ind w:right="567"/>
        <w:rPr>
          <w:rFonts w:ascii="Verdana" w:hAnsi="Verdana"/>
          <w:b/>
          <w:color w:val="000080"/>
          <w:sz w:val="18"/>
          <w:szCs w:val="18"/>
          <w:lang w:val="it-IT"/>
        </w:rPr>
      </w:pPr>
    </w:p>
    <w:p w14:paraId="3DF2D7B9" w14:textId="77777777" w:rsidR="006B0B70" w:rsidRDefault="006B0B70" w:rsidP="00496E74">
      <w:pPr>
        <w:keepNext/>
        <w:spacing w:before="360" w:after="120" w:line="240" w:lineRule="auto"/>
        <w:ind w:right="567"/>
        <w:rPr>
          <w:rFonts w:ascii="Verdana" w:hAnsi="Verdana"/>
          <w:b/>
          <w:color w:val="000080"/>
          <w:sz w:val="18"/>
          <w:szCs w:val="18"/>
          <w:lang w:val="it-IT"/>
        </w:rPr>
      </w:pPr>
    </w:p>
    <w:p w14:paraId="284A9B77" w14:textId="77777777" w:rsidR="006B0B70" w:rsidRDefault="006B0B70" w:rsidP="00496E74">
      <w:pPr>
        <w:keepNext/>
        <w:spacing w:before="360" w:after="120" w:line="240" w:lineRule="auto"/>
        <w:ind w:right="567"/>
        <w:rPr>
          <w:rFonts w:ascii="Verdana" w:hAnsi="Verdana"/>
          <w:b/>
          <w:color w:val="000080"/>
          <w:sz w:val="18"/>
          <w:szCs w:val="18"/>
          <w:lang w:val="it-IT"/>
        </w:rPr>
      </w:pPr>
    </w:p>
    <w:p w14:paraId="513AF41A" w14:textId="77777777" w:rsidR="008A43A9" w:rsidRDefault="008A43A9" w:rsidP="00496E74">
      <w:pPr>
        <w:keepNext/>
        <w:spacing w:before="360" w:after="120" w:line="240" w:lineRule="auto"/>
        <w:ind w:right="567"/>
        <w:rPr>
          <w:rFonts w:ascii="Verdana" w:hAnsi="Verdana"/>
          <w:b/>
          <w:color w:val="000080"/>
          <w:sz w:val="18"/>
          <w:szCs w:val="18"/>
          <w:lang w:val="it-IT"/>
        </w:rPr>
      </w:pPr>
    </w:p>
    <w:p w14:paraId="5DB37B69" w14:textId="77777777" w:rsidR="008A43A9" w:rsidRDefault="008A43A9" w:rsidP="00496E74">
      <w:pPr>
        <w:keepNext/>
        <w:spacing w:before="360" w:after="120" w:line="240" w:lineRule="auto"/>
        <w:ind w:right="567"/>
        <w:rPr>
          <w:rFonts w:ascii="Verdana" w:hAnsi="Verdana"/>
          <w:b/>
          <w:color w:val="000080"/>
          <w:sz w:val="18"/>
          <w:szCs w:val="18"/>
          <w:lang w:val="it-IT"/>
        </w:rPr>
      </w:pPr>
    </w:p>
    <w:p w14:paraId="49924F8C" w14:textId="77777777" w:rsidR="008A43A9" w:rsidRDefault="008A43A9" w:rsidP="00496E74">
      <w:pPr>
        <w:keepNext/>
        <w:spacing w:before="360" w:after="120" w:line="240" w:lineRule="auto"/>
        <w:ind w:right="567"/>
        <w:rPr>
          <w:rFonts w:ascii="Verdana" w:hAnsi="Verdana"/>
          <w:b/>
          <w:color w:val="000080"/>
          <w:sz w:val="18"/>
          <w:szCs w:val="1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496E74" w:rsidRPr="002A33A9" w14:paraId="37671551" w14:textId="77777777" w:rsidTr="005741C5">
        <w:tc>
          <w:tcPr>
            <w:tcW w:w="9100" w:type="dxa"/>
            <w:gridSpan w:val="2"/>
          </w:tcPr>
          <w:p w14:paraId="0D0296FD" w14:textId="77777777" w:rsidR="00496E74" w:rsidRPr="004336D9" w:rsidRDefault="00496E74" w:rsidP="005741C5">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t>Modifica Impiegato</w:t>
            </w:r>
          </w:p>
        </w:tc>
      </w:tr>
      <w:tr w:rsidR="00496E74" w:rsidRPr="002A33A9" w14:paraId="2409BC1D" w14:textId="77777777" w:rsidTr="005741C5">
        <w:tc>
          <w:tcPr>
            <w:tcW w:w="2248" w:type="dxa"/>
          </w:tcPr>
          <w:p w14:paraId="08A9A11E" w14:textId="77777777" w:rsidR="00496E74" w:rsidRPr="000E3107" w:rsidRDefault="00496E74" w:rsidP="005741C5">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6E96A375" w14:textId="77960093" w:rsidR="00496E74" w:rsidRPr="0075646D" w:rsidRDefault="00D27117" w:rsidP="005741C5">
            <w:pPr>
              <w:keepNext/>
              <w:spacing w:before="240" w:line="240" w:lineRule="auto"/>
              <w:jc w:val="left"/>
              <w:rPr>
                <w:rFonts w:ascii="Verdana" w:hAnsi="Verdana"/>
              </w:rPr>
            </w:pPr>
            <w:r>
              <w:rPr>
                <w:rFonts w:ascii="Verdana" w:hAnsi="Verdana"/>
              </w:rPr>
              <w:t>UC26</w:t>
            </w:r>
          </w:p>
        </w:tc>
      </w:tr>
      <w:tr w:rsidR="00496E74" w:rsidRPr="002A33A9" w14:paraId="7649C24A" w14:textId="77777777" w:rsidTr="005741C5">
        <w:tc>
          <w:tcPr>
            <w:tcW w:w="2248" w:type="dxa"/>
          </w:tcPr>
          <w:p w14:paraId="24825AB6"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37DEB81B" w14:textId="77777777" w:rsidR="00496E74" w:rsidRPr="0075646D" w:rsidRDefault="00496E74" w:rsidP="005741C5">
            <w:pPr>
              <w:keepNext/>
              <w:spacing w:before="240" w:line="240" w:lineRule="auto"/>
              <w:jc w:val="left"/>
              <w:rPr>
                <w:rFonts w:ascii="Verdana" w:hAnsi="Verdana"/>
              </w:rPr>
            </w:pPr>
            <w:r>
              <w:rPr>
                <w:rFonts w:ascii="Verdana" w:hAnsi="Verdana"/>
              </w:rPr>
              <w:t>Manager</w:t>
            </w:r>
          </w:p>
        </w:tc>
      </w:tr>
      <w:tr w:rsidR="00496E74" w:rsidRPr="00232DF8" w14:paraId="26150C6A" w14:textId="77777777" w:rsidTr="005741C5">
        <w:tc>
          <w:tcPr>
            <w:tcW w:w="2248" w:type="dxa"/>
          </w:tcPr>
          <w:p w14:paraId="06AF92F6"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18A5A76F" w14:textId="72581156" w:rsidR="00496E74" w:rsidRPr="005741C5" w:rsidRDefault="00D27117" w:rsidP="005741C5">
            <w:pPr>
              <w:keepNext/>
              <w:spacing w:before="240" w:line="240" w:lineRule="auto"/>
              <w:jc w:val="left"/>
              <w:rPr>
                <w:rFonts w:ascii="Verdana" w:hAnsi="Verdana"/>
                <w:lang w:val="it-IT"/>
              </w:rPr>
            </w:pPr>
            <w:r w:rsidRPr="00D27117">
              <w:rPr>
                <w:rFonts w:ascii="Verdana" w:hAnsi="Verdana"/>
                <w:lang w:val="it-IT"/>
              </w:rPr>
              <w:t>L’attore modifica le informazioni riguardanti un impiegato</w:t>
            </w:r>
          </w:p>
        </w:tc>
      </w:tr>
      <w:tr w:rsidR="00496E74" w:rsidRPr="00232DF8" w14:paraId="4161F708" w14:textId="77777777" w:rsidTr="005741C5">
        <w:tc>
          <w:tcPr>
            <w:tcW w:w="2248" w:type="dxa"/>
          </w:tcPr>
          <w:p w14:paraId="108A161A"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1C7EA3E3" w14:textId="58F006FF" w:rsidR="00496E74" w:rsidRPr="005741C5" w:rsidRDefault="00496E74" w:rsidP="00DA70CF">
            <w:pPr>
              <w:keepNext/>
              <w:spacing w:before="240" w:line="240" w:lineRule="auto"/>
              <w:jc w:val="left"/>
              <w:rPr>
                <w:rFonts w:ascii="Verdana" w:hAnsi="Verdana"/>
                <w:lang w:val="it-IT"/>
              </w:rPr>
            </w:pPr>
            <w:r w:rsidRPr="005741C5">
              <w:rPr>
                <w:rFonts w:ascii="Verdana" w:hAnsi="Verdana"/>
                <w:lang w:val="it-IT"/>
              </w:rPr>
              <w:t xml:space="preserve">Il sistema è attivo, l’attore autenticato e </w:t>
            </w:r>
            <w:r w:rsidR="00DA70CF">
              <w:rPr>
                <w:rFonts w:ascii="Verdana" w:hAnsi="Verdana"/>
                <w:lang w:val="it-IT"/>
              </w:rPr>
              <w:t xml:space="preserve">seleziona </w:t>
            </w:r>
            <w:r w:rsidR="00F25858" w:rsidRPr="005741C5">
              <w:rPr>
                <w:rFonts w:ascii="Verdana" w:hAnsi="Verdana"/>
                <w:lang w:val="it-IT"/>
              </w:rPr>
              <w:t>la scheda di un impiegato</w:t>
            </w:r>
          </w:p>
        </w:tc>
      </w:tr>
      <w:tr w:rsidR="00496E74" w:rsidRPr="00232DF8" w14:paraId="40980435" w14:textId="77777777" w:rsidTr="005741C5">
        <w:tc>
          <w:tcPr>
            <w:tcW w:w="2248" w:type="dxa"/>
          </w:tcPr>
          <w:p w14:paraId="664ED741"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79A4C149" w14:textId="77777777" w:rsidR="00496E74" w:rsidRPr="005741C5" w:rsidRDefault="00F25858" w:rsidP="005741C5">
            <w:pPr>
              <w:keepNext/>
              <w:spacing w:before="240" w:line="240" w:lineRule="auto"/>
              <w:jc w:val="left"/>
              <w:rPr>
                <w:rFonts w:ascii="Verdana" w:hAnsi="Verdana"/>
                <w:lang w:val="it-IT"/>
              </w:rPr>
            </w:pPr>
            <w:r w:rsidRPr="005741C5">
              <w:rPr>
                <w:rFonts w:ascii="Verdana" w:hAnsi="Verdana"/>
                <w:lang w:val="it-IT"/>
              </w:rPr>
              <w:t>I dati dell’impiegato risultano modificati</w:t>
            </w:r>
          </w:p>
        </w:tc>
      </w:tr>
      <w:tr w:rsidR="00496E74" w:rsidRPr="00232DF8" w14:paraId="71EAC595" w14:textId="77777777" w:rsidTr="005741C5">
        <w:tc>
          <w:tcPr>
            <w:tcW w:w="2248" w:type="dxa"/>
          </w:tcPr>
          <w:p w14:paraId="22E6344E"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74716003" w14:textId="77777777" w:rsidR="00F25858" w:rsidRPr="005741C5" w:rsidRDefault="00F25858" w:rsidP="00F25858">
            <w:pPr>
              <w:keepNext/>
              <w:spacing w:before="240" w:line="240" w:lineRule="auto"/>
              <w:jc w:val="left"/>
              <w:rPr>
                <w:rFonts w:ascii="Verdana" w:hAnsi="Verdana"/>
                <w:lang w:val="it-IT"/>
              </w:rPr>
            </w:pPr>
            <w:r w:rsidRPr="005741C5">
              <w:rPr>
                <w:rFonts w:ascii="Verdana" w:hAnsi="Verdana"/>
                <w:lang w:val="it-IT"/>
              </w:rPr>
              <w:t>1. L’attore seleziona “Modifica” nella schermata di visualizzazione dell’impiegato</w:t>
            </w:r>
          </w:p>
          <w:p w14:paraId="3C7D3E76" w14:textId="77777777" w:rsidR="00F25858" w:rsidRPr="005741C5" w:rsidRDefault="00F25858" w:rsidP="00F25858">
            <w:pPr>
              <w:keepNext/>
              <w:spacing w:before="240" w:line="240" w:lineRule="auto"/>
              <w:jc w:val="left"/>
              <w:rPr>
                <w:rFonts w:ascii="Verdana" w:hAnsi="Verdana"/>
                <w:lang w:val="it-IT"/>
              </w:rPr>
            </w:pPr>
            <w:r w:rsidRPr="005741C5">
              <w:rPr>
                <w:rFonts w:ascii="Verdana" w:hAnsi="Verdana"/>
                <w:lang w:val="it-IT"/>
              </w:rPr>
              <w:t>2. Il sistema rende i campi della scheda di visualizzazione dell’impiegato modificabili</w:t>
            </w:r>
          </w:p>
          <w:p w14:paraId="2BD219F2" w14:textId="77777777" w:rsidR="00F25858" w:rsidRPr="005741C5" w:rsidRDefault="00F25858" w:rsidP="00F25858">
            <w:pPr>
              <w:keepNext/>
              <w:spacing w:before="240" w:line="240" w:lineRule="auto"/>
              <w:jc w:val="left"/>
              <w:rPr>
                <w:rFonts w:ascii="Verdana" w:hAnsi="Verdana"/>
                <w:lang w:val="it-IT"/>
              </w:rPr>
            </w:pPr>
            <w:r w:rsidRPr="005741C5">
              <w:rPr>
                <w:rFonts w:ascii="Verdana" w:hAnsi="Verdana"/>
                <w:lang w:val="it-IT"/>
              </w:rPr>
              <w:t>3. L’attore modifica i dati dell’impiegato e conferma</w:t>
            </w:r>
          </w:p>
          <w:p w14:paraId="363A3407" w14:textId="77777777" w:rsidR="00496E74" w:rsidRPr="005741C5" w:rsidRDefault="00F25858" w:rsidP="00F25858">
            <w:pPr>
              <w:keepNext/>
              <w:spacing w:before="240" w:line="240" w:lineRule="auto"/>
              <w:jc w:val="left"/>
              <w:rPr>
                <w:rFonts w:ascii="Verdana" w:hAnsi="Verdana"/>
                <w:lang w:val="it-IT"/>
              </w:rPr>
            </w:pPr>
            <w:r w:rsidRPr="005741C5">
              <w:rPr>
                <w:rFonts w:ascii="Verdana" w:hAnsi="Verdana"/>
                <w:lang w:val="it-IT"/>
              </w:rPr>
              <w:t>4. Il sistema rende persistenti le modifiche</w:t>
            </w:r>
          </w:p>
        </w:tc>
      </w:tr>
      <w:tr w:rsidR="00496E74" w:rsidRPr="00232DF8" w14:paraId="7A07F305" w14:textId="77777777" w:rsidTr="005741C5">
        <w:tc>
          <w:tcPr>
            <w:tcW w:w="2248" w:type="dxa"/>
          </w:tcPr>
          <w:p w14:paraId="56AAEB8D"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Pr>
                <w:rFonts w:ascii="Verdana" w:eastAsia="Verdana" w:hAnsi="Verdana" w:cs="Verdana"/>
                <w:b/>
                <w:smallCaps/>
                <w:sz w:val="22"/>
                <w:szCs w:val="18"/>
                <w:lang w:val="it-IT"/>
              </w:rPr>
              <w:t>1:</w:t>
            </w:r>
            <w:r>
              <w:rPr>
                <w:rFonts w:ascii="Verdana" w:eastAsia="Verdana" w:hAnsi="Verdana" w:cs="Verdana"/>
                <w:b/>
                <w:smallCaps/>
                <w:sz w:val="22"/>
                <w:szCs w:val="18"/>
                <w:lang w:val="it-IT"/>
              </w:rPr>
              <w:br/>
              <w:t>Operazione annullata</w:t>
            </w:r>
          </w:p>
        </w:tc>
        <w:tc>
          <w:tcPr>
            <w:tcW w:w="6852" w:type="dxa"/>
          </w:tcPr>
          <w:p w14:paraId="761B54F7" w14:textId="77777777" w:rsidR="00F25858" w:rsidRDefault="00F25858" w:rsidP="00F25858">
            <w:pPr>
              <w:keepNext/>
              <w:spacing w:before="240" w:line="240" w:lineRule="auto"/>
              <w:jc w:val="left"/>
              <w:rPr>
                <w:rFonts w:ascii="Verdana" w:hAnsi="Verdana"/>
                <w:lang w:val="it-IT"/>
              </w:rPr>
            </w:pPr>
            <w:r>
              <w:rPr>
                <w:rFonts w:ascii="Verdana" w:hAnsi="Verdana"/>
                <w:lang w:val="it-IT"/>
              </w:rPr>
              <w:t>3a. L’attore annulla l’operazione</w:t>
            </w:r>
          </w:p>
          <w:p w14:paraId="11977248" w14:textId="77777777" w:rsidR="00496E74" w:rsidRPr="0075646D" w:rsidRDefault="00F25858" w:rsidP="00F25858">
            <w:pPr>
              <w:keepNext/>
              <w:spacing w:before="240" w:line="240" w:lineRule="auto"/>
              <w:jc w:val="left"/>
              <w:rPr>
                <w:rFonts w:ascii="Verdana" w:hAnsi="Verdana"/>
                <w:lang w:val="it-IT"/>
              </w:rPr>
            </w:pPr>
            <w:r>
              <w:rPr>
                <w:rFonts w:ascii="Verdana" w:hAnsi="Verdana"/>
                <w:lang w:val="it-IT"/>
              </w:rPr>
              <w:t>3b. Il caso d’uso termina</w:t>
            </w:r>
          </w:p>
        </w:tc>
      </w:tr>
      <w:tr w:rsidR="006E4688" w:rsidRPr="000E5564" w14:paraId="3A3A77E8" w14:textId="77777777" w:rsidTr="005741C5">
        <w:tc>
          <w:tcPr>
            <w:tcW w:w="2248" w:type="dxa"/>
          </w:tcPr>
          <w:p w14:paraId="1E02EFDE" w14:textId="77777777" w:rsidR="006E4688" w:rsidRPr="002A33A9" w:rsidRDefault="006E4688" w:rsidP="00143ACB">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143ACB">
              <w:rPr>
                <w:rFonts w:ascii="Verdana" w:eastAsia="Verdana" w:hAnsi="Verdana" w:cs="Verdana"/>
                <w:b/>
                <w:smallCaps/>
                <w:sz w:val="22"/>
                <w:szCs w:val="18"/>
                <w:lang w:val="it-IT"/>
              </w:rPr>
              <w:t>2</w:t>
            </w:r>
            <w:r>
              <w:rPr>
                <w:rFonts w:ascii="Verdana" w:eastAsia="Verdana" w:hAnsi="Verdana" w:cs="Verdana"/>
                <w:b/>
                <w:smallCaps/>
                <w:sz w:val="22"/>
                <w:szCs w:val="18"/>
                <w:lang w:val="it-IT"/>
              </w:rPr>
              <w:t>:</w:t>
            </w:r>
            <w:r>
              <w:rPr>
                <w:rFonts w:ascii="Verdana" w:eastAsia="Verdana" w:hAnsi="Verdana" w:cs="Verdana"/>
                <w:b/>
                <w:smallCaps/>
                <w:sz w:val="22"/>
                <w:szCs w:val="18"/>
                <w:lang w:val="it-IT"/>
              </w:rPr>
              <w:br/>
              <w:t>Campi invalidi</w:t>
            </w:r>
          </w:p>
        </w:tc>
        <w:tc>
          <w:tcPr>
            <w:tcW w:w="6852" w:type="dxa"/>
          </w:tcPr>
          <w:p w14:paraId="1478343C" w14:textId="77777777" w:rsidR="00DA70CF" w:rsidRDefault="00DA70CF" w:rsidP="00DA70CF">
            <w:pPr>
              <w:keepNext/>
              <w:spacing w:before="240" w:line="240" w:lineRule="auto"/>
              <w:jc w:val="left"/>
              <w:rPr>
                <w:rFonts w:ascii="Verdana" w:hAnsi="Verdana"/>
                <w:lang w:val="it-IT"/>
              </w:rPr>
            </w:pPr>
            <w:r>
              <w:rPr>
                <w:rFonts w:ascii="Verdana" w:hAnsi="Verdana"/>
                <w:lang w:val="it-IT"/>
              </w:rPr>
              <w:t>3a. Il sistema notifica i campi non validi</w:t>
            </w:r>
          </w:p>
          <w:p w14:paraId="30474BFA" w14:textId="62788C48" w:rsidR="006E4688" w:rsidRDefault="00DA70CF" w:rsidP="00DA70CF">
            <w:pPr>
              <w:keepNext/>
              <w:spacing w:before="240" w:line="240" w:lineRule="auto"/>
              <w:jc w:val="left"/>
              <w:rPr>
                <w:rFonts w:ascii="Verdana" w:hAnsi="Verdana"/>
                <w:lang w:val="it-IT"/>
              </w:rPr>
            </w:pPr>
            <w:r>
              <w:rPr>
                <w:rFonts w:ascii="Verdana" w:hAnsi="Verdana"/>
                <w:lang w:val="it-IT"/>
              </w:rPr>
              <w:t>3b. Torna al punto 2</w:t>
            </w:r>
          </w:p>
        </w:tc>
      </w:tr>
      <w:tr w:rsidR="00496E74" w:rsidRPr="00232DF8" w14:paraId="7859C19F" w14:textId="77777777" w:rsidTr="005741C5">
        <w:tc>
          <w:tcPr>
            <w:tcW w:w="2248" w:type="dxa"/>
          </w:tcPr>
          <w:p w14:paraId="7016E10F" w14:textId="77777777" w:rsidR="00496E74" w:rsidRPr="002A33A9" w:rsidRDefault="00496E74" w:rsidP="005741C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38C4FE3A" w14:textId="77777777" w:rsidR="00496E74" w:rsidRPr="0075646D" w:rsidRDefault="00F25858" w:rsidP="005741C5">
            <w:pPr>
              <w:keepNext/>
              <w:spacing w:before="240" w:line="240" w:lineRule="auto"/>
              <w:jc w:val="left"/>
              <w:rPr>
                <w:rFonts w:ascii="Verdana" w:hAnsi="Verdana"/>
                <w:lang w:val="it-IT"/>
              </w:rPr>
            </w:pPr>
            <w:r>
              <w:rPr>
                <w:rFonts w:ascii="Verdana" w:hAnsi="Verdana"/>
                <w:lang w:val="it-IT"/>
              </w:rPr>
              <w:t>Non viene apportata nessuna modifica all’impiegato</w:t>
            </w:r>
          </w:p>
        </w:tc>
      </w:tr>
    </w:tbl>
    <w:p w14:paraId="2DDC23A0" w14:textId="28E67CA7" w:rsidR="005D028E" w:rsidRDefault="005D028E" w:rsidP="005D028E">
      <w:pPr>
        <w:keepNext/>
        <w:spacing w:before="360" w:after="120" w:line="360" w:lineRule="auto"/>
        <w:rPr>
          <w:rFonts w:ascii="Verdana" w:eastAsia="Verdana" w:hAnsi="Verdana" w:cs="Verdana"/>
          <w:b/>
          <w:color w:val="000080"/>
          <w:sz w:val="28"/>
          <w:szCs w:val="28"/>
          <w:lang w:val="it-IT"/>
        </w:rPr>
      </w:pPr>
    </w:p>
    <w:p w14:paraId="714F6AAB" w14:textId="77777777" w:rsidR="008A43A9" w:rsidRDefault="008A43A9" w:rsidP="005D028E">
      <w:pPr>
        <w:keepNext/>
        <w:spacing w:before="360" w:after="120" w:line="360" w:lineRule="auto"/>
        <w:rPr>
          <w:rFonts w:ascii="Verdana" w:eastAsia="Verdana" w:hAnsi="Verdana" w:cs="Verdana"/>
          <w:b/>
          <w:color w:val="000080"/>
          <w:sz w:val="28"/>
          <w:szCs w:val="2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005356" w:rsidRPr="004336D9" w14:paraId="5F9DBD01" w14:textId="77777777" w:rsidTr="00DD2628">
        <w:tc>
          <w:tcPr>
            <w:tcW w:w="8874" w:type="dxa"/>
            <w:gridSpan w:val="2"/>
            <w:tcBorders>
              <w:top w:val="single" w:sz="4" w:space="0" w:color="000000"/>
              <w:left w:val="single" w:sz="4" w:space="0" w:color="000000"/>
              <w:bottom w:val="single" w:sz="4" w:space="0" w:color="000000"/>
              <w:right w:val="single" w:sz="4" w:space="0" w:color="000000"/>
            </w:tcBorders>
          </w:tcPr>
          <w:p w14:paraId="0EBC0F25" w14:textId="77777777" w:rsidR="00005356" w:rsidRPr="004336D9" w:rsidRDefault="00005356" w:rsidP="00005356">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Cerca Impiegato</w:t>
            </w:r>
          </w:p>
        </w:tc>
      </w:tr>
      <w:tr w:rsidR="00005356" w:rsidRPr="0075646D" w14:paraId="7810AB32" w14:textId="77777777" w:rsidTr="00DD2628">
        <w:tc>
          <w:tcPr>
            <w:tcW w:w="2242" w:type="dxa"/>
          </w:tcPr>
          <w:p w14:paraId="4168C2E7" w14:textId="77777777" w:rsidR="00005356" w:rsidRPr="000E3107" w:rsidRDefault="00005356" w:rsidP="008F1158">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6B09F534" w14:textId="451C0B87" w:rsidR="00005356" w:rsidRPr="0075646D" w:rsidRDefault="00DA70CF" w:rsidP="008F1158">
            <w:pPr>
              <w:keepNext/>
              <w:spacing w:before="240" w:line="240" w:lineRule="auto"/>
              <w:jc w:val="left"/>
              <w:rPr>
                <w:rFonts w:ascii="Verdana" w:hAnsi="Verdana"/>
                <w:szCs w:val="21"/>
              </w:rPr>
            </w:pPr>
            <w:r>
              <w:rPr>
                <w:rFonts w:ascii="Verdana" w:hAnsi="Verdana"/>
                <w:szCs w:val="21"/>
              </w:rPr>
              <w:t>UC29</w:t>
            </w:r>
          </w:p>
        </w:tc>
      </w:tr>
      <w:tr w:rsidR="00005356" w:rsidRPr="0075646D" w14:paraId="7DE14EEC" w14:textId="77777777" w:rsidTr="00DD2628">
        <w:tc>
          <w:tcPr>
            <w:tcW w:w="2242" w:type="dxa"/>
          </w:tcPr>
          <w:p w14:paraId="32849F2A"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24DAEDCB" w14:textId="77777777" w:rsidR="00005356" w:rsidRPr="0075646D" w:rsidRDefault="00005356" w:rsidP="00005356">
            <w:pPr>
              <w:keepNext/>
              <w:tabs>
                <w:tab w:val="left" w:pos="1245"/>
              </w:tabs>
              <w:spacing w:before="240" w:line="240" w:lineRule="auto"/>
              <w:jc w:val="left"/>
              <w:rPr>
                <w:rFonts w:ascii="Verdana" w:hAnsi="Verdana"/>
                <w:szCs w:val="21"/>
              </w:rPr>
            </w:pPr>
            <w:r>
              <w:rPr>
                <w:rFonts w:ascii="Verdana" w:hAnsi="Verdana"/>
                <w:szCs w:val="21"/>
              </w:rPr>
              <w:t>Manager</w:t>
            </w:r>
          </w:p>
        </w:tc>
      </w:tr>
      <w:tr w:rsidR="00005356" w:rsidRPr="00232DF8" w14:paraId="29D0AA06" w14:textId="77777777" w:rsidTr="00DD2628">
        <w:tc>
          <w:tcPr>
            <w:tcW w:w="2242" w:type="dxa"/>
          </w:tcPr>
          <w:p w14:paraId="479DAD31"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070A1B94" w14:textId="5BECD903" w:rsidR="00005356" w:rsidRPr="005741C5" w:rsidRDefault="00DA70CF" w:rsidP="00005356">
            <w:pPr>
              <w:keepNext/>
              <w:spacing w:before="240" w:line="240" w:lineRule="auto"/>
              <w:jc w:val="left"/>
              <w:rPr>
                <w:rFonts w:ascii="Verdana" w:hAnsi="Verdana"/>
                <w:szCs w:val="21"/>
                <w:lang w:val="it-IT"/>
              </w:rPr>
            </w:pPr>
            <w:r w:rsidRPr="00DA70CF">
              <w:rPr>
                <w:rFonts w:ascii="Verdana" w:hAnsi="Verdana"/>
                <w:szCs w:val="21"/>
                <w:lang w:val="it-IT"/>
              </w:rPr>
              <w:t>L’attore filtra l’elenco degli impiegati in base a: città in cui lavorano e codice fiscale</w:t>
            </w:r>
          </w:p>
        </w:tc>
      </w:tr>
      <w:tr w:rsidR="00005356" w:rsidRPr="00232DF8" w14:paraId="4A4D1BFB" w14:textId="77777777" w:rsidTr="00DD2628">
        <w:tc>
          <w:tcPr>
            <w:tcW w:w="2242" w:type="dxa"/>
          </w:tcPr>
          <w:p w14:paraId="451776EE"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303A5EA1" w14:textId="77777777"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Il sistema è attivo e l’attore autenticato</w:t>
            </w:r>
          </w:p>
        </w:tc>
      </w:tr>
      <w:tr w:rsidR="00005356" w:rsidRPr="00232DF8" w14:paraId="60E2517B" w14:textId="77777777" w:rsidTr="00DD2628">
        <w:tc>
          <w:tcPr>
            <w:tcW w:w="2242" w:type="dxa"/>
          </w:tcPr>
          <w:p w14:paraId="0B374FB1"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63F8F52B" w14:textId="77777777"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Il si</w:t>
            </w:r>
            <w:r>
              <w:rPr>
                <w:rFonts w:ascii="Verdana" w:hAnsi="Verdana"/>
                <w:szCs w:val="21"/>
                <w:lang w:val="it-IT"/>
              </w:rPr>
              <w:t>stema visualizza gli impiegati</w:t>
            </w:r>
            <w:r w:rsidRPr="005741C5">
              <w:rPr>
                <w:rFonts w:ascii="Verdana" w:hAnsi="Verdana"/>
                <w:szCs w:val="21"/>
                <w:lang w:val="it-IT"/>
              </w:rPr>
              <w:t xml:space="preserve"> che rispettano i requisiti immessi</w:t>
            </w:r>
          </w:p>
        </w:tc>
      </w:tr>
      <w:tr w:rsidR="00005356" w:rsidRPr="00232DF8" w14:paraId="77CE69DB" w14:textId="77777777" w:rsidTr="00DD2628">
        <w:tc>
          <w:tcPr>
            <w:tcW w:w="2242" w:type="dxa"/>
          </w:tcPr>
          <w:p w14:paraId="655CB3DF"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306D6A33" w14:textId="1C0BF071"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1. L’att</w:t>
            </w:r>
            <w:r>
              <w:rPr>
                <w:rFonts w:ascii="Verdana" w:hAnsi="Verdana"/>
                <w:szCs w:val="21"/>
                <w:lang w:val="it-IT"/>
              </w:rPr>
              <w:t>ore seleziona “</w:t>
            </w:r>
            <w:r w:rsidR="00DA70CF">
              <w:rPr>
                <w:rFonts w:ascii="Verdana" w:hAnsi="Verdana"/>
                <w:szCs w:val="21"/>
                <w:lang w:val="it-IT"/>
              </w:rPr>
              <w:t>Ricerca</w:t>
            </w:r>
            <w:r w:rsidRPr="005741C5">
              <w:rPr>
                <w:rFonts w:ascii="Verdana" w:hAnsi="Verdana"/>
                <w:szCs w:val="21"/>
                <w:lang w:val="it-IT"/>
              </w:rPr>
              <w:t>”</w:t>
            </w:r>
          </w:p>
          <w:p w14:paraId="708FE77D" w14:textId="77777777"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2. Il sistema mostra la schermata per l’immissione dei campi di ricerca</w:t>
            </w:r>
          </w:p>
          <w:p w14:paraId="5BB092C1" w14:textId="77777777"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3. L’attore inserisce i dati e conferma</w:t>
            </w:r>
          </w:p>
          <w:p w14:paraId="1FFAE921" w14:textId="77777777" w:rsidR="00005356" w:rsidRPr="005741C5" w:rsidRDefault="00005356" w:rsidP="008F1158">
            <w:pPr>
              <w:keepNext/>
              <w:spacing w:before="240" w:line="240" w:lineRule="auto"/>
              <w:jc w:val="left"/>
              <w:rPr>
                <w:rFonts w:ascii="Verdana" w:hAnsi="Verdana"/>
                <w:szCs w:val="21"/>
                <w:lang w:val="it-IT"/>
              </w:rPr>
            </w:pPr>
            <w:r w:rsidRPr="005741C5">
              <w:rPr>
                <w:rFonts w:ascii="Verdana" w:hAnsi="Verdana"/>
                <w:szCs w:val="21"/>
                <w:lang w:val="it-IT"/>
              </w:rPr>
              <w:t>4. Il sistema mostra i risultati a video</w:t>
            </w:r>
          </w:p>
        </w:tc>
      </w:tr>
      <w:tr w:rsidR="00005356" w:rsidRPr="00232DF8" w14:paraId="4FF2B86F" w14:textId="77777777" w:rsidTr="00DD2628">
        <w:tc>
          <w:tcPr>
            <w:tcW w:w="2242" w:type="dxa"/>
          </w:tcPr>
          <w:p w14:paraId="59FE5E2A" w14:textId="064E4C7D" w:rsidR="00005356" w:rsidRPr="002A33A9" w:rsidRDefault="00005356" w:rsidP="00FD5395">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 xml:space="preserve">Scenario Alternativo </w:t>
            </w:r>
            <w:r w:rsidR="00FD5395">
              <w:rPr>
                <w:rFonts w:ascii="Verdana" w:eastAsia="Verdana" w:hAnsi="Verdana" w:cs="Verdana"/>
                <w:b/>
                <w:smallCaps/>
                <w:sz w:val="22"/>
                <w:szCs w:val="18"/>
                <w:lang w:val="it-IT"/>
              </w:rPr>
              <w:t>1</w:t>
            </w:r>
            <w:r>
              <w:rPr>
                <w:rFonts w:ascii="Verdana" w:eastAsia="Verdana" w:hAnsi="Verdana" w:cs="Verdana"/>
                <w:b/>
                <w:smallCaps/>
                <w:sz w:val="22"/>
                <w:szCs w:val="18"/>
                <w:lang w:val="it-IT"/>
              </w:rPr>
              <w:t>: ricerca senza risultati</w:t>
            </w:r>
          </w:p>
        </w:tc>
        <w:tc>
          <w:tcPr>
            <w:tcW w:w="6632" w:type="dxa"/>
          </w:tcPr>
          <w:p w14:paraId="0E6F5FB5" w14:textId="77777777" w:rsidR="00005356" w:rsidRDefault="00005356" w:rsidP="008F1158">
            <w:pPr>
              <w:keepNext/>
              <w:spacing w:before="240" w:line="240" w:lineRule="auto"/>
              <w:jc w:val="left"/>
              <w:rPr>
                <w:rFonts w:ascii="Verdana" w:hAnsi="Verdana"/>
                <w:szCs w:val="21"/>
                <w:lang w:val="it-IT"/>
              </w:rPr>
            </w:pPr>
            <w:r>
              <w:rPr>
                <w:rFonts w:ascii="Verdana" w:hAnsi="Verdana"/>
                <w:szCs w:val="21"/>
                <w:lang w:val="it-IT"/>
              </w:rPr>
              <w:t>4a. Se la ricerca non produce risultati il sistema notifica l’errore</w:t>
            </w:r>
          </w:p>
          <w:p w14:paraId="61B74C30" w14:textId="77777777" w:rsidR="00005356" w:rsidRDefault="00005356" w:rsidP="008F1158">
            <w:pPr>
              <w:keepNext/>
              <w:spacing w:before="240" w:line="240" w:lineRule="auto"/>
              <w:jc w:val="left"/>
              <w:rPr>
                <w:rFonts w:ascii="Verdana" w:hAnsi="Verdana"/>
                <w:szCs w:val="21"/>
                <w:lang w:val="it-IT"/>
              </w:rPr>
            </w:pPr>
            <w:r>
              <w:rPr>
                <w:rFonts w:ascii="Verdana" w:hAnsi="Verdana"/>
                <w:szCs w:val="21"/>
                <w:lang w:val="it-IT"/>
              </w:rPr>
              <w:t xml:space="preserve">4b. Il caso d’uso termina </w:t>
            </w:r>
          </w:p>
        </w:tc>
      </w:tr>
      <w:tr w:rsidR="00005356" w:rsidRPr="00232DF8" w14:paraId="1F62B66C" w14:textId="77777777" w:rsidTr="00DD2628">
        <w:tc>
          <w:tcPr>
            <w:tcW w:w="2242" w:type="dxa"/>
          </w:tcPr>
          <w:p w14:paraId="2D9A62DA" w14:textId="77777777" w:rsidR="00005356" w:rsidRPr="002A33A9" w:rsidRDefault="00005356" w:rsidP="008F1158">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632" w:type="dxa"/>
          </w:tcPr>
          <w:p w14:paraId="16CF0796" w14:textId="77777777" w:rsidR="00005356" w:rsidRPr="0075646D" w:rsidRDefault="00005356" w:rsidP="008F1158">
            <w:pPr>
              <w:keepNext/>
              <w:spacing w:before="240" w:line="240" w:lineRule="auto"/>
              <w:jc w:val="left"/>
              <w:rPr>
                <w:rFonts w:ascii="Verdana" w:hAnsi="Verdana"/>
                <w:szCs w:val="21"/>
                <w:lang w:val="it-IT"/>
              </w:rPr>
            </w:pPr>
            <w:r>
              <w:rPr>
                <w:rFonts w:ascii="Verdana" w:hAnsi="Verdana"/>
                <w:szCs w:val="21"/>
                <w:lang w:val="it-IT"/>
              </w:rPr>
              <w:t>La ricerca non produce risultati utili</w:t>
            </w:r>
          </w:p>
        </w:tc>
      </w:tr>
    </w:tbl>
    <w:p w14:paraId="4102B155" w14:textId="77777777" w:rsidR="00FD5395" w:rsidRPr="00232DF8" w:rsidRDefault="00FD5395">
      <w:pPr>
        <w:rPr>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632"/>
      </w:tblGrid>
      <w:tr w:rsidR="006B0B70" w:rsidRPr="004336D9" w14:paraId="1094CF50" w14:textId="77777777" w:rsidTr="00DD2628">
        <w:tc>
          <w:tcPr>
            <w:tcW w:w="8874" w:type="dxa"/>
            <w:gridSpan w:val="2"/>
          </w:tcPr>
          <w:p w14:paraId="28FD182A" w14:textId="7E595C0A" w:rsidR="006B0B70" w:rsidRPr="004336D9" w:rsidRDefault="00DA70CF" w:rsidP="006B0B70">
            <w:pPr>
              <w:keepNext/>
              <w:spacing w:before="240" w:line="240" w:lineRule="auto"/>
              <w:ind w:right="33"/>
              <w:jc w:val="center"/>
              <w:rPr>
                <w:rFonts w:ascii="Verdana" w:eastAsia="Verdana" w:hAnsi="Verdana" w:cs="Verdana"/>
                <w:b/>
                <w:smallCaps/>
                <w:sz w:val="22"/>
                <w:szCs w:val="18"/>
              </w:rPr>
            </w:pPr>
            <w:r>
              <w:rPr>
                <w:rFonts w:ascii="Verdana" w:eastAsia="Verdana" w:hAnsi="Verdana" w:cs="Verdana"/>
                <w:b/>
                <w:smallCaps/>
                <w:sz w:val="22"/>
                <w:szCs w:val="18"/>
              </w:rPr>
              <w:lastRenderedPageBreak/>
              <w:t xml:space="preserve">Elenca </w:t>
            </w:r>
            <w:r w:rsidR="006B0B70">
              <w:rPr>
                <w:rFonts w:ascii="Verdana" w:eastAsia="Verdana" w:hAnsi="Verdana" w:cs="Verdana"/>
                <w:b/>
                <w:smallCaps/>
                <w:sz w:val="22"/>
                <w:szCs w:val="18"/>
              </w:rPr>
              <w:t>Impiegati</w:t>
            </w:r>
          </w:p>
        </w:tc>
      </w:tr>
      <w:tr w:rsidR="006B0B70" w:rsidRPr="0075646D" w14:paraId="7E926FC7" w14:textId="77777777" w:rsidTr="00DD2628">
        <w:tc>
          <w:tcPr>
            <w:tcW w:w="2242" w:type="dxa"/>
          </w:tcPr>
          <w:p w14:paraId="37E1F18D" w14:textId="77777777" w:rsidR="006B0B70" w:rsidRPr="000E3107" w:rsidRDefault="006B0B70" w:rsidP="003A1B5C">
            <w:pPr>
              <w:keepNext/>
              <w:spacing w:before="240" w:line="240" w:lineRule="auto"/>
              <w:ind w:right="33"/>
              <w:jc w:val="center"/>
            </w:pPr>
            <w:r w:rsidRPr="002A33A9">
              <w:rPr>
                <w:rFonts w:ascii="Verdana" w:eastAsia="Verdana" w:hAnsi="Verdana" w:cs="Verdana"/>
                <w:b/>
                <w:smallCaps/>
                <w:sz w:val="22"/>
                <w:szCs w:val="18"/>
              </w:rPr>
              <w:t>ID</w:t>
            </w:r>
          </w:p>
        </w:tc>
        <w:tc>
          <w:tcPr>
            <w:tcW w:w="6632" w:type="dxa"/>
          </w:tcPr>
          <w:p w14:paraId="71FC7E9E" w14:textId="259EA090" w:rsidR="006B0B70" w:rsidRPr="0075646D" w:rsidRDefault="00DD2628" w:rsidP="003A1B5C">
            <w:pPr>
              <w:keepNext/>
              <w:spacing w:before="240" w:line="240" w:lineRule="auto"/>
              <w:jc w:val="left"/>
              <w:rPr>
                <w:rFonts w:ascii="Verdana" w:hAnsi="Verdana"/>
              </w:rPr>
            </w:pPr>
            <w:r>
              <w:rPr>
                <w:rFonts w:ascii="Verdana" w:hAnsi="Verdana"/>
              </w:rPr>
              <w:t>UC28</w:t>
            </w:r>
          </w:p>
        </w:tc>
      </w:tr>
      <w:tr w:rsidR="006B0B70" w:rsidRPr="0075646D" w14:paraId="1116B324" w14:textId="77777777" w:rsidTr="00DD2628">
        <w:tc>
          <w:tcPr>
            <w:tcW w:w="2242" w:type="dxa"/>
          </w:tcPr>
          <w:p w14:paraId="52D71336" w14:textId="77777777" w:rsidR="006B0B70" w:rsidRPr="002A33A9" w:rsidRDefault="006B0B7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632" w:type="dxa"/>
          </w:tcPr>
          <w:p w14:paraId="2008EA71" w14:textId="77777777" w:rsidR="006B0B70" w:rsidRPr="0075646D" w:rsidRDefault="006B0B70" w:rsidP="006B0B70">
            <w:pPr>
              <w:keepNext/>
              <w:spacing w:before="240" w:line="240" w:lineRule="auto"/>
              <w:jc w:val="left"/>
              <w:rPr>
                <w:rFonts w:ascii="Verdana" w:hAnsi="Verdana"/>
              </w:rPr>
            </w:pPr>
            <w:r>
              <w:rPr>
                <w:rFonts w:ascii="Verdana" w:hAnsi="Verdana"/>
              </w:rPr>
              <w:t>Manager</w:t>
            </w:r>
          </w:p>
        </w:tc>
      </w:tr>
      <w:tr w:rsidR="006B0B70" w:rsidRPr="00232DF8" w14:paraId="4E8E01C7" w14:textId="77777777" w:rsidTr="00DD2628">
        <w:tc>
          <w:tcPr>
            <w:tcW w:w="2242" w:type="dxa"/>
          </w:tcPr>
          <w:p w14:paraId="2EE3277F" w14:textId="77777777" w:rsidR="006B0B70" w:rsidRPr="002A33A9" w:rsidRDefault="006B0B7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632" w:type="dxa"/>
          </w:tcPr>
          <w:p w14:paraId="5B6F0E8C" w14:textId="3832E066" w:rsidR="006B0B70" w:rsidRPr="005741C5" w:rsidRDefault="00DD2628" w:rsidP="006B0B70">
            <w:pPr>
              <w:keepNext/>
              <w:spacing w:before="240" w:line="240" w:lineRule="auto"/>
              <w:jc w:val="left"/>
              <w:rPr>
                <w:rFonts w:ascii="Verdana" w:hAnsi="Verdana"/>
                <w:lang w:val="it-IT"/>
              </w:rPr>
            </w:pPr>
            <w:r w:rsidRPr="00DD2628">
              <w:rPr>
                <w:rFonts w:ascii="Verdana" w:hAnsi="Verdana"/>
                <w:lang w:val="it-IT"/>
              </w:rPr>
              <w:t>L’attore visualizza l’elenco degli impiegati</w:t>
            </w:r>
          </w:p>
        </w:tc>
      </w:tr>
      <w:tr w:rsidR="006B0B70" w:rsidRPr="00232DF8" w14:paraId="0BA8278D" w14:textId="77777777" w:rsidTr="00DD2628">
        <w:tc>
          <w:tcPr>
            <w:tcW w:w="2242" w:type="dxa"/>
          </w:tcPr>
          <w:p w14:paraId="38E6FEDE" w14:textId="77777777" w:rsidR="006B0B70" w:rsidRPr="002A33A9" w:rsidRDefault="006B0B7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632" w:type="dxa"/>
          </w:tcPr>
          <w:p w14:paraId="10CC60BF"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Il sistema è attivo e l’attore autenticato</w:t>
            </w:r>
          </w:p>
        </w:tc>
      </w:tr>
      <w:tr w:rsidR="006B0B70" w:rsidRPr="00232DF8" w14:paraId="4E56934C" w14:textId="77777777" w:rsidTr="00DD2628">
        <w:tc>
          <w:tcPr>
            <w:tcW w:w="2242" w:type="dxa"/>
          </w:tcPr>
          <w:p w14:paraId="4D020D7C" w14:textId="77777777" w:rsidR="006B0B70" w:rsidRPr="002A33A9" w:rsidRDefault="006B0B70"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632" w:type="dxa"/>
          </w:tcPr>
          <w:p w14:paraId="62CC2FE7" w14:textId="77777777" w:rsidR="006B0B70" w:rsidRPr="005741C5" w:rsidRDefault="006B0B70" w:rsidP="003A1B5C">
            <w:pPr>
              <w:keepNext/>
              <w:spacing w:before="240" w:line="240" w:lineRule="auto"/>
              <w:jc w:val="left"/>
              <w:rPr>
                <w:rFonts w:ascii="Verdana" w:hAnsi="Verdana"/>
                <w:lang w:val="it-IT"/>
              </w:rPr>
            </w:pPr>
            <w:r w:rsidRPr="005741C5">
              <w:rPr>
                <w:rFonts w:ascii="Verdana" w:hAnsi="Verdana"/>
                <w:lang w:val="it-IT"/>
              </w:rPr>
              <w:t xml:space="preserve"> Il sistema visua</w:t>
            </w:r>
            <w:r w:rsidR="00C8518A">
              <w:rPr>
                <w:rFonts w:ascii="Verdana" w:hAnsi="Verdana"/>
                <w:lang w:val="it-IT"/>
              </w:rPr>
              <w:t>lizza l’elenco degli impiegati</w:t>
            </w:r>
          </w:p>
        </w:tc>
      </w:tr>
      <w:tr w:rsidR="00DD2628" w:rsidRPr="00232DF8" w14:paraId="40C6ADF1" w14:textId="77777777" w:rsidTr="00DD2628">
        <w:tc>
          <w:tcPr>
            <w:tcW w:w="2242" w:type="dxa"/>
          </w:tcPr>
          <w:p w14:paraId="6A5DB767" w14:textId="77777777" w:rsidR="00DD2628" w:rsidRPr="002A33A9" w:rsidRDefault="00DD2628" w:rsidP="00DD2628">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632" w:type="dxa"/>
          </w:tcPr>
          <w:p w14:paraId="20C74C71" w14:textId="7E97505E" w:rsidR="00DD2628" w:rsidRDefault="00DD2628" w:rsidP="00DD2628">
            <w:pPr>
              <w:keepNext/>
              <w:spacing w:before="240" w:line="240" w:lineRule="auto"/>
              <w:jc w:val="left"/>
              <w:rPr>
                <w:rFonts w:ascii="Verdana" w:hAnsi="Verdana"/>
                <w:lang w:val="it-IT"/>
              </w:rPr>
            </w:pPr>
            <w:r w:rsidRPr="00A02F51">
              <w:rPr>
                <w:rFonts w:ascii="Verdana" w:hAnsi="Verdana"/>
                <w:lang w:val="it-IT"/>
              </w:rPr>
              <w:t>1.</w:t>
            </w:r>
            <w:r>
              <w:rPr>
                <w:rFonts w:ascii="Verdana" w:hAnsi="Verdana"/>
                <w:lang w:val="it-IT"/>
              </w:rPr>
              <w:t xml:space="preserve"> </w:t>
            </w:r>
            <w:r w:rsidRPr="005741C5">
              <w:rPr>
                <w:rFonts w:ascii="Verdana" w:hAnsi="Verdana"/>
                <w:lang w:val="it-IT"/>
              </w:rPr>
              <w:t>Il sistema m</w:t>
            </w:r>
            <w:r>
              <w:rPr>
                <w:rFonts w:ascii="Verdana" w:hAnsi="Verdana"/>
                <w:lang w:val="it-IT"/>
              </w:rPr>
              <w:t>ostra l’elenco dei impiegati</w:t>
            </w:r>
          </w:p>
          <w:p w14:paraId="18CC51F0" w14:textId="77777777" w:rsidR="00DD2628" w:rsidRDefault="00DD2628" w:rsidP="00DD2628">
            <w:pPr>
              <w:keepNext/>
              <w:spacing w:before="240" w:after="0" w:line="240" w:lineRule="auto"/>
              <w:jc w:val="left"/>
              <w:rPr>
                <w:rFonts w:ascii="Verdana" w:hAnsi="Verdana"/>
                <w:lang w:val="it-IT"/>
              </w:rPr>
            </w:pPr>
            <w:r>
              <w:rPr>
                <w:rFonts w:ascii="Verdana" w:hAnsi="Verdana"/>
                <w:lang w:val="it-IT"/>
              </w:rPr>
              <w:t>2. Se l’attore seleziona l’opzione “Aggiungi”</w:t>
            </w:r>
          </w:p>
          <w:p w14:paraId="71701137" w14:textId="6D945C12" w:rsidR="00DD2628" w:rsidRDefault="00DD2628"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(Aggiungi impiegato</w:t>
            </w:r>
            <w:r w:rsidRPr="005741C5">
              <w:rPr>
                <w:rFonts w:ascii="Verdana" w:hAnsi="Verdana"/>
                <w:i/>
                <w:lang w:val="it-IT"/>
              </w:rPr>
              <w:t>)</w:t>
            </w:r>
          </w:p>
          <w:p w14:paraId="7351718D" w14:textId="07981DF1" w:rsidR="00DD2628" w:rsidRDefault="00DD2628" w:rsidP="00DD2628">
            <w:pPr>
              <w:keepNext/>
              <w:spacing w:line="240" w:lineRule="auto"/>
              <w:jc w:val="left"/>
              <w:rPr>
                <w:rFonts w:ascii="Verdana" w:hAnsi="Verdana"/>
                <w:i/>
                <w:lang w:val="it-IT"/>
              </w:rPr>
            </w:pPr>
            <w:r>
              <w:rPr>
                <w:rFonts w:ascii="Verdana" w:hAnsi="Verdana"/>
                <w:i/>
                <w:lang w:val="it-IT"/>
              </w:rPr>
              <w:t xml:space="preserve">3. </w:t>
            </w:r>
            <w:r w:rsidRPr="005741C5">
              <w:rPr>
                <w:rFonts w:ascii="Verdana" w:hAnsi="Verdana"/>
                <w:lang w:val="it-IT"/>
              </w:rPr>
              <w:t>Se l’attore seleziona la funz</w:t>
            </w:r>
            <w:r>
              <w:rPr>
                <w:rFonts w:ascii="Verdana" w:hAnsi="Verdana"/>
                <w:lang w:val="it-IT"/>
              </w:rPr>
              <w:t>ione “Rimuovi</w:t>
            </w:r>
            <w:r w:rsidRPr="005741C5">
              <w:rPr>
                <w:rFonts w:ascii="Verdana" w:hAnsi="Verdana"/>
                <w:lang w:val="it-IT"/>
              </w:rPr>
              <w:t>” dopo</w:t>
            </w:r>
            <w:r>
              <w:rPr>
                <w:rFonts w:ascii="Verdana" w:hAnsi="Verdana"/>
                <w:lang w:val="it-IT"/>
              </w:rPr>
              <w:t xml:space="preserve"> aver selezionato un impiegato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(Rimuovi impiegato</w:t>
            </w:r>
            <w:r w:rsidRPr="005741C5">
              <w:rPr>
                <w:rFonts w:ascii="Verdana" w:hAnsi="Verdana"/>
                <w:i/>
                <w:lang w:val="it-IT"/>
              </w:rPr>
              <w:t>)</w:t>
            </w:r>
          </w:p>
          <w:p w14:paraId="167E10C2" w14:textId="77777777" w:rsidR="00DD2628" w:rsidRDefault="00DD2628" w:rsidP="00DD2628">
            <w:pPr>
              <w:keepNext/>
              <w:spacing w:before="240" w:after="0" w:line="240" w:lineRule="auto"/>
              <w:jc w:val="left"/>
              <w:rPr>
                <w:rFonts w:ascii="Verdana" w:hAnsi="Verdana"/>
                <w:lang w:val="it-IT"/>
              </w:rPr>
            </w:pPr>
            <w:r>
              <w:rPr>
                <w:rFonts w:ascii="Verdana" w:hAnsi="Verdana"/>
                <w:lang w:val="it-IT"/>
              </w:rPr>
              <w:t>4. Se l’attore seleziona l’opzione “Modifica”</w:t>
            </w:r>
          </w:p>
          <w:p w14:paraId="7D55908E" w14:textId="232B9EC2" w:rsidR="00DD2628" w:rsidRDefault="00DD2628" w:rsidP="00DD2628">
            <w:pPr>
              <w:keepNext/>
              <w:spacing w:line="240" w:lineRule="auto"/>
              <w:jc w:val="left"/>
              <w:rPr>
                <w:rFonts w:ascii="Verdana" w:hAnsi="Verdana"/>
                <w:i/>
                <w:lang w:val="it-IT"/>
              </w:rPr>
            </w:pPr>
            <w:r w:rsidRPr="005741C5">
              <w:rPr>
                <w:rFonts w:ascii="Verdana" w:hAnsi="Verdana"/>
                <w:i/>
                <w:lang w:val="it-IT"/>
              </w:rPr>
              <w:t>Punto es</w:t>
            </w:r>
            <w:r>
              <w:rPr>
                <w:rFonts w:ascii="Verdana" w:hAnsi="Verdana"/>
                <w:i/>
                <w:lang w:val="it-IT"/>
              </w:rPr>
              <w:t>tensione (Modifica impiegato</w:t>
            </w:r>
            <w:r w:rsidRPr="005741C5">
              <w:rPr>
                <w:rFonts w:ascii="Verdana" w:hAnsi="Verdana"/>
                <w:i/>
                <w:lang w:val="it-IT"/>
              </w:rPr>
              <w:t>)</w:t>
            </w:r>
          </w:p>
          <w:p w14:paraId="56978C9F" w14:textId="54750A0E" w:rsidR="00DD2628" w:rsidRPr="005741C5" w:rsidRDefault="00DD2628" w:rsidP="00DD2628">
            <w:pPr>
              <w:keepNext/>
              <w:spacing w:line="240" w:lineRule="auto"/>
              <w:jc w:val="left"/>
              <w:rPr>
                <w:rFonts w:ascii="Verdana" w:hAnsi="Verdana"/>
                <w:lang w:val="it-IT"/>
              </w:rPr>
            </w:pPr>
            <w:r>
              <w:rPr>
                <w:rFonts w:ascii="Verdana" w:hAnsi="Verdana"/>
                <w:lang w:val="it-IT"/>
              </w:rPr>
              <w:t>5</w:t>
            </w:r>
            <w:r w:rsidRPr="005741C5">
              <w:rPr>
                <w:rFonts w:ascii="Verdana" w:hAnsi="Verdana"/>
                <w:lang w:val="it-IT"/>
              </w:rPr>
              <w:t>. Se l’attore seleziona la funz</w:t>
            </w:r>
            <w:r>
              <w:rPr>
                <w:rFonts w:ascii="Verdana" w:hAnsi="Verdana"/>
                <w:lang w:val="it-IT"/>
              </w:rPr>
              <w:t>ione “Visualizza</w:t>
            </w:r>
            <w:r w:rsidRPr="005741C5">
              <w:rPr>
                <w:rFonts w:ascii="Verdana" w:hAnsi="Verdana"/>
                <w:lang w:val="it-IT"/>
              </w:rPr>
              <w:t>” dopo</w:t>
            </w:r>
            <w:r>
              <w:rPr>
                <w:rFonts w:ascii="Verdana" w:hAnsi="Verdana"/>
                <w:lang w:val="it-IT"/>
              </w:rPr>
              <w:t xml:space="preserve"> aver selezionato un impiegato</w:t>
            </w:r>
            <w:r w:rsidRPr="005741C5">
              <w:rPr>
                <w:rFonts w:ascii="Verdana" w:hAnsi="Verdana"/>
                <w:lang w:val="it-IT"/>
              </w:rPr>
              <w:t xml:space="preserve"> dall’elenco</w:t>
            </w:r>
            <w:r w:rsidRPr="005741C5">
              <w:rPr>
                <w:rFonts w:ascii="Verdana" w:hAnsi="Verdana"/>
                <w:lang w:val="it-IT"/>
              </w:rPr>
              <w:br/>
            </w:r>
            <w:r w:rsidRPr="005741C5">
              <w:rPr>
                <w:rFonts w:ascii="Verdana" w:hAnsi="Verdana"/>
                <w:i/>
                <w:lang w:val="it-IT"/>
              </w:rPr>
              <w:t>Punto es</w:t>
            </w:r>
            <w:r>
              <w:rPr>
                <w:rFonts w:ascii="Verdana" w:hAnsi="Verdana"/>
                <w:i/>
                <w:lang w:val="it-IT"/>
              </w:rPr>
              <w:t>tensione (Visualizza impiegato</w:t>
            </w:r>
            <w:r w:rsidRPr="005741C5">
              <w:rPr>
                <w:rFonts w:ascii="Verdana" w:hAnsi="Verdana"/>
                <w:i/>
                <w:lang w:val="it-IT"/>
              </w:rPr>
              <w:t>)</w:t>
            </w:r>
          </w:p>
          <w:p w14:paraId="0EFAA57A" w14:textId="59BF2C81" w:rsidR="00DD2628" w:rsidRPr="005741C5" w:rsidRDefault="00DD2628" w:rsidP="00DD2628">
            <w:pPr>
              <w:keepNext/>
              <w:spacing w:before="240" w:line="240" w:lineRule="auto"/>
              <w:jc w:val="left"/>
              <w:rPr>
                <w:rFonts w:ascii="Verdana" w:hAnsi="Verdana"/>
                <w:lang w:val="it-IT"/>
              </w:rPr>
            </w:pPr>
            <w:r>
              <w:rPr>
                <w:rFonts w:ascii="Verdana" w:hAnsi="Verdana"/>
                <w:lang w:val="it-IT"/>
              </w:rPr>
              <w:t>6</w:t>
            </w:r>
            <w:r w:rsidRPr="005741C5">
              <w:rPr>
                <w:rFonts w:ascii="Verdana" w:hAnsi="Verdana"/>
                <w:lang w:val="it-IT"/>
              </w:rPr>
              <w:t>. Se l’attore seleziona l’opzione “Ricerca”</w:t>
            </w:r>
            <w:r w:rsidRPr="005741C5">
              <w:rPr>
                <w:rFonts w:ascii="Verdana" w:hAnsi="Verdana"/>
                <w:lang w:val="it-IT"/>
              </w:rPr>
              <w:br/>
            </w:r>
            <w:r w:rsidRPr="005741C5">
              <w:rPr>
                <w:rFonts w:ascii="Verdana" w:hAnsi="Verdana"/>
                <w:i/>
                <w:lang w:val="it-IT"/>
              </w:rPr>
              <w:t>Punt</w:t>
            </w:r>
            <w:r>
              <w:rPr>
                <w:rFonts w:ascii="Verdana" w:hAnsi="Verdana"/>
                <w:i/>
                <w:lang w:val="it-IT"/>
              </w:rPr>
              <w:t>o estensione (Cerca impiegato</w:t>
            </w:r>
            <w:r w:rsidRPr="005741C5">
              <w:rPr>
                <w:rFonts w:ascii="Verdana" w:hAnsi="Verdana"/>
                <w:i/>
                <w:lang w:val="it-IT"/>
              </w:rPr>
              <w:t>)</w:t>
            </w:r>
          </w:p>
          <w:p w14:paraId="43AF8D25" w14:textId="502118F5" w:rsidR="00DD2628" w:rsidRPr="005741C5" w:rsidRDefault="00DD2628" w:rsidP="00DD2628">
            <w:pPr>
              <w:keepNext/>
              <w:spacing w:before="240" w:line="240" w:lineRule="auto"/>
              <w:jc w:val="left"/>
              <w:rPr>
                <w:rFonts w:ascii="Verdana" w:hAnsi="Verdana"/>
                <w:lang w:val="it-IT"/>
              </w:rPr>
            </w:pPr>
          </w:p>
        </w:tc>
      </w:tr>
      <w:tr w:rsidR="006B0B70" w:rsidRPr="00232DF8" w14:paraId="027A539A" w14:textId="77777777" w:rsidTr="00DD2628">
        <w:tc>
          <w:tcPr>
            <w:tcW w:w="2242" w:type="dxa"/>
          </w:tcPr>
          <w:p w14:paraId="210BC6CD" w14:textId="45EF2CA6" w:rsidR="006B0B70" w:rsidRPr="002A33A9" w:rsidRDefault="006B0B70" w:rsidP="00DD2628">
            <w:pPr>
              <w:keepNext/>
              <w:spacing w:before="240" w:line="240" w:lineRule="auto"/>
              <w:ind w:right="33"/>
              <w:jc w:val="center"/>
              <w:rPr>
                <w:rFonts w:ascii="Verdana" w:eastAsia="Verdana" w:hAnsi="Verdana" w:cs="Verdana"/>
                <w:b/>
                <w:smallCaps/>
                <w:sz w:val="22"/>
                <w:szCs w:val="18"/>
                <w:lang w:val="it-IT"/>
              </w:rPr>
            </w:pPr>
            <w:r w:rsidRPr="002A33A9">
              <w:rPr>
                <w:rFonts w:ascii="Verdana" w:eastAsia="Verdana" w:hAnsi="Verdana" w:cs="Verdana"/>
                <w:b/>
                <w:smallCaps/>
                <w:sz w:val="22"/>
                <w:szCs w:val="18"/>
                <w:lang w:val="it-IT"/>
              </w:rPr>
              <w:t xml:space="preserve">Scenario alternativo </w:t>
            </w:r>
            <w:r w:rsidR="00DD2628">
              <w:rPr>
                <w:rFonts w:ascii="Verdana" w:eastAsia="Verdana" w:hAnsi="Verdana" w:cs="Verdana"/>
                <w:b/>
                <w:smallCaps/>
                <w:sz w:val="22"/>
                <w:szCs w:val="18"/>
                <w:lang w:val="it-IT"/>
              </w:rPr>
              <w:t>1:</w:t>
            </w:r>
            <w:r w:rsidR="00DD2628">
              <w:rPr>
                <w:rFonts w:ascii="Verdana" w:eastAsia="Verdana" w:hAnsi="Verdana" w:cs="Verdana"/>
                <w:b/>
                <w:smallCaps/>
                <w:sz w:val="22"/>
                <w:szCs w:val="18"/>
                <w:lang w:val="it-IT"/>
              </w:rPr>
              <w:br/>
              <w:t>nessun impiegato</w:t>
            </w:r>
          </w:p>
        </w:tc>
        <w:tc>
          <w:tcPr>
            <w:tcW w:w="6632" w:type="dxa"/>
          </w:tcPr>
          <w:p w14:paraId="5BD66E8D" w14:textId="77777777" w:rsidR="006B0B70" w:rsidRDefault="006B0B70" w:rsidP="003A1B5C">
            <w:pPr>
              <w:keepNext/>
              <w:spacing w:before="240" w:line="240" w:lineRule="auto"/>
              <w:jc w:val="left"/>
              <w:rPr>
                <w:rFonts w:ascii="Verdana" w:hAnsi="Verdana"/>
                <w:lang w:val="it-IT"/>
              </w:rPr>
            </w:pPr>
            <w:r>
              <w:rPr>
                <w:rFonts w:ascii="Verdana" w:hAnsi="Verdana"/>
                <w:lang w:val="it-IT"/>
              </w:rPr>
              <w:t xml:space="preserve">1a. Se l’agenzia </w:t>
            </w:r>
            <w:r w:rsidR="00C8518A">
              <w:rPr>
                <w:rFonts w:ascii="Verdana" w:hAnsi="Verdana"/>
                <w:lang w:val="it-IT"/>
              </w:rPr>
              <w:t>non contiene impiegati</w:t>
            </w:r>
            <w:r>
              <w:rPr>
                <w:rFonts w:ascii="Verdana" w:hAnsi="Verdana"/>
                <w:lang w:val="it-IT"/>
              </w:rPr>
              <w:t>, il sistema notifica l’errore</w:t>
            </w:r>
          </w:p>
          <w:p w14:paraId="4C5C0D62" w14:textId="77777777" w:rsidR="006B0B70" w:rsidRPr="0075646D" w:rsidRDefault="006B0B70" w:rsidP="003A1B5C">
            <w:pPr>
              <w:keepNext/>
              <w:spacing w:before="240" w:line="240" w:lineRule="auto"/>
              <w:jc w:val="left"/>
              <w:rPr>
                <w:rFonts w:ascii="Verdana" w:hAnsi="Verdana"/>
                <w:lang w:val="it-IT"/>
              </w:rPr>
            </w:pPr>
            <w:r>
              <w:rPr>
                <w:rFonts w:ascii="Verdana" w:hAnsi="Verdana"/>
                <w:lang w:val="it-IT"/>
              </w:rPr>
              <w:t>1b. Il caso d’uso termina</w:t>
            </w:r>
          </w:p>
        </w:tc>
      </w:tr>
      <w:tr w:rsidR="006B0B70" w:rsidRPr="00232DF8" w14:paraId="68DFA53E" w14:textId="77777777" w:rsidTr="00DD2628">
        <w:tc>
          <w:tcPr>
            <w:tcW w:w="2242" w:type="dxa"/>
          </w:tcPr>
          <w:p w14:paraId="29E5FD1C" w14:textId="77777777" w:rsidR="006B0B70" w:rsidRPr="002A33A9" w:rsidRDefault="006B0B70"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w:t>
            </w:r>
            <w:r w:rsidRPr="002A33A9">
              <w:rPr>
                <w:rFonts w:ascii="Verdana" w:eastAsia="Verdana" w:hAnsi="Verdana" w:cs="Verdana"/>
                <w:b/>
                <w:smallCaps/>
                <w:sz w:val="22"/>
                <w:szCs w:val="18"/>
                <w:lang w:val="it-IT"/>
              </w:rPr>
              <w:t>condizioni per il fallimento</w:t>
            </w:r>
          </w:p>
        </w:tc>
        <w:tc>
          <w:tcPr>
            <w:tcW w:w="6632" w:type="dxa"/>
          </w:tcPr>
          <w:p w14:paraId="772BDD8F" w14:textId="77777777" w:rsidR="006B0B70" w:rsidRPr="0075646D" w:rsidRDefault="006B0B70" w:rsidP="003A1B5C">
            <w:pPr>
              <w:keepNext/>
              <w:spacing w:before="240" w:line="240" w:lineRule="auto"/>
              <w:jc w:val="left"/>
              <w:rPr>
                <w:rFonts w:ascii="Verdana" w:hAnsi="Verdana"/>
                <w:lang w:val="it-IT"/>
              </w:rPr>
            </w:pPr>
            <w:r>
              <w:rPr>
                <w:rFonts w:ascii="Verdana" w:hAnsi="Verdana"/>
                <w:lang w:val="it-IT"/>
              </w:rPr>
              <w:t>Non viene mos</w:t>
            </w:r>
            <w:r w:rsidR="00C8518A">
              <w:rPr>
                <w:rFonts w:ascii="Verdana" w:hAnsi="Verdana"/>
                <w:lang w:val="it-IT"/>
              </w:rPr>
              <w:t>trato l’elenco degli impiegati</w:t>
            </w:r>
            <w:r>
              <w:rPr>
                <w:rFonts w:ascii="Verdana" w:hAnsi="Verdana"/>
                <w:lang w:val="it-IT"/>
              </w:rPr>
              <w:t xml:space="preserve"> gestiti dall’agenzia </w:t>
            </w:r>
          </w:p>
        </w:tc>
      </w:tr>
    </w:tbl>
    <w:p w14:paraId="66D323BF" w14:textId="77777777" w:rsidR="006D3780" w:rsidRDefault="006D3780" w:rsidP="005D028E">
      <w:pPr>
        <w:keepNext/>
        <w:spacing w:before="360" w:after="120" w:line="360" w:lineRule="auto"/>
        <w:rPr>
          <w:rFonts w:ascii="Verdana" w:eastAsia="Verdana" w:hAnsi="Verdana" w:cs="Verdana"/>
          <w:b/>
          <w:color w:val="000080"/>
          <w:sz w:val="28"/>
          <w:szCs w:val="28"/>
          <w:lang w:val="it-IT"/>
        </w:rPr>
      </w:pPr>
    </w:p>
    <w:p w14:paraId="4D0F49A0" w14:textId="77777777" w:rsidR="00C8518A" w:rsidRDefault="0057057A" w:rsidP="005D028E">
      <w:pPr>
        <w:keepNext/>
        <w:spacing w:before="360" w:after="120" w:line="360" w:lineRule="auto"/>
        <w:rPr>
          <w:rFonts w:ascii="Verdana" w:eastAsia="Verdana" w:hAnsi="Verdana" w:cs="Verdana"/>
          <w:b/>
          <w:color w:val="000080"/>
          <w:sz w:val="28"/>
          <w:szCs w:val="28"/>
          <w:lang w:val="it-IT"/>
        </w:rPr>
      </w:pPr>
      <w:r>
        <w:rPr>
          <w:rFonts w:ascii="Verdana" w:eastAsia="Verdana" w:hAnsi="Verdana" w:cs="Verdana"/>
          <w:b/>
          <w:color w:val="000080"/>
          <w:sz w:val="28"/>
          <w:szCs w:val="28"/>
          <w:lang w:val="it-IT"/>
        </w:rPr>
        <w:lastRenderedPageBreak/>
        <w:t xml:space="preserve"> </w:t>
      </w:r>
    </w:p>
    <w:p w14:paraId="5E8866E6" w14:textId="77777777" w:rsidR="008A43A9" w:rsidRDefault="008A43A9" w:rsidP="005D028E">
      <w:pPr>
        <w:keepNext/>
        <w:spacing w:before="360" w:after="120" w:line="360" w:lineRule="auto"/>
        <w:rPr>
          <w:rFonts w:ascii="Verdana" w:eastAsia="Verdana" w:hAnsi="Verdana" w:cs="Verdana"/>
          <w:b/>
          <w:color w:val="000080"/>
          <w:sz w:val="28"/>
          <w:szCs w:val="28"/>
          <w:lang w:val="it-IT"/>
        </w:rPr>
      </w:pPr>
    </w:p>
    <w:p w14:paraId="31E07559" w14:textId="77777777" w:rsidR="008A43A9" w:rsidRDefault="008A43A9" w:rsidP="005D028E">
      <w:pPr>
        <w:keepNext/>
        <w:spacing w:before="360" w:after="120" w:line="360" w:lineRule="auto"/>
        <w:rPr>
          <w:rFonts w:ascii="Verdana" w:eastAsia="Verdana" w:hAnsi="Verdana" w:cs="Verdana"/>
          <w:b/>
          <w:color w:val="000080"/>
          <w:sz w:val="28"/>
          <w:szCs w:val="28"/>
          <w:lang w:val="it-IT"/>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633"/>
      </w:tblGrid>
      <w:tr w:rsidR="00C8518A" w:rsidRPr="004336D9" w14:paraId="015F3625" w14:textId="77777777" w:rsidTr="00C8518A">
        <w:tc>
          <w:tcPr>
            <w:tcW w:w="9100" w:type="dxa"/>
            <w:gridSpan w:val="2"/>
            <w:tcBorders>
              <w:top w:val="single" w:sz="4" w:space="0" w:color="000000"/>
              <w:left w:val="single" w:sz="4" w:space="0" w:color="000000"/>
              <w:bottom w:val="single" w:sz="4" w:space="0" w:color="000000"/>
              <w:right w:val="single" w:sz="4" w:space="0" w:color="000000"/>
            </w:tcBorders>
          </w:tcPr>
          <w:p w14:paraId="0B02B179" w14:textId="77777777" w:rsidR="00C8518A" w:rsidRPr="00C8518A" w:rsidRDefault="00C8518A"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Visualizza Impiegato</w:t>
            </w:r>
          </w:p>
        </w:tc>
      </w:tr>
      <w:tr w:rsidR="00C8518A" w:rsidRPr="0075646D" w14:paraId="28D31090" w14:textId="77777777" w:rsidTr="003A1B5C">
        <w:tc>
          <w:tcPr>
            <w:tcW w:w="2248" w:type="dxa"/>
          </w:tcPr>
          <w:p w14:paraId="3CACCBFC" w14:textId="77777777" w:rsidR="00C8518A" w:rsidRPr="000E3107" w:rsidRDefault="00C8518A" w:rsidP="003A1B5C">
            <w:pPr>
              <w:keepNext/>
              <w:spacing w:before="240" w:line="240" w:lineRule="auto"/>
              <w:ind w:right="33"/>
              <w:jc w:val="center"/>
            </w:pPr>
            <w:r w:rsidRPr="002A33A9">
              <w:rPr>
                <w:rFonts w:ascii="Verdana" w:eastAsia="Verdana" w:hAnsi="Verdana" w:cs="Verdana"/>
                <w:b/>
                <w:smallCaps/>
                <w:sz w:val="22"/>
                <w:szCs w:val="18"/>
              </w:rPr>
              <w:t>ID</w:t>
            </w:r>
          </w:p>
        </w:tc>
        <w:tc>
          <w:tcPr>
            <w:tcW w:w="6852" w:type="dxa"/>
          </w:tcPr>
          <w:p w14:paraId="4C1A5245" w14:textId="652D8CD4" w:rsidR="00C8518A" w:rsidRPr="0075646D" w:rsidRDefault="00DA70CF" w:rsidP="003A1B5C">
            <w:pPr>
              <w:keepNext/>
              <w:spacing w:before="240" w:line="240" w:lineRule="auto"/>
              <w:jc w:val="left"/>
              <w:rPr>
                <w:rFonts w:ascii="Verdana" w:hAnsi="Verdana"/>
              </w:rPr>
            </w:pPr>
            <w:r>
              <w:rPr>
                <w:rFonts w:ascii="Verdana" w:hAnsi="Verdana"/>
              </w:rPr>
              <w:t>UC27</w:t>
            </w:r>
          </w:p>
        </w:tc>
      </w:tr>
      <w:tr w:rsidR="00C8518A" w:rsidRPr="0075646D" w14:paraId="5CAFECBB" w14:textId="77777777" w:rsidTr="003A1B5C">
        <w:tc>
          <w:tcPr>
            <w:tcW w:w="2248" w:type="dxa"/>
          </w:tcPr>
          <w:p w14:paraId="442F2294"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Attori</w:t>
            </w:r>
          </w:p>
        </w:tc>
        <w:tc>
          <w:tcPr>
            <w:tcW w:w="6852" w:type="dxa"/>
          </w:tcPr>
          <w:p w14:paraId="5F4E5F6E" w14:textId="77777777" w:rsidR="00C8518A" w:rsidRPr="0075646D" w:rsidRDefault="00C8518A" w:rsidP="003A1B5C">
            <w:pPr>
              <w:keepNext/>
              <w:spacing w:before="240" w:line="240" w:lineRule="auto"/>
              <w:jc w:val="left"/>
              <w:rPr>
                <w:rFonts w:ascii="Verdana" w:hAnsi="Verdana"/>
              </w:rPr>
            </w:pPr>
            <w:r>
              <w:rPr>
                <w:rFonts w:ascii="Verdana" w:hAnsi="Verdana"/>
              </w:rPr>
              <w:t>Manager</w:t>
            </w:r>
          </w:p>
        </w:tc>
      </w:tr>
      <w:tr w:rsidR="00C8518A" w:rsidRPr="00232DF8" w14:paraId="413EF58A" w14:textId="77777777" w:rsidTr="003A1B5C">
        <w:tc>
          <w:tcPr>
            <w:tcW w:w="2248" w:type="dxa"/>
          </w:tcPr>
          <w:p w14:paraId="64199FBE"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descrizione</w:t>
            </w:r>
          </w:p>
        </w:tc>
        <w:tc>
          <w:tcPr>
            <w:tcW w:w="6852" w:type="dxa"/>
          </w:tcPr>
          <w:p w14:paraId="461225BF" w14:textId="09851ADC" w:rsidR="00C8518A" w:rsidRPr="005741C5" w:rsidRDefault="00DA70CF" w:rsidP="00C8518A">
            <w:pPr>
              <w:keepNext/>
              <w:spacing w:before="240" w:line="240" w:lineRule="auto"/>
              <w:jc w:val="left"/>
              <w:rPr>
                <w:rFonts w:ascii="Verdana" w:hAnsi="Verdana"/>
                <w:lang w:val="it-IT"/>
              </w:rPr>
            </w:pPr>
            <w:r w:rsidRPr="00DA70CF">
              <w:rPr>
                <w:rFonts w:ascii="Verdana" w:hAnsi="Verdana"/>
                <w:lang w:val="it-IT"/>
              </w:rPr>
              <w:t>L’attore visualizza le informazioni riguardanti un impiegato</w:t>
            </w:r>
          </w:p>
        </w:tc>
      </w:tr>
      <w:tr w:rsidR="00C8518A" w:rsidRPr="00232DF8" w14:paraId="7B366D59" w14:textId="77777777" w:rsidTr="003A1B5C">
        <w:tc>
          <w:tcPr>
            <w:tcW w:w="2248" w:type="dxa"/>
          </w:tcPr>
          <w:p w14:paraId="275E9137"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Precondizioni</w:t>
            </w:r>
          </w:p>
        </w:tc>
        <w:tc>
          <w:tcPr>
            <w:tcW w:w="6852" w:type="dxa"/>
          </w:tcPr>
          <w:p w14:paraId="71F5BBE6" w14:textId="77777777" w:rsidR="00C8518A" w:rsidRPr="005741C5" w:rsidRDefault="00C8518A" w:rsidP="003A1B5C">
            <w:pPr>
              <w:keepNext/>
              <w:spacing w:before="240" w:line="240" w:lineRule="auto"/>
              <w:jc w:val="left"/>
              <w:rPr>
                <w:rFonts w:ascii="Verdana" w:hAnsi="Verdana"/>
                <w:lang w:val="it-IT"/>
              </w:rPr>
            </w:pPr>
            <w:r w:rsidRPr="005741C5">
              <w:rPr>
                <w:rFonts w:ascii="Verdana" w:hAnsi="Verdana"/>
                <w:lang w:val="it-IT"/>
              </w:rPr>
              <w:t>Il sistema è attivo, l’attore autenticato, il sistema sta visual</w:t>
            </w:r>
            <w:r>
              <w:rPr>
                <w:rFonts w:ascii="Verdana" w:hAnsi="Verdana"/>
                <w:lang w:val="it-IT"/>
              </w:rPr>
              <w:t>izzando un elenco di impiegati</w:t>
            </w:r>
            <w:r w:rsidRPr="005741C5">
              <w:rPr>
                <w:rFonts w:ascii="Verdana" w:hAnsi="Verdana"/>
                <w:lang w:val="it-IT"/>
              </w:rPr>
              <w:t xml:space="preserve"> e ha selezionato l’opzione di visualizzazione </w:t>
            </w:r>
            <w:r>
              <w:rPr>
                <w:rFonts w:ascii="Verdana" w:hAnsi="Verdana"/>
                <w:lang w:val="it-IT"/>
              </w:rPr>
              <w:t>dell’impiegato</w:t>
            </w:r>
            <w:r w:rsidRPr="005741C5">
              <w:rPr>
                <w:rFonts w:ascii="Verdana" w:hAnsi="Verdana"/>
                <w:lang w:val="it-IT"/>
              </w:rPr>
              <w:t xml:space="preserve"> selezionato</w:t>
            </w:r>
          </w:p>
        </w:tc>
      </w:tr>
      <w:tr w:rsidR="00C8518A" w:rsidRPr="00232DF8" w14:paraId="18EFA912" w14:textId="77777777" w:rsidTr="003A1B5C">
        <w:tc>
          <w:tcPr>
            <w:tcW w:w="2248" w:type="dxa"/>
          </w:tcPr>
          <w:p w14:paraId="720DE6D7"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postcondizioni per il successo</w:t>
            </w:r>
          </w:p>
        </w:tc>
        <w:tc>
          <w:tcPr>
            <w:tcW w:w="6852" w:type="dxa"/>
          </w:tcPr>
          <w:p w14:paraId="1A5DBB85" w14:textId="77777777" w:rsidR="00C8518A" w:rsidRPr="005741C5" w:rsidRDefault="00C8518A" w:rsidP="003A1B5C">
            <w:pPr>
              <w:keepNext/>
              <w:spacing w:before="240" w:line="240" w:lineRule="auto"/>
              <w:jc w:val="left"/>
              <w:rPr>
                <w:rFonts w:ascii="Verdana" w:hAnsi="Verdana"/>
                <w:lang w:val="it-IT"/>
              </w:rPr>
            </w:pPr>
            <w:r w:rsidRPr="005741C5">
              <w:rPr>
                <w:rFonts w:ascii="Verdana" w:hAnsi="Verdana"/>
                <w:lang w:val="it-IT"/>
              </w:rPr>
              <w:t xml:space="preserve">Il sistema visualizza </w:t>
            </w:r>
            <w:r>
              <w:rPr>
                <w:rFonts w:ascii="Verdana" w:hAnsi="Verdana"/>
                <w:lang w:val="it-IT"/>
              </w:rPr>
              <w:t>la scheda dell’impiegato</w:t>
            </w:r>
            <w:r w:rsidRPr="005741C5">
              <w:rPr>
                <w:rFonts w:ascii="Verdana" w:hAnsi="Verdana"/>
                <w:lang w:val="it-IT"/>
              </w:rPr>
              <w:t xml:space="preserve"> selezionata</w:t>
            </w:r>
          </w:p>
        </w:tc>
      </w:tr>
      <w:tr w:rsidR="00C8518A" w:rsidRPr="00232DF8" w14:paraId="77E0C29F" w14:textId="77777777" w:rsidTr="003A1B5C">
        <w:tc>
          <w:tcPr>
            <w:tcW w:w="2248" w:type="dxa"/>
          </w:tcPr>
          <w:p w14:paraId="3D35E384"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rPr>
            </w:pPr>
            <w:r w:rsidRPr="002A33A9">
              <w:rPr>
                <w:rFonts w:ascii="Verdana" w:eastAsia="Verdana" w:hAnsi="Verdana" w:cs="Verdana"/>
                <w:b/>
                <w:smallCaps/>
                <w:sz w:val="22"/>
                <w:szCs w:val="18"/>
              </w:rPr>
              <w:t>Scenario base</w:t>
            </w:r>
          </w:p>
        </w:tc>
        <w:tc>
          <w:tcPr>
            <w:tcW w:w="6852" w:type="dxa"/>
          </w:tcPr>
          <w:p w14:paraId="499BC4FC" w14:textId="02A07472" w:rsidR="00C8518A" w:rsidRPr="00DD2628" w:rsidRDefault="00C8518A" w:rsidP="003A1B5C">
            <w:pPr>
              <w:keepNext/>
              <w:spacing w:before="240" w:line="240" w:lineRule="auto"/>
              <w:jc w:val="left"/>
              <w:rPr>
                <w:rFonts w:ascii="Verdana" w:hAnsi="Verdana"/>
                <w:lang w:val="it-IT"/>
              </w:rPr>
            </w:pPr>
            <w:r w:rsidRPr="005741C5">
              <w:rPr>
                <w:rFonts w:ascii="Verdana" w:hAnsi="Verdana"/>
                <w:lang w:val="it-IT"/>
              </w:rPr>
              <w:t>1. Il sistema visualizza la schermata</w:t>
            </w:r>
            <w:r>
              <w:rPr>
                <w:rFonts w:ascii="Verdana" w:hAnsi="Verdana"/>
                <w:lang w:val="it-IT"/>
              </w:rPr>
              <w:t xml:space="preserve"> con i dettagli dell’impiegato</w:t>
            </w:r>
          </w:p>
        </w:tc>
      </w:tr>
      <w:tr w:rsidR="00C8518A" w:rsidRPr="00232DF8" w14:paraId="0008D277" w14:textId="77777777" w:rsidTr="003A1B5C">
        <w:tc>
          <w:tcPr>
            <w:tcW w:w="2248" w:type="dxa"/>
          </w:tcPr>
          <w:p w14:paraId="04974E1E" w14:textId="77777777" w:rsidR="00C8518A" w:rsidRPr="002A33A9" w:rsidRDefault="00C8518A" w:rsidP="003A1B5C">
            <w:pPr>
              <w:keepNext/>
              <w:spacing w:before="240" w:line="240" w:lineRule="auto"/>
              <w:ind w:right="33"/>
              <w:jc w:val="center"/>
              <w:rPr>
                <w:rFonts w:ascii="Verdana" w:eastAsia="Verdana" w:hAnsi="Verdana" w:cs="Verdana"/>
                <w:b/>
                <w:smallCaps/>
                <w:sz w:val="22"/>
                <w:szCs w:val="18"/>
                <w:lang w:val="it-IT"/>
              </w:rPr>
            </w:pPr>
            <w:r>
              <w:rPr>
                <w:rFonts w:ascii="Verdana" w:eastAsia="Verdana" w:hAnsi="Verdana" w:cs="Verdana"/>
                <w:b/>
                <w:smallCaps/>
                <w:sz w:val="22"/>
                <w:szCs w:val="18"/>
                <w:lang w:val="it-IT"/>
              </w:rPr>
              <w:t>postcondizioni</w:t>
            </w:r>
            <w:r w:rsidRPr="002A33A9">
              <w:rPr>
                <w:rFonts w:ascii="Verdana" w:eastAsia="Verdana" w:hAnsi="Verdana" w:cs="Verdana"/>
                <w:b/>
                <w:smallCaps/>
                <w:sz w:val="22"/>
                <w:szCs w:val="18"/>
                <w:lang w:val="it-IT"/>
              </w:rPr>
              <w:t xml:space="preserve"> per il fallimento</w:t>
            </w:r>
          </w:p>
        </w:tc>
        <w:tc>
          <w:tcPr>
            <w:tcW w:w="6852" w:type="dxa"/>
          </w:tcPr>
          <w:p w14:paraId="3B9C8E38" w14:textId="77777777" w:rsidR="00C8518A" w:rsidRPr="0075646D" w:rsidRDefault="00C8518A" w:rsidP="00C8518A">
            <w:pPr>
              <w:keepNext/>
              <w:spacing w:before="240" w:line="240" w:lineRule="auto"/>
              <w:jc w:val="left"/>
              <w:rPr>
                <w:rFonts w:ascii="Verdana" w:hAnsi="Verdana"/>
                <w:lang w:val="it-IT"/>
              </w:rPr>
            </w:pPr>
            <w:r>
              <w:rPr>
                <w:rFonts w:ascii="Verdana" w:hAnsi="Verdana"/>
                <w:lang w:val="it-IT"/>
              </w:rPr>
              <w:t>Il sistema non visualizza la scheda dell’impiegato</w:t>
            </w:r>
          </w:p>
        </w:tc>
      </w:tr>
    </w:tbl>
    <w:p w14:paraId="6D7EC3B8" w14:textId="77777777" w:rsidR="006D3780" w:rsidRDefault="006D3780" w:rsidP="005D028E">
      <w:pPr>
        <w:keepNext/>
        <w:spacing w:before="360" w:after="120" w:line="360" w:lineRule="auto"/>
        <w:rPr>
          <w:rFonts w:ascii="Verdana" w:eastAsia="Verdana" w:hAnsi="Verdana" w:cs="Verdana"/>
          <w:b/>
          <w:color w:val="000080"/>
          <w:sz w:val="28"/>
          <w:szCs w:val="28"/>
          <w:lang w:val="it-IT"/>
        </w:rPr>
      </w:pPr>
    </w:p>
    <w:p w14:paraId="3327554B" w14:textId="77777777" w:rsidR="006D3780" w:rsidRDefault="006D3780" w:rsidP="005D028E">
      <w:pPr>
        <w:keepNext/>
        <w:spacing w:before="360" w:after="120" w:line="360" w:lineRule="auto"/>
        <w:rPr>
          <w:rFonts w:ascii="Verdana" w:eastAsia="Verdana" w:hAnsi="Verdana" w:cs="Verdana"/>
          <w:b/>
          <w:color w:val="000080"/>
          <w:sz w:val="28"/>
          <w:szCs w:val="28"/>
          <w:lang w:val="it-IT"/>
        </w:rPr>
      </w:pPr>
    </w:p>
    <w:p w14:paraId="06FFF1A5" w14:textId="77777777" w:rsidR="00CB6759" w:rsidRDefault="00CB6759" w:rsidP="005D028E">
      <w:pPr>
        <w:keepNext/>
        <w:spacing w:before="360" w:after="120" w:line="360" w:lineRule="auto"/>
        <w:rPr>
          <w:rFonts w:ascii="Verdana" w:eastAsia="Verdana" w:hAnsi="Verdana" w:cs="Verdana"/>
          <w:b/>
          <w:color w:val="000080"/>
          <w:sz w:val="28"/>
          <w:szCs w:val="28"/>
          <w:lang w:val="it-IT"/>
        </w:rPr>
      </w:pPr>
    </w:p>
    <w:p w14:paraId="23E600CA" w14:textId="77777777" w:rsidR="00CB6759" w:rsidRDefault="00CB6759" w:rsidP="005D028E">
      <w:pPr>
        <w:keepNext/>
        <w:spacing w:before="360" w:after="120" w:line="360" w:lineRule="auto"/>
        <w:rPr>
          <w:rFonts w:ascii="Verdana" w:eastAsia="Verdana" w:hAnsi="Verdana" w:cs="Verdana"/>
          <w:b/>
          <w:color w:val="000080"/>
          <w:sz w:val="28"/>
          <w:szCs w:val="28"/>
          <w:lang w:val="it-IT"/>
        </w:rPr>
      </w:pPr>
    </w:p>
    <w:p w14:paraId="49B9018D" w14:textId="77777777" w:rsidR="00532776" w:rsidRDefault="00532776" w:rsidP="005D028E">
      <w:pPr>
        <w:keepNext/>
        <w:spacing w:before="360" w:after="120" w:line="360" w:lineRule="auto"/>
        <w:rPr>
          <w:rFonts w:ascii="Verdana" w:eastAsia="Verdana" w:hAnsi="Verdana" w:cs="Verdana"/>
          <w:b/>
          <w:color w:val="000080"/>
          <w:sz w:val="28"/>
          <w:szCs w:val="28"/>
          <w:lang w:val="it-IT"/>
        </w:rPr>
      </w:pPr>
    </w:p>
    <w:p w14:paraId="597D5297"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37D658ED"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351E4F6B"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66D9951C"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443A39D3"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08C927A7"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2802D689"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0FED0756" w14:textId="77777777" w:rsidR="00C3516F" w:rsidRDefault="00C3516F" w:rsidP="005D028E">
      <w:pPr>
        <w:keepNext/>
        <w:spacing w:before="360" w:after="120" w:line="360" w:lineRule="auto"/>
        <w:rPr>
          <w:rFonts w:ascii="Verdana" w:eastAsia="Verdana" w:hAnsi="Verdana" w:cs="Verdana"/>
          <w:b/>
          <w:color w:val="000080"/>
          <w:sz w:val="28"/>
          <w:szCs w:val="28"/>
          <w:lang w:val="it-IT"/>
        </w:rPr>
      </w:pPr>
    </w:p>
    <w:p w14:paraId="133F1F40" w14:textId="77777777" w:rsidR="00375580" w:rsidRDefault="0066333B">
      <w:pPr>
        <w:keepNext/>
        <w:numPr>
          <w:ilvl w:val="1"/>
          <w:numId w:val="1"/>
        </w:numPr>
        <w:spacing w:before="360" w:after="120" w:line="360" w:lineRule="auto"/>
        <w:rPr>
          <w:rFonts w:ascii="Verdana" w:eastAsia="Verdana" w:hAnsi="Verdana" w:cs="Verdana"/>
          <w:b/>
          <w:color w:val="000080"/>
          <w:sz w:val="28"/>
          <w:szCs w:val="28"/>
          <w:lang w:val="it-IT"/>
        </w:rPr>
      </w:pPr>
      <w:r w:rsidRPr="000E3107">
        <w:rPr>
          <w:rFonts w:ascii="Verdana" w:eastAsia="Verdana" w:hAnsi="Verdana" w:cs="Verdana"/>
          <w:b/>
          <w:color w:val="000080"/>
          <w:sz w:val="28"/>
          <w:szCs w:val="28"/>
          <w:lang w:val="it-IT"/>
        </w:rPr>
        <w:t>Diagrammi delle classi</w:t>
      </w:r>
    </w:p>
    <w:p w14:paraId="779E85C8" w14:textId="77777777" w:rsidR="005178F7" w:rsidRDefault="005178F7" w:rsidP="005178F7">
      <w:pPr>
        <w:keepNext/>
        <w:spacing w:before="360" w:after="120" w:line="360" w:lineRule="auto"/>
        <w:rPr>
          <w:rFonts w:ascii="Verdana" w:eastAsia="Verdana" w:hAnsi="Verdana" w:cs="Verdana"/>
          <w:b/>
          <w:color w:val="000080"/>
          <w:sz w:val="28"/>
          <w:szCs w:val="28"/>
          <w:lang w:val="it-IT"/>
        </w:rPr>
      </w:pPr>
    </w:p>
    <w:p w14:paraId="177F37F4" w14:textId="52299180" w:rsidR="008F1158" w:rsidRDefault="00E16B24" w:rsidP="005178F7">
      <w:pPr>
        <w:keepNext/>
        <w:spacing w:before="360" w:after="120" w:line="360" w:lineRule="auto"/>
        <w:ind w:left="-851" w:right="-613"/>
        <w:rPr>
          <w:rFonts w:ascii="Verdana" w:eastAsia="Verdana" w:hAnsi="Verdana" w:cs="Verdana"/>
          <w:b/>
          <w:color w:val="000080"/>
          <w:sz w:val="28"/>
          <w:szCs w:val="28"/>
          <w:lang w:val="it-IT"/>
        </w:rPr>
      </w:pPr>
      <w:r>
        <w:rPr>
          <w:rFonts w:ascii="Verdana" w:eastAsia="Verdana" w:hAnsi="Verdana" w:cs="Verdana"/>
          <w:b/>
          <w:noProof/>
          <w:color w:val="000080"/>
          <w:sz w:val="28"/>
          <w:szCs w:val="28"/>
          <w:lang w:eastAsia="ja-JP"/>
        </w:rPr>
        <w:lastRenderedPageBreak/>
        <w:drawing>
          <wp:inline distT="0" distB="0" distL="0" distR="0" wp14:anchorId="4D827916" wp14:editId="1DAB5D5E">
            <wp:extent cx="7019925" cy="4572000"/>
            <wp:effectExtent l="0" t="0" r="0" b="0"/>
            <wp:docPr id="6" name="Immagine 1" descr="CarLoanCla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anClas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9925" cy="4572000"/>
                    </a:xfrm>
                    <a:prstGeom prst="rect">
                      <a:avLst/>
                    </a:prstGeom>
                    <a:noFill/>
                    <a:ln>
                      <a:noFill/>
                    </a:ln>
                  </pic:spPr>
                </pic:pic>
              </a:graphicData>
            </a:graphic>
          </wp:inline>
        </w:drawing>
      </w:r>
    </w:p>
    <w:p w14:paraId="06924D82" w14:textId="77777777" w:rsidR="008F1158" w:rsidRDefault="008F1158" w:rsidP="008F1158">
      <w:pPr>
        <w:keepNext/>
        <w:spacing w:before="360" w:after="120" w:line="360" w:lineRule="auto"/>
        <w:rPr>
          <w:rFonts w:ascii="Verdana" w:eastAsia="Verdana" w:hAnsi="Verdana" w:cs="Verdana"/>
          <w:b/>
          <w:color w:val="000080"/>
          <w:sz w:val="28"/>
          <w:szCs w:val="28"/>
          <w:lang w:val="it-IT"/>
        </w:rPr>
      </w:pPr>
    </w:p>
    <w:p w14:paraId="35B41ABE" w14:textId="77777777" w:rsidR="008F1158" w:rsidRDefault="008F1158" w:rsidP="008F1158">
      <w:pPr>
        <w:keepNext/>
        <w:spacing w:before="360" w:after="120" w:line="360" w:lineRule="auto"/>
        <w:rPr>
          <w:rFonts w:ascii="Verdana" w:eastAsia="Verdana" w:hAnsi="Verdana" w:cs="Verdana"/>
          <w:b/>
          <w:color w:val="000080"/>
          <w:sz w:val="28"/>
          <w:szCs w:val="28"/>
          <w:lang w:val="it-IT"/>
        </w:rPr>
      </w:pPr>
    </w:p>
    <w:p w14:paraId="5972AC6F" w14:textId="77777777" w:rsidR="008F1158" w:rsidRDefault="008F1158" w:rsidP="008F1158">
      <w:pPr>
        <w:keepNext/>
        <w:spacing w:before="360" w:after="120" w:line="360" w:lineRule="auto"/>
        <w:rPr>
          <w:rFonts w:ascii="Verdana" w:eastAsia="Verdana" w:hAnsi="Verdana" w:cs="Verdana"/>
          <w:b/>
          <w:color w:val="000080"/>
          <w:sz w:val="28"/>
          <w:szCs w:val="28"/>
          <w:lang w:val="it-IT"/>
        </w:rPr>
      </w:pPr>
    </w:p>
    <w:p w14:paraId="1F4E0E1F" w14:textId="77777777" w:rsidR="008F1158" w:rsidRDefault="008F1158" w:rsidP="008F1158">
      <w:pPr>
        <w:keepNext/>
        <w:spacing w:before="360" w:after="120" w:line="360" w:lineRule="auto"/>
        <w:rPr>
          <w:rFonts w:ascii="Verdana" w:eastAsia="Verdana" w:hAnsi="Verdana" w:cs="Verdana"/>
          <w:b/>
          <w:color w:val="000080"/>
          <w:sz w:val="28"/>
          <w:szCs w:val="28"/>
          <w:lang w:val="it-IT"/>
        </w:rPr>
      </w:pPr>
    </w:p>
    <w:p w14:paraId="10806F0A" w14:textId="77777777" w:rsidR="008F1158" w:rsidRDefault="008F1158" w:rsidP="008F1158">
      <w:pPr>
        <w:keepNext/>
        <w:spacing w:before="360" w:after="120" w:line="360" w:lineRule="auto"/>
        <w:rPr>
          <w:rFonts w:ascii="Verdana" w:eastAsia="Verdana" w:hAnsi="Verdana" w:cs="Verdana"/>
          <w:b/>
          <w:color w:val="000080"/>
          <w:sz w:val="28"/>
          <w:szCs w:val="28"/>
          <w:lang w:val="it-IT"/>
        </w:rPr>
      </w:pPr>
    </w:p>
    <w:p w14:paraId="2A3099D1" w14:textId="77777777" w:rsidR="00D37A6C" w:rsidRDefault="00D37A6C" w:rsidP="008F1158">
      <w:pPr>
        <w:keepNext/>
        <w:spacing w:before="360" w:after="120" w:line="360" w:lineRule="auto"/>
        <w:rPr>
          <w:rFonts w:ascii="Verdana" w:eastAsia="Verdana" w:hAnsi="Verdana" w:cs="Verdana"/>
          <w:b/>
          <w:color w:val="000080"/>
          <w:sz w:val="28"/>
          <w:szCs w:val="28"/>
          <w:lang w:val="it-IT"/>
        </w:rPr>
      </w:pPr>
    </w:p>
    <w:p w14:paraId="2589AFD5" w14:textId="77777777" w:rsidR="00D37A6C" w:rsidRPr="000E3107" w:rsidRDefault="00D37A6C" w:rsidP="008F1158">
      <w:pPr>
        <w:keepNext/>
        <w:spacing w:before="360" w:after="120" w:line="360" w:lineRule="auto"/>
        <w:rPr>
          <w:rFonts w:ascii="Verdana" w:eastAsia="Verdana" w:hAnsi="Verdana" w:cs="Verdana"/>
          <w:b/>
          <w:color w:val="000080"/>
          <w:sz w:val="28"/>
          <w:szCs w:val="28"/>
          <w:lang w:val="it-IT"/>
        </w:rPr>
      </w:pPr>
    </w:p>
    <w:p w14:paraId="2E2B4E1B" w14:textId="77777777" w:rsidR="00375580" w:rsidRPr="008F1158" w:rsidRDefault="0066333B" w:rsidP="000703CD">
      <w:pPr>
        <w:keepNext/>
        <w:numPr>
          <w:ilvl w:val="2"/>
          <w:numId w:val="1"/>
        </w:numPr>
        <w:spacing w:before="360" w:after="120" w:line="240" w:lineRule="auto"/>
        <w:ind w:right="567"/>
        <w:rPr>
          <w:color w:val="000080"/>
          <w:lang w:val="it-IT"/>
        </w:rPr>
      </w:pPr>
      <w:r w:rsidRPr="000E3107">
        <w:rPr>
          <w:rFonts w:eastAsia="Arial"/>
          <w:b/>
          <w:color w:val="000080"/>
          <w:sz w:val="24"/>
          <w:szCs w:val="24"/>
          <w:lang w:val="it-IT"/>
        </w:rPr>
        <w:lastRenderedPageBreak/>
        <w:t>Specifica delle classi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7"/>
        <w:gridCol w:w="4389"/>
      </w:tblGrid>
      <w:tr w:rsidR="008F1158" w:rsidRPr="004644AA" w14:paraId="32DB6952" w14:textId="77777777" w:rsidTr="00A00F5D">
        <w:trPr>
          <w:jc w:val="center"/>
        </w:trPr>
        <w:tc>
          <w:tcPr>
            <w:tcW w:w="5117" w:type="dxa"/>
          </w:tcPr>
          <w:p w14:paraId="4E601F79" w14:textId="77777777" w:rsidR="008F1158" w:rsidRPr="004644AA" w:rsidRDefault="008F1158" w:rsidP="008F1158">
            <w:pPr>
              <w:keepNext/>
              <w:spacing w:before="240" w:line="240" w:lineRule="auto"/>
              <w:ind w:right="567"/>
              <w:jc w:val="center"/>
              <w:rPr>
                <w:rFonts w:ascii="Verdana" w:eastAsia="Verdana" w:hAnsi="Verdana" w:cs="Verdana"/>
                <w:b/>
                <w:smallCaps/>
                <w:sz w:val="18"/>
                <w:szCs w:val="18"/>
              </w:rPr>
            </w:pPr>
            <w:r w:rsidRPr="004644AA">
              <w:rPr>
                <w:rFonts w:ascii="Verdana" w:eastAsia="Verdana" w:hAnsi="Verdana" w:cs="Verdana"/>
                <w:b/>
                <w:smallCaps/>
                <w:sz w:val="18"/>
                <w:szCs w:val="18"/>
              </w:rPr>
              <w:lastRenderedPageBreak/>
              <w:t>Classe</w:t>
            </w:r>
          </w:p>
        </w:tc>
        <w:tc>
          <w:tcPr>
            <w:tcW w:w="4859" w:type="dxa"/>
          </w:tcPr>
          <w:p w14:paraId="58A4519A" w14:textId="77777777" w:rsidR="008F1158" w:rsidRPr="004644AA" w:rsidRDefault="008F1158" w:rsidP="008F1158">
            <w:pPr>
              <w:keepNext/>
              <w:spacing w:before="240" w:line="240" w:lineRule="auto"/>
              <w:ind w:right="567"/>
              <w:jc w:val="center"/>
              <w:rPr>
                <w:rFonts w:ascii="Verdana" w:eastAsia="Verdana" w:hAnsi="Verdana" w:cs="Verdana"/>
                <w:b/>
                <w:smallCaps/>
                <w:sz w:val="18"/>
                <w:szCs w:val="18"/>
              </w:rPr>
            </w:pPr>
            <w:r w:rsidRPr="004644AA">
              <w:rPr>
                <w:rFonts w:ascii="Verdana" w:eastAsia="Verdana" w:hAnsi="Verdana" w:cs="Verdana"/>
                <w:b/>
                <w:smallCaps/>
                <w:sz w:val="18"/>
                <w:szCs w:val="18"/>
              </w:rPr>
              <w:t>Descrizione</w:t>
            </w:r>
          </w:p>
        </w:tc>
      </w:tr>
      <w:tr w:rsidR="008F1158" w:rsidRPr="00232DF8" w14:paraId="72E2D0DC" w14:textId="77777777" w:rsidTr="00A00F5D">
        <w:trPr>
          <w:jc w:val="center"/>
        </w:trPr>
        <w:tc>
          <w:tcPr>
            <w:tcW w:w="5117" w:type="dxa"/>
          </w:tcPr>
          <w:p w14:paraId="2664499B" w14:textId="77777777" w:rsidR="008F1158" w:rsidRPr="004644AA" w:rsidRDefault="004644AA" w:rsidP="008F1158">
            <w:pPr>
              <w:keepNext/>
              <w:spacing w:before="240" w:line="240" w:lineRule="auto"/>
              <w:ind w:right="567"/>
              <w:jc w:val="center"/>
              <w:rPr>
                <w:rFonts w:ascii="Verdana" w:hAnsi="Verdana"/>
                <w:sz w:val="18"/>
                <w:szCs w:val="18"/>
              </w:rPr>
            </w:pPr>
            <w:r w:rsidRPr="004644AA">
              <w:rPr>
                <w:rFonts w:ascii="Verdana" w:hAnsi="Verdana"/>
                <w:sz w:val="18"/>
                <w:szCs w:val="18"/>
              </w:rPr>
              <w:t>Login</w:t>
            </w:r>
          </w:p>
        </w:tc>
        <w:tc>
          <w:tcPr>
            <w:tcW w:w="4859" w:type="dxa"/>
          </w:tcPr>
          <w:p w14:paraId="7068787A" w14:textId="77777777" w:rsidR="008F1158" w:rsidRPr="004644AA" w:rsidRDefault="004644AA" w:rsidP="004644AA">
            <w:pPr>
              <w:keepNext/>
              <w:spacing w:before="240" w:line="240" w:lineRule="auto"/>
              <w:ind w:right="199"/>
              <w:jc w:val="left"/>
              <w:rPr>
                <w:rFonts w:ascii="Verdana" w:hAnsi="Verdana"/>
                <w:sz w:val="18"/>
                <w:szCs w:val="18"/>
                <w:lang w:val="it-IT"/>
              </w:rPr>
            </w:pPr>
            <w:r w:rsidRPr="004644AA">
              <w:rPr>
                <w:rFonts w:ascii="Verdana" w:hAnsi="Verdana"/>
                <w:sz w:val="18"/>
                <w:szCs w:val="18"/>
                <w:lang w:val="it-IT"/>
              </w:rPr>
              <w:t>Classe che si occupa dell’autenticazione di un utente al sistema e del logout</w:t>
            </w:r>
            <w:r w:rsidR="00CB6FE2">
              <w:rPr>
                <w:rFonts w:ascii="Verdana" w:hAnsi="Verdana"/>
                <w:sz w:val="18"/>
                <w:szCs w:val="18"/>
                <w:lang w:val="it-IT"/>
              </w:rPr>
              <w:t>.</w:t>
            </w:r>
          </w:p>
        </w:tc>
      </w:tr>
      <w:tr w:rsidR="008F1158" w:rsidRPr="00232DF8" w14:paraId="55B8877E" w14:textId="77777777" w:rsidTr="00A00F5D">
        <w:trPr>
          <w:jc w:val="center"/>
        </w:trPr>
        <w:tc>
          <w:tcPr>
            <w:tcW w:w="5117" w:type="dxa"/>
          </w:tcPr>
          <w:p w14:paraId="02738189" w14:textId="77777777" w:rsidR="004644AA" w:rsidRPr="004644AA" w:rsidRDefault="004644AA" w:rsidP="004644AA">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Utente</w:t>
            </w:r>
          </w:p>
        </w:tc>
        <w:tc>
          <w:tcPr>
            <w:tcW w:w="4859" w:type="dxa"/>
            <w:shd w:val="clear" w:color="auto" w:fill="auto"/>
          </w:tcPr>
          <w:p w14:paraId="243D10C1" w14:textId="77777777" w:rsidR="008F1158" w:rsidRPr="004644AA" w:rsidRDefault="004644AA" w:rsidP="008F1158">
            <w:pPr>
              <w:spacing w:before="240"/>
              <w:rPr>
                <w:rFonts w:ascii="Verdana" w:eastAsia="Times New Roman" w:hAnsi="Verdana" w:cs="Times New Roman"/>
                <w:kern w:val="0"/>
                <w:sz w:val="18"/>
                <w:szCs w:val="18"/>
                <w:lang w:val="it-IT" w:eastAsia="it-IT"/>
              </w:rPr>
            </w:pPr>
            <w:r>
              <w:rPr>
                <w:rFonts w:ascii="Verdana" w:eastAsia="Times New Roman" w:hAnsi="Verdana" w:cs="Times New Roman"/>
                <w:kern w:val="0"/>
                <w:sz w:val="18"/>
                <w:szCs w:val="18"/>
                <w:lang w:val="it-IT" w:eastAsia="it-IT"/>
              </w:rPr>
              <w:t>Classe che modella un generico utente del sistema, memorizzandone i dati e fornendo le operazioni di gestione dell’anagrafica</w:t>
            </w:r>
            <w:r w:rsidR="00CB6FE2">
              <w:rPr>
                <w:rFonts w:ascii="Verdana" w:eastAsia="Times New Roman" w:hAnsi="Verdana" w:cs="Times New Roman"/>
                <w:kern w:val="0"/>
                <w:sz w:val="18"/>
                <w:szCs w:val="18"/>
                <w:lang w:val="it-IT" w:eastAsia="it-IT"/>
              </w:rPr>
              <w:t>.</w:t>
            </w:r>
          </w:p>
        </w:tc>
      </w:tr>
      <w:tr w:rsidR="008F1158" w:rsidRPr="004644AA" w14:paraId="01F34EAB" w14:textId="77777777" w:rsidTr="00A00F5D">
        <w:trPr>
          <w:jc w:val="center"/>
        </w:trPr>
        <w:tc>
          <w:tcPr>
            <w:tcW w:w="5117" w:type="dxa"/>
          </w:tcPr>
          <w:p w14:paraId="2332D347"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Manager</w:t>
            </w:r>
          </w:p>
        </w:tc>
        <w:tc>
          <w:tcPr>
            <w:tcW w:w="4859" w:type="dxa"/>
          </w:tcPr>
          <w:p w14:paraId="6FE010D9" w14:textId="77777777" w:rsidR="008F1158" w:rsidRPr="004644AA" w:rsidRDefault="004644AA"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singleton che modella la figura del manager del sistema. Fornisce metodi per la gestione del sistema e degli elementi di business quali autoveicoli, optional e tariffe.</w:t>
            </w:r>
            <w:r>
              <w:rPr>
                <w:rFonts w:ascii="Verdana" w:hAnsi="Verdana"/>
                <w:sz w:val="18"/>
                <w:szCs w:val="18"/>
                <w:lang w:val="it-IT"/>
              </w:rPr>
              <w:br/>
              <w:t>Permette inoltre la gestione di impiegati e sedi.</w:t>
            </w:r>
          </w:p>
        </w:tc>
      </w:tr>
      <w:tr w:rsidR="008F1158" w:rsidRPr="004644AA" w14:paraId="40FE3666" w14:textId="77777777" w:rsidTr="00A00F5D">
        <w:trPr>
          <w:jc w:val="center"/>
        </w:trPr>
        <w:tc>
          <w:tcPr>
            <w:tcW w:w="5117" w:type="dxa"/>
          </w:tcPr>
          <w:p w14:paraId="6E1DB715"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Impiegato</w:t>
            </w:r>
          </w:p>
        </w:tc>
        <w:tc>
          <w:tcPr>
            <w:tcW w:w="4859" w:type="dxa"/>
          </w:tcPr>
          <w:p w14:paraId="05058CFB" w14:textId="77777777" w:rsidR="008F1158" w:rsidRPr="004644AA" w:rsidRDefault="004644AA" w:rsidP="008F1158">
            <w:pPr>
              <w:spacing w:before="240"/>
              <w:jc w:val="left"/>
              <w:rPr>
                <w:rFonts w:ascii="Verdana" w:eastAsia="Times New Roman" w:hAnsi="Verdana" w:cs="Times New Roman"/>
                <w:kern w:val="0"/>
                <w:sz w:val="18"/>
                <w:szCs w:val="18"/>
                <w:lang w:val="it-IT" w:eastAsia="it-IT"/>
              </w:rPr>
            </w:pPr>
            <w:r>
              <w:rPr>
                <w:rFonts w:ascii="Verdana" w:eastAsia="Times New Roman" w:hAnsi="Verdana" w:cs="Times New Roman"/>
                <w:kern w:val="0"/>
                <w:sz w:val="18"/>
                <w:szCs w:val="18"/>
                <w:lang w:val="it-IT" w:eastAsia="it-IT"/>
              </w:rPr>
              <w:t xml:space="preserve">Classe che modella la figura dell’impiegato all’interno del sistema. </w:t>
            </w:r>
            <w:r w:rsidR="00CB6FE2">
              <w:rPr>
                <w:rFonts w:ascii="Verdana" w:eastAsia="Times New Roman" w:hAnsi="Verdana" w:cs="Times New Roman"/>
                <w:kern w:val="0"/>
                <w:sz w:val="18"/>
                <w:szCs w:val="18"/>
                <w:lang w:val="it-IT" w:eastAsia="it-IT"/>
              </w:rPr>
              <w:t>Permette la gestione dei contratti e dei clienti.</w:t>
            </w:r>
          </w:p>
        </w:tc>
      </w:tr>
      <w:tr w:rsidR="008F1158" w:rsidRPr="00232DF8" w14:paraId="1613DD57" w14:textId="77777777" w:rsidTr="00A00F5D">
        <w:trPr>
          <w:jc w:val="center"/>
        </w:trPr>
        <w:tc>
          <w:tcPr>
            <w:tcW w:w="5117" w:type="dxa"/>
          </w:tcPr>
          <w:p w14:paraId="7379D040"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Cliente</w:t>
            </w:r>
          </w:p>
        </w:tc>
        <w:tc>
          <w:tcPr>
            <w:tcW w:w="4859" w:type="dxa"/>
          </w:tcPr>
          <w:p w14:paraId="2337285B" w14:textId="77777777" w:rsidR="008F1158" w:rsidRPr="004644AA" w:rsidRDefault="00CB6FE2"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l’entità cliente all’interno del sistema descrivendone le caratteristiche rilevanti.</w:t>
            </w:r>
          </w:p>
        </w:tc>
      </w:tr>
      <w:tr w:rsidR="004644AA" w:rsidRPr="00232DF8" w14:paraId="6C919907" w14:textId="77777777" w:rsidTr="00A00F5D">
        <w:trPr>
          <w:jc w:val="center"/>
        </w:trPr>
        <w:tc>
          <w:tcPr>
            <w:tcW w:w="5117" w:type="dxa"/>
          </w:tcPr>
          <w:p w14:paraId="131F0183" w14:textId="77777777" w:rsidR="004644AA"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Patente</w:t>
            </w:r>
          </w:p>
        </w:tc>
        <w:tc>
          <w:tcPr>
            <w:tcW w:w="4859" w:type="dxa"/>
          </w:tcPr>
          <w:p w14:paraId="2789CD31" w14:textId="77777777" w:rsidR="004644AA" w:rsidRPr="004644AA" w:rsidRDefault="00CB6FE2"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la patente di guida, necessaria affinché si possa utilizzare il sistema di autonoleggio</w:t>
            </w:r>
          </w:p>
        </w:tc>
      </w:tr>
      <w:tr w:rsidR="008F1158" w:rsidRPr="00232DF8" w14:paraId="1076F107" w14:textId="77777777" w:rsidTr="00A00F5D">
        <w:trPr>
          <w:jc w:val="center"/>
        </w:trPr>
        <w:tc>
          <w:tcPr>
            <w:tcW w:w="5117" w:type="dxa"/>
          </w:tcPr>
          <w:p w14:paraId="28A8A5A5"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Contratto</w:t>
            </w:r>
          </w:p>
        </w:tc>
        <w:tc>
          <w:tcPr>
            <w:tcW w:w="4859" w:type="dxa"/>
          </w:tcPr>
          <w:p w14:paraId="68E76768" w14:textId="77777777" w:rsidR="008F1158" w:rsidRPr="004644AA" w:rsidRDefault="00CB6FE2"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un contratto di noleggio. Fornisce le informazioni riguardanti la durata</w:t>
            </w:r>
            <w:r w:rsidR="00166697">
              <w:rPr>
                <w:rFonts w:ascii="Verdana" w:hAnsi="Verdana"/>
                <w:sz w:val="18"/>
                <w:szCs w:val="18"/>
                <w:lang w:val="it-IT"/>
              </w:rPr>
              <w:t xml:space="preserve"> del noleggio, informazioni sull’autoveicolo scelto e sui termini di restituzione dello stesso</w:t>
            </w:r>
          </w:p>
        </w:tc>
      </w:tr>
      <w:tr w:rsidR="008F1158" w:rsidRPr="00232DF8" w14:paraId="027A6556" w14:textId="77777777" w:rsidTr="00A00F5D">
        <w:trPr>
          <w:jc w:val="center"/>
        </w:trPr>
        <w:tc>
          <w:tcPr>
            <w:tcW w:w="5117" w:type="dxa"/>
          </w:tcPr>
          <w:p w14:paraId="3E0950C4"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Sede</w:t>
            </w:r>
          </w:p>
        </w:tc>
        <w:tc>
          <w:tcPr>
            <w:tcW w:w="4859" w:type="dxa"/>
          </w:tcPr>
          <w:p w14:paraId="066C4407" w14:textId="77777777" w:rsidR="008F1158" w:rsidRPr="004644AA" w:rsidRDefault="00166697"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una sede dell’agenzia CarLoan</w:t>
            </w:r>
            <w:r w:rsidR="005E0EFB">
              <w:rPr>
                <w:rFonts w:ascii="Verdana" w:hAnsi="Verdana"/>
                <w:sz w:val="18"/>
                <w:szCs w:val="18"/>
                <w:lang w:val="it-IT"/>
              </w:rPr>
              <w:t xml:space="preserve"> fornendo dati riguardanti la sua locazione geografica</w:t>
            </w:r>
          </w:p>
        </w:tc>
      </w:tr>
      <w:tr w:rsidR="008F1158" w:rsidRPr="00232DF8" w14:paraId="62E716F5" w14:textId="77777777" w:rsidTr="00A00F5D">
        <w:trPr>
          <w:jc w:val="center"/>
        </w:trPr>
        <w:tc>
          <w:tcPr>
            <w:tcW w:w="5117" w:type="dxa"/>
          </w:tcPr>
          <w:p w14:paraId="2C8E4ED6" w14:textId="77777777" w:rsidR="008F1158"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Autoveicolo</w:t>
            </w:r>
          </w:p>
        </w:tc>
        <w:tc>
          <w:tcPr>
            <w:tcW w:w="4859" w:type="dxa"/>
          </w:tcPr>
          <w:p w14:paraId="6A73433B" w14:textId="77777777" w:rsidR="008F1158" w:rsidRPr="004644AA" w:rsidRDefault="005E0EFB" w:rsidP="005E0EFB">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l’oggetto di business autoveicolo indicandone le caratteristiche fisiche e la fascia di appartenenza.</w:t>
            </w:r>
          </w:p>
        </w:tc>
      </w:tr>
      <w:tr w:rsidR="008F1158" w:rsidRPr="00232DF8" w14:paraId="63467CB5" w14:textId="77777777" w:rsidTr="00A00F5D">
        <w:trPr>
          <w:jc w:val="center"/>
        </w:trPr>
        <w:tc>
          <w:tcPr>
            <w:tcW w:w="5117" w:type="dxa"/>
          </w:tcPr>
          <w:p w14:paraId="56689DC1" w14:textId="77777777" w:rsidR="008F1158" w:rsidRPr="004644AA" w:rsidRDefault="00D37A6C" w:rsidP="008F1158">
            <w:pPr>
              <w:keepNext/>
              <w:spacing w:before="240" w:line="240" w:lineRule="auto"/>
              <w:ind w:right="567"/>
              <w:jc w:val="center"/>
              <w:rPr>
                <w:rFonts w:ascii="Verdana" w:hAnsi="Verdana"/>
                <w:sz w:val="18"/>
                <w:szCs w:val="18"/>
                <w:lang w:val="it-IT"/>
              </w:rPr>
            </w:pPr>
            <w:r>
              <w:rPr>
                <w:rFonts w:ascii="Verdana" w:hAnsi="Verdana"/>
                <w:sz w:val="18"/>
                <w:szCs w:val="18"/>
                <w:lang w:val="it-IT"/>
              </w:rPr>
              <w:t>Categoria</w:t>
            </w:r>
          </w:p>
        </w:tc>
        <w:tc>
          <w:tcPr>
            <w:tcW w:w="4859" w:type="dxa"/>
          </w:tcPr>
          <w:p w14:paraId="0678CC69" w14:textId="77777777" w:rsidR="008F1158" w:rsidRPr="004644AA" w:rsidRDefault="002E1CDD"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 xml:space="preserve">Classe che modella una </w:t>
            </w:r>
            <w:r w:rsidR="00D37A6C">
              <w:rPr>
                <w:rFonts w:ascii="Verdana" w:hAnsi="Verdana"/>
                <w:sz w:val="18"/>
                <w:szCs w:val="18"/>
                <w:lang w:val="it-IT"/>
              </w:rPr>
              <w:t xml:space="preserve">categoria </w:t>
            </w:r>
            <w:r>
              <w:rPr>
                <w:rFonts w:ascii="Verdana" w:hAnsi="Verdana"/>
                <w:sz w:val="18"/>
                <w:szCs w:val="18"/>
                <w:lang w:val="it-IT"/>
              </w:rPr>
              <w:t>di autoveicoli accumunati da alcuni requisiti (cilindrata, numero porte) e da un prezzo per chilometro costante</w:t>
            </w:r>
          </w:p>
        </w:tc>
      </w:tr>
      <w:tr w:rsidR="004644AA" w:rsidRPr="00232DF8" w14:paraId="5B5CD55B" w14:textId="77777777" w:rsidTr="00A00F5D">
        <w:trPr>
          <w:jc w:val="center"/>
        </w:trPr>
        <w:tc>
          <w:tcPr>
            <w:tcW w:w="5117" w:type="dxa"/>
          </w:tcPr>
          <w:p w14:paraId="222B1E2C" w14:textId="77777777" w:rsidR="004644AA"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lastRenderedPageBreak/>
              <w:t>StatoAutoveicolo</w:t>
            </w:r>
          </w:p>
        </w:tc>
        <w:tc>
          <w:tcPr>
            <w:tcW w:w="4859" w:type="dxa"/>
          </w:tcPr>
          <w:p w14:paraId="6B313F78" w14:textId="77777777" w:rsidR="004644AA" w:rsidRPr="004644AA" w:rsidRDefault="002E1CDD"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 xml:space="preserve">Classe che raggruppa i dati variabili di un autoveicolo, quali numero di chilometri percorsi, disponibilità e eventuali dettagli aggiuntivi </w:t>
            </w:r>
          </w:p>
        </w:tc>
      </w:tr>
      <w:tr w:rsidR="004644AA" w:rsidRPr="00232DF8" w14:paraId="2DE7E5EE" w14:textId="77777777" w:rsidTr="00A00F5D">
        <w:trPr>
          <w:jc w:val="center"/>
        </w:trPr>
        <w:tc>
          <w:tcPr>
            <w:tcW w:w="5117" w:type="dxa"/>
          </w:tcPr>
          <w:p w14:paraId="1371DA27" w14:textId="77777777" w:rsidR="004644AA"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Optional</w:t>
            </w:r>
          </w:p>
        </w:tc>
        <w:tc>
          <w:tcPr>
            <w:tcW w:w="4859" w:type="dxa"/>
          </w:tcPr>
          <w:p w14:paraId="11CAD8B2" w14:textId="77777777" w:rsidR="004644AA" w:rsidRPr="004644AA" w:rsidRDefault="002E1CDD"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un optional selezionabile alla stipula di un contratto di noleggio</w:t>
            </w:r>
          </w:p>
        </w:tc>
      </w:tr>
      <w:tr w:rsidR="004644AA" w:rsidRPr="00232DF8" w14:paraId="1116399E" w14:textId="77777777" w:rsidTr="00A00F5D">
        <w:trPr>
          <w:jc w:val="center"/>
        </w:trPr>
        <w:tc>
          <w:tcPr>
            <w:tcW w:w="5117" w:type="dxa"/>
          </w:tcPr>
          <w:p w14:paraId="346C96F4" w14:textId="77777777" w:rsidR="004644AA" w:rsidRPr="004644AA" w:rsidRDefault="004644AA" w:rsidP="008F1158">
            <w:pPr>
              <w:keepNext/>
              <w:spacing w:before="240" w:line="240" w:lineRule="auto"/>
              <w:ind w:right="567"/>
              <w:jc w:val="center"/>
              <w:rPr>
                <w:rFonts w:ascii="Verdana" w:hAnsi="Verdana"/>
                <w:sz w:val="18"/>
                <w:szCs w:val="18"/>
                <w:lang w:val="it-IT"/>
              </w:rPr>
            </w:pPr>
            <w:r w:rsidRPr="004644AA">
              <w:rPr>
                <w:rFonts w:ascii="Verdana" w:hAnsi="Verdana"/>
                <w:sz w:val="18"/>
                <w:szCs w:val="18"/>
                <w:lang w:val="it-IT"/>
              </w:rPr>
              <w:t>Tariffa</w:t>
            </w:r>
          </w:p>
        </w:tc>
        <w:tc>
          <w:tcPr>
            <w:tcW w:w="4859" w:type="dxa"/>
          </w:tcPr>
          <w:p w14:paraId="44E7F106" w14:textId="77777777" w:rsidR="004644AA" w:rsidRPr="004644AA" w:rsidRDefault="00293B18"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 xml:space="preserve">Classe </w:t>
            </w:r>
            <w:r w:rsidR="003B4A27">
              <w:rPr>
                <w:rFonts w:ascii="Verdana" w:hAnsi="Verdana"/>
                <w:sz w:val="18"/>
                <w:szCs w:val="18"/>
                <w:lang w:val="it-IT"/>
              </w:rPr>
              <w:t xml:space="preserve">astratta </w:t>
            </w:r>
            <w:r>
              <w:rPr>
                <w:rFonts w:ascii="Verdana" w:hAnsi="Verdana"/>
                <w:sz w:val="18"/>
                <w:szCs w:val="18"/>
                <w:lang w:val="it-IT"/>
              </w:rPr>
              <w:t>che modella la singola tariffa applicabile ad un contratto indicandone le caratteristiche</w:t>
            </w:r>
            <w:r w:rsidR="004C67C4">
              <w:rPr>
                <w:rFonts w:ascii="Verdana" w:hAnsi="Verdana"/>
                <w:sz w:val="18"/>
                <w:szCs w:val="18"/>
                <w:lang w:val="it-IT"/>
              </w:rPr>
              <w:t xml:space="preserve"> generiche quali prezzo e nome</w:t>
            </w:r>
          </w:p>
        </w:tc>
      </w:tr>
      <w:tr w:rsidR="004C67C4" w:rsidRPr="00232DF8" w14:paraId="78B2802E" w14:textId="77777777" w:rsidTr="00A00F5D">
        <w:trPr>
          <w:jc w:val="center"/>
        </w:trPr>
        <w:tc>
          <w:tcPr>
            <w:tcW w:w="5117" w:type="dxa"/>
          </w:tcPr>
          <w:p w14:paraId="1CAD0BFC" w14:textId="77777777" w:rsidR="004C67C4" w:rsidRPr="004644AA" w:rsidRDefault="004C67C4" w:rsidP="008F1158">
            <w:pPr>
              <w:keepNext/>
              <w:spacing w:before="240" w:line="240" w:lineRule="auto"/>
              <w:ind w:right="567"/>
              <w:jc w:val="center"/>
              <w:rPr>
                <w:rFonts w:ascii="Verdana" w:hAnsi="Verdana"/>
                <w:sz w:val="18"/>
                <w:szCs w:val="18"/>
                <w:lang w:val="it-IT"/>
              </w:rPr>
            </w:pPr>
            <w:r>
              <w:rPr>
                <w:rFonts w:ascii="Verdana" w:hAnsi="Verdana"/>
                <w:sz w:val="18"/>
                <w:szCs w:val="18"/>
                <w:lang w:val="it-IT"/>
              </w:rPr>
              <w:t>Periodicità</w:t>
            </w:r>
          </w:p>
        </w:tc>
        <w:tc>
          <w:tcPr>
            <w:tcW w:w="4859" w:type="dxa"/>
          </w:tcPr>
          <w:p w14:paraId="35B1951E" w14:textId="77777777" w:rsidR="004C67C4" w:rsidRDefault="004C67C4"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 xml:space="preserve">Classe derivata da Tariffa che modella la tariffa che </w:t>
            </w:r>
            <w:r w:rsidR="005B5DB3">
              <w:rPr>
                <w:rFonts w:ascii="Verdana" w:hAnsi="Verdana"/>
                <w:sz w:val="18"/>
                <w:szCs w:val="18"/>
                <w:lang w:val="it-IT"/>
              </w:rPr>
              <w:t>stabilisce la periodicità di un contratto</w:t>
            </w:r>
          </w:p>
        </w:tc>
      </w:tr>
      <w:tr w:rsidR="005B5DB3" w:rsidRPr="00232DF8" w14:paraId="6F2F35CD" w14:textId="77777777" w:rsidTr="00A00F5D">
        <w:trPr>
          <w:jc w:val="center"/>
        </w:trPr>
        <w:tc>
          <w:tcPr>
            <w:tcW w:w="5117" w:type="dxa"/>
          </w:tcPr>
          <w:p w14:paraId="72EC4E35" w14:textId="77777777" w:rsidR="005B5DB3" w:rsidRDefault="005B5DB3" w:rsidP="008F1158">
            <w:pPr>
              <w:keepNext/>
              <w:spacing w:before="240" w:line="240" w:lineRule="auto"/>
              <w:ind w:right="567"/>
              <w:jc w:val="center"/>
              <w:rPr>
                <w:rFonts w:ascii="Verdana" w:hAnsi="Verdana"/>
                <w:sz w:val="18"/>
                <w:szCs w:val="18"/>
                <w:lang w:val="it-IT"/>
              </w:rPr>
            </w:pPr>
            <w:r>
              <w:rPr>
                <w:rFonts w:ascii="Verdana" w:hAnsi="Verdana"/>
                <w:sz w:val="18"/>
                <w:szCs w:val="18"/>
                <w:lang w:val="it-IT"/>
              </w:rPr>
              <w:t>Chilometraggio</w:t>
            </w:r>
          </w:p>
        </w:tc>
        <w:tc>
          <w:tcPr>
            <w:tcW w:w="4859" w:type="dxa"/>
          </w:tcPr>
          <w:p w14:paraId="6E813DDD" w14:textId="77777777" w:rsidR="005B5DB3" w:rsidRDefault="005B5DB3"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derivata da Tariffa che modella la tariffa che stabilisce il tipo di chilometraggio scelto alla stipula di un contratto</w:t>
            </w:r>
          </w:p>
        </w:tc>
      </w:tr>
      <w:tr w:rsidR="009F56B6" w:rsidRPr="00232DF8" w14:paraId="1DE9A2F4" w14:textId="77777777" w:rsidTr="00A00F5D">
        <w:trPr>
          <w:jc w:val="center"/>
        </w:trPr>
        <w:tc>
          <w:tcPr>
            <w:tcW w:w="5117" w:type="dxa"/>
          </w:tcPr>
          <w:p w14:paraId="012FF6AF" w14:textId="77777777" w:rsidR="009F56B6" w:rsidRDefault="009F56B6" w:rsidP="008F1158">
            <w:pPr>
              <w:keepNext/>
              <w:spacing w:before="240" w:line="240" w:lineRule="auto"/>
              <w:ind w:right="567"/>
              <w:jc w:val="center"/>
              <w:rPr>
                <w:rFonts w:ascii="Verdana" w:hAnsi="Verdana"/>
                <w:sz w:val="18"/>
                <w:szCs w:val="18"/>
                <w:lang w:val="it-IT"/>
              </w:rPr>
            </w:pPr>
            <w:r>
              <w:rPr>
                <w:rFonts w:ascii="Verdana" w:hAnsi="Verdana"/>
                <w:sz w:val="18"/>
                <w:szCs w:val="18"/>
                <w:lang w:val="it-IT"/>
              </w:rPr>
              <w:t>Manutenzione</w:t>
            </w:r>
          </w:p>
        </w:tc>
        <w:tc>
          <w:tcPr>
            <w:tcW w:w="4859" w:type="dxa"/>
          </w:tcPr>
          <w:p w14:paraId="281738C5" w14:textId="77777777" w:rsidR="009F56B6" w:rsidRDefault="009F56B6" w:rsidP="008F1158">
            <w:pPr>
              <w:keepNext/>
              <w:spacing w:before="240" w:line="240" w:lineRule="auto"/>
              <w:ind w:right="567"/>
              <w:jc w:val="left"/>
              <w:rPr>
                <w:rFonts w:ascii="Verdana" w:hAnsi="Verdana"/>
                <w:sz w:val="18"/>
                <w:szCs w:val="18"/>
                <w:lang w:val="it-IT"/>
              </w:rPr>
            </w:pPr>
            <w:r>
              <w:rPr>
                <w:rFonts w:ascii="Verdana" w:hAnsi="Verdana"/>
                <w:sz w:val="18"/>
                <w:szCs w:val="18"/>
                <w:lang w:val="it-IT"/>
              </w:rPr>
              <w:t>Classe che modella una generica operazione di manutenzione su un autoveicolo e che specifica gli interventi da effettuare</w:t>
            </w:r>
          </w:p>
        </w:tc>
      </w:tr>
    </w:tbl>
    <w:p w14:paraId="271D3143" w14:textId="77777777" w:rsidR="008F1158" w:rsidRDefault="008F1158" w:rsidP="008F1158">
      <w:pPr>
        <w:keepNext/>
        <w:spacing w:before="360" w:after="120" w:line="240" w:lineRule="auto"/>
        <w:ind w:left="142" w:right="567"/>
        <w:rPr>
          <w:color w:val="000080"/>
          <w:lang w:val="it-IT"/>
        </w:rPr>
      </w:pPr>
    </w:p>
    <w:p w14:paraId="25F7A588" w14:textId="77777777" w:rsidR="004237A8" w:rsidRDefault="004237A8" w:rsidP="008F1158">
      <w:pPr>
        <w:keepNext/>
        <w:spacing w:before="360" w:after="120" w:line="240" w:lineRule="auto"/>
        <w:ind w:left="142" w:right="567"/>
        <w:rPr>
          <w:color w:val="000080"/>
          <w:lang w:val="it-IT"/>
        </w:rPr>
      </w:pPr>
    </w:p>
    <w:p w14:paraId="2896077F" w14:textId="77777777" w:rsidR="004237A8" w:rsidRDefault="004237A8" w:rsidP="008F1158">
      <w:pPr>
        <w:keepNext/>
        <w:spacing w:before="360" w:after="120" w:line="240" w:lineRule="auto"/>
        <w:ind w:left="142" w:right="567"/>
        <w:rPr>
          <w:color w:val="000080"/>
          <w:lang w:val="it-IT"/>
        </w:rPr>
      </w:pPr>
    </w:p>
    <w:p w14:paraId="1EAA4DFF" w14:textId="77777777" w:rsidR="004237A8" w:rsidRDefault="004237A8" w:rsidP="008F1158">
      <w:pPr>
        <w:keepNext/>
        <w:spacing w:before="360" w:after="120" w:line="240" w:lineRule="auto"/>
        <w:ind w:left="142" w:right="567"/>
        <w:rPr>
          <w:color w:val="000080"/>
          <w:lang w:val="it-IT"/>
        </w:rPr>
      </w:pPr>
    </w:p>
    <w:p w14:paraId="067EE9F9" w14:textId="77777777" w:rsidR="004237A8" w:rsidRDefault="004237A8" w:rsidP="008F1158">
      <w:pPr>
        <w:keepNext/>
        <w:spacing w:before="360" w:after="120" w:line="240" w:lineRule="auto"/>
        <w:ind w:left="142" w:right="567"/>
        <w:rPr>
          <w:color w:val="000080"/>
          <w:lang w:val="it-IT"/>
        </w:rPr>
      </w:pPr>
    </w:p>
    <w:p w14:paraId="4DE2A560" w14:textId="77777777" w:rsidR="004237A8" w:rsidRDefault="004237A8" w:rsidP="008F1158">
      <w:pPr>
        <w:keepNext/>
        <w:spacing w:before="360" w:after="120" w:line="240" w:lineRule="auto"/>
        <w:ind w:left="142" w:right="567"/>
        <w:rPr>
          <w:color w:val="000080"/>
          <w:lang w:val="it-IT"/>
        </w:rPr>
      </w:pPr>
    </w:p>
    <w:p w14:paraId="0AEF20A5" w14:textId="77777777" w:rsidR="004237A8" w:rsidRDefault="004237A8" w:rsidP="008F1158">
      <w:pPr>
        <w:keepNext/>
        <w:spacing w:before="360" w:after="120" w:line="240" w:lineRule="auto"/>
        <w:ind w:left="142" w:right="567"/>
        <w:rPr>
          <w:color w:val="000080"/>
          <w:lang w:val="it-IT"/>
        </w:rPr>
      </w:pPr>
    </w:p>
    <w:p w14:paraId="12C3FDC3" w14:textId="77777777" w:rsidR="004237A8" w:rsidRDefault="004237A8" w:rsidP="008F1158">
      <w:pPr>
        <w:keepNext/>
        <w:spacing w:before="360" w:after="120" w:line="240" w:lineRule="auto"/>
        <w:ind w:left="142" w:right="567"/>
        <w:rPr>
          <w:color w:val="000080"/>
          <w:lang w:val="it-IT"/>
        </w:rPr>
      </w:pPr>
    </w:p>
    <w:p w14:paraId="03EACE93" w14:textId="77777777" w:rsidR="004237A8" w:rsidRDefault="004237A8" w:rsidP="008F1158">
      <w:pPr>
        <w:keepNext/>
        <w:spacing w:before="360" w:after="120" w:line="240" w:lineRule="auto"/>
        <w:ind w:left="142" w:right="567"/>
        <w:rPr>
          <w:color w:val="000080"/>
          <w:lang w:val="it-IT"/>
        </w:rPr>
      </w:pPr>
    </w:p>
    <w:p w14:paraId="6203A1BC" w14:textId="77777777" w:rsidR="00D734B6" w:rsidRDefault="00D734B6" w:rsidP="008F1158">
      <w:pPr>
        <w:keepNext/>
        <w:spacing w:before="360" w:after="120" w:line="240" w:lineRule="auto"/>
        <w:ind w:left="142" w:right="567"/>
        <w:rPr>
          <w:color w:val="000080"/>
          <w:lang w:val="it-IT"/>
        </w:rPr>
      </w:pPr>
    </w:p>
    <w:p w14:paraId="40609C50" w14:textId="77777777" w:rsidR="004237A8" w:rsidRPr="000E3107" w:rsidRDefault="004237A8" w:rsidP="008F1158">
      <w:pPr>
        <w:keepNext/>
        <w:spacing w:before="360" w:after="120" w:line="240" w:lineRule="auto"/>
        <w:ind w:left="142" w:right="567"/>
        <w:rPr>
          <w:color w:val="000080"/>
          <w:lang w:val="it-IT"/>
        </w:rPr>
      </w:pPr>
    </w:p>
    <w:p w14:paraId="55597BEF" w14:textId="77777777" w:rsidR="00375580" w:rsidRDefault="0066333B">
      <w:pPr>
        <w:keepNext/>
        <w:numPr>
          <w:ilvl w:val="1"/>
          <w:numId w:val="1"/>
        </w:numPr>
        <w:spacing w:before="360" w:after="120" w:line="360" w:lineRule="auto"/>
        <w:rPr>
          <w:rFonts w:ascii="Verdana" w:eastAsia="Verdana" w:hAnsi="Verdana" w:cs="Verdana"/>
          <w:b/>
          <w:color w:val="000080"/>
          <w:sz w:val="28"/>
          <w:szCs w:val="28"/>
          <w:lang w:val="it-IT"/>
        </w:rPr>
      </w:pPr>
      <w:r w:rsidRPr="000E3107">
        <w:rPr>
          <w:rFonts w:ascii="Verdana" w:eastAsia="Verdana" w:hAnsi="Verdana" w:cs="Verdana"/>
          <w:b/>
          <w:color w:val="000080"/>
          <w:sz w:val="28"/>
          <w:szCs w:val="28"/>
          <w:lang w:val="it-IT"/>
        </w:rPr>
        <w:t>Diagrammi di Sequenza</w:t>
      </w:r>
    </w:p>
    <w:p w14:paraId="64F4559D"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sidRPr="004237A8">
        <w:rPr>
          <w:rFonts w:ascii="Verdana" w:eastAsia="Verdana" w:hAnsi="Verdana" w:cs="Verdana"/>
          <w:b/>
          <w:color w:val="000080"/>
          <w:sz w:val="24"/>
          <w:szCs w:val="28"/>
          <w:lang w:val="it-IT"/>
        </w:rPr>
        <w:t>Gestione Accesso</w:t>
      </w:r>
    </w:p>
    <w:p w14:paraId="0C85676B" w14:textId="77777777" w:rsidR="00A511FE" w:rsidRPr="00A511FE" w:rsidRDefault="00A511FE" w:rsidP="00A511FE">
      <w:pPr>
        <w:keepNext/>
        <w:spacing w:before="360" w:after="0" w:line="360" w:lineRule="auto"/>
        <w:rPr>
          <w:rFonts w:ascii="Verdana" w:eastAsia="Verdana" w:hAnsi="Verdana" w:cs="Verdana"/>
          <w:b/>
          <w:color w:val="000080"/>
          <w:sz w:val="20"/>
          <w:szCs w:val="28"/>
          <w:lang w:val="it-IT"/>
        </w:rPr>
      </w:pPr>
      <w:r w:rsidRPr="00A511FE">
        <w:rPr>
          <w:rFonts w:ascii="Verdana" w:eastAsia="Verdana" w:hAnsi="Verdana" w:cs="Verdana"/>
          <w:b/>
          <w:color w:val="000080"/>
          <w:sz w:val="20"/>
          <w:szCs w:val="28"/>
          <w:lang w:val="it-IT"/>
        </w:rPr>
        <w:t>Login</w:t>
      </w:r>
    </w:p>
    <w:p w14:paraId="74DD1F40" w14:textId="6CA1B27E" w:rsidR="004237A8" w:rsidRDefault="00E16B24" w:rsidP="004237A8">
      <w:pPr>
        <w:keepNext/>
        <w:spacing w:after="120" w:line="360" w:lineRule="auto"/>
        <w:ind w:left="142"/>
        <w:rPr>
          <w:rFonts w:ascii="Verdana" w:eastAsia="Verdana" w:hAnsi="Verdana" w:cs="Verdana"/>
          <w:b/>
          <w:color w:val="000080"/>
          <w:sz w:val="24"/>
          <w:szCs w:val="28"/>
          <w:lang w:val="it-IT"/>
        </w:rPr>
      </w:pPr>
      <w:r>
        <w:rPr>
          <w:rFonts w:ascii="Verdana" w:eastAsia="Verdana" w:hAnsi="Verdana" w:cs="Verdana"/>
          <w:b/>
          <w:noProof/>
          <w:color w:val="000080"/>
          <w:sz w:val="24"/>
          <w:szCs w:val="28"/>
          <w:lang w:eastAsia="ja-JP"/>
        </w:rPr>
        <w:drawing>
          <wp:inline distT="0" distB="0" distL="0" distR="0" wp14:anchorId="216C12AB" wp14:editId="6AC0419A">
            <wp:extent cx="5210175" cy="3429000"/>
            <wp:effectExtent l="0" t="0" r="0" b="0"/>
            <wp:docPr id="5" name="Immagin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3429000"/>
                    </a:xfrm>
                    <a:prstGeom prst="rect">
                      <a:avLst/>
                    </a:prstGeom>
                    <a:noFill/>
                    <a:ln>
                      <a:noFill/>
                    </a:ln>
                  </pic:spPr>
                </pic:pic>
              </a:graphicData>
            </a:graphic>
          </wp:inline>
        </w:drawing>
      </w:r>
    </w:p>
    <w:p w14:paraId="6204E0F8" w14:textId="77777777" w:rsidR="00A511FE" w:rsidRDefault="00A511FE" w:rsidP="00A511FE">
      <w:pPr>
        <w:keepNext/>
        <w:spacing w:before="240" w:after="0" w:line="360" w:lineRule="auto"/>
        <w:ind w:left="142"/>
        <w:rPr>
          <w:rFonts w:ascii="Verdana" w:eastAsia="Verdana" w:hAnsi="Verdana" w:cs="Verdana"/>
          <w:b/>
          <w:color w:val="000080"/>
          <w:sz w:val="20"/>
          <w:szCs w:val="28"/>
          <w:lang w:val="it-IT"/>
        </w:rPr>
      </w:pPr>
      <w:r>
        <w:rPr>
          <w:rFonts w:ascii="Verdana" w:eastAsia="Verdana" w:hAnsi="Verdana" w:cs="Verdana"/>
          <w:b/>
          <w:color w:val="000080"/>
          <w:sz w:val="20"/>
          <w:szCs w:val="28"/>
          <w:lang w:val="it-IT"/>
        </w:rPr>
        <w:t>Modifica Credenziali</w:t>
      </w:r>
    </w:p>
    <w:p w14:paraId="70377AB5" w14:textId="3123B719" w:rsidR="00A511FE" w:rsidRDefault="00E16B24" w:rsidP="00A511FE">
      <w:pPr>
        <w:keepNext/>
        <w:spacing w:after="0" w:line="360" w:lineRule="auto"/>
        <w:ind w:left="142"/>
        <w:rPr>
          <w:rFonts w:ascii="Verdana" w:eastAsia="Verdana" w:hAnsi="Verdana" w:cs="Verdana"/>
          <w:b/>
          <w:color w:val="000080"/>
          <w:sz w:val="20"/>
          <w:szCs w:val="28"/>
          <w:lang w:val="it-IT"/>
        </w:rPr>
      </w:pPr>
      <w:r>
        <w:rPr>
          <w:rFonts w:ascii="Verdana" w:eastAsia="Verdana" w:hAnsi="Verdana" w:cs="Verdana"/>
          <w:b/>
          <w:noProof/>
          <w:color w:val="000080"/>
          <w:sz w:val="20"/>
          <w:szCs w:val="28"/>
          <w:lang w:eastAsia="ja-JP"/>
        </w:rPr>
        <w:lastRenderedPageBreak/>
        <w:drawing>
          <wp:inline distT="0" distB="0" distL="0" distR="0" wp14:anchorId="4A14DD26" wp14:editId="28D5E7A0">
            <wp:extent cx="5457825" cy="3400425"/>
            <wp:effectExtent l="0" t="0" r="0" b="0"/>
            <wp:docPr id="3" name="Immagine 3" descr="ModificaCredenz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Credenzia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3400425"/>
                    </a:xfrm>
                    <a:prstGeom prst="rect">
                      <a:avLst/>
                    </a:prstGeom>
                    <a:noFill/>
                    <a:ln>
                      <a:noFill/>
                    </a:ln>
                  </pic:spPr>
                </pic:pic>
              </a:graphicData>
            </a:graphic>
          </wp:inline>
        </w:drawing>
      </w:r>
    </w:p>
    <w:p w14:paraId="1B6B722F" w14:textId="77777777" w:rsidR="00A511FE" w:rsidRDefault="00A511FE" w:rsidP="00A511FE">
      <w:pPr>
        <w:keepNext/>
        <w:spacing w:after="0" w:line="360" w:lineRule="auto"/>
        <w:ind w:left="142"/>
        <w:rPr>
          <w:rFonts w:ascii="Verdana" w:eastAsia="Verdana" w:hAnsi="Verdana" w:cs="Verdana"/>
          <w:b/>
          <w:color w:val="000080"/>
          <w:sz w:val="20"/>
          <w:szCs w:val="28"/>
          <w:lang w:val="it-IT"/>
        </w:rPr>
      </w:pPr>
      <w:r>
        <w:rPr>
          <w:rFonts w:ascii="Verdana" w:eastAsia="Verdana" w:hAnsi="Verdana" w:cs="Verdana"/>
          <w:b/>
          <w:color w:val="000080"/>
          <w:sz w:val="20"/>
          <w:szCs w:val="28"/>
          <w:lang w:val="it-IT"/>
        </w:rPr>
        <w:t>Modifica Anagrafica</w:t>
      </w:r>
    </w:p>
    <w:p w14:paraId="04083571" w14:textId="46448548" w:rsidR="00A511FE" w:rsidRPr="00A511FE" w:rsidRDefault="00E16B24" w:rsidP="00A511FE">
      <w:pPr>
        <w:keepNext/>
        <w:spacing w:after="0" w:line="360" w:lineRule="auto"/>
        <w:ind w:left="142"/>
        <w:rPr>
          <w:rFonts w:ascii="Verdana" w:eastAsia="Verdana" w:hAnsi="Verdana" w:cs="Verdana"/>
          <w:b/>
          <w:color w:val="000080"/>
          <w:sz w:val="20"/>
          <w:szCs w:val="28"/>
          <w:lang w:val="it-IT"/>
        </w:rPr>
      </w:pPr>
      <w:r>
        <w:rPr>
          <w:rFonts w:ascii="Verdana" w:eastAsia="Verdana" w:hAnsi="Verdana" w:cs="Verdana"/>
          <w:b/>
          <w:noProof/>
          <w:color w:val="000080"/>
          <w:sz w:val="20"/>
          <w:szCs w:val="28"/>
          <w:lang w:eastAsia="ja-JP"/>
        </w:rPr>
        <w:drawing>
          <wp:inline distT="0" distB="0" distL="0" distR="0" wp14:anchorId="1D74C908" wp14:editId="1278FB11">
            <wp:extent cx="5562600" cy="3419475"/>
            <wp:effectExtent l="0" t="0" r="0" b="0"/>
            <wp:docPr id="4" name="Immagine 4" descr="ModificaAnagra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ificaAnagrafic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3419475"/>
                    </a:xfrm>
                    <a:prstGeom prst="rect">
                      <a:avLst/>
                    </a:prstGeom>
                    <a:noFill/>
                    <a:ln>
                      <a:noFill/>
                    </a:ln>
                  </pic:spPr>
                </pic:pic>
              </a:graphicData>
            </a:graphic>
          </wp:inline>
        </w:drawing>
      </w:r>
    </w:p>
    <w:p w14:paraId="49F6E4A6" w14:textId="77777777" w:rsidR="00A511FE" w:rsidRDefault="00A511FE" w:rsidP="004237A8">
      <w:pPr>
        <w:keepNext/>
        <w:spacing w:before="360" w:after="120" w:line="360" w:lineRule="auto"/>
        <w:ind w:left="142"/>
        <w:rPr>
          <w:rFonts w:ascii="Verdana" w:eastAsia="Verdana" w:hAnsi="Verdana" w:cs="Verdana"/>
          <w:b/>
          <w:color w:val="000080"/>
          <w:sz w:val="24"/>
          <w:szCs w:val="28"/>
          <w:lang w:val="it-IT"/>
        </w:rPr>
      </w:pPr>
    </w:p>
    <w:p w14:paraId="1FAEA1C7"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t>Gestione Contratto</w:t>
      </w:r>
    </w:p>
    <w:p w14:paraId="0981113C"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377ED847"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lastRenderedPageBreak/>
        <w:t>Gestione Clienti</w:t>
      </w:r>
    </w:p>
    <w:p w14:paraId="183BFF73"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50C3A895"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t>Gestione Sedi</w:t>
      </w:r>
    </w:p>
    <w:p w14:paraId="7D2732BE"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63D2A253"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t>Gestione Autoveicoli</w:t>
      </w:r>
    </w:p>
    <w:p w14:paraId="22AA3B5F"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77B47098"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t>Gestione Impiegati</w:t>
      </w:r>
    </w:p>
    <w:p w14:paraId="60506330"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06FA1EE7" w14:textId="77777777" w:rsidR="004237A8" w:rsidRDefault="004237A8" w:rsidP="004237A8">
      <w:pPr>
        <w:keepNext/>
        <w:numPr>
          <w:ilvl w:val="2"/>
          <w:numId w:val="1"/>
        </w:numPr>
        <w:spacing w:before="360" w:after="120" w:line="360" w:lineRule="auto"/>
        <w:rPr>
          <w:rFonts w:ascii="Verdana" w:eastAsia="Verdana" w:hAnsi="Verdana" w:cs="Verdana"/>
          <w:b/>
          <w:color w:val="000080"/>
          <w:sz w:val="24"/>
          <w:szCs w:val="28"/>
          <w:lang w:val="it-IT"/>
        </w:rPr>
      </w:pPr>
      <w:r>
        <w:rPr>
          <w:rFonts w:ascii="Verdana" w:eastAsia="Verdana" w:hAnsi="Verdana" w:cs="Verdana"/>
          <w:b/>
          <w:color w:val="000080"/>
          <w:sz w:val="24"/>
          <w:szCs w:val="28"/>
          <w:lang w:val="it-IT"/>
        </w:rPr>
        <w:t>Gestione Business</w:t>
      </w:r>
    </w:p>
    <w:p w14:paraId="44803E10" w14:textId="77777777" w:rsid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06D9C3DB" w14:textId="77777777" w:rsidR="004237A8" w:rsidRPr="004237A8" w:rsidRDefault="004237A8" w:rsidP="004237A8">
      <w:pPr>
        <w:keepNext/>
        <w:spacing w:before="360" w:after="120" w:line="360" w:lineRule="auto"/>
        <w:ind w:left="142"/>
        <w:rPr>
          <w:rFonts w:ascii="Verdana" w:eastAsia="Verdana" w:hAnsi="Verdana" w:cs="Verdana"/>
          <w:b/>
          <w:color w:val="000080"/>
          <w:sz w:val="24"/>
          <w:szCs w:val="28"/>
          <w:lang w:val="it-IT"/>
        </w:rPr>
      </w:pPr>
    </w:p>
    <w:p w14:paraId="6B3B6C71" w14:textId="77777777" w:rsidR="00375580" w:rsidRPr="000E3107" w:rsidRDefault="0066333B">
      <w:pPr>
        <w:numPr>
          <w:ilvl w:val="0"/>
          <w:numId w:val="1"/>
        </w:numPr>
        <w:spacing w:after="240" w:line="360" w:lineRule="auto"/>
        <w:ind w:left="0" w:firstLine="0"/>
        <w:rPr>
          <w:lang w:val="it-IT"/>
        </w:rPr>
      </w:pPr>
      <w:r w:rsidRPr="000E3107">
        <w:rPr>
          <w:rFonts w:ascii="Verdana" w:eastAsia="Verdana" w:hAnsi="Verdana" w:cs="Verdana"/>
          <w:b/>
          <w:smallCaps/>
          <w:color w:val="000080"/>
          <w:sz w:val="32"/>
          <w:szCs w:val="32"/>
          <w:lang w:val="it-IT"/>
        </w:rPr>
        <w:t>Altri Requisiti non Funzionali</w:t>
      </w:r>
    </w:p>
    <w:p w14:paraId="61BC1A9E" w14:textId="77777777" w:rsidR="00375580" w:rsidRPr="000E3107" w:rsidRDefault="0066333B">
      <w:pPr>
        <w:keepNext/>
        <w:keepLines/>
        <w:numPr>
          <w:ilvl w:val="1"/>
          <w:numId w:val="1"/>
        </w:numPr>
        <w:spacing w:before="280" w:after="280" w:line="240" w:lineRule="auto"/>
        <w:rPr>
          <w:rFonts w:ascii="Verdana" w:eastAsia="Verdana" w:hAnsi="Verdana" w:cs="Verdana"/>
          <w:b/>
          <w:color w:val="000080"/>
          <w:sz w:val="28"/>
          <w:szCs w:val="28"/>
          <w:lang w:val="it-IT"/>
        </w:rPr>
      </w:pPr>
      <w:r w:rsidRPr="000E3107">
        <w:rPr>
          <w:rFonts w:eastAsia="Arial"/>
          <w:b/>
          <w:color w:val="000080"/>
          <w:sz w:val="28"/>
          <w:szCs w:val="28"/>
          <w:lang w:val="it-IT"/>
        </w:rPr>
        <w:t>Requisiti Prestazionali</w:t>
      </w:r>
    </w:p>
    <w:p w14:paraId="08560B13" w14:textId="77777777" w:rsidR="00375580" w:rsidRDefault="0066333B">
      <w:pPr>
        <w:spacing w:after="120" w:line="240" w:lineRule="auto"/>
      </w:pPr>
      <w:r>
        <w:rPr>
          <w:rFonts w:ascii="Rambla" w:eastAsia="Rambla" w:hAnsi="Rambla" w:cs="Rambla"/>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7F38C0D" w14:textId="77777777" w:rsidR="0023220E" w:rsidRPr="00C254F0" w:rsidRDefault="0066333B" w:rsidP="0023220E">
      <w:pPr>
        <w:keepNext/>
        <w:keepLines/>
        <w:numPr>
          <w:ilvl w:val="1"/>
          <w:numId w:val="1"/>
        </w:numPr>
        <w:spacing w:before="280" w:after="280" w:line="240" w:lineRule="auto"/>
        <w:rPr>
          <w:rFonts w:ascii="Verdana" w:eastAsia="Verdana" w:hAnsi="Verdana" w:cs="Verdana"/>
          <w:b/>
          <w:color w:val="000080"/>
          <w:sz w:val="28"/>
          <w:szCs w:val="28"/>
        </w:rPr>
      </w:pPr>
      <w:r>
        <w:rPr>
          <w:rFonts w:eastAsia="Arial"/>
          <w:b/>
          <w:color w:val="000080"/>
          <w:sz w:val="28"/>
          <w:szCs w:val="28"/>
        </w:rPr>
        <w:t>Requisiti di riservatezza</w:t>
      </w:r>
    </w:p>
    <w:p w14:paraId="0550B8C0" w14:textId="77777777" w:rsidR="00375580" w:rsidRPr="000E5564" w:rsidRDefault="00C3516F">
      <w:pPr>
        <w:spacing w:after="120" w:line="240" w:lineRule="auto"/>
        <w:rPr>
          <w:lang w:val="it-IT"/>
        </w:rPr>
      </w:pPr>
      <w:r w:rsidRPr="000E5564">
        <w:rPr>
          <w:rFonts w:ascii="Rambla" w:eastAsia="Rambla" w:hAnsi="Rambla" w:cs="Rambla"/>
          <w:color w:val="000000"/>
          <w:sz w:val="22"/>
          <w:szCs w:val="22"/>
          <w:lang w:val="it-IT"/>
        </w:rPr>
        <w:t>Le credenziali di accesso degli attori che hanno accesso al sistema devono essere cifrate.</w:t>
      </w:r>
    </w:p>
    <w:p w14:paraId="04CC520E" w14:textId="77777777" w:rsidR="00375580" w:rsidRPr="00C254F0" w:rsidRDefault="0066333B">
      <w:pPr>
        <w:keepNext/>
        <w:keepLines/>
        <w:numPr>
          <w:ilvl w:val="1"/>
          <w:numId w:val="1"/>
        </w:numPr>
        <w:spacing w:before="280" w:after="280" w:line="240" w:lineRule="auto"/>
        <w:rPr>
          <w:rFonts w:ascii="Verdana" w:eastAsia="Verdana" w:hAnsi="Verdana" w:cs="Verdana"/>
          <w:b/>
          <w:color w:val="000080"/>
          <w:sz w:val="28"/>
          <w:szCs w:val="28"/>
        </w:rPr>
      </w:pPr>
      <w:r>
        <w:rPr>
          <w:rFonts w:eastAsia="Arial"/>
          <w:b/>
          <w:color w:val="000080"/>
          <w:sz w:val="28"/>
          <w:szCs w:val="28"/>
        </w:rPr>
        <w:lastRenderedPageBreak/>
        <w:t>Attributi di qualità del Software</w:t>
      </w:r>
    </w:p>
    <w:p w14:paraId="2D748E52" w14:textId="77777777" w:rsidR="00C254F0" w:rsidRDefault="00C254F0" w:rsidP="00C254F0">
      <w:pPr>
        <w:keepNext/>
        <w:keepLines/>
        <w:numPr>
          <w:ilvl w:val="0"/>
          <w:numId w:val="9"/>
        </w:numPr>
        <w:spacing w:before="280" w:after="280" w:line="240" w:lineRule="auto"/>
        <w:ind w:left="284" w:hanging="284"/>
        <w:rPr>
          <w:rFonts w:ascii="Verdana" w:eastAsia="Verdana" w:hAnsi="Verdana" w:cs="Verdana"/>
          <w:sz w:val="22"/>
          <w:szCs w:val="28"/>
          <w:lang w:val="it-IT"/>
        </w:rPr>
      </w:pPr>
      <w:r w:rsidRPr="00C254F0">
        <w:rPr>
          <w:rFonts w:ascii="Verdana" w:eastAsia="Verdana" w:hAnsi="Verdana" w:cs="Verdana"/>
          <w:sz w:val="22"/>
          <w:szCs w:val="28"/>
          <w:lang w:val="it-IT"/>
        </w:rPr>
        <w:t xml:space="preserve">Manutenibilità: </w:t>
      </w:r>
      <w:r>
        <w:rPr>
          <w:rFonts w:ascii="Verdana" w:eastAsia="Verdana" w:hAnsi="Verdana" w:cs="Verdana"/>
          <w:sz w:val="22"/>
          <w:szCs w:val="28"/>
          <w:lang w:val="it-IT"/>
        </w:rPr>
        <w:t>CarLoan</w:t>
      </w:r>
      <w:r w:rsidRPr="00C254F0">
        <w:rPr>
          <w:rFonts w:ascii="Verdana" w:eastAsia="Verdana" w:hAnsi="Verdana" w:cs="Verdana"/>
          <w:sz w:val="22"/>
          <w:szCs w:val="28"/>
          <w:lang w:val="it-IT"/>
        </w:rPr>
        <w:t xml:space="preserve"> deve garantire un elevato grado di manutenibilità, necessario per semplificare le richieste di intervento future sul sistema e per aumentare il ciclo di vita del software.</w:t>
      </w:r>
    </w:p>
    <w:p w14:paraId="6B84B235" w14:textId="77777777" w:rsidR="00C254F0" w:rsidRPr="00C254F0" w:rsidRDefault="00C254F0" w:rsidP="00C254F0">
      <w:pPr>
        <w:keepNext/>
        <w:keepLines/>
        <w:numPr>
          <w:ilvl w:val="0"/>
          <w:numId w:val="9"/>
        </w:numPr>
        <w:spacing w:before="280" w:after="280" w:line="240" w:lineRule="auto"/>
        <w:ind w:left="284" w:hanging="284"/>
        <w:rPr>
          <w:rFonts w:ascii="Verdana" w:eastAsia="Verdana" w:hAnsi="Verdana" w:cs="Verdana"/>
          <w:sz w:val="22"/>
          <w:szCs w:val="28"/>
          <w:lang w:val="it-IT"/>
        </w:rPr>
      </w:pPr>
      <w:r w:rsidRPr="00C254F0">
        <w:rPr>
          <w:rFonts w:ascii="Verdana" w:eastAsia="Verdana" w:hAnsi="Verdana" w:cs="Verdana"/>
          <w:sz w:val="22"/>
          <w:szCs w:val="28"/>
          <w:lang w:val="it-IT"/>
        </w:rPr>
        <w:t xml:space="preserve">Portabilità: </w:t>
      </w:r>
      <w:r>
        <w:rPr>
          <w:rFonts w:ascii="Verdana" w:eastAsia="Verdana" w:hAnsi="Verdana" w:cs="Verdana"/>
          <w:sz w:val="22"/>
          <w:szCs w:val="28"/>
          <w:lang w:val="it-IT"/>
        </w:rPr>
        <w:t>CarLoan</w:t>
      </w:r>
      <w:r w:rsidRPr="00C254F0">
        <w:rPr>
          <w:rFonts w:ascii="Verdana" w:eastAsia="Verdana" w:hAnsi="Verdana" w:cs="Verdana"/>
          <w:sz w:val="22"/>
          <w:szCs w:val="28"/>
          <w:lang w:val="it-IT"/>
        </w:rPr>
        <w:t xml:space="preserve"> deve essere sviluppato come un sistema multipiattaforma in grado di funzionare sui più importanti sistemi operativi (Windows, Mac, Linux).</w:t>
      </w:r>
    </w:p>
    <w:p w14:paraId="5CB593F6" w14:textId="77777777" w:rsidR="00375580" w:rsidRDefault="0066333B">
      <w:pPr>
        <w:keepNext/>
        <w:keepLines/>
        <w:numPr>
          <w:ilvl w:val="1"/>
          <w:numId w:val="1"/>
        </w:numPr>
        <w:spacing w:before="280" w:after="280" w:line="240" w:lineRule="auto"/>
        <w:rPr>
          <w:rFonts w:ascii="Verdana" w:eastAsia="Verdana" w:hAnsi="Verdana" w:cs="Verdana"/>
          <w:b/>
          <w:color w:val="000080"/>
          <w:sz w:val="28"/>
          <w:szCs w:val="28"/>
        </w:rPr>
      </w:pPr>
      <w:r>
        <w:rPr>
          <w:rFonts w:eastAsia="Arial"/>
          <w:b/>
          <w:color w:val="000080"/>
          <w:sz w:val="28"/>
          <w:szCs w:val="28"/>
        </w:rPr>
        <w:t>Regole di Business</w:t>
      </w:r>
    </w:p>
    <w:tbl>
      <w:tblPr>
        <w:tblW w:w="913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65"/>
        <w:gridCol w:w="8070"/>
      </w:tblGrid>
      <w:tr w:rsidR="00594B3D" w:rsidRPr="00232DF8" w14:paraId="4912C280" w14:textId="77777777" w:rsidTr="00497A1E">
        <w:tc>
          <w:tcPr>
            <w:tcW w:w="1065" w:type="dxa"/>
            <w:vAlign w:val="center"/>
          </w:tcPr>
          <w:p w14:paraId="3CFA362F"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1</w:t>
            </w:r>
          </w:p>
        </w:tc>
        <w:tc>
          <w:tcPr>
            <w:tcW w:w="8070" w:type="dxa"/>
            <w:vAlign w:val="center"/>
          </w:tcPr>
          <w:p w14:paraId="65FD7F8A"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Il sistema deve permettere ad un impiegato di stipulare un contratto sulla base dei dati ricevuti dal cliente, permettendogli di scegliere un autoveicolo, tra quelli disponibili, conforme alle sue esigenze e consentendo di usufruire di optional che rientrano nella fascia di autoveicolo scelta.</w:t>
            </w:r>
          </w:p>
        </w:tc>
      </w:tr>
      <w:tr w:rsidR="00594B3D" w:rsidRPr="00232DF8" w14:paraId="7BF27A34" w14:textId="77777777" w:rsidTr="00497A1E">
        <w:tc>
          <w:tcPr>
            <w:tcW w:w="1065" w:type="dxa"/>
            <w:vAlign w:val="center"/>
          </w:tcPr>
          <w:p w14:paraId="6FBC7B85"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2</w:t>
            </w:r>
          </w:p>
        </w:tc>
        <w:tc>
          <w:tcPr>
            <w:tcW w:w="8070" w:type="dxa"/>
            <w:vAlign w:val="center"/>
          </w:tcPr>
          <w:p w14:paraId="2CDB810C"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Il sistema deve permettere ad un impiegato la gestione dei dati riguardanti i clienti.</w:t>
            </w:r>
          </w:p>
        </w:tc>
      </w:tr>
      <w:tr w:rsidR="00594B3D" w:rsidRPr="00232DF8" w14:paraId="33B2CB02" w14:textId="77777777" w:rsidTr="00497A1E">
        <w:tc>
          <w:tcPr>
            <w:tcW w:w="1065" w:type="dxa"/>
            <w:vAlign w:val="center"/>
          </w:tcPr>
          <w:p w14:paraId="20471CB8"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3</w:t>
            </w:r>
          </w:p>
        </w:tc>
        <w:tc>
          <w:tcPr>
            <w:tcW w:w="8070" w:type="dxa"/>
            <w:vAlign w:val="center"/>
          </w:tcPr>
          <w:p w14:paraId="6325942F"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Il sistema deve permettere ad un impiegato di visualizzare il parco auto dell’agenzia.</w:t>
            </w:r>
          </w:p>
        </w:tc>
      </w:tr>
      <w:tr w:rsidR="00594B3D" w:rsidRPr="00232DF8" w14:paraId="7A21E46D" w14:textId="77777777" w:rsidTr="00497A1E">
        <w:tc>
          <w:tcPr>
            <w:tcW w:w="1065" w:type="dxa"/>
            <w:vAlign w:val="center"/>
          </w:tcPr>
          <w:p w14:paraId="6D22CFD5"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4</w:t>
            </w:r>
          </w:p>
        </w:tc>
        <w:tc>
          <w:tcPr>
            <w:tcW w:w="8070" w:type="dxa"/>
            <w:vAlign w:val="center"/>
          </w:tcPr>
          <w:p w14:paraId="6B8C22DA"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 xml:space="preserve">Il sistema deve permettere ad un </w:t>
            </w:r>
            <w:r>
              <w:rPr>
                <w:rFonts w:ascii="Verdana" w:eastAsia="Verdana" w:hAnsi="Verdana" w:cs="Verdana"/>
                <w:color w:val="000000"/>
                <w:sz w:val="24"/>
                <w:szCs w:val="24"/>
                <w:lang w:val="it-IT"/>
              </w:rPr>
              <w:t>manager</w:t>
            </w:r>
            <w:r w:rsidRPr="00A076D7">
              <w:rPr>
                <w:rFonts w:ascii="Verdana" w:eastAsia="Verdana" w:hAnsi="Verdana" w:cs="Verdana"/>
                <w:color w:val="000000"/>
                <w:sz w:val="24"/>
                <w:szCs w:val="24"/>
                <w:lang w:val="it-IT"/>
              </w:rPr>
              <w:t xml:space="preserve"> la gestione dei dati riguardanti gli impiegati</w:t>
            </w:r>
            <w:r w:rsidRPr="00A076D7">
              <w:rPr>
                <w:rFonts w:ascii="Verdana" w:eastAsia="Verdana" w:hAnsi="Verdana" w:cs="Verdana"/>
                <w:sz w:val="24"/>
                <w:szCs w:val="24"/>
                <w:lang w:val="it-IT"/>
              </w:rPr>
              <w:t>.</w:t>
            </w:r>
          </w:p>
        </w:tc>
      </w:tr>
      <w:tr w:rsidR="00594B3D" w:rsidRPr="00232DF8" w14:paraId="4B407723" w14:textId="77777777" w:rsidTr="00497A1E">
        <w:tc>
          <w:tcPr>
            <w:tcW w:w="1065" w:type="dxa"/>
            <w:vAlign w:val="center"/>
          </w:tcPr>
          <w:p w14:paraId="014524B6"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5</w:t>
            </w:r>
          </w:p>
        </w:tc>
        <w:tc>
          <w:tcPr>
            <w:tcW w:w="8070" w:type="dxa"/>
            <w:vAlign w:val="center"/>
          </w:tcPr>
          <w:p w14:paraId="549DF803"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 xml:space="preserve">Il sistema deve permettere ad un </w:t>
            </w:r>
            <w:r>
              <w:rPr>
                <w:rFonts w:ascii="Verdana" w:eastAsia="Verdana" w:hAnsi="Verdana" w:cs="Verdana"/>
                <w:color w:val="000000"/>
                <w:sz w:val="24"/>
                <w:szCs w:val="24"/>
                <w:lang w:val="it-IT"/>
              </w:rPr>
              <w:t>manager</w:t>
            </w:r>
            <w:r w:rsidRPr="00A076D7">
              <w:rPr>
                <w:rFonts w:ascii="Verdana" w:eastAsia="Verdana" w:hAnsi="Verdana" w:cs="Verdana"/>
                <w:color w:val="000000"/>
                <w:sz w:val="24"/>
                <w:szCs w:val="24"/>
                <w:lang w:val="it-IT"/>
              </w:rPr>
              <w:t xml:space="preserve"> di aggiungere autoveicoli o modificare i dati di quelli esistenti in qualsiasi momento.</w:t>
            </w:r>
          </w:p>
        </w:tc>
      </w:tr>
      <w:tr w:rsidR="00594B3D" w:rsidRPr="00232DF8" w14:paraId="7EF88ECB" w14:textId="77777777" w:rsidTr="00497A1E">
        <w:tc>
          <w:tcPr>
            <w:tcW w:w="1065" w:type="dxa"/>
            <w:vAlign w:val="center"/>
          </w:tcPr>
          <w:p w14:paraId="03275C2D" w14:textId="77777777" w:rsidR="00594B3D" w:rsidRDefault="00594B3D" w:rsidP="00497A1E">
            <w:pPr>
              <w:keepNext/>
              <w:spacing w:before="240" w:after="240" w:line="360" w:lineRule="auto"/>
              <w:jc w:val="center"/>
            </w:pPr>
            <w:r>
              <w:rPr>
                <w:rFonts w:ascii="Verdana" w:eastAsia="Verdana" w:hAnsi="Verdana" w:cs="Verdana"/>
                <w:sz w:val="24"/>
                <w:szCs w:val="24"/>
              </w:rPr>
              <w:t>RB</w:t>
            </w:r>
            <w:r>
              <w:rPr>
                <w:rFonts w:ascii="Verdana" w:eastAsia="Verdana" w:hAnsi="Verdana" w:cs="Verdana"/>
                <w:color w:val="000000"/>
                <w:sz w:val="24"/>
                <w:szCs w:val="24"/>
              </w:rPr>
              <w:t>6</w:t>
            </w:r>
          </w:p>
        </w:tc>
        <w:tc>
          <w:tcPr>
            <w:tcW w:w="8070" w:type="dxa"/>
            <w:vAlign w:val="center"/>
          </w:tcPr>
          <w:p w14:paraId="1807D163" w14:textId="77777777" w:rsidR="00594B3D" w:rsidRPr="00A076D7" w:rsidRDefault="00594B3D" w:rsidP="00497A1E">
            <w:pPr>
              <w:keepNext/>
              <w:spacing w:before="240" w:after="240" w:line="360" w:lineRule="auto"/>
              <w:rPr>
                <w:lang w:val="it-IT"/>
              </w:rPr>
            </w:pPr>
            <w:r w:rsidRPr="00A076D7">
              <w:rPr>
                <w:rFonts w:ascii="Verdana" w:eastAsia="Verdana" w:hAnsi="Verdana" w:cs="Verdana"/>
                <w:color w:val="000000"/>
                <w:sz w:val="24"/>
                <w:szCs w:val="24"/>
                <w:lang w:val="it-IT"/>
              </w:rPr>
              <w:t xml:space="preserve">Il sistema deve permettere ad un </w:t>
            </w:r>
            <w:r>
              <w:rPr>
                <w:rFonts w:ascii="Verdana" w:eastAsia="Verdana" w:hAnsi="Verdana" w:cs="Verdana"/>
                <w:color w:val="000000"/>
                <w:sz w:val="24"/>
                <w:szCs w:val="24"/>
                <w:lang w:val="it-IT"/>
              </w:rPr>
              <w:t>manager</w:t>
            </w:r>
            <w:r w:rsidRPr="00A076D7">
              <w:rPr>
                <w:rFonts w:ascii="Verdana" w:eastAsia="Verdana" w:hAnsi="Verdana" w:cs="Verdana"/>
                <w:color w:val="000000"/>
                <w:sz w:val="24"/>
                <w:szCs w:val="24"/>
                <w:lang w:val="it-IT"/>
              </w:rPr>
              <w:t xml:space="preserve"> di programmare la manutenzione sui veicoli che ne fanno bisogno.</w:t>
            </w:r>
          </w:p>
        </w:tc>
      </w:tr>
    </w:tbl>
    <w:p w14:paraId="208AEBB2" w14:textId="77777777" w:rsidR="00375580" w:rsidRPr="00594B3D" w:rsidRDefault="00375580">
      <w:pPr>
        <w:spacing w:after="120" w:line="240" w:lineRule="auto"/>
        <w:rPr>
          <w:lang w:val="it-IT"/>
        </w:rPr>
      </w:pPr>
    </w:p>
    <w:p w14:paraId="0C80DF83" w14:textId="77777777" w:rsidR="00375580" w:rsidRPr="00594B3D" w:rsidRDefault="00375580">
      <w:pPr>
        <w:spacing w:after="120" w:line="240" w:lineRule="auto"/>
        <w:rPr>
          <w:lang w:val="it-IT"/>
        </w:rPr>
      </w:pPr>
    </w:p>
    <w:p w14:paraId="470B61E2" w14:textId="77777777" w:rsidR="00375580" w:rsidRPr="00594B3D" w:rsidRDefault="00375580">
      <w:pPr>
        <w:spacing w:after="120" w:line="240" w:lineRule="auto"/>
        <w:rPr>
          <w:lang w:val="it-IT"/>
        </w:rPr>
      </w:pPr>
    </w:p>
    <w:p w14:paraId="1AB6E4E9" w14:textId="77777777" w:rsidR="00375580" w:rsidRPr="00594B3D" w:rsidRDefault="00375580">
      <w:pPr>
        <w:spacing w:after="120" w:line="240" w:lineRule="auto"/>
        <w:rPr>
          <w:lang w:val="it-IT"/>
        </w:rPr>
      </w:pPr>
    </w:p>
    <w:p w14:paraId="75786EE5" w14:textId="77777777" w:rsidR="00375580" w:rsidRPr="00594B3D" w:rsidRDefault="00375580">
      <w:pPr>
        <w:spacing w:after="120" w:line="240" w:lineRule="auto"/>
        <w:rPr>
          <w:lang w:val="it-IT"/>
        </w:rPr>
      </w:pPr>
    </w:p>
    <w:p w14:paraId="2843467F" w14:textId="77777777" w:rsidR="00375580" w:rsidRPr="00594B3D" w:rsidRDefault="00375580">
      <w:pPr>
        <w:spacing w:after="120" w:line="240" w:lineRule="auto"/>
        <w:rPr>
          <w:lang w:val="it-IT"/>
        </w:rPr>
      </w:pPr>
    </w:p>
    <w:p w14:paraId="37F440FE" w14:textId="77777777" w:rsidR="00375580" w:rsidRPr="00594B3D" w:rsidRDefault="00375580">
      <w:pPr>
        <w:spacing w:after="120" w:line="240" w:lineRule="auto"/>
        <w:rPr>
          <w:lang w:val="it-IT"/>
        </w:rPr>
      </w:pPr>
    </w:p>
    <w:p w14:paraId="306E155C" w14:textId="77777777" w:rsidR="00375580" w:rsidRPr="00594B3D" w:rsidRDefault="00375580">
      <w:pPr>
        <w:spacing w:after="120" w:line="240" w:lineRule="auto"/>
        <w:rPr>
          <w:lang w:val="it-IT"/>
        </w:rPr>
      </w:pPr>
    </w:p>
    <w:p w14:paraId="0A363009" w14:textId="77777777" w:rsidR="00375580" w:rsidRDefault="0066333B">
      <w:pPr>
        <w:numPr>
          <w:ilvl w:val="0"/>
          <w:numId w:val="1"/>
        </w:numPr>
        <w:spacing w:after="240" w:line="360" w:lineRule="auto"/>
        <w:ind w:left="0" w:firstLine="0"/>
      </w:pPr>
      <w:r>
        <w:rPr>
          <w:rFonts w:ascii="Verdana" w:eastAsia="Verdana" w:hAnsi="Verdana" w:cs="Verdana"/>
          <w:b/>
          <w:smallCaps/>
          <w:color w:val="000080"/>
          <w:sz w:val="32"/>
          <w:szCs w:val="32"/>
        </w:rPr>
        <w:t>Glossario</w:t>
      </w:r>
    </w:p>
    <w:p w14:paraId="5BDD72EE"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Acronimi</w:t>
      </w:r>
    </w:p>
    <w:p w14:paraId="598EEE00" w14:textId="77777777" w:rsidR="00375580" w:rsidRDefault="0066333B">
      <w:pPr>
        <w:keepNext/>
        <w:spacing w:after="0" w:line="240" w:lineRule="auto"/>
        <w:ind w:left="720"/>
      </w:pPr>
      <w:r>
        <w:rPr>
          <w:rFonts w:ascii="Verdana" w:eastAsia="Verdana" w:hAnsi="Verdana" w:cs="Verdana"/>
          <w:b/>
        </w:rPr>
        <w:t>RB:</w:t>
      </w:r>
      <w:r>
        <w:rPr>
          <w:rFonts w:ascii="Verdana" w:eastAsia="Verdana" w:hAnsi="Verdana" w:cs="Verdana"/>
        </w:rPr>
        <w:tab/>
      </w:r>
      <w:r w:rsidR="00594B3D">
        <w:rPr>
          <w:rFonts w:ascii="Verdana" w:eastAsia="Verdana" w:hAnsi="Verdana" w:cs="Verdana"/>
        </w:rPr>
        <w:t>Regola</w:t>
      </w:r>
      <w:r>
        <w:rPr>
          <w:rFonts w:ascii="Verdana" w:eastAsia="Verdana" w:hAnsi="Verdana" w:cs="Verdana"/>
        </w:rPr>
        <w:t xml:space="preserve"> di Business</w:t>
      </w:r>
    </w:p>
    <w:p w14:paraId="5B4D5229" w14:textId="77777777" w:rsidR="00375580" w:rsidRDefault="0066333B">
      <w:pPr>
        <w:keepNext/>
        <w:spacing w:after="0" w:line="240" w:lineRule="auto"/>
        <w:ind w:left="720"/>
      </w:pPr>
      <w:r>
        <w:rPr>
          <w:rFonts w:ascii="Verdana" w:eastAsia="Verdana" w:hAnsi="Verdana" w:cs="Verdana"/>
          <w:b/>
        </w:rPr>
        <w:t>RF:</w:t>
      </w:r>
      <w:r>
        <w:rPr>
          <w:rFonts w:ascii="Verdana" w:eastAsia="Verdana" w:hAnsi="Verdana" w:cs="Verdana"/>
          <w:b/>
        </w:rPr>
        <w:tab/>
      </w:r>
      <w:r>
        <w:rPr>
          <w:rFonts w:ascii="Verdana" w:eastAsia="Verdana" w:hAnsi="Verdana" w:cs="Verdana"/>
        </w:rPr>
        <w:t>Requisito Funzionale</w:t>
      </w:r>
    </w:p>
    <w:p w14:paraId="4055D8C5" w14:textId="77777777" w:rsidR="00375580" w:rsidRDefault="0066333B">
      <w:pPr>
        <w:keepNext/>
        <w:numPr>
          <w:ilvl w:val="1"/>
          <w:numId w:val="1"/>
        </w:numPr>
        <w:spacing w:before="360" w:after="120" w:line="360" w:lineRule="auto"/>
        <w:rPr>
          <w:rFonts w:ascii="Verdana" w:eastAsia="Verdana" w:hAnsi="Verdana" w:cs="Verdana"/>
          <w:b/>
          <w:color w:val="000080"/>
          <w:sz w:val="28"/>
          <w:szCs w:val="28"/>
        </w:rPr>
      </w:pPr>
      <w:r>
        <w:rPr>
          <w:rFonts w:ascii="Verdana" w:eastAsia="Verdana" w:hAnsi="Verdana" w:cs="Verdana"/>
          <w:b/>
          <w:color w:val="000080"/>
          <w:sz w:val="28"/>
          <w:szCs w:val="28"/>
        </w:rPr>
        <w:t>Definizioni</w:t>
      </w:r>
    </w:p>
    <w:p w14:paraId="3869CA4B" w14:textId="77777777" w:rsidR="00375580" w:rsidRPr="00A076D7" w:rsidRDefault="0066333B">
      <w:pPr>
        <w:keepNext/>
        <w:spacing w:before="360" w:after="120" w:line="240" w:lineRule="auto"/>
        <w:rPr>
          <w:lang w:val="it-IT"/>
        </w:rPr>
      </w:pPr>
      <w:r w:rsidRPr="00A076D7">
        <w:rPr>
          <w:rFonts w:ascii="Verdana" w:eastAsia="Verdana" w:hAnsi="Verdana" w:cs="Verdana"/>
          <w:b/>
          <w:lang w:val="it-IT"/>
        </w:rPr>
        <w:t>Scheda Cliente:</w:t>
      </w:r>
      <w:r w:rsidRPr="00A076D7">
        <w:rPr>
          <w:rFonts w:ascii="Verdana" w:eastAsia="Verdana" w:hAnsi="Verdana" w:cs="Verdana"/>
          <w:lang w:val="it-IT"/>
        </w:rPr>
        <w:tab/>
        <w:t xml:space="preserve">Scheda contenente i dati di un cliente. </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Le informazioni comprendono:</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 Nome</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 Cognome</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 Data di nascita</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 Codice Fiscale</w:t>
      </w:r>
      <w:r w:rsidR="002D0E92" w:rsidRPr="00A076D7">
        <w:rPr>
          <w:rFonts w:ascii="Verdana" w:eastAsia="Verdana" w:hAnsi="Verdana" w:cs="Verdana"/>
          <w:lang w:val="it-IT"/>
        </w:rPr>
        <w:t xml:space="preserve"> </w:t>
      </w:r>
      <w:r w:rsidRPr="00A076D7">
        <w:rPr>
          <w:rFonts w:ascii="Verdana" w:eastAsia="Verdana" w:hAnsi="Verdana" w:cs="Verdana"/>
          <w:lang w:val="it-IT"/>
        </w:rPr>
        <w:br/>
      </w:r>
      <w:r w:rsidRPr="00A076D7">
        <w:rPr>
          <w:rFonts w:ascii="Verdana" w:eastAsia="Verdana" w:hAnsi="Verdana" w:cs="Verdana"/>
          <w:lang w:val="it-IT"/>
        </w:rPr>
        <w:tab/>
      </w:r>
      <w:r w:rsidRPr="00A076D7">
        <w:rPr>
          <w:rFonts w:ascii="Verdana" w:eastAsia="Verdana" w:hAnsi="Verdana" w:cs="Verdana"/>
          <w:lang w:val="it-IT"/>
        </w:rPr>
        <w:tab/>
      </w:r>
      <w:r w:rsidRPr="00A076D7">
        <w:rPr>
          <w:rFonts w:ascii="Verdana" w:eastAsia="Verdana" w:hAnsi="Verdana" w:cs="Verdana"/>
          <w:lang w:val="it-IT"/>
        </w:rPr>
        <w:tab/>
        <w:t>- Numero patente</w:t>
      </w:r>
    </w:p>
    <w:sectPr w:rsidR="00375580" w:rsidRPr="00A076D7" w:rsidSect="00E16B24">
      <w:headerReference w:type="default" r:id="rId19"/>
      <w:footerReference w:type="default" r:id="rId20"/>
      <w:headerReference w:type="first" r:id="rId21"/>
      <w:footerReference w:type="first" r:id="rId22"/>
      <w:pgSz w:w="11906" w:h="16838" w:code="9"/>
      <w:pgMar w:top="1588" w:right="1440" w:bottom="1418"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cesco Sinisi" w:date="2015-08-06T22:59:00Z" w:initials="">
    <w:p w14:paraId="40BC051C"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Rielaborare magari.</w:t>
      </w:r>
    </w:p>
    <w:p w14:paraId="081CCD0E"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Forse bisogna descrivere meglio le funzioni del sistema?</w:t>
      </w:r>
    </w:p>
  </w:comment>
  <w:comment w:id="1" w:author="Vito Palumbo" w:date="2015-08-06T22:59:00Z" w:initials="">
    <w:p w14:paraId="53F3494F"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É una premessa, non mi pare il caso. Dopo c'è la sezione adatta per le funzioni.</w:t>
      </w:r>
    </w:p>
  </w:comment>
  <w:comment w:id="2" w:author="Francesco Sinisi" w:date="2015-08-08T00:43:00Z" w:initials="">
    <w:p w14:paraId="37503085"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Non so che scrivere, aiuto</w:t>
      </w:r>
    </w:p>
  </w:comment>
  <w:comment w:id="3" w:author="Vito Palumbo" w:date="2015-08-08T00:43:00Z" w:initials="">
    <w:p w14:paraId="1A622979"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Magari potremmo scrivere che il sistema facilita il lavoro alle aziende?</w:t>
      </w:r>
    </w:p>
  </w:comment>
  <w:comment w:id="4" w:author="Vito Palumbo" w:date="2015-08-08T00:43:00Z" w:initials="">
    <w:p w14:paraId="42DDC18D"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Evitando consumi e sprechi</w:t>
      </w:r>
    </w:p>
  </w:comment>
  <w:comment w:id="5" w:author="Vito Palumbo" w:date="2015-10-01T15:33:00Z" w:initials="">
    <w:p w14:paraId="505719B6" w14:textId="77777777" w:rsidR="00232DF8" w:rsidRPr="00A076D7" w:rsidRDefault="00232DF8">
      <w:pPr>
        <w:widowControl w:val="0"/>
        <w:spacing w:after="0" w:line="240" w:lineRule="auto"/>
        <w:jc w:val="left"/>
        <w:rPr>
          <w:lang w:val="it-IT"/>
        </w:rPr>
      </w:pPr>
      <w:r w:rsidRPr="00A076D7">
        <w:rPr>
          <w:rFonts w:eastAsia="Arial"/>
          <w:color w:val="000000"/>
          <w:sz w:val="22"/>
          <w:szCs w:val="22"/>
          <w:lang w:val="it-IT"/>
        </w:rPr>
        <w:t>Intendo la cilindrata, ecc</w:t>
      </w:r>
    </w:p>
  </w:comment>
  <w:comment w:id="6" w:author="Francesco Sinisi" w:date="2015-10-01T15:35:00Z" w:initials="">
    <w:p w14:paraId="38822CA4" w14:textId="77777777" w:rsidR="00232DF8" w:rsidRDefault="00232DF8">
      <w:pPr>
        <w:widowControl w:val="0"/>
        <w:spacing w:after="0" w:line="240" w:lineRule="auto"/>
        <w:jc w:val="left"/>
      </w:pPr>
      <w:r w:rsidRPr="00A076D7">
        <w:rPr>
          <w:rFonts w:eastAsia="Arial"/>
          <w:color w:val="000000"/>
          <w:sz w:val="22"/>
          <w:szCs w:val="22"/>
          <w:lang w:val="it-IT"/>
        </w:rPr>
        <w:t xml:space="preserve">Ho messo 48 ore tanto per. </w:t>
      </w:r>
      <w:r>
        <w:rPr>
          <w:rFonts w:eastAsia="Arial"/>
          <w:color w:val="000000"/>
          <w:sz w:val="22"/>
          <w:szCs w:val="22"/>
        </w:rPr>
        <w:t>Possiamo discutere su questo.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1CCD0E" w15:done="0"/>
  <w15:commentEx w15:paraId="53F3494F" w15:done="0"/>
  <w15:commentEx w15:paraId="37503085" w15:done="0"/>
  <w15:commentEx w15:paraId="1A622979" w15:done="0"/>
  <w15:commentEx w15:paraId="42DDC18D" w15:done="0"/>
  <w15:commentEx w15:paraId="505719B6" w15:done="0"/>
  <w15:commentEx w15:paraId="38822CA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386FF" w14:textId="77777777" w:rsidR="00080A17" w:rsidRDefault="00080A17" w:rsidP="00375580">
      <w:pPr>
        <w:spacing w:after="0" w:line="240" w:lineRule="auto"/>
      </w:pPr>
      <w:r>
        <w:separator/>
      </w:r>
    </w:p>
  </w:endnote>
  <w:endnote w:type="continuationSeparator" w:id="0">
    <w:p w14:paraId="0B7E7B44" w14:textId="77777777" w:rsidR="00080A17" w:rsidRDefault="00080A17" w:rsidP="0037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ambla">
    <w:altName w:val="Times New Roman"/>
    <w:charset w:val="00"/>
    <w:family w:val="auto"/>
    <w:pitch w:val="default"/>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9ECD9" w14:textId="58948208" w:rsidR="00232DF8" w:rsidRDefault="00232DF8">
    <w:pPr>
      <w:tabs>
        <w:tab w:val="right" w:pos="8364"/>
      </w:tabs>
      <w:spacing w:after="0" w:line="240" w:lineRule="auto"/>
      <w:ind w:firstLine="284"/>
    </w:pPr>
    <w:r>
      <w:rPr>
        <w:rFonts w:ascii="Verdana" w:eastAsia="Verdana" w:hAnsi="Verdana" w:cs="Verdana"/>
        <w:color w:val="000000"/>
        <w:sz w:val="18"/>
        <w:szCs w:val="18"/>
      </w:rPr>
      <w:t xml:space="preserve">     SERLAB - CARLOAN</w:t>
    </w:r>
    <w:r>
      <w:rPr>
        <w:rFonts w:ascii="Rambla" w:eastAsia="Rambla" w:hAnsi="Rambla" w:cs="Rambla"/>
        <w:color w:val="000000"/>
        <w:sz w:val="18"/>
        <w:szCs w:val="18"/>
      </w:rPr>
      <w:tab/>
    </w:r>
    <w:r>
      <w:rPr>
        <w:rFonts w:ascii="Rambla" w:eastAsia="Rambla" w:hAnsi="Rambla" w:cs="Rambla"/>
        <w:color w:val="000000"/>
        <w:sz w:val="18"/>
        <w:szCs w:val="18"/>
      </w:rPr>
      <w:tab/>
    </w:r>
    <w:r>
      <w:rPr>
        <w:rFonts w:ascii="Rambla" w:eastAsia="Rambla" w:hAnsi="Rambla" w:cs="Rambla"/>
        <w:color w:val="000000"/>
        <w:sz w:val="18"/>
        <w:szCs w:val="18"/>
      </w:rPr>
      <w:fldChar w:fldCharType="begin"/>
    </w:r>
    <w:r>
      <w:instrText>PAGE</w:instrText>
    </w:r>
    <w:r>
      <w:rPr>
        <w:rFonts w:ascii="Rambla" w:eastAsia="Rambla" w:hAnsi="Rambla" w:cs="Rambla"/>
        <w:color w:val="000000"/>
        <w:sz w:val="18"/>
        <w:szCs w:val="18"/>
      </w:rPr>
      <w:fldChar w:fldCharType="separate"/>
    </w:r>
    <w:r w:rsidR="00D9567C">
      <w:rPr>
        <w:noProof/>
      </w:rPr>
      <w:t>21</w:t>
    </w:r>
    <w:r>
      <w:fldChar w:fldCharType="end"/>
    </w:r>
    <w:r>
      <w:rPr>
        <w:rFonts w:ascii="Rambla" w:eastAsia="Rambla" w:hAnsi="Rambla" w:cs="Rambla"/>
        <w:color w:val="000000"/>
        <w:sz w:val="18"/>
        <w:szCs w:val="18"/>
      </w:rPr>
      <w:t>/</w:t>
    </w:r>
    <w:r>
      <w:rPr>
        <w:rFonts w:ascii="Rambla" w:eastAsia="Rambla" w:hAnsi="Rambla" w:cs="Rambla"/>
        <w:color w:val="000000"/>
        <w:sz w:val="18"/>
        <w:szCs w:val="18"/>
      </w:rPr>
      <w:fldChar w:fldCharType="begin"/>
    </w:r>
    <w:r>
      <w:instrText>NUMPAGES</w:instrText>
    </w:r>
    <w:r>
      <w:rPr>
        <w:rFonts w:ascii="Rambla" w:eastAsia="Rambla" w:hAnsi="Rambla" w:cs="Rambla"/>
        <w:color w:val="000000"/>
        <w:sz w:val="18"/>
        <w:szCs w:val="18"/>
      </w:rPr>
      <w:fldChar w:fldCharType="separate"/>
    </w:r>
    <w:r w:rsidR="00D9567C">
      <w:rPr>
        <w:noProof/>
      </w:rPr>
      <w:t>93</w:t>
    </w:r>
    <w:r>
      <w:fldChar w:fldCharType="end"/>
    </w:r>
    <w:r>
      <w:rPr>
        <w:rFonts w:ascii="Rambla" w:eastAsia="Rambla" w:hAnsi="Rambla" w:cs="Rambla"/>
        <w:color w:val="000000"/>
        <w:sz w:val="18"/>
        <w:szCs w:val="18"/>
      </w:rPr>
      <w:tab/>
      <w:t xml:space="preserve"> </w:t>
    </w:r>
    <w:r>
      <w:rPr>
        <w:noProof/>
        <w:lang w:eastAsia="ja-JP"/>
      </w:rPr>
      <w:drawing>
        <wp:anchor distT="0" distB="0" distL="114300" distR="114300" simplePos="0" relativeHeight="251657216" behindDoc="0" locked="0" layoutInCell="0" allowOverlap="0" wp14:anchorId="16544AE6" wp14:editId="7F0A02D8">
          <wp:simplePos x="0" y="0"/>
          <wp:positionH relativeFrom="margin">
            <wp:posOffset>-340360</wp:posOffset>
          </wp:positionH>
          <wp:positionV relativeFrom="paragraph">
            <wp:posOffset>-113665</wp:posOffset>
          </wp:positionV>
          <wp:extent cx="695325" cy="428625"/>
          <wp:effectExtent l="0" t="0" r="0" b="0"/>
          <wp:wrapSquare wrapText="bothSides"/>
          <wp:docPr id="7"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4286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1D4E8" w14:textId="77777777" w:rsidR="00232DF8" w:rsidRDefault="00232DF8">
    <w:pPr>
      <w:spacing w:after="120" w:line="240" w:lineRule="auto"/>
    </w:pPr>
  </w:p>
  <w:p w14:paraId="417193E2" w14:textId="77777777" w:rsidR="00232DF8" w:rsidRDefault="00232DF8">
    <w:pPr>
      <w:spacing w:after="0" w:line="240" w:lineRule="auto"/>
    </w:pPr>
  </w:p>
  <w:p w14:paraId="3D432982" w14:textId="77777777" w:rsidR="00232DF8" w:rsidRDefault="00232DF8">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B5C6B" w14:textId="77777777" w:rsidR="00080A17" w:rsidRDefault="00080A17" w:rsidP="00375580">
      <w:pPr>
        <w:spacing w:after="0" w:line="240" w:lineRule="auto"/>
      </w:pPr>
      <w:r>
        <w:separator/>
      </w:r>
    </w:p>
  </w:footnote>
  <w:footnote w:type="continuationSeparator" w:id="0">
    <w:p w14:paraId="1D366269" w14:textId="77777777" w:rsidR="00080A17" w:rsidRDefault="00080A17" w:rsidP="00375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3547D" w14:textId="77777777" w:rsidR="00232DF8" w:rsidRDefault="00232DF8">
    <w:pPr>
      <w:tabs>
        <w:tab w:val="left" w:pos="7530"/>
        <w:tab w:val="right" w:pos="9026"/>
      </w:tabs>
      <w:spacing w:before="283" w:after="0" w:line="240" w:lineRule="auto"/>
    </w:pPr>
    <w:r>
      <w:rPr>
        <w:rFonts w:ascii="Rambla" w:eastAsia="Rambla" w:hAnsi="Rambla" w:cs="Rambla"/>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2149D" w14:textId="708A1EA4" w:rsidR="00232DF8" w:rsidRDefault="00232DF8">
    <w:pPr>
      <w:spacing w:before="283" w:after="120" w:line="240" w:lineRule="auto"/>
    </w:pPr>
    <w:r>
      <w:rPr>
        <w:noProof/>
        <w:lang w:eastAsia="ja-JP"/>
      </w:rPr>
      <w:drawing>
        <wp:anchor distT="0" distB="0" distL="114300" distR="114300" simplePos="0" relativeHeight="251658240" behindDoc="0" locked="0" layoutInCell="0" allowOverlap="0" wp14:anchorId="3ACA277B" wp14:editId="3C7F0907">
          <wp:simplePos x="0" y="0"/>
          <wp:positionH relativeFrom="margin">
            <wp:posOffset>-1156970</wp:posOffset>
          </wp:positionH>
          <wp:positionV relativeFrom="paragraph">
            <wp:posOffset>-66675</wp:posOffset>
          </wp:positionV>
          <wp:extent cx="7821295" cy="1802130"/>
          <wp:effectExtent l="0" t="0" r="0" b="0"/>
          <wp:wrapSquare wrapText="bothSides"/>
          <wp:docPr id="8" nam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1295" cy="180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1429" w:firstLine="1069"/>
      </w:pPr>
      <w:rPr>
        <w:rFonts w:ascii="Arial" w:eastAsia="Arial" w:hAnsi="Arial" w:cs="Arial"/>
      </w:rPr>
    </w:lvl>
    <w:lvl w:ilvl="1" w:tentative="1">
      <w:start w:val="1"/>
      <w:numFmt w:val="bullet"/>
      <w:lvlText w:val="o"/>
      <w:lvlJc w:val="left"/>
      <w:pPr>
        <w:ind w:left="2149" w:firstLine="1789"/>
      </w:pPr>
      <w:rPr>
        <w:rFonts w:ascii="Arial" w:eastAsia="Arial" w:hAnsi="Arial" w:cs="Arial"/>
      </w:rPr>
    </w:lvl>
    <w:lvl w:ilvl="2" w:tentative="1">
      <w:start w:val="1"/>
      <w:numFmt w:val="bullet"/>
      <w:lvlText w:val="▪"/>
      <w:lvlJc w:val="left"/>
      <w:pPr>
        <w:ind w:left="2869" w:firstLine="2509"/>
      </w:pPr>
      <w:rPr>
        <w:rFonts w:ascii="Arial" w:eastAsia="Arial" w:hAnsi="Arial" w:cs="Arial"/>
      </w:rPr>
    </w:lvl>
    <w:lvl w:ilvl="3" w:tentative="1">
      <w:start w:val="1"/>
      <w:numFmt w:val="bullet"/>
      <w:lvlText w:val="●"/>
      <w:lvlJc w:val="left"/>
      <w:pPr>
        <w:ind w:left="3589" w:firstLine="3229"/>
      </w:pPr>
      <w:rPr>
        <w:rFonts w:ascii="Arial" w:eastAsia="Arial" w:hAnsi="Arial" w:cs="Arial"/>
      </w:rPr>
    </w:lvl>
    <w:lvl w:ilvl="4" w:tentative="1">
      <w:start w:val="1"/>
      <w:numFmt w:val="bullet"/>
      <w:lvlText w:val="o"/>
      <w:lvlJc w:val="left"/>
      <w:pPr>
        <w:ind w:left="4309" w:firstLine="3949"/>
      </w:pPr>
      <w:rPr>
        <w:rFonts w:ascii="Arial" w:eastAsia="Arial" w:hAnsi="Arial" w:cs="Arial"/>
      </w:rPr>
    </w:lvl>
    <w:lvl w:ilvl="5" w:tentative="1">
      <w:start w:val="1"/>
      <w:numFmt w:val="bullet"/>
      <w:lvlText w:val="▪"/>
      <w:lvlJc w:val="left"/>
      <w:pPr>
        <w:ind w:left="5029" w:firstLine="4669"/>
      </w:pPr>
      <w:rPr>
        <w:rFonts w:ascii="Arial" w:eastAsia="Arial" w:hAnsi="Arial" w:cs="Arial"/>
      </w:rPr>
    </w:lvl>
    <w:lvl w:ilvl="6" w:tentative="1">
      <w:start w:val="1"/>
      <w:numFmt w:val="bullet"/>
      <w:lvlText w:val="●"/>
      <w:lvlJc w:val="left"/>
      <w:pPr>
        <w:ind w:left="5749" w:firstLine="5389"/>
      </w:pPr>
      <w:rPr>
        <w:rFonts w:ascii="Arial" w:eastAsia="Arial" w:hAnsi="Arial" w:cs="Arial"/>
      </w:rPr>
    </w:lvl>
    <w:lvl w:ilvl="7" w:tentative="1">
      <w:start w:val="1"/>
      <w:numFmt w:val="bullet"/>
      <w:lvlText w:val="o"/>
      <w:lvlJc w:val="left"/>
      <w:pPr>
        <w:ind w:left="6469" w:firstLine="6109"/>
      </w:pPr>
      <w:rPr>
        <w:rFonts w:ascii="Arial" w:eastAsia="Arial" w:hAnsi="Arial" w:cs="Arial"/>
      </w:rPr>
    </w:lvl>
    <w:lvl w:ilvl="8" w:tentative="1">
      <w:start w:val="1"/>
      <w:numFmt w:val="bullet"/>
      <w:lvlText w:val="▪"/>
      <w:lvlJc w:val="left"/>
      <w:pPr>
        <w:ind w:left="7189" w:firstLine="6829"/>
      </w:pPr>
      <w:rPr>
        <w:rFonts w:ascii="Arial" w:eastAsia="Arial" w:hAnsi="Arial" w:cs="Arial"/>
      </w:rPr>
    </w:lvl>
  </w:abstractNum>
  <w:abstractNum w:abstractNumId="1" w15:restartNumberingAfterBreak="0">
    <w:nsid w:val="00000002"/>
    <w:multiLevelType w:val="multilevel"/>
    <w:tmpl w:val="098EC95A"/>
    <w:lvl w:ilvl="0">
      <w:start w:val="1"/>
      <w:numFmt w:val="bullet"/>
      <w:lvlText w:val="●"/>
      <w:lvlJc w:val="left"/>
      <w:pPr>
        <w:ind w:left="1713" w:firstLine="1353"/>
      </w:pPr>
      <w:rPr>
        <w:rFonts w:ascii="Arial" w:eastAsia="Arial" w:hAnsi="Arial" w:cs="Arial"/>
      </w:rPr>
    </w:lvl>
    <w:lvl w:ilvl="1">
      <w:start w:val="5"/>
      <w:numFmt w:val="bullet"/>
      <w:lvlText w:val=""/>
      <w:lvlJc w:val="left"/>
      <w:pPr>
        <w:ind w:left="4866" w:hanging="360"/>
      </w:pPr>
      <w:rPr>
        <w:rFonts w:ascii="Verdana" w:eastAsia="Verdana" w:hAnsi="Verdana" w:cs="Verdana" w:hint="default"/>
      </w:rPr>
    </w:lvl>
    <w:lvl w:ilvl="2" w:tentative="1">
      <w:start w:val="1"/>
      <w:numFmt w:val="bullet"/>
      <w:lvlText w:val="▪"/>
      <w:lvlJc w:val="left"/>
      <w:pPr>
        <w:ind w:left="3153" w:firstLine="2793"/>
      </w:pPr>
      <w:rPr>
        <w:rFonts w:ascii="Arial" w:eastAsia="Arial" w:hAnsi="Arial" w:cs="Arial"/>
      </w:rPr>
    </w:lvl>
    <w:lvl w:ilvl="3" w:tentative="1">
      <w:start w:val="1"/>
      <w:numFmt w:val="bullet"/>
      <w:lvlText w:val="●"/>
      <w:lvlJc w:val="left"/>
      <w:pPr>
        <w:ind w:left="3873" w:firstLine="3513"/>
      </w:pPr>
      <w:rPr>
        <w:rFonts w:ascii="Arial" w:eastAsia="Arial" w:hAnsi="Arial" w:cs="Arial"/>
      </w:rPr>
    </w:lvl>
    <w:lvl w:ilvl="4" w:tentative="1">
      <w:start w:val="1"/>
      <w:numFmt w:val="bullet"/>
      <w:lvlText w:val="o"/>
      <w:lvlJc w:val="left"/>
      <w:pPr>
        <w:ind w:left="4593" w:firstLine="4233"/>
      </w:pPr>
      <w:rPr>
        <w:rFonts w:ascii="Arial" w:eastAsia="Arial" w:hAnsi="Arial" w:cs="Arial"/>
      </w:rPr>
    </w:lvl>
    <w:lvl w:ilvl="5" w:tentative="1">
      <w:start w:val="1"/>
      <w:numFmt w:val="bullet"/>
      <w:lvlText w:val="▪"/>
      <w:lvlJc w:val="left"/>
      <w:pPr>
        <w:ind w:left="5313" w:firstLine="4953"/>
      </w:pPr>
      <w:rPr>
        <w:rFonts w:ascii="Arial" w:eastAsia="Arial" w:hAnsi="Arial" w:cs="Arial"/>
      </w:rPr>
    </w:lvl>
    <w:lvl w:ilvl="6" w:tentative="1">
      <w:start w:val="1"/>
      <w:numFmt w:val="bullet"/>
      <w:lvlText w:val="●"/>
      <w:lvlJc w:val="left"/>
      <w:pPr>
        <w:ind w:left="6033" w:firstLine="5673"/>
      </w:pPr>
      <w:rPr>
        <w:rFonts w:ascii="Arial" w:eastAsia="Arial" w:hAnsi="Arial" w:cs="Arial"/>
      </w:rPr>
    </w:lvl>
    <w:lvl w:ilvl="7" w:tentative="1">
      <w:start w:val="1"/>
      <w:numFmt w:val="bullet"/>
      <w:lvlText w:val="o"/>
      <w:lvlJc w:val="left"/>
      <w:pPr>
        <w:ind w:left="6753" w:firstLine="6393"/>
      </w:pPr>
      <w:rPr>
        <w:rFonts w:ascii="Arial" w:eastAsia="Arial" w:hAnsi="Arial" w:cs="Arial"/>
      </w:rPr>
    </w:lvl>
    <w:lvl w:ilvl="8" w:tentative="1">
      <w:start w:val="1"/>
      <w:numFmt w:val="bullet"/>
      <w:lvlText w:val="▪"/>
      <w:lvlJc w:val="left"/>
      <w:pPr>
        <w:ind w:left="7473" w:firstLine="7113"/>
      </w:pPr>
      <w:rPr>
        <w:rFonts w:ascii="Arial" w:eastAsia="Arial" w:hAnsi="Arial" w:cs="Arial"/>
      </w:rPr>
    </w:lvl>
  </w:abstractNum>
  <w:abstractNum w:abstractNumId="2" w15:restartNumberingAfterBreak="0">
    <w:nsid w:val="00000003"/>
    <w:multiLevelType w:val="multilevel"/>
    <w:tmpl w:val="00000003"/>
    <w:lvl w:ilvl="0">
      <w:start w:val="1"/>
      <w:numFmt w:val="bullet"/>
      <w:lvlText w:val="●"/>
      <w:lvlJc w:val="left"/>
      <w:pPr>
        <w:ind w:left="1713" w:firstLine="1353"/>
      </w:pPr>
      <w:rPr>
        <w:rFonts w:ascii="Arial" w:eastAsia="Arial" w:hAnsi="Arial" w:cs="Arial"/>
      </w:rPr>
    </w:lvl>
    <w:lvl w:ilvl="1" w:tentative="1">
      <w:start w:val="1"/>
      <w:numFmt w:val="bullet"/>
      <w:lvlText w:val="o"/>
      <w:lvlJc w:val="left"/>
      <w:pPr>
        <w:ind w:left="2433" w:firstLine="2073"/>
      </w:pPr>
      <w:rPr>
        <w:rFonts w:ascii="Arial" w:eastAsia="Arial" w:hAnsi="Arial" w:cs="Arial"/>
      </w:rPr>
    </w:lvl>
    <w:lvl w:ilvl="2" w:tentative="1">
      <w:start w:val="1"/>
      <w:numFmt w:val="bullet"/>
      <w:lvlText w:val="▪"/>
      <w:lvlJc w:val="left"/>
      <w:pPr>
        <w:ind w:left="3153" w:firstLine="2793"/>
      </w:pPr>
      <w:rPr>
        <w:rFonts w:ascii="Arial" w:eastAsia="Arial" w:hAnsi="Arial" w:cs="Arial"/>
      </w:rPr>
    </w:lvl>
    <w:lvl w:ilvl="3" w:tentative="1">
      <w:start w:val="1"/>
      <w:numFmt w:val="bullet"/>
      <w:lvlText w:val="●"/>
      <w:lvlJc w:val="left"/>
      <w:pPr>
        <w:ind w:left="3873" w:firstLine="3513"/>
      </w:pPr>
      <w:rPr>
        <w:rFonts w:ascii="Arial" w:eastAsia="Arial" w:hAnsi="Arial" w:cs="Arial"/>
      </w:rPr>
    </w:lvl>
    <w:lvl w:ilvl="4" w:tentative="1">
      <w:start w:val="1"/>
      <w:numFmt w:val="bullet"/>
      <w:lvlText w:val="o"/>
      <w:lvlJc w:val="left"/>
      <w:pPr>
        <w:ind w:left="4593" w:firstLine="4233"/>
      </w:pPr>
      <w:rPr>
        <w:rFonts w:ascii="Arial" w:eastAsia="Arial" w:hAnsi="Arial" w:cs="Arial"/>
      </w:rPr>
    </w:lvl>
    <w:lvl w:ilvl="5" w:tentative="1">
      <w:start w:val="1"/>
      <w:numFmt w:val="bullet"/>
      <w:lvlText w:val="▪"/>
      <w:lvlJc w:val="left"/>
      <w:pPr>
        <w:ind w:left="5313" w:firstLine="4953"/>
      </w:pPr>
      <w:rPr>
        <w:rFonts w:ascii="Arial" w:eastAsia="Arial" w:hAnsi="Arial" w:cs="Arial"/>
      </w:rPr>
    </w:lvl>
    <w:lvl w:ilvl="6" w:tentative="1">
      <w:start w:val="1"/>
      <w:numFmt w:val="bullet"/>
      <w:lvlText w:val="●"/>
      <w:lvlJc w:val="left"/>
      <w:pPr>
        <w:ind w:left="6033" w:firstLine="5673"/>
      </w:pPr>
      <w:rPr>
        <w:rFonts w:ascii="Arial" w:eastAsia="Arial" w:hAnsi="Arial" w:cs="Arial"/>
      </w:rPr>
    </w:lvl>
    <w:lvl w:ilvl="7" w:tentative="1">
      <w:start w:val="1"/>
      <w:numFmt w:val="bullet"/>
      <w:lvlText w:val="o"/>
      <w:lvlJc w:val="left"/>
      <w:pPr>
        <w:ind w:left="6753" w:firstLine="6393"/>
      </w:pPr>
      <w:rPr>
        <w:rFonts w:ascii="Arial" w:eastAsia="Arial" w:hAnsi="Arial" w:cs="Arial"/>
      </w:rPr>
    </w:lvl>
    <w:lvl w:ilvl="8" w:tentative="1">
      <w:start w:val="1"/>
      <w:numFmt w:val="bullet"/>
      <w:lvlText w:val="▪"/>
      <w:lvlJc w:val="left"/>
      <w:pPr>
        <w:ind w:left="7473" w:firstLine="7113"/>
      </w:pPr>
      <w:rPr>
        <w:rFonts w:ascii="Arial" w:eastAsia="Arial" w:hAnsi="Arial" w:cs="Arial"/>
      </w:rPr>
    </w:lvl>
  </w:abstractNum>
  <w:abstractNum w:abstractNumId="3" w15:restartNumberingAfterBreak="0">
    <w:nsid w:val="00000004"/>
    <w:multiLevelType w:val="multilevel"/>
    <w:tmpl w:val="D5D8413A"/>
    <w:lvl w:ilvl="0">
      <w:start w:val="2"/>
      <w:numFmt w:val="bullet"/>
      <w:lvlText w:val="-"/>
      <w:lvlJc w:val="left"/>
      <w:pPr>
        <w:ind w:left="720" w:firstLine="360"/>
      </w:pPr>
      <w:rPr>
        <w:rFonts w:ascii="Arial" w:eastAsia="Arial" w:hAnsi="Arial" w:cs="Arial"/>
      </w:rPr>
    </w:lvl>
    <w:lvl w:ilvl="1">
      <w:start w:val="1"/>
      <w:numFmt w:val="decimal"/>
      <w:lvlText w:val="%2."/>
      <w:lvlJc w:val="left"/>
      <w:pPr>
        <w:ind w:left="2880" w:hanging="360"/>
      </w:pPr>
      <w:rPr>
        <w:rFont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4" w15:restartNumberingAfterBreak="0">
    <w:nsid w:val="00000005"/>
    <w:multiLevelType w:val="multilevel"/>
    <w:tmpl w:val="00000005"/>
    <w:lvl w:ilvl="0">
      <w:start w:val="1"/>
      <w:numFmt w:val="bullet"/>
      <w:lvlText w:val="●"/>
      <w:lvlJc w:val="left"/>
      <w:pPr>
        <w:ind w:left="720" w:firstLine="1080"/>
      </w:pPr>
      <w:rPr>
        <w:rFonts w:ascii="Arial" w:eastAsia="Arial" w:hAnsi="Arial" w:cs="Arial"/>
        <w:u w:val="none"/>
      </w:rPr>
    </w:lvl>
    <w:lvl w:ilvl="1" w:tentative="1">
      <w:start w:val="1"/>
      <w:numFmt w:val="bullet"/>
      <w:lvlText w:val="○"/>
      <w:lvlJc w:val="left"/>
      <w:pPr>
        <w:ind w:left="1440" w:firstLine="2520"/>
      </w:pPr>
      <w:rPr>
        <w:rFonts w:ascii="Arial" w:eastAsia="Arial" w:hAnsi="Arial" w:cs="Arial"/>
        <w:u w:val="none"/>
      </w:rPr>
    </w:lvl>
    <w:lvl w:ilvl="2" w:tentative="1">
      <w:start w:val="1"/>
      <w:numFmt w:val="bullet"/>
      <w:lvlText w:val="■"/>
      <w:lvlJc w:val="left"/>
      <w:pPr>
        <w:ind w:left="2160" w:firstLine="3960"/>
      </w:pPr>
      <w:rPr>
        <w:rFonts w:ascii="Arial" w:eastAsia="Arial" w:hAnsi="Arial" w:cs="Arial"/>
        <w:u w:val="none"/>
      </w:rPr>
    </w:lvl>
    <w:lvl w:ilvl="3" w:tentative="1">
      <w:start w:val="1"/>
      <w:numFmt w:val="bullet"/>
      <w:lvlText w:val="●"/>
      <w:lvlJc w:val="left"/>
      <w:pPr>
        <w:ind w:left="2880" w:firstLine="5400"/>
      </w:pPr>
      <w:rPr>
        <w:rFonts w:ascii="Arial" w:eastAsia="Arial" w:hAnsi="Arial" w:cs="Arial"/>
        <w:u w:val="none"/>
      </w:rPr>
    </w:lvl>
    <w:lvl w:ilvl="4" w:tentative="1">
      <w:start w:val="1"/>
      <w:numFmt w:val="bullet"/>
      <w:lvlText w:val="○"/>
      <w:lvlJc w:val="left"/>
      <w:pPr>
        <w:ind w:left="3600" w:firstLine="6840"/>
      </w:pPr>
      <w:rPr>
        <w:rFonts w:ascii="Arial" w:eastAsia="Arial" w:hAnsi="Arial" w:cs="Arial"/>
        <w:u w:val="none"/>
      </w:rPr>
    </w:lvl>
    <w:lvl w:ilvl="5" w:tentative="1">
      <w:start w:val="1"/>
      <w:numFmt w:val="bullet"/>
      <w:lvlText w:val="■"/>
      <w:lvlJc w:val="left"/>
      <w:pPr>
        <w:ind w:left="4320" w:firstLine="8280"/>
      </w:pPr>
      <w:rPr>
        <w:rFonts w:ascii="Arial" w:eastAsia="Arial" w:hAnsi="Arial" w:cs="Arial"/>
        <w:u w:val="none"/>
      </w:rPr>
    </w:lvl>
    <w:lvl w:ilvl="6" w:tentative="1">
      <w:start w:val="1"/>
      <w:numFmt w:val="bullet"/>
      <w:lvlText w:val="●"/>
      <w:lvlJc w:val="left"/>
      <w:pPr>
        <w:ind w:left="5040" w:firstLine="9720"/>
      </w:pPr>
      <w:rPr>
        <w:rFonts w:ascii="Arial" w:eastAsia="Arial" w:hAnsi="Arial" w:cs="Arial"/>
        <w:u w:val="none"/>
      </w:rPr>
    </w:lvl>
    <w:lvl w:ilvl="7" w:tentative="1">
      <w:start w:val="1"/>
      <w:numFmt w:val="bullet"/>
      <w:lvlText w:val="○"/>
      <w:lvlJc w:val="left"/>
      <w:pPr>
        <w:ind w:left="5760" w:firstLine="11160"/>
      </w:pPr>
      <w:rPr>
        <w:rFonts w:ascii="Arial" w:eastAsia="Arial" w:hAnsi="Arial" w:cs="Arial"/>
        <w:u w:val="none"/>
      </w:rPr>
    </w:lvl>
    <w:lvl w:ilvl="8" w:tentative="1">
      <w:start w:val="1"/>
      <w:numFmt w:val="bullet"/>
      <w:lvlText w:val="■"/>
      <w:lvlJc w:val="left"/>
      <w:pPr>
        <w:ind w:left="6480" w:firstLine="12600"/>
      </w:pPr>
      <w:rPr>
        <w:rFonts w:ascii="Arial" w:eastAsia="Arial" w:hAnsi="Arial" w:cs="Arial"/>
        <w:u w:val="none"/>
      </w:rPr>
    </w:lvl>
  </w:abstractNum>
  <w:abstractNum w:abstractNumId="5" w15:restartNumberingAfterBreak="0">
    <w:nsid w:val="1D270DA3"/>
    <w:multiLevelType w:val="hybridMultilevel"/>
    <w:tmpl w:val="7B420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6D0780"/>
    <w:multiLevelType w:val="multilevel"/>
    <w:tmpl w:val="CF6A94C0"/>
    <w:lvl w:ilvl="0">
      <w:start w:val="1"/>
      <w:numFmt w:val="decimal"/>
      <w:lvlText w:val="%1."/>
      <w:lvlJc w:val="left"/>
      <w:pPr>
        <w:ind w:left="142" w:firstLine="142"/>
      </w:pPr>
      <w:rPr>
        <w:rFonts w:ascii="Verdana" w:eastAsia="Verdana" w:hAnsi="Verdana" w:cs="Verdana"/>
        <w:b/>
        <w:color w:val="002060"/>
        <w:sz w:val="36"/>
        <w:szCs w:val="36"/>
      </w:rPr>
    </w:lvl>
    <w:lvl w:ilvl="1">
      <w:start w:val="1"/>
      <w:numFmt w:val="decimal"/>
      <w:lvlText w:val="%1.%2"/>
      <w:lvlJc w:val="left"/>
      <w:pPr>
        <w:ind w:left="0" w:firstLine="0"/>
      </w:pPr>
    </w:lvl>
    <w:lvl w:ilvl="2">
      <w:start w:val="1"/>
      <w:numFmt w:val="decimal"/>
      <w:lvlText w:val="%1.%2.%3"/>
      <w:lvlJc w:val="left"/>
      <w:pPr>
        <w:ind w:left="142" w:firstLine="0"/>
      </w:pPr>
      <w:rPr>
        <w:b/>
        <w:color w:val="000080"/>
        <w:sz w:val="24"/>
        <w:szCs w:val="24"/>
      </w:rPr>
    </w:lvl>
    <w:lvl w:ilvl="3">
      <w:start w:val="1"/>
      <w:numFmt w:val="decimal"/>
      <w:lvlText w:val="%1.%2.%3.%4"/>
      <w:lvlJc w:val="left"/>
      <w:pPr>
        <w:ind w:left="142" w:firstLine="0"/>
      </w:pPr>
      <w:rPr>
        <w:rFonts w:ascii="Verdana" w:hAnsi="Verdana" w:hint="default"/>
        <w:b/>
        <w:sz w:val="18"/>
      </w:rPr>
    </w:lvl>
    <w:lvl w:ilvl="4">
      <w:start w:val="1"/>
      <w:numFmt w:val="decimal"/>
      <w:lvlText w:val="%1.%2.%3.%4.%5"/>
      <w:lvlJc w:val="left"/>
      <w:pPr>
        <w:ind w:left="0" w:firstLine="0"/>
      </w:pPr>
    </w:lvl>
    <w:lvl w:ilvl="5" w:tentative="1">
      <w:start w:val="1"/>
      <w:numFmt w:val="decimal"/>
      <w:lvlText w:val="%1.%2.%3.%4.%5.%6"/>
      <w:lvlJc w:val="left"/>
      <w:pPr>
        <w:ind w:left="0" w:firstLine="0"/>
      </w:pPr>
    </w:lvl>
    <w:lvl w:ilvl="6" w:tentative="1">
      <w:start w:val="1"/>
      <w:numFmt w:val="decimal"/>
      <w:lvlText w:val="%1.%2.%3.%4.%5.%6.%7"/>
      <w:lvlJc w:val="left"/>
      <w:pPr>
        <w:ind w:left="0" w:firstLine="0"/>
      </w:pPr>
    </w:lvl>
    <w:lvl w:ilvl="7" w:tentative="1">
      <w:start w:val="1"/>
      <w:numFmt w:val="decimal"/>
      <w:lvlText w:val="%1.%2.%3.%4.%5.%6.%7.%8"/>
      <w:lvlJc w:val="left"/>
      <w:pPr>
        <w:ind w:left="0" w:firstLine="0"/>
      </w:pPr>
    </w:lvl>
    <w:lvl w:ilvl="8" w:tentative="1">
      <w:start w:val="1"/>
      <w:numFmt w:val="decimal"/>
      <w:lvlText w:val="%1.%2.%3.%4.%5.%6.%7.%8.%9"/>
      <w:lvlJc w:val="left"/>
      <w:pPr>
        <w:ind w:left="0" w:firstLine="0"/>
      </w:pPr>
    </w:lvl>
  </w:abstractNum>
  <w:abstractNum w:abstractNumId="7" w15:restartNumberingAfterBreak="0">
    <w:nsid w:val="21905341"/>
    <w:multiLevelType w:val="hybridMultilevel"/>
    <w:tmpl w:val="66146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136B79"/>
    <w:multiLevelType w:val="hybridMultilevel"/>
    <w:tmpl w:val="96A02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8"/>
  </w:num>
  <w:num w:numId="8">
    <w:abstractNumId w:val="7"/>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to Palumbo">
    <w15:presenceInfo w15:providerId="Windows Live" w15:userId="5096f85b30581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hyphenationZone w:val="283"/>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80"/>
    <w:rsid w:val="000050DF"/>
    <w:rsid w:val="00005356"/>
    <w:rsid w:val="00006A8B"/>
    <w:rsid w:val="0000755B"/>
    <w:rsid w:val="000120B1"/>
    <w:rsid w:val="00013B3B"/>
    <w:rsid w:val="0001726E"/>
    <w:rsid w:val="000302DE"/>
    <w:rsid w:val="00031F11"/>
    <w:rsid w:val="00032F80"/>
    <w:rsid w:val="00036071"/>
    <w:rsid w:val="00043130"/>
    <w:rsid w:val="00047BA6"/>
    <w:rsid w:val="00053197"/>
    <w:rsid w:val="00064E2F"/>
    <w:rsid w:val="00067E41"/>
    <w:rsid w:val="000703CD"/>
    <w:rsid w:val="00074CFF"/>
    <w:rsid w:val="00080A17"/>
    <w:rsid w:val="00081EDA"/>
    <w:rsid w:val="00085722"/>
    <w:rsid w:val="000A0C62"/>
    <w:rsid w:val="000A29B9"/>
    <w:rsid w:val="000D263A"/>
    <w:rsid w:val="000E3107"/>
    <w:rsid w:val="000E319D"/>
    <w:rsid w:val="000E5564"/>
    <w:rsid w:val="000F2E25"/>
    <w:rsid w:val="0010494A"/>
    <w:rsid w:val="00114B3B"/>
    <w:rsid w:val="0011682C"/>
    <w:rsid w:val="00116C7E"/>
    <w:rsid w:val="00117FDC"/>
    <w:rsid w:val="0012149F"/>
    <w:rsid w:val="001306AE"/>
    <w:rsid w:val="00131713"/>
    <w:rsid w:val="00137A0D"/>
    <w:rsid w:val="00143ACB"/>
    <w:rsid w:val="00147EE8"/>
    <w:rsid w:val="00166697"/>
    <w:rsid w:val="00167FB5"/>
    <w:rsid w:val="00173176"/>
    <w:rsid w:val="00190592"/>
    <w:rsid w:val="001A366C"/>
    <w:rsid w:val="001B1696"/>
    <w:rsid w:val="001B3341"/>
    <w:rsid w:val="001C0D09"/>
    <w:rsid w:val="001C3464"/>
    <w:rsid w:val="001D00D0"/>
    <w:rsid w:val="001D5FE1"/>
    <w:rsid w:val="001D7365"/>
    <w:rsid w:val="002031D6"/>
    <w:rsid w:val="00213200"/>
    <w:rsid w:val="0022294E"/>
    <w:rsid w:val="002250E4"/>
    <w:rsid w:val="0023220E"/>
    <w:rsid w:val="00232DF8"/>
    <w:rsid w:val="00234550"/>
    <w:rsid w:val="00235069"/>
    <w:rsid w:val="00251993"/>
    <w:rsid w:val="0025431A"/>
    <w:rsid w:val="002806B9"/>
    <w:rsid w:val="00287769"/>
    <w:rsid w:val="00292FFA"/>
    <w:rsid w:val="00293B18"/>
    <w:rsid w:val="002A33A9"/>
    <w:rsid w:val="002B07D8"/>
    <w:rsid w:val="002B46AA"/>
    <w:rsid w:val="002B5B33"/>
    <w:rsid w:val="002C662D"/>
    <w:rsid w:val="002D0E92"/>
    <w:rsid w:val="002D3FE7"/>
    <w:rsid w:val="002E0188"/>
    <w:rsid w:val="002E1CDD"/>
    <w:rsid w:val="002F0D84"/>
    <w:rsid w:val="002F2CA9"/>
    <w:rsid w:val="002F3489"/>
    <w:rsid w:val="00317C83"/>
    <w:rsid w:val="00320830"/>
    <w:rsid w:val="00321C8C"/>
    <w:rsid w:val="00331872"/>
    <w:rsid w:val="00331A52"/>
    <w:rsid w:val="00331DD8"/>
    <w:rsid w:val="00357EF4"/>
    <w:rsid w:val="00364C18"/>
    <w:rsid w:val="00375580"/>
    <w:rsid w:val="00383D05"/>
    <w:rsid w:val="00385975"/>
    <w:rsid w:val="0039309E"/>
    <w:rsid w:val="00394AA8"/>
    <w:rsid w:val="003A1B22"/>
    <w:rsid w:val="003A1B5C"/>
    <w:rsid w:val="003B4A27"/>
    <w:rsid w:val="003B58F4"/>
    <w:rsid w:val="003D0821"/>
    <w:rsid w:val="003D33FC"/>
    <w:rsid w:val="003E2E4F"/>
    <w:rsid w:val="003F589C"/>
    <w:rsid w:val="004003B6"/>
    <w:rsid w:val="00416C10"/>
    <w:rsid w:val="0042102D"/>
    <w:rsid w:val="004237A8"/>
    <w:rsid w:val="00432DE3"/>
    <w:rsid w:val="004336D9"/>
    <w:rsid w:val="00445DED"/>
    <w:rsid w:val="004644AA"/>
    <w:rsid w:val="00476FD3"/>
    <w:rsid w:val="00481994"/>
    <w:rsid w:val="004928B9"/>
    <w:rsid w:val="004942EB"/>
    <w:rsid w:val="00496E74"/>
    <w:rsid w:val="00497A1E"/>
    <w:rsid w:val="004A3B8A"/>
    <w:rsid w:val="004A543C"/>
    <w:rsid w:val="004B430B"/>
    <w:rsid w:val="004B557C"/>
    <w:rsid w:val="004B5C5C"/>
    <w:rsid w:val="004C1FC4"/>
    <w:rsid w:val="004C64AF"/>
    <w:rsid w:val="004C67C4"/>
    <w:rsid w:val="004D255F"/>
    <w:rsid w:val="004D2627"/>
    <w:rsid w:val="004E38A1"/>
    <w:rsid w:val="004F3B41"/>
    <w:rsid w:val="004F6017"/>
    <w:rsid w:val="005030C5"/>
    <w:rsid w:val="005062ED"/>
    <w:rsid w:val="005178F7"/>
    <w:rsid w:val="00523F24"/>
    <w:rsid w:val="00524597"/>
    <w:rsid w:val="00525FD0"/>
    <w:rsid w:val="00527349"/>
    <w:rsid w:val="005318BD"/>
    <w:rsid w:val="00532776"/>
    <w:rsid w:val="00541590"/>
    <w:rsid w:val="0057057A"/>
    <w:rsid w:val="00570919"/>
    <w:rsid w:val="00571382"/>
    <w:rsid w:val="005741C5"/>
    <w:rsid w:val="00580C5B"/>
    <w:rsid w:val="00593F5E"/>
    <w:rsid w:val="00594B3D"/>
    <w:rsid w:val="005A3A86"/>
    <w:rsid w:val="005B5DB3"/>
    <w:rsid w:val="005D028E"/>
    <w:rsid w:val="005D6E7B"/>
    <w:rsid w:val="005E0EFB"/>
    <w:rsid w:val="005E7992"/>
    <w:rsid w:val="005F254C"/>
    <w:rsid w:val="005F519D"/>
    <w:rsid w:val="00624B69"/>
    <w:rsid w:val="006348DA"/>
    <w:rsid w:val="00634D8A"/>
    <w:rsid w:val="00634E40"/>
    <w:rsid w:val="00637D6C"/>
    <w:rsid w:val="006464B4"/>
    <w:rsid w:val="00647591"/>
    <w:rsid w:val="00651C7D"/>
    <w:rsid w:val="00651DED"/>
    <w:rsid w:val="00662AC3"/>
    <w:rsid w:val="0066333B"/>
    <w:rsid w:val="006711F5"/>
    <w:rsid w:val="006745E0"/>
    <w:rsid w:val="006842F2"/>
    <w:rsid w:val="00685CC7"/>
    <w:rsid w:val="006901C2"/>
    <w:rsid w:val="006A3762"/>
    <w:rsid w:val="006A6DDE"/>
    <w:rsid w:val="006B0B70"/>
    <w:rsid w:val="006B325C"/>
    <w:rsid w:val="006B60A5"/>
    <w:rsid w:val="006C0930"/>
    <w:rsid w:val="006C27F3"/>
    <w:rsid w:val="006C657D"/>
    <w:rsid w:val="006D2F73"/>
    <w:rsid w:val="006D3780"/>
    <w:rsid w:val="006D5912"/>
    <w:rsid w:val="006E0053"/>
    <w:rsid w:val="006E4688"/>
    <w:rsid w:val="007008F2"/>
    <w:rsid w:val="007158E7"/>
    <w:rsid w:val="007246FC"/>
    <w:rsid w:val="007310A3"/>
    <w:rsid w:val="0073409B"/>
    <w:rsid w:val="00741B31"/>
    <w:rsid w:val="0075646D"/>
    <w:rsid w:val="0078553F"/>
    <w:rsid w:val="00796203"/>
    <w:rsid w:val="007A1BF1"/>
    <w:rsid w:val="007B2DDC"/>
    <w:rsid w:val="007B6CE5"/>
    <w:rsid w:val="007C040D"/>
    <w:rsid w:val="007C17CD"/>
    <w:rsid w:val="007E47CE"/>
    <w:rsid w:val="007F31E9"/>
    <w:rsid w:val="008247A7"/>
    <w:rsid w:val="00835106"/>
    <w:rsid w:val="00835C4B"/>
    <w:rsid w:val="008407AF"/>
    <w:rsid w:val="0084191D"/>
    <w:rsid w:val="00844BE8"/>
    <w:rsid w:val="00862345"/>
    <w:rsid w:val="008974F5"/>
    <w:rsid w:val="008A12AD"/>
    <w:rsid w:val="008A43A9"/>
    <w:rsid w:val="008A4EF7"/>
    <w:rsid w:val="008A6701"/>
    <w:rsid w:val="008B1561"/>
    <w:rsid w:val="008C793E"/>
    <w:rsid w:val="008D015C"/>
    <w:rsid w:val="008E363E"/>
    <w:rsid w:val="008E78E4"/>
    <w:rsid w:val="008F1158"/>
    <w:rsid w:val="008F2C0D"/>
    <w:rsid w:val="0091397B"/>
    <w:rsid w:val="0091714B"/>
    <w:rsid w:val="00920771"/>
    <w:rsid w:val="00921D5A"/>
    <w:rsid w:val="00932B93"/>
    <w:rsid w:val="009572AB"/>
    <w:rsid w:val="00967E2E"/>
    <w:rsid w:val="009847B4"/>
    <w:rsid w:val="00990533"/>
    <w:rsid w:val="00992C3D"/>
    <w:rsid w:val="00993A2C"/>
    <w:rsid w:val="00997862"/>
    <w:rsid w:val="009A17B0"/>
    <w:rsid w:val="009A7E3E"/>
    <w:rsid w:val="009C0CC3"/>
    <w:rsid w:val="009C443D"/>
    <w:rsid w:val="009C45C3"/>
    <w:rsid w:val="009C759C"/>
    <w:rsid w:val="009D6BF4"/>
    <w:rsid w:val="009E1654"/>
    <w:rsid w:val="009E21C5"/>
    <w:rsid w:val="009E2D3B"/>
    <w:rsid w:val="009F4B31"/>
    <w:rsid w:val="009F56B6"/>
    <w:rsid w:val="009F7630"/>
    <w:rsid w:val="00A00F5D"/>
    <w:rsid w:val="00A02F51"/>
    <w:rsid w:val="00A051BC"/>
    <w:rsid w:val="00A076D7"/>
    <w:rsid w:val="00A10EEE"/>
    <w:rsid w:val="00A141CB"/>
    <w:rsid w:val="00A1459A"/>
    <w:rsid w:val="00A14D00"/>
    <w:rsid w:val="00A244A2"/>
    <w:rsid w:val="00A25FB1"/>
    <w:rsid w:val="00A4201A"/>
    <w:rsid w:val="00A47520"/>
    <w:rsid w:val="00A506F3"/>
    <w:rsid w:val="00A50CE8"/>
    <w:rsid w:val="00A511FE"/>
    <w:rsid w:val="00A5370D"/>
    <w:rsid w:val="00A55DEF"/>
    <w:rsid w:val="00A72DF9"/>
    <w:rsid w:val="00A77E0C"/>
    <w:rsid w:val="00AA15E7"/>
    <w:rsid w:val="00AA7C5D"/>
    <w:rsid w:val="00AB47CC"/>
    <w:rsid w:val="00AC3024"/>
    <w:rsid w:val="00AE0C2D"/>
    <w:rsid w:val="00AE1F4B"/>
    <w:rsid w:val="00AE549E"/>
    <w:rsid w:val="00AE738D"/>
    <w:rsid w:val="00AF1A11"/>
    <w:rsid w:val="00B04609"/>
    <w:rsid w:val="00B310AC"/>
    <w:rsid w:val="00B406FB"/>
    <w:rsid w:val="00B474A1"/>
    <w:rsid w:val="00B57797"/>
    <w:rsid w:val="00B60074"/>
    <w:rsid w:val="00B629C3"/>
    <w:rsid w:val="00B63612"/>
    <w:rsid w:val="00B6432E"/>
    <w:rsid w:val="00B6728A"/>
    <w:rsid w:val="00B72431"/>
    <w:rsid w:val="00B73A9A"/>
    <w:rsid w:val="00B8230C"/>
    <w:rsid w:val="00B8245A"/>
    <w:rsid w:val="00B944FD"/>
    <w:rsid w:val="00BA0EA8"/>
    <w:rsid w:val="00BF3C4D"/>
    <w:rsid w:val="00C0153D"/>
    <w:rsid w:val="00C2061E"/>
    <w:rsid w:val="00C227C9"/>
    <w:rsid w:val="00C239E2"/>
    <w:rsid w:val="00C254F0"/>
    <w:rsid w:val="00C31AA8"/>
    <w:rsid w:val="00C32131"/>
    <w:rsid w:val="00C3471D"/>
    <w:rsid w:val="00C3516F"/>
    <w:rsid w:val="00C364F6"/>
    <w:rsid w:val="00C47814"/>
    <w:rsid w:val="00C500CF"/>
    <w:rsid w:val="00C5190D"/>
    <w:rsid w:val="00C51DCA"/>
    <w:rsid w:val="00C52660"/>
    <w:rsid w:val="00C540B0"/>
    <w:rsid w:val="00C55EB5"/>
    <w:rsid w:val="00C56160"/>
    <w:rsid w:val="00C70D25"/>
    <w:rsid w:val="00C7489F"/>
    <w:rsid w:val="00C80720"/>
    <w:rsid w:val="00C8518A"/>
    <w:rsid w:val="00C95044"/>
    <w:rsid w:val="00C96AB8"/>
    <w:rsid w:val="00CB42E4"/>
    <w:rsid w:val="00CB6759"/>
    <w:rsid w:val="00CB6FE2"/>
    <w:rsid w:val="00CE0B5E"/>
    <w:rsid w:val="00CE26DE"/>
    <w:rsid w:val="00CF07CD"/>
    <w:rsid w:val="00CF0D35"/>
    <w:rsid w:val="00CF603B"/>
    <w:rsid w:val="00D1268D"/>
    <w:rsid w:val="00D17309"/>
    <w:rsid w:val="00D20AEB"/>
    <w:rsid w:val="00D27117"/>
    <w:rsid w:val="00D37A6C"/>
    <w:rsid w:val="00D41369"/>
    <w:rsid w:val="00D452B2"/>
    <w:rsid w:val="00D47083"/>
    <w:rsid w:val="00D541E6"/>
    <w:rsid w:val="00D6737F"/>
    <w:rsid w:val="00D70F66"/>
    <w:rsid w:val="00D734B6"/>
    <w:rsid w:val="00D73DA0"/>
    <w:rsid w:val="00D827AE"/>
    <w:rsid w:val="00D83CB3"/>
    <w:rsid w:val="00D85995"/>
    <w:rsid w:val="00D85B53"/>
    <w:rsid w:val="00D9251E"/>
    <w:rsid w:val="00D9567C"/>
    <w:rsid w:val="00D97596"/>
    <w:rsid w:val="00DA285A"/>
    <w:rsid w:val="00DA70CF"/>
    <w:rsid w:val="00DB0604"/>
    <w:rsid w:val="00DC0010"/>
    <w:rsid w:val="00DC0F72"/>
    <w:rsid w:val="00DC264D"/>
    <w:rsid w:val="00DC57A0"/>
    <w:rsid w:val="00DD2628"/>
    <w:rsid w:val="00DD2713"/>
    <w:rsid w:val="00DE1018"/>
    <w:rsid w:val="00DE1356"/>
    <w:rsid w:val="00E0354D"/>
    <w:rsid w:val="00E16B24"/>
    <w:rsid w:val="00E22CCF"/>
    <w:rsid w:val="00E25F72"/>
    <w:rsid w:val="00E304DB"/>
    <w:rsid w:val="00E366FA"/>
    <w:rsid w:val="00E4130A"/>
    <w:rsid w:val="00E4385B"/>
    <w:rsid w:val="00E47A1D"/>
    <w:rsid w:val="00E521F0"/>
    <w:rsid w:val="00E6749C"/>
    <w:rsid w:val="00E72999"/>
    <w:rsid w:val="00E778A7"/>
    <w:rsid w:val="00E815D4"/>
    <w:rsid w:val="00E914C8"/>
    <w:rsid w:val="00EA6FAF"/>
    <w:rsid w:val="00EB3344"/>
    <w:rsid w:val="00EC792D"/>
    <w:rsid w:val="00ED60DE"/>
    <w:rsid w:val="00EE210E"/>
    <w:rsid w:val="00EF780D"/>
    <w:rsid w:val="00F06FA9"/>
    <w:rsid w:val="00F1212E"/>
    <w:rsid w:val="00F13E99"/>
    <w:rsid w:val="00F156D2"/>
    <w:rsid w:val="00F15B6C"/>
    <w:rsid w:val="00F20919"/>
    <w:rsid w:val="00F25858"/>
    <w:rsid w:val="00F26FC9"/>
    <w:rsid w:val="00F33AF6"/>
    <w:rsid w:val="00F34C5E"/>
    <w:rsid w:val="00F367C1"/>
    <w:rsid w:val="00F46608"/>
    <w:rsid w:val="00F500F5"/>
    <w:rsid w:val="00F60FC0"/>
    <w:rsid w:val="00F65B32"/>
    <w:rsid w:val="00F678B5"/>
    <w:rsid w:val="00F82629"/>
    <w:rsid w:val="00F94D95"/>
    <w:rsid w:val="00FA6FC5"/>
    <w:rsid w:val="00FB296B"/>
    <w:rsid w:val="00FC1982"/>
    <w:rsid w:val="00FD5395"/>
    <w:rsid w:val="00FE0CC3"/>
    <w:rsid w:val="00FF1B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A27B390"/>
  <w15:docId w15:val="{5C974EEE-7739-4EB9-AFE5-A39D7C5F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ja-JP"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B57797"/>
    <w:pPr>
      <w:spacing w:after="200" w:line="276" w:lineRule="auto"/>
      <w:jc w:val="both"/>
    </w:pPr>
    <w:rPr>
      <w:rFonts w:eastAsia="SimSun"/>
      <w:kern w:val="2"/>
      <w:sz w:val="21"/>
      <w:lang w:eastAsia="zh-CN"/>
    </w:rPr>
  </w:style>
  <w:style w:type="paragraph" w:styleId="Titolo1">
    <w:name w:val="heading 1"/>
    <w:basedOn w:val="Normale1"/>
    <w:next w:val="Normale1"/>
    <w:rsid w:val="00375580"/>
    <w:pPr>
      <w:keepNext/>
      <w:keepLines/>
      <w:spacing w:before="480" w:after="120"/>
      <w:outlineLvl w:val="0"/>
    </w:pPr>
    <w:rPr>
      <w:b/>
      <w:color w:val="000000"/>
      <w:sz w:val="48"/>
      <w:szCs w:val="48"/>
    </w:rPr>
  </w:style>
  <w:style w:type="paragraph" w:styleId="Titolo2">
    <w:name w:val="heading 2"/>
    <w:basedOn w:val="Normale1"/>
    <w:next w:val="Normale1"/>
    <w:rsid w:val="00375580"/>
    <w:pPr>
      <w:keepNext/>
      <w:keepLines/>
      <w:spacing w:before="360" w:after="80"/>
      <w:outlineLvl w:val="1"/>
    </w:pPr>
    <w:rPr>
      <w:b/>
      <w:color w:val="000000"/>
      <w:sz w:val="36"/>
      <w:szCs w:val="36"/>
    </w:rPr>
  </w:style>
  <w:style w:type="paragraph" w:styleId="Titolo3">
    <w:name w:val="heading 3"/>
    <w:basedOn w:val="Normale1"/>
    <w:next w:val="Normale1"/>
    <w:rsid w:val="00375580"/>
    <w:pPr>
      <w:keepNext/>
      <w:keepLines/>
      <w:spacing w:before="280" w:after="80"/>
      <w:outlineLvl w:val="2"/>
    </w:pPr>
    <w:rPr>
      <w:b/>
      <w:color w:val="000000"/>
      <w:sz w:val="28"/>
      <w:szCs w:val="28"/>
    </w:rPr>
  </w:style>
  <w:style w:type="paragraph" w:styleId="Titolo4">
    <w:name w:val="heading 4"/>
    <w:basedOn w:val="Normale1"/>
    <w:next w:val="Normale1"/>
    <w:rsid w:val="00375580"/>
    <w:pPr>
      <w:keepNext/>
      <w:keepLines/>
      <w:spacing w:before="240" w:after="40"/>
      <w:outlineLvl w:val="3"/>
    </w:pPr>
    <w:rPr>
      <w:b/>
      <w:color w:val="000000"/>
      <w:sz w:val="24"/>
      <w:szCs w:val="24"/>
    </w:rPr>
  </w:style>
  <w:style w:type="paragraph" w:styleId="Titolo5">
    <w:name w:val="heading 5"/>
    <w:basedOn w:val="Normale1"/>
    <w:next w:val="Normale1"/>
    <w:rsid w:val="00375580"/>
    <w:pPr>
      <w:keepNext/>
      <w:keepLines/>
      <w:spacing w:before="220" w:after="40"/>
      <w:outlineLvl w:val="4"/>
    </w:pPr>
    <w:rPr>
      <w:b/>
      <w:color w:val="000000"/>
      <w:sz w:val="22"/>
      <w:szCs w:val="22"/>
    </w:rPr>
  </w:style>
  <w:style w:type="paragraph" w:styleId="Titolo6">
    <w:name w:val="heading 6"/>
    <w:basedOn w:val="Normale1"/>
    <w:next w:val="Normale1"/>
    <w:rsid w:val="00375580"/>
    <w:pPr>
      <w:keepNext/>
      <w:keepLines/>
      <w:spacing w:before="200" w:after="40"/>
      <w:outlineLvl w:val="5"/>
    </w:pPr>
    <w:rPr>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375580"/>
    <w:pPr>
      <w:spacing w:after="200" w:line="276" w:lineRule="auto"/>
    </w:pPr>
    <w:rPr>
      <w:lang w:eastAsia="zh-CN"/>
    </w:rPr>
  </w:style>
  <w:style w:type="paragraph" w:styleId="Sottotitolo">
    <w:name w:val="Subtitle"/>
    <w:basedOn w:val="Normale1"/>
    <w:next w:val="Normale1"/>
    <w:rsid w:val="00375580"/>
    <w:pPr>
      <w:keepNext/>
      <w:keepLines/>
      <w:spacing w:before="360" w:after="80"/>
    </w:pPr>
    <w:rPr>
      <w:rFonts w:ascii="Georgia" w:eastAsia="Georgia" w:hAnsi="Georgia" w:cs="Georgia"/>
      <w:i/>
      <w:color w:val="666666"/>
      <w:sz w:val="48"/>
      <w:szCs w:val="48"/>
    </w:rPr>
  </w:style>
  <w:style w:type="paragraph" w:styleId="Titolo">
    <w:name w:val="Title"/>
    <w:basedOn w:val="Normale1"/>
    <w:next w:val="Normale1"/>
    <w:rsid w:val="00375580"/>
    <w:pPr>
      <w:keepNext/>
      <w:keepLines/>
      <w:spacing w:before="480" w:after="120"/>
    </w:pPr>
    <w:rPr>
      <w:b/>
      <w:color w:val="000000"/>
      <w:sz w:val="72"/>
      <w:szCs w:val="72"/>
    </w:rPr>
  </w:style>
  <w:style w:type="paragraph" w:styleId="Testocommento">
    <w:name w:val="annotation text"/>
    <w:basedOn w:val="Normale"/>
    <w:link w:val="TestocommentoCarattere"/>
    <w:uiPriority w:val="99"/>
    <w:semiHidden/>
    <w:unhideWhenUsed/>
    <w:rsid w:val="00375580"/>
    <w:rPr>
      <w:rFonts w:cs="Times New Roman"/>
      <w:sz w:val="20"/>
    </w:rPr>
  </w:style>
  <w:style w:type="character" w:customStyle="1" w:styleId="TestocommentoCarattere">
    <w:name w:val="Testo commento Carattere"/>
    <w:link w:val="Testocommento"/>
    <w:uiPriority w:val="99"/>
    <w:semiHidden/>
    <w:rsid w:val="00375580"/>
    <w:rPr>
      <w:rFonts w:eastAsia="SimSun"/>
      <w:kern w:val="2"/>
    </w:rPr>
  </w:style>
  <w:style w:type="character" w:styleId="Rimandocommento">
    <w:name w:val="annotation reference"/>
    <w:uiPriority w:val="99"/>
    <w:semiHidden/>
    <w:unhideWhenUsed/>
    <w:rsid w:val="00375580"/>
    <w:rPr>
      <w:sz w:val="16"/>
      <w:szCs w:val="16"/>
    </w:rPr>
  </w:style>
  <w:style w:type="paragraph" w:styleId="Testofumetto">
    <w:name w:val="Balloon Text"/>
    <w:basedOn w:val="Normale"/>
    <w:link w:val="TestofumettoCarattere"/>
    <w:uiPriority w:val="99"/>
    <w:semiHidden/>
    <w:unhideWhenUsed/>
    <w:rsid w:val="00A076D7"/>
    <w:pPr>
      <w:spacing w:after="0" w:line="240" w:lineRule="auto"/>
    </w:pPr>
    <w:rPr>
      <w:rFonts w:ascii="Tahoma" w:hAnsi="Tahoma" w:cs="Times New Roman"/>
      <w:sz w:val="16"/>
      <w:szCs w:val="16"/>
    </w:rPr>
  </w:style>
  <w:style w:type="character" w:customStyle="1" w:styleId="TestofumettoCarattere">
    <w:name w:val="Testo fumetto Carattere"/>
    <w:link w:val="Testofumetto"/>
    <w:uiPriority w:val="99"/>
    <w:semiHidden/>
    <w:rsid w:val="00A076D7"/>
    <w:rPr>
      <w:rFonts w:ascii="Tahoma" w:eastAsia="SimSun" w:hAnsi="Tahoma" w:cs="Tahoma"/>
      <w:kern w:val="2"/>
      <w:sz w:val="16"/>
      <w:szCs w:val="16"/>
    </w:rPr>
  </w:style>
  <w:style w:type="paragraph" w:styleId="Revisione">
    <w:name w:val="Revision"/>
    <w:hidden/>
    <w:uiPriority w:val="99"/>
    <w:semiHidden/>
    <w:rsid w:val="00A076D7"/>
    <w:rPr>
      <w:rFonts w:eastAsia="SimSun"/>
      <w:kern w:val="2"/>
      <w:sz w:val="21"/>
      <w:lang w:eastAsia="zh-CN"/>
    </w:rPr>
  </w:style>
  <w:style w:type="paragraph" w:styleId="Intestazione">
    <w:name w:val="header"/>
    <w:basedOn w:val="Normale"/>
    <w:link w:val="IntestazioneCarattere"/>
    <w:uiPriority w:val="99"/>
    <w:unhideWhenUsed/>
    <w:rsid w:val="00634E40"/>
    <w:pPr>
      <w:tabs>
        <w:tab w:val="center" w:pos="4819"/>
        <w:tab w:val="right" w:pos="9638"/>
      </w:tabs>
    </w:pPr>
    <w:rPr>
      <w:rFonts w:cs="Times New Roman"/>
    </w:rPr>
  </w:style>
  <w:style w:type="character" w:customStyle="1" w:styleId="IntestazioneCarattere">
    <w:name w:val="Intestazione Carattere"/>
    <w:link w:val="Intestazione"/>
    <w:uiPriority w:val="99"/>
    <w:rsid w:val="00634E40"/>
    <w:rPr>
      <w:rFonts w:eastAsia="SimSun"/>
      <w:kern w:val="2"/>
      <w:sz w:val="21"/>
      <w:lang w:val="en-US" w:eastAsia="zh-CN"/>
    </w:rPr>
  </w:style>
  <w:style w:type="paragraph" w:styleId="Pidipagina">
    <w:name w:val="footer"/>
    <w:basedOn w:val="Normale"/>
    <w:link w:val="PidipaginaCarattere"/>
    <w:uiPriority w:val="99"/>
    <w:unhideWhenUsed/>
    <w:rsid w:val="00634E40"/>
    <w:pPr>
      <w:tabs>
        <w:tab w:val="center" w:pos="4819"/>
        <w:tab w:val="right" w:pos="9638"/>
      </w:tabs>
    </w:pPr>
    <w:rPr>
      <w:rFonts w:cs="Times New Roman"/>
    </w:rPr>
  </w:style>
  <w:style w:type="character" w:customStyle="1" w:styleId="PidipaginaCarattere">
    <w:name w:val="Piè di pagina Carattere"/>
    <w:link w:val="Pidipagina"/>
    <w:uiPriority w:val="99"/>
    <w:rsid w:val="00634E40"/>
    <w:rPr>
      <w:rFonts w:eastAsia="SimSun"/>
      <w:kern w:val="2"/>
      <w:sz w:val="21"/>
      <w:lang w:val="en-US" w:eastAsia="zh-CN"/>
    </w:rPr>
  </w:style>
  <w:style w:type="table" w:styleId="Grigliatabella">
    <w:name w:val="Table Grid"/>
    <w:basedOn w:val="Tabellanormale"/>
    <w:uiPriority w:val="99"/>
    <w:rsid w:val="00EB33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6326">
      <w:bodyDiv w:val="1"/>
      <w:marLeft w:val="0"/>
      <w:marRight w:val="0"/>
      <w:marTop w:val="0"/>
      <w:marBottom w:val="0"/>
      <w:divBdr>
        <w:top w:val="none" w:sz="0" w:space="0" w:color="auto"/>
        <w:left w:val="none" w:sz="0" w:space="0" w:color="auto"/>
        <w:bottom w:val="none" w:sz="0" w:space="0" w:color="auto"/>
        <w:right w:val="none" w:sz="0" w:space="0" w:color="auto"/>
      </w:divBdr>
    </w:div>
    <w:div w:id="365563782">
      <w:bodyDiv w:val="1"/>
      <w:marLeft w:val="0"/>
      <w:marRight w:val="0"/>
      <w:marTop w:val="0"/>
      <w:marBottom w:val="0"/>
      <w:divBdr>
        <w:top w:val="none" w:sz="0" w:space="0" w:color="auto"/>
        <w:left w:val="none" w:sz="0" w:space="0" w:color="auto"/>
        <w:bottom w:val="none" w:sz="0" w:space="0" w:color="auto"/>
        <w:right w:val="none" w:sz="0" w:space="0" w:color="auto"/>
      </w:divBdr>
    </w:div>
    <w:div w:id="449596461">
      <w:bodyDiv w:val="1"/>
      <w:marLeft w:val="0"/>
      <w:marRight w:val="0"/>
      <w:marTop w:val="0"/>
      <w:marBottom w:val="0"/>
      <w:divBdr>
        <w:top w:val="none" w:sz="0" w:space="0" w:color="auto"/>
        <w:left w:val="none" w:sz="0" w:space="0" w:color="auto"/>
        <w:bottom w:val="none" w:sz="0" w:space="0" w:color="auto"/>
        <w:right w:val="none" w:sz="0" w:space="0" w:color="auto"/>
      </w:divBdr>
    </w:div>
    <w:div w:id="499127315">
      <w:bodyDiv w:val="1"/>
      <w:marLeft w:val="0"/>
      <w:marRight w:val="0"/>
      <w:marTop w:val="0"/>
      <w:marBottom w:val="0"/>
      <w:divBdr>
        <w:top w:val="none" w:sz="0" w:space="0" w:color="auto"/>
        <w:left w:val="none" w:sz="0" w:space="0" w:color="auto"/>
        <w:bottom w:val="none" w:sz="0" w:space="0" w:color="auto"/>
        <w:right w:val="none" w:sz="0" w:space="0" w:color="auto"/>
      </w:divBdr>
    </w:div>
    <w:div w:id="509638179">
      <w:bodyDiv w:val="1"/>
      <w:marLeft w:val="0"/>
      <w:marRight w:val="0"/>
      <w:marTop w:val="0"/>
      <w:marBottom w:val="0"/>
      <w:divBdr>
        <w:top w:val="none" w:sz="0" w:space="0" w:color="auto"/>
        <w:left w:val="none" w:sz="0" w:space="0" w:color="auto"/>
        <w:bottom w:val="none" w:sz="0" w:space="0" w:color="auto"/>
        <w:right w:val="none" w:sz="0" w:space="0" w:color="auto"/>
      </w:divBdr>
    </w:div>
    <w:div w:id="572739725">
      <w:bodyDiv w:val="1"/>
      <w:marLeft w:val="0"/>
      <w:marRight w:val="0"/>
      <w:marTop w:val="0"/>
      <w:marBottom w:val="0"/>
      <w:divBdr>
        <w:top w:val="none" w:sz="0" w:space="0" w:color="auto"/>
        <w:left w:val="none" w:sz="0" w:space="0" w:color="auto"/>
        <w:bottom w:val="none" w:sz="0" w:space="0" w:color="auto"/>
        <w:right w:val="none" w:sz="0" w:space="0" w:color="auto"/>
      </w:divBdr>
    </w:div>
    <w:div w:id="657533946">
      <w:bodyDiv w:val="1"/>
      <w:marLeft w:val="0"/>
      <w:marRight w:val="0"/>
      <w:marTop w:val="0"/>
      <w:marBottom w:val="0"/>
      <w:divBdr>
        <w:top w:val="none" w:sz="0" w:space="0" w:color="auto"/>
        <w:left w:val="none" w:sz="0" w:space="0" w:color="auto"/>
        <w:bottom w:val="none" w:sz="0" w:space="0" w:color="auto"/>
        <w:right w:val="none" w:sz="0" w:space="0" w:color="auto"/>
      </w:divBdr>
    </w:div>
    <w:div w:id="668992449">
      <w:bodyDiv w:val="1"/>
      <w:marLeft w:val="0"/>
      <w:marRight w:val="0"/>
      <w:marTop w:val="0"/>
      <w:marBottom w:val="0"/>
      <w:divBdr>
        <w:top w:val="none" w:sz="0" w:space="0" w:color="auto"/>
        <w:left w:val="none" w:sz="0" w:space="0" w:color="auto"/>
        <w:bottom w:val="none" w:sz="0" w:space="0" w:color="auto"/>
        <w:right w:val="none" w:sz="0" w:space="0" w:color="auto"/>
      </w:divBdr>
    </w:div>
    <w:div w:id="707221857">
      <w:bodyDiv w:val="1"/>
      <w:marLeft w:val="0"/>
      <w:marRight w:val="0"/>
      <w:marTop w:val="0"/>
      <w:marBottom w:val="0"/>
      <w:divBdr>
        <w:top w:val="none" w:sz="0" w:space="0" w:color="auto"/>
        <w:left w:val="none" w:sz="0" w:space="0" w:color="auto"/>
        <w:bottom w:val="none" w:sz="0" w:space="0" w:color="auto"/>
        <w:right w:val="none" w:sz="0" w:space="0" w:color="auto"/>
      </w:divBdr>
    </w:div>
    <w:div w:id="712313103">
      <w:bodyDiv w:val="1"/>
      <w:marLeft w:val="0"/>
      <w:marRight w:val="0"/>
      <w:marTop w:val="0"/>
      <w:marBottom w:val="0"/>
      <w:divBdr>
        <w:top w:val="none" w:sz="0" w:space="0" w:color="auto"/>
        <w:left w:val="none" w:sz="0" w:space="0" w:color="auto"/>
        <w:bottom w:val="none" w:sz="0" w:space="0" w:color="auto"/>
        <w:right w:val="none" w:sz="0" w:space="0" w:color="auto"/>
      </w:divBdr>
    </w:div>
    <w:div w:id="845822340">
      <w:bodyDiv w:val="1"/>
      <w:marLeft w:val="0"/>
      <w:marRight w:val="0"/>
      <w:marTop w:val="0"/>
      <w:marBottom w:val="0"/>
      <w:divBdr>
        <w:top w:val="none" w:sz="0" w:space="0" w:color="auto"/>
        <w:left w:val="none" w:sz="0" w:space="0" w:color="auto"/>
        <w:bottom w:val="none" w:sz="0" w:space="0" w:color="auto"/>
        <w:right w:val="none" w:sz="0" w:space="0" w:color="auto"/>
      </w:divBdr>
    </w:div>
    <w:div w:id="908618126">
      <w:bodyDiv w:val="1"/>
      <w:marLeft w:val="0"/>
      <w:marRight w:val="0"/>
      <w:marTop w:val="0"/>
      <w:marBottom w:val="0"/>
      <w:divBdr>
        <w:top w:val="none" w:sz="0" w:space="0" w:color="auto"/>
        <w:left w:val="none" w:sz="0" w:space="0" w:color="auto"/>
        <w:bottom w:val="none" w:sz="0" w:space="0" w:color="auto"/>
        <w:right w:val="none" w:sz="0" w:space="0" w:color="auto"/>
      </w:divBdr>
    </w:div>
    <w:div w:id="1033195402">
      <w:bodyDiv w:val="1"/>
      <w:marLeft w:val="0"/>
      <w:marRight w:val="0"/>
      <w:marTop w:val="0"/>
      <w:marBottom w:val="0"/>
      <w:divBdr>
        <w:top w:val="none" w:sz="0" w:space="0" w:color="auto"/>
        <w:left w:val="none" w:sz="0" w:space="0" w:color="auto"/>
        <w:bottom w:val="none" w:sz="0" w:space="0" w:color="auto"/>
        <w:right w:val="none" w:sz="0" w:space="0" w:color="auto"/>
      </w:divBdr>
    </w:div>
    <w:div w:id="1070232192">
      <w:bodyDiv w:val="1"/>
      <w:marLeft w:val="0"/>
      <w:marRight w:val="0"/>
      <w:marTop w:val="0"/>
      <w:marBottom w:val="0"/>
      <w:divBdr>
        <w:top w:val="none" w:sz="0" w:space="0" w:color="auto"/>
        <w:left w:val="none" w:sz="0" w:space="0" w:color="auto"/>
        <w:bottom w:val="none" w:sz="0" w:space="0" w:color="auto"/>
        <w:right w:val="none" w:sz="0" w:space="0" w:color="auto"/>
      </w:divBdr>
    </w:div>
    <w:div w:id="1333797265">
      <w:bodyDiv w:val="1"/>
      <w:marLeft w:val="0"/>
      <w:marRight w:val="0"/>
      <w:marTop w:val="0"/>
      <w:marBottom w:val="0"/>
      <w:divBdr>
        <w:top w:val="none" w:sz="0" w:space="0" w:color="auto"/>
        <w:left w:val="none" w:sz="0" w:space="0" w:color="auto"/>
        <w:bottom w:val="none" w:sz="0" w:space="0" w:color="auto"/>
        <w:right w:val="none" w:sz="0" w:space="0" w:color="auto"/>
      </w:divBdr>
    </w:div>
    <w:div w:id="1449280122">
      <w:bodyDiv w:val="1"/>
      <w:marLeft w:val="0"/>
      <w:marRight w:val="0"/>
      <w:marTop w:val="0"/>
      <w:marBottom w:val="0"/>
      <w:divBdr>
        <w:top w:val="none" w:sz="0" w:space="0" w:color="auto"/>
        <w:left w:val="none" w:sz="0" w:space="0" w:color="auto"/>
        <w:bottom w:val="none" w:sz="0" w:space="0" w:color="auto"/>
        <w:right w:val="none" w:sz="0" w:space="0" w:color="auto"/>
      </w:divBdr>
    </w:div>
    <w:div w:id="1954508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ninenexusx@gmail.com"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inenexusx@gmail.com"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mailto:fra.a7x@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fra.a7x@gmail.com" TargetMode="External"/><Relationship Id="rId14" Type="http://schemas.microsoft.com/office/2011/relationships/commentsExtended" Target="commentsExtended.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DD3A42-54F9-4AE1-ADB3-B7F960D6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11524</Words>
  <Characters>65688</Characters>
  <Application>Microsoft Office Word</Application>
  <DocSecurity>0</DocSecurity>
  <Lines>547</Lines>
  <Paragraphs>154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77058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Vito Palumbo</dc:creator>
  <cp:keywords/>
  <dc:description/>
  <cp:lastModifiedBy>Vito Palumbo</cp:lastModifiedBy>
  <cp:revision>3</cp:revision>
  <cp:lastPrinted>2015-10-15T08:10:00Z</cp:lastPrinted>
  <dcterms:created xsi:type="dcterms:W3CDTF">2016-02-09T14:43:00Z</dcterms:created>
  <dcterms:modified xsi:type="dcterms:W3CDTF">2016-02-09T14:43:00Z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